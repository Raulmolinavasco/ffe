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8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4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8.xml" ContentType="application/vnd.openxmlformats-officedocument.wordprocessingml.footer+xml"/>
  <Override PartName="/word/theme/theme1.xml" ContentType="application/vnd.openxmlformats-officedocument.theme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7.xml" ContentType="application/vnd.openxmlformats-officedocument.wordprocessingml.footer+xml"/>
  <Override PartName="/word/header20.xml" ContentType="application/vnd.openxmlformats-officedocument.wordprocessingml.header+xml"/>
  <Override PartName="/word/footer29.xml" ContentType="application/vnd.openxmlformats-officedocument.wordprocessingml.footer+xml"/>
  <Override PartName="/word/footer16.xml" ContentType="application/vnd.openxmlformats-officedocument.wordprocessingml.footer+xml"/>
  <Override PartName="/word/footer15.xml" ContentType="application/vnd.openxmlformats-officedocument.wordprocessingml.footer+xml"/>
  <Override PartName="/word/footer14.xml" ContentType="application/vnd.openxmlformats-officedocument.wordprocessingml.footer+xml"/>
  <Override PartName="/word/footer8.xml" ContentType="application/vnd.openxmlformats-officedocument.wordprocessingml.footer+xml"/>
  <Override PartName="/word/footer32.xml" ContentType="application/vnd.openxmlformats-officedocument.wordprocessingml.footer+xml"/>
  <Override PartName="/word/footer9.xml" ContentType="application/vnd.openxmlformats-officedocument.wordprocessingml.footer+xml"/>
  <Override PartName="/word/footer33.xml" ContentType="application/vnd.openxmlformats-officedocument.wordprocessingml.footer+xml"/>
  <Override PartName="/word/footer10.xml" ContentType="application/vnd.openxmlformats-officedocument.wordprocessingml.footer+xml"/>
  <Override PartName="/word/footer12.xml" ContentType="application/vnd.openxmlformats-officedocument.wordprocessingml.footer+xml"/>
  <Override PartName="/word/header30.xml" ContentType="application/vnd.openxmlformats-officedocument.wordprocessingml.header+xml"/>
  <Override PartName="/word/footer37.xml" ContentType="application/vnd.openxmlformats-officedocument.wordprocessingml.footer+xml"/>
  <Override PartName="/word/header29.xml" ContentType="application/vnd.openxmlformats-officedocument.wordprocessingml.header+xml"/>
  <Override PartName="/word/header31.xml" ContentType="application/vnd.openxmlformats-officedocument.wordprocessingml.header+xml"/>
  <Override PartName="/word/footer38.xml" ContentType="application/vnd.openxmlformats-officedocument.wordprocessingml.footer+xml"/>
  <Override PartName="/word/header32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header35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38.xml" ContentType="application/vnd.openxmlformats-officedocument.wordprocessingml.header+xml"/>
  <Override PartName="/word/footer36.xml" ContentType="application/vnd.openxmlformats-officedocument.wordprocessingml.footer+xml"/>
  <Override PartName="/word/footer31.xml" ContentType="application/vnd.openxmlformats-officedocument.wordprocessingml.footer+xml"/>
  <Override PartName="/word/footer7.xml" ContentType="application/vnd.openxmlformats-officedocument.wordprocessingml.footer+xml"/>
  <Override PartName="/word/header19.xml" ContentType="application/vnd.openxmlformats-officedocument.wordprocessingml.header+xml"/>
  <Override PartName="/word/header37.xml" ContentType="application/vnd.openxmlformats-officedocument.wordprocessingml.header+xml"/>
  <Override PartName="/word/_rels/header23.xml.rels" ContentType="application/vnd.openxmlformats-package.relationships+xml"/>
  <Override PartName="/word/_rels/header35.xml.rels" ContentType="application/vnd.openxmlformats-package.relationships+xml"/>
  <Override PartName="/word/_rels/header4.xml.rels" ContentType="application/vnd.openxmlformats-package.relationships+xml"/>
  <Override PartName="/word/_rels/header15.xml.rels" ContentType="application/vnd.openxmlformats-package.relationships+xml"/>
  <Override PartName="/word/_rels/header33.xml.rels" ContentType="application/vnd.openxmlformats-package.relationships+xml"/>
  <Override PartName="/word/_rels/header12.xml.rels" ContentType="application/vnd.openxmlformats-package.relationships+xml"/>
  <Override PartName="/word/_rels/footer3.xml.rels" ContentType="application/vnd.openxmlformats-package.relationships+xml"/>
  <Override PartName="/word/_rels/header13.xml.rels" ContentType="application/vnd.openxmlformats-package.relationships+xml"/>
  <Override PartName="/word/_rels/footer31.xml.rels" ContentType="application/vnd.openxmlformats-package.relationships+xml"/>
  <Override PartName="/word/_rels/header27.xml.rels" ContentType="application/vnd.openxmlformats-package.relationships+xml"/>
  <Override PartName="/word/_rels/header31.xml.rels" ContentType="application/vnd.openxmlformats-package.relationships+xml"/>
  <Override PartName="/word/_rels/footer33.xml.rels" ContentType="application/vnd.openxmlformats-package.relationships+xml"/>
  <Override PartName="/word/_rels/header29.xml.rels" ContentType="application/vnd.openxmlformats-package.relationships+xml"/>
  <Override PartName="/word/_rels/footer8.xml.rels" ContentType="application/vnd.openxmlformats-package.relationships+xml"/>
  <Override PartName="/word/_rels/header8.xml.rels" ContentType="application/vnd.openxmlformats-package.relationships+xml"/>
  <Override PartName="/word/_rels/footer2.xml.rels" ContentType="application/vnd.openxmlformats-package.relationships+xml"/>
  <Override PartName="/word/_rels/footer35.xml.rels" ContentType="application/vnd.openxmlformats-package.relationships+xml"/>
  <Override PartName="/word/_rels/header17.xml.rels" ContentType="application/vnd.openxmlformats-package.relationships+xml"/>
  <Override PartName="/word/_rels/header37.xml.rels" ContentType="application/vnd.openxmlformats-package.relationships+xml"/>
  <Override PartName="/word/_rels/header6.xml.rels" ContentType="application/vnd.openxmlformats-package.relationships+xml"/>
  <Override PartName="/word/_rels/header2.xml.rels" ContentType="application/vnd.openxmlformats-package.relationships+xml"/>
  <Override PartName="/word/_rels/header19.xml.rels" ContentType="application/vnd.openxmlformats-package.relationships+xml"/>
  <Override PartName="/word/_rels/header21.xml.rels" ContentType="application/vnd.openxmlformats-package.relationships+xml"/>
  <Override PartName="/word/_rels/header3.xml.rels" ContentType="application/vnd.openxmlformats-package.relationships+xml"/>
  <Override PartName="/word/_rels/footer6.xml.rels" ContentType="application/vnd.openxmlformats-package.relationships+xml"/>
  <Override PartName="/word/_rels/footer37.xml.rels" ContentType="application/vnd.openxmlformats-package.relationships+xml"/>
  <Override PartName="/word/_rels/footer4.xml.rels" ContentType="application/vnd.openxmlformats-package.relationships+xml"/>
  <Override PartName="/word/_rels/document.xml.rels" ContentType="application/vnd.openxmlformats-package.relationships+xml"/>
  <Override PartName="/word/_rels/header25.xml.rels" ContentType="application/vnd.openxmlformats-package.relationships+xml"/>
  <Override PartName="/word/_rels/header10.xml.rels" ContentType="application/vnd.openxmlformats-package.relationships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5.xml" ContentType="application/vnd.openxmlformats-officedocument.wordprocessingml.footer+xml"/>
  <Override PartName="/word/footer30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8.xml" ContentType="application/vnd.openxmlformats-officedocument.wordprocessingml.header+xml"/>
  <Override PartName="/word/header36.xml" ContentType="application/vnd.openxmlformats-officedocument.wordprocessingml.header+xml"/>
  <Override PartName="/word/footer34.xml" ContentType="application/vnd.openxmlformats-officedocument.wordprocessingml.footer+xml"/>
  <Override PartName="/word/header34.xml" ContentType="application/vnd.openxmlformats-officedocument.wordprocessingml.header+xml"/>
  <Override PartName="/word/header33.xml" ContentType="application/vnd.openxmlformats-officedocument.wordprocessingml.header+xml"/>
  <Override PartName="/word/header14.xml" ContentType="application/vnd.openxmlformats-officedocument.wordprocessingml.header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jpeg" ContentType="image/jpeg"/>
  <Override PartName="/word/media/image4.jpeg" ContentType="image/jpeg"/>
  <Override PartName="/word/media/image5.png" ContentType="image/png"/>
  <Override PartName="/word/header1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12.xml" ContentType="application/vnd.openxmlformats-officedocument.wordprocessingml.header+xml"/>
  <Override PartName="/word/header3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15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styles.xml" ContentType="application/vnd.openxmlformats-officedocument.wordprocessingml.styles+xml"/>
  <Override PartName="/word/header25.xml" ContentType="application/vnd.openxmlformats-officedocument.wordprocessingml.header+xml"/>
  <Override PartName="/word/header1.xml" ContentType="application/vnd.openxmlformats-officedocument.wordprocessingml.header+xml"/>
  <Override PartName="/word/footer19.xml" ContentType="application/vnd.openxmlformats-officedocument.wordprocessingml.footer+xml"/>
  <Override PartName="/word/header10.xml" ContentType="application/vnd.openxmlformats-officedocument.wordprocessingml.header+xml"/>
  <Override PartName="/word/footer17.xml" ContentType="application/vnd.openxmlformats-officedocument.wordprocessingml.footer+xml"/>
  <Override PartName="/word/header2.xml" ContentType="application/vnd.openxmlformats-officedocument.wordprocessingml.header+xml"/>
  <Override PartName="/word/header11.xml" ContentType="application/vnd.openxmlformats-officedocument.wordprocessingml.header+xml"/>
  <Override PartName="/word/footer18.xml" ContentType="application/vnd.openxmlformats-officedocument.wordprocessingml.footer+xml"/>
  <Override PartName="/word/footer1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280" w:before="4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5595" w:type="dxa"/>
        <w:jc w:val="left"/>
        <w:tblInd w:w="90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1e0" w:noHBand="0" w:noVBand="0" w:firstColumn="1" w:lastRow="1" w:lastColumn="1" w:firstRow="1"/>
      </w:tblPr>
      <w:tblGrid>
        <w:gridCol w:w="5104"/>
        <w:gridCol w:w="5101"/>
        <w:gridCol w:w="5390"/>
      </w:tblGrid>
      <w:tr>
        <w:trPr>
          <w:trHeight w:val="524" w:hRule="exact"/>
        </w:trPr>
        <w:tc>
          <w:tcPr>
            <w:tcW w:w="1559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color="auto" w:fill="A8D08D" w:val="clear"/>
          </w:tcPr>
          <w:p>
            <w:pPr>
              <w:pStyle w:val="Normal"/>
              <w:spacing w:lineRule="exact" w:line="120" w:before="5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5608" w:right="5323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ROG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CIÓN</w:t>
            </w:r>
            <w:r>
              <w:rPr>
                <w:rFonts w:eastAsia="Arial" w:cs="Arial" w:ascii="Arial" w:hAnsi="Arial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DI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Á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TI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ÓDULO</w:t>
            </w:r>
          </w:p>
        </w:tc>
      </w:tr>
      <w:tr>
        <w:trPr>
          <w:trHeight w:val="113" w:hRule="exact"/>
        </w:trPr>
        <w:tc>
          <w:tcPr>
            <w:tcW w:w="15595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71" w:hRule="exact"/>
        </w:trPr>
        <w:tc>
          <w:tcPr>
            <w:tcW w:w="15595" w:type="dxa"/>
            <w:gridSpan w:val="3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ind w:left="4852"/>
              <w:jc w:val="left"/>
              <w:rPr/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/>
            </w:r>
          </w:p>
        </w:tc>
      </w:tr>
      <w:tr>
        <w:trPr>
          <w:trHeight w:val="480" w:hRule="exact"/>
        </w:trPr>
        <w:tc>
          <w:tcPr>
            <w:tcW w:w="510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120" w:before="5" w:after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Normal"/>
              <w:ind w:left="38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ro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or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120" w:before="5" w:after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Normal"/>
              <w:ind w:left="37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Cur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spacing w:lineRule="exact" w:line="120" w:before="5" w:after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Normal"/>
              <w:ind w:left="383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ño</w:t>
            </w:r>
          </w:p>
        </w:tc>
      </w:tr>
      <w:tr>
        <w:trPr>
          <w:trHeight w:val="466" w:hRule="exact"/>
        </w:trPr>
        <w:tc>
          <w:tcPr>
            <w:tcW w:w="510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100" w:before="2" w:after="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Normal"/>
              <w:ind w:left="378"/>
              <w:rPr>
                <w:rFonts w:ascii="Arial" w:hAnsi="Arial" w:eastAsia="Arial" w:cs="Arial"/>
                <w:spacing w:val="1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/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100" w:before="2" w:after="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Normal"/>
              <w:ind w:left="37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/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spacing w:lineRule="exact" w:line="100" w:before="2" w:after="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Normal"/>
              <w:ind w:left="38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20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sz w:val="24"/>
                <w:szCs w:val="24"/>
              </w:rPr>
              <w:t>/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sz w:val="24"/>
                <w:szCs w:val="24"/>
              </w:rPr>
              <w:t>6</w:t>
            </w:r>
          </w:p>
        </w:tc>
      </w:tr>
      <w:tr>
        <w:trPr>
          <w:trHeight w:val="463" w:hRule="exact"/>
        </w:trPr>
        <w:tc>
          <w:tcPr>
            <w:tcW w:w="510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100" w:before="2" w:after="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Normal"/>
              <w:ind w:left="38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Dur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ión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100" w:before="2" w:after="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Normal"/>
              <w:ind w:left="37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qui</w:t>
            </w:r>
            <w:r>
              <w:rPr>
                <w:rFonts w:eastAsia="Arial" w:cs="Arial" w:ascii="Arial" w:hAnsi="Arial"/>
                <w:b/>
                <w:spacing w:val="-4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ia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é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spacing w:val="-2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os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CTS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spacing w:lineRule="exact" w:line="100" w:before="2" w:after="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Normal"/>
              <w:ind w:left="38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Código</w:t>
            </w:r>
          </w:p>
        </w:tc>
      </w:tr>
      <w:tr>
        <w:trPr>
          <w:trHeight w:val="480" w:hRule="exact"/>
        </w:trPr>
        <w:tc>
          <w:tcPr>
            <w:tcW w:w="510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100" w:before="2" w:after="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Normal"/>
              <w:ind w:left="38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26</w:t>
            </w:r>
            <w:r>
              <w:rPr>
                <w:rFonts w:eastAsia="Arial" w:cs="Arial" w:ascii="Arial" w:hAnsi="Arial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ho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(</w:t>
            </w:r>
            <w:r>
              <w:rPr>
                <w:rFonts w:eastAsia="Arial" w:cs="Arial" w:ascii="Arial" w:hAnsi="Arial"/>
                <w:sz w:val="24"/>
                <w:szCs w:val="24"/>
              </w:rPr>
              <w:t>8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ho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s/s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100" w:before="2" w:after="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Normal"/>
              <w:ind w:left="37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sz w:val="24"/>
                <w:szCs w:val="24"/>
              </w:rPr>
              <w:t>3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spacing w:lineRule="exact" w:line="100" w:before="2" w:after="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Normal"/>
              <w:ind w:left="38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02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95</w:t>
            </w:r>
          </w:p>
        </w:tc>
      </w:tr>
      <w:tr>
        <w:trPr>
          <w:trHeight w:val="689" w:hRule="exact"/>
        </w:trPr>
        <w:tc>
          <w:tcPr>
            <w:tcW w:w="15595" w:type="dxa"/>
            <w:gridSpan w:val="3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252" w:before="87" w:after="0"/>
              <w:ind w:left="381" w:right="4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UC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0136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_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sz w:val="24"/>
                <w:szCs w:val="24"/>
              </w:rPr>
              <w:t>:</w:t>
            </w:r>
            <w:r>
              <w:rPr>
                <w:rFonts w:eastAsia="Arial" w:cs="Arial" w:ascii="Arial" w:hAnsi="Arial"/>
                <w:spacing w:val="3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an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3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3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3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ón</w:t>
            </w:r>
            <w:r>
              <w:rPr>
                <w:rFonts w:eastAsia="Arial" w:cs="Arial" w:ascii="Arial" w:hAnsi="Arial"/>
                <w:sz w:val="24"/>
                <w:szCs w:val="24"/>
              </w:rPr>
              <w:t>,</w:t>
            </w:r>
            <w:r>
              <w:rPr>
                <w:rFonts w:eastAsia="Arial" w:cs="Arial" w:ascii="Arial" w:hAnsi="Arial"/>
                <w:spacing w:val="3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epa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3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be</w:t>
            </w:r>
            <w:r>
              <w:rPr>
                <w:rFonts w:eastAsia="Arial" w:cs="Arial" w:ascii="Arial" w:hAnsi="Arial"/>
                <w:sz w:val="24"/>
                <w:szCs w:val="24"/>
              </w:rPr>
              <w:t>ll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to</w:t>
            </w:r>
            <w:r>
              <w:rPr>
                <w:rFonts w:eastAsia="Arial" w:cs="Arial" w:ascii="Arial" w:hAnsi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pe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z w:val="24"/>
                <w:szCs w:val="24"/>
              </w:rPr>
              <w:t>ici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s,</w:t>
            </w:r>
            <w:r>
              <w:rPr>
                <w:rFonts w:eastAsia="Arial" w:cs="Arial" w:ascii="Arial" w:hAnsi="Arial"/>
                <w:spacing w:val="3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la</w:t>
            </w:r>
            <w:r>
              <w:rPr>
                <w:rFonts w:eastAsia="Arial" w:cs="Arial" w:ascii="Arial" w:hAnsi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3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s,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la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ua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z w:val="24"/>
                <w:szCs w:val="24"/>
              </w:rPr>
              <w:t>ic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ro</w:t>
            </w:r>
            <w:r>
              <w:rPr>
                <w:rFonts w:eastAsia="Arial" w:cs="Arial" w:ascii="Arial" w:hAnsi="Arial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l: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P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an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z w:val="24"/>
                <w:szCs w:val="24"/>
              </w:rPr>
              <w:t>ic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l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de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l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á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í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(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V04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9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_3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)</w:t>
            </w:r>
            <w:r>
              <w:rPr>
                <w:rFonts w:eastAsia="Arial" w:cs="Arial" w:ascii="Arial" w:hAnsi="Arial"/>
                <w:sz w:val="24"/>
                <w:szCs w:val="24"/>
              </w:rPr>
              <w:t>.</w:t>
            </w:r>
          </w:p>
        </w:tc>
      </w:tr>
      <w:tr>
        <w:trPr>
          <w:trHeight w:val="482" w:hRule="exact"/>
        </w:trPr>
        <w:tc>
          <w:tcPr>
            <w:tcW w:w="1559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spacing w:lineRule="exact" w:line="100" w:before="5" w:after="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Normal"/>
              <w:ind w:left="38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Ob</w:t>
            </w:r>
            <w:r>
              <w:rPr>
                <w:rFonts w:eastAsia="Arial" w:cs="Arial" w:ascii="Arial" w:hAnsi="Arial"/>
                <w:b/>
                <w:spacing w:val="-2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b/>
                <w:spacing w:val="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-4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 b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e</w:t>
            </w:r>
          </w:p>
        </w:tc>
      </w:tr>
      <w:tr>
        <w:trPr>
          <w:trHeight w:val="670" w:hRule="exact"/>
        </w:trPr>
        <w:tc>
          <w:tcPr>
            <w:tcW w:w="15595" w:type="dxa"/>
            <w:gridSpan w:val="3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252" w:before="62" w:after="0"/>
              <w:ind w:left="381" w:right="46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ste</w:t>
            </w:r>
            <w:r>
              <w:rPr>
                <w:rFonts w:eastAsia="Arial" w:cs="Arial" w:ascii="Arial" w:hAnsi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lo</w:t>
            </w:r>
            <w:r>
              <w:rPr>
                <w:rFonts w:eastAsia="Arial" w:cs="Arial" w:ascii="Arial" w:hAnsi="Arial"/>
                <w:spacing w:val="28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ro</w:t>
            </w:r>
            <w:r>
              <w:rPr>
                <w:rFonts w:eastAsia="Arial" w:cs="Arial" w:ascii="Arial" w:hAnsi="Arial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27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sz w:val="24"/>
                <w:szCs w:val="24"/>
              </w:rPr>
              <w:t>ti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8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la</w:t>
            </w:r>
            <w:r>
              <w:rPr>
                <w:rFonts w:eastAsia="Arial" w:cs="Arial" w:ascii="Arial" w:hAnsi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28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ia</w:t>
            </w:r>
            <w:r>
              <w:rPr>
                <w:rFonts w:eastAsia="Arial" w:cs="Arial" w:ascii="Arial" w:hAnsi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28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ñ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la</w:t>
            </w:r>
            <w:r>
              <w:rPr>
                <w:rFonts w:eastAsia="Arial" w:cs="Arial" w:ascii="Arial" w:hAnsi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un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28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no</w:t>
            </w:r>
            <w:r>
              <w:rPr>
                <w:rFonts w:eastAsia="Arial" w:cs="Arial" w:ascii="Arial" w:hAnsi="Arial"/>
                <w:sz w:val="24"/>
                <w:szCs w:val="24"/>
              </w:rPr>
              <w:t>stic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,</w:t>
            </w:r>
            <w:r>
              <w:rPr>
                <w:rFonts w:eastAsia="Arial" w:cs="Arial" w:ascii="Arial" w:hAnsi="Arial"/>
                <w:spacing w:val="28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2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an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z w:val="24"/>
                <w:szCs w:val="24"/>
              </w:rPr>
              <w:t>ic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2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27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27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de 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epa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be</w:t>
            </w:r>
            <w:r>
              <w:rPr>
                <w:rFonts w:eastAsia="Arial" w:cs="Arial" w:ascii="Arial" w:hAnsi="Arial"/>
                <w:sz w:val="24"/>
                <w:szCs w:val="24"/>
              </w:rPr>
              <w:t>ll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en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pe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z w:val="24"/>
                <w:szCs w:val="24"/>
              </w:rPr>
              <w:t>ici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eh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í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os</w:t>
            </w:r>
          </w:p>
        </w:tc>
      </w:tr>
      <w:tr>
        <w:trPr>
          <w:trHeight w:val="439" w:hRule="exact"/>
        </w:trPr>
        <w:tc>
          <w:tcPr>
            <w:tcW w:w="1559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spacing w:before="90" w:after="0"/>
              <w:ind w:left="38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gi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ión</w:t>
            </w:r>
          </w:p>
        </w:tc>
      </w:tr>
      <w:tr>
        <w:trPr>
          <w:trHeight w:val="3434" w:hRule="exact"/>
        </w:trPr>
        <w:tc>
          <w:tcPr>
            <w:tcW w:w="15595" w:type="dxa"/>
            <w:gridSpan w:val="3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324" w:before="63" w:after="0"/>
              <w:ind w:left="381" w:right="5629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Le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gán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3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/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20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2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0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2</w:t>
            </w:r>
            <w:r>
              <w:rPr>
                <w:rFonts w:eastAsia="Arial" w:cs="Arial" w:ascii="Arial" w:hAnsi="Arial"/>
                <w:sz w:val="18"/>
                <w:szCs w:val="18"/>
              </w:rPr>
              <w:t>9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mb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q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di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Le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á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2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/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200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6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3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ión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.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Le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gán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3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/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20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2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3</w:t>
            </w:r>
            <w:r>
              <w:rPr>
                <w:rFonts w:eastAsia="Arial" w:cs="Arial" w:ascii="Arial" w:hAnsi="Arial"/>
                <w:sz w:val="18"/>
                <w:szCs w:val="18"/>
              </w:rPr>
              <w:t>1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ma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sio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4" w:after="0"/>
              <w:ind w:left="38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659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/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20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2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3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1</w:t>
            </w:r>
            <w:r>
              <w:rPr>
                <w:rFonts w:eastAsia="Arial" w:cs="Arial" w:ascii="Arial" w:hAnsi="Arial"/>
                <w:sz w:val="18"/>
                <w:szCs w:val="18"/>
              </w:rPr>
              <w:t>8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j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lio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q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rr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em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sio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l.</w:t>
            </w:r>
          </w:p>
          <w:p>
            <w:pPr>
              <w:pStyle w:val="Normal"/>
              <w:spacing w:before="76" w:after="0"/>
              <w:ind w:left="38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17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9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6</w:t>
            </w:r>
            <w:r>
              <w:rPr>
                <w:rFonts w:eastAsia="Arial" w:cs="Arial" w:ascii="Arial" w:hAnsi="Arial"/>
                <w:sz w:val="18"/>
                <w:szCs w:val="18"/>
              </w:rPr>
              <w:t>/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0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08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3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no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qu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tít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écn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upe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j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eñan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z w:val="18"/>
                <w:szCs w:val="18"/>
              </w:rPr>
              <w:t>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52" w:before="74" w:after="0"/>
              <w:ind w:left="381" w:right="32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500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/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20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2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4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</w:t>
            </w:r>
            <w:r>
              <w:rPr>
                <w:rFonts w:eastAsia="Arial" w:cs="Arial" w:ascii="Arial" w:hAnsi="Arial"/>
                <w:sz w:val="18"/>
                <w:szCs w:val="18"/>
              </w:rPr>
              <w:t>1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q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q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tí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sio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ij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us ens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ñan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62" w:after="0"/>
              <w:ind w:left="38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ec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24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/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202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4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</w:t>
            </w:r>
            <w:r>
              <w:rPr>
                <w:rFonts w:eastAsia="Arial" w:cs="Arial" w:ascii="Arial" w:hAnsi="Arial"/>
                <w:sz w:val="18"/>
                <w:szCs w:val="18"/>
              </w:rPr>
              <w:t>1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iemb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q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rrí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ma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upe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</w:t>
            </w:r>
            <w:r>
              <w:rPr>
                <w:rFonts w:eastAsia="Arial" w:cs="Arial" w:ascii="Arial" w:hAnsi="Arial"/>
                <w:sz w:val="18"/>
                <w:szCs w:val="18"/>
              </w:rPr>
              <w:t>r,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</w:rPr>
              <w:t>te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o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ta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g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D 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3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</w:p>
          <w:p>
            <w:pPr>
              <w:pStyle w:val="Normal"/>
              <w:spacing w:before="11" w:after="0"/>
              <w:ind w:left="38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cen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ob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z w:val="18"/>
                <w:szCs w:val="18"/>
              </w:rPr>
              <w:t>ít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écn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upe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</w:t>
            </w:r>
            <w:r>
              <w:rPr>
                <w:rFonts w:eastAsia="Arial" w:cs="Arial" w:ascii="Arial" w:hAnsi="Arial"/>
                <w:sz w:val="18"/>
                <w:szCs w:val="18"/>
              </w:rPr>
              <w:t>r,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mun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da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eón</w:t>
            </w:r>
          </w:p>
          <w:p>
            <w:pPr>
              <w:pStyle w:val="Normal"/>
              <w:spacing w:before="74" w:after="0"/>
              <w:ind w:left="38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EDU/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13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0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</w:t>
            </w:r>
            <w:r>
              <w:rPr>
                <w:rFonts w:eastAsia="Arial" w:cs="Arial" w:ascii="Arial" w:hAnsi="Arial"/>
                <w:sz w:val="18"/>
                <w:szCs w:val="18"/>
              </w:rPr>
              <w:t>/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0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24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2</w:t>
            </w:r>
            <w:r>
              <w:rPr>
                <w:rFonts w:eastAsia="Arial" w:cs="Arial" w:ascii="Arial" w:hAnsi="Arial"/>
                <w:sz w:val="18"/>
                <w:szCs w:val="18"/>
              </w:rPr>
              <w:t>6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no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qu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onc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íf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cu</w:t>
            </w:r>
            <w:r>
              <w:rPr>
                <w:rFonts w:eastAsia="Arial" w:cs="Arial" w:ascii="Arial" w:hAnsi="Arial"/>
                <w:sz w:val="18"/>
                <w:szCs w:val="18"/>
              </w:rPr>
              <w:t>rr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cl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ma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uni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</w:p>
          <w:p>
            <w:pPr>
              <w:pStyle w:val="Normal"/>
              <w:spacing w:before="11" w:after="0"/>
              <w:ind w:left="38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ón.</w:t>
            </w:r>
          </w:p>
          <w:p>
            <w:pPr>
              <w:pStyle w:val="Normal"/>
              <w:spacing w:before="74" w:after="0"/>
              <w:ind w:left="38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EDU/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15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7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5</w:t>
            </w:r>
            <w:r>
              <w:rPr>
                <w:rFonts w:eastAsia="Arial" w:cs="Arial" w:ascii="Arial" w:hAnsi="Arial"/>
                <w:sz w:val="18"/>
                <w:szCs w:val="18"/>
              </w:rPr>
              <w:t>/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0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24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2</w:t>
            </w:r>
            <w:r>
              <w:rPr>
                <w:rFonts w:eastAsia="Arial" w:cs="Arial" w:ascii="Arial" w:hAnsi="Arial"/>
                <w:sz w:val="18"/>
                <w:szCs w:val="18"/>
              </w:rPr>
              <w:t>3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qu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gul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lu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q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ñan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g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D 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  <w:p>
            <w:pPr>
              <w:pStyle w:val="Normal"/>
              <w:spacing w:before="11" w:after="0"/>
              <w:ind w:left="38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omu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ida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León.</w:t>
            </w:r>
          </w:p>
        </w:tc>
      </w:tr>
    </w:tbl>
    <w:p>
      <w:pPr>
        <w:pStyle w:val="Normal"/>
        <w:spacing w:lineRule="exact" w:line="160" w:before="4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15" w:after="0"/>
        <w:ind w:left="4752" w:right="4025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280" w:before="4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5595" w:type="dxa"/>
        <w:jc w:val="left"/>
        <w:tblInd w:w="90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1e0" w:noHBand="0" w:noVBand="0" w:firstColumn="1" w:lastRow="1" w:lastColumn="1" w:firstRow="1"/>
      </w:tblPr>
      <w:tblGrid>
        <w:gridCol w:w="15595"/>
      </w:tblGrid>
      <w:tr>
        <w:trPr>
          <w:trHeight w:val="698" w:hRule="exact"/>
        </w:trPr>
        <w:tc>
          <w:tcPr>
            <w:tcW w:w="15595" w:type="dxa"/>
            <w:tcBorders>
              <w:top w:val="single" w:sz="18" w:space="0" w:color="000000"/>
              <w:left w:val="single" w:sz="18" w:space="0" w:color="000000"/>
              <w:bottom w:val="single" w:sz="12" w:space="0" w:color="D9E1F3"/>
              <w:right w:val="single" w:sz="18" w:space="0" w:color="000000"/>
            </w:tcBorders>
            <w:shd w:color="auto" w:fill="D9E1F3" w:val="clear"/>
          </w:tcPr>
          <w:p>
            <w:pPr>
              <w:pStyle w:val="Normal"/>
              <w:spacing w:lineRule="auto" w:line="252" w:before="76" w:after="0"/>
              <w:ind w:left="381" w:right="4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Comp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pro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fe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ion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,</w:t>
            </w:r>
            <w:r>
              <w:rPr>
                <w:rFonts w:eastAsia="Arial" w:cs="Arial" w:ascii="Arial" w:hAnsi="Arial"/>
                <w:b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pacing w:val="-2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b/>
                <w:spacing w:val="49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(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Comp</w:t>
            </w:r>
            <w:r>
              <w:rPr>
                <w:rFonts w:eastAsia="Arial" w:cs="Arial" w:ascii="Arial" w:hAnsi="Arial"/>
                <w:b/>
                <w:i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i/>
                <w:spacing w:val="-1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b/>
                <w:i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i/>
                <w:spacing w:val="-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i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pro</w:t>
            </w:r>
            <w:r>
              <w:rPr>
                <w:rFonts w:eastAsia="Arial" w:cs="Arial" w:ascii="Arial" w:hAnsi="Arial"/>
                <w:b/>
                <w:i/>
                <w:spacing w:val="-1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b/>
                <w:i/>
                <w:spacing w:val="1"/>
                <w:sz w:val="24"/>
                <w:szCs w:val="24"/>
              </w:rPr>
              <w:t>es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ion</w:t>
            </w:r>
            <w:r>
              <w:rPr>
                <w:rFonts w:eastAsia="Arial" w:cs="Arial" w:ascii="Arial" w:hAnsi="Arial"/>
                <w:b/>
                <w:i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i/>
                <w:spacing w:val="-2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i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i/>
                <w:spacing w:val="5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b/>
                <w:i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i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ra</w:t>
            </w:r>
            <w:r>
              <w:rPr>
                <w:rFonts w:eastAsia="Arial" w:cs="Arial" w:ascii="Arial" w:hAnsi="Arial"/>
                <w:b/>
                <w:i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la</w:t>
            </w:r>
            <w:r>
              <w:rPr>
                <w:rFonts w:eastAsia="Arial" w:cs="Arial" w:ascii="Arial" w:hAnsi="Arial"/>
                <w:b/>
                <w:i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i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i/>
                <w:spacing w:val="-3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i/>
                <w:spacing w:val="1"/>
                <w:sz w:val="24"/>
                <w:szCs w:val="24"/>
              </w:rPr>
              <w:t>ea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b/>
                <w:i/>
                <w:spacing w:val="-2"/>
                <w:sz w:val="24"/>
                <w:szCs w:val="24"/>
              </w:rPr>
              <w:t>il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id</w:t>
            </w:r>
            <w:r>
              <w:rPr>
                <w:rFonts w:eastAsia="Arial" w:cs="Arial" w:ascii="Arial" w:hAnsi="Arial"/>
                <w:b/>
                <w:i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i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)</w:t>
            </w:r>
            <w:r>
              <w:rPr>
                <w:rFonts w:eastAsia="Arial" w:cs="Arial" w:ascii="Arial" w:hAnsi="Arial"/>
                <w:b/>
                <w:spacing w:val="5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ion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pacing w:val="5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b/>
                <w:spacing w:val="5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el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módulo professional</w:t>
            </w:r>
          </w:p>
        </w:tc>
      </w:tr>
      <w:tr>
        <w:trPr>
          <w:trHeight w:val="3035" w:hRule="exact"/>
        </w:trPr>
        <w:tc>
          <w:tcPr>
            <w:tcW w:w="15595" w:type="dxa"/>
            <w:tcBorders>
              <w:top w:val="single" w:sz="12" w:space="0" w:color="D9E1F3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pacing w:before="66" w:after="0"/>
              <w:ind w:left="38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) O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ne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ed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4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nó</w:t>
            </w:r>
            <w:r>
              <w:rPr>
                <w:rFonts w:eastAsia="Arial" w:cs="Arial" w:ascii="Arial" w:hAnsi="Arial"/>
                <w:sz w:val="24"/>
                <w:szCs w:val="24"/>
              </w:rPr>
              <w:t>stico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ro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to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eh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í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abo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 la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rd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aba</w:t>
            </w:r>
            <w:r>
              <w:rPr>
                <w:rFonts w:eastAsia="Arial" w:cs="Arial" w:ascii="Arial" w:hAnsi="Arial"/>
                <w:sz w:val="24"/>
                <w:szCs w:val="24"/>
              </w:rPr>
              <w:t>jo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nd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e.</w:t>
            </w:r>
          </w:p>
          <w:p>
            <w:pPr>
              <w:pStyle w:val="Normal"/>
              <w:spacing w:lineRule="auto" w:line="252" w:before="79" w:after="0"/>
              <w:ind w:left="381" w:right="4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z w:val="24"/>
                <w:szCs w:val="24"/>
              </w:rPr>
              <w:t>)</w:t>
            </w:r>
            <w:r>
              <w:rPr>
                <w:rFonts w:eastAsia="Arial" w:cs="Arial" w:ascii="Arial" w:hAnsi="Arial"/>
                <w:spacing w:val="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ea</w:t>
            </w:r>
            <w:r>
              <w:rPr>
                <w:rFonts w:eastAsia="Arial" w:cs="Arial" w:ascii="Arial" w:hAnsi="Arial"/>
                <w:sz w:val="24"/>
                <w:szCs w:val="24"/>
              </w:rPr>
              <w:t>li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z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nó</w:t>
            </w:r>
            <w:r>
              <w:rPr>
                <w:rFonts w:eastAsia="Arial" w:cs="Arial" w:ascii="Arial" w:hAnsi="Arial"/>
                <w:sz w:val="24"/>
                <w:szCs w:val="24"/>
              </w:rPr>
              <w:t>stico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í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eh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í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,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cci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nd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ope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and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ed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q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ne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end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rd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ico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ne</w:t>
            </w:r>
            <w:r>
              <w:rPr>
                <w:rFonts w:eastAsia="Arial" w:cs="Arial" w:ascii="Arial" w:hAnsi="Arial"/>
                <w:sz w:val="24"/>
                <w:szCs w:val="24"/>
              </w:rPr>
              <w:t>s.</w:t>
            </w:r>
          </w:p>
          <w:p>
            <w:pPr>
              <w:pStyle w:val="Normal"/>
              <w:spacing w:before="63" w:after="0"/>
              <w:ind w:left="38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c) 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ea</w:t>
            </w:r>
            <w:r>
              <w:rPr>
                <w:rFonts w:eastAsia="Arial" w:cs="Arial" w:ascii="Arial" w:hAnsi="Arial"/>
                <w:sz w:val="24"/>
                <w:szCs w:val="24"/>
              </w:rPr>
              <w:t>li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z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 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one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abo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pue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á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í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án</w:t>
            </w:r>
            <w:r>
              <w:rPr>
                <w:rFonts w:eastAsia="Arial" w:cs="Arial" w:ascii="Arial" w:hAnsi="Arial"/>
                <w:sz w:val="24"/>
                <w:szCs w:val="24"/>
              </w:rPr>
              <w:t>ic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a.</w:t>
            </w:r>
          </w:p>
          <w:p>
            <w:pPr>
              <w:pStyle w:val="Normal"/>
              <w:spacing w:lineRule="auto" w:line="247" w:before="79" w:after="0"/>
              <w:ind w:left="381" w:right="46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)</w:t>
            </w:r>
            <w:r>
              <w:rPr>
                <w:rFonts w:eastAsia="Arial" w:cs="Arial" w:ascii="Arial" w:hAnsi="Arial"/>
                <w:spacing w:val="4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an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4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4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4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to</w:t>
            </w:r>
            <w:r>
              <w:rPr>
                <w:rFonts w:eastAsia="Arial" w:cs="Arial" w:ascii="Arial" w:hAnsi="Arial"/>
                <w:spacing w:val="4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ll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4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epa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eh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í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s,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ha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q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se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4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é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4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4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ti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s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ab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do</w:t>
            </w:r>
            <w:r>
              <w:rPr>
                <w:rFonts w:eastAsia="Arial" w:cs="Arial" w:ascii="Arial" w:hAnsi="Arial"/>
                <w:sz w:val="24"/>
                <w:szCs w:val="24"/>
              </w:rPr>
              <w:t>s.</w:t>
            </w:r>
          </w:p>
          <w:p>
            <w:pPr>
              <w:pStyle w:val="Normal"/>
              <w:spacing w:before="67" w:after="0"/>
              <w:ind w:left="38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) G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sti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na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r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á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eh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í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s,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e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x</w:t>
            </w:r>
            <w:r>
              <w:rPr>
                <w:rFonts w:eastAsia="Arial" w:cs="Arial" w:ascii="Arial" w:hAnsi="Arial"/>
                <w:sz w:val="24"/>
                <w:szCs w:val="24"/>
              </w:rPr>
              <w:t>ist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en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ab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a.</w:t>
            </w:r>
          </w:p>
          <w:p>
            <w:pPr>
              <w:pStyle w:val="Normal"/>
              <w:spacing w:lineRule="auto" w:line="252" w:before="77" w:after="0"/>
              <w:ind w:left="381" w:right="4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k)</w:t>
            </w:r>
            <w:r>
              <w:rPr>
                <w:rFonts w:eastAsia="Arial" w:cs="Arial" w:ascii="Arial" w:hAnsi="Arial"/>
                <w:spacing w:val="4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4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s,</w:t>
            </w:r>
            <w:r>
              <w:rPr>
                <w:rFonts w:eastAsia="Arial" w:cs="Arial" w:ascii="Arial" w:hAnsi="Arial"/>
                <w:spacing w:val="4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éndo</w:t>
            </w:r>
            <w:r>
              <w:rPr>
                <w:rFonts w:eastAsia="Arial" w:cs="Arial" w:ascii="Arial" w:hAnsi="Arial"/>
                <w:sz w:val="24"/>
                <w:szCs w:val="24"/>
              </w:rPr>
              <w:t>se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la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de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4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abe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4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pe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4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la</w:t>
            </w:r>
            <w:r>
              <w:rPr>
                <w:rFonts w:eastAsia="Arial" w:cs="Arial" w:ascii="Arial" w:hAnsi="Arial"/>
                <w:spacing w:val="4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au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í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4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bo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na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do</w:t>
            </w:r>
            <w:r>
              <w:rPr>
                <w:rFonts w:eastAsia="Arial" w:cs="Arial" w:ascii="Arial" w:hAnsi="Arial"/>
                <w:sz w:val="24"/>
                <w:szCs w:val="24"/>
              </w:rPr>
              <w:t>s,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an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a 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en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en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e.</w:t>
            </w:r>
          </w:p>
        </w:tc>
      </w:tr>
      <w:tr>
        <w:trPr>
          <w:trHeight w:val="503" w:hRule="exact"/>
        </w:trPr>
        <w:tc>
          <w:tcPr>
            <w:tcW w:w="15595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color="auto" w:fill="D9E1F3" w:val="clear"/>
          </w:tcPr>
          <w:p>
            <w:pPr>
              <w:pStyle w:val="Normal"/>
              <w:spacing w:lineRule="exact" w:line="120" w:before="3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38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Ob</w:t>
            </w:r>
            <w:r>
              <w:rPr>
                <w:rFonts w:eastAsia="Arial" w:cs="Arial" w:ascii="Arial" w:hAnsi="Arial"/>
                <w:b/>
                <w:spacing w:val="-2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b/>
                <w:spacing w:val="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-4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os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c</w:t>
            </w:r>
            <w:r>
              <w:rPr>
                <w:rFonts w:eastAsia="Arial" w:cs="Arial" w:ascii="Arial" w:hAnsi="Arial"/>
                <w:b/>
                <w:spacing w:val="-2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lo 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orm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-4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 r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ion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spacing w:val="-3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pacing w:val="-3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dulo pro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ion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</w:p>
        </w:tc>
      </w:tr>
      <w:tr>
        <w:trPr>
          <w:trHeight w:val="3886" w:hRule="exact"/>
        </w:trPr>
        <w:tc>
          <w:tcPr>
            <w:tcW w:w="15595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247" w:before="64" w:after="0"/>
              <w:ind w:left="381" w:right="4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) 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 la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ene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l 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od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l 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ua</w:t>
            </w:r>
            <w:r>
              <w:rPr>
                <w:rFonts w:eastAsia="Arial" w:cs="Arial" w:ascii="Arial" w:hAnsi="Arial"/>
                <w:sz w:val="24"/>
                <w:szCs w:val="24"/>
              </w:rPr>
              <w:t>je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si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bó</w:t>
            </w:r>
            <w:r>
              <w:rPr>
                <w:rFonts w:eastAsia="Arial" w:cs="Arial" w:ascii="Arial" w:hAnsi="Arial"/>
                <w:sz w:val="24"/>
                <w:szCs w:val="24"/>
              </w:rPr>
              <w:t>lic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,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ad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one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en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epa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eh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í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s,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q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ape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ob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ne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r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nó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z w:val="24"/>
                <w:szCs w:val="24"/>
              </w:rPr>
              <w:t>tico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epa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ón.</w:t>
            </w:r>
          </w:p>
          <w:p>
            <w:pPr>
              <w:pStyle w:val="Normal"/>
              <w:spacing w:lineRule="auto" w:line="247" w:before="67" w:after="0"/>
              <w:ind w:left="381" w:right="4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)</w:t>
            </w:r>
            <w:r>
              <w:rPr>
                <w:rFonts w:eastAsia="Arial" w:cs="Arial" w:ascii="Arial" w:hAnsi="Arial"/>
                <w:spacing w:val="48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Ana</w:t>
            </w:r>
            <w:r>
              <w:rPr>
                <w:rFonts w:eastAsia="Arial" w:cs="Arial" w:ascii="Arial" w:hAnsi="Arial"/>
                <w:sz w:val="24"/>
                <w:szCs w:val="24"/>
              </w:rPr>
              <w:t>li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z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pr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ón</w:t>
            </w:r>
            <w:r>
              <w:rPr>
                <w:rFonts w:eastAsia="Arial" w:cs="Arial" w:ascii="Arial" w:hAnsi="Arial"/>
                <w:sz w:val="24"/>
                <w:szCs w:val="24"/>
              </w:rPr>
              <w:t>,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ua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ll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pe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z w:val="24"/>
                <w:szCs w:val="24"/>
              </w:rPr>
              <w:t>ici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s,</w:t>
            </w:r>
            <w:r>
              <w:rPr>
                <w:rFonts w:eastAsia="Arial" w:cs="Arial" w:ascii="Arial" w:hAnsi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ob</w:t>
            </w:r>
            <w:r>
              <w:rPr>
                <w:rFonts w:eastAsia="Arial" w:cs="Arial" w:ascii="Arial" w:hAnsi="Arial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na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r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an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q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ue 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ciso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e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,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ab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nd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one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ne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lo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ab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7" w:before="67" w:after="0"/>
              <w:ind w:left="381" w:right="4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i) </w:t>
            </w:r>
            <w:r>
              <w:rPr>
                <w:rFonts w:eastAsia="Arial" w:cs="Arial" w:ascii="Arial" w:hAnsi="Arial"/>
                <w:spacing w:val="6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ir</w:t>
            </w:r>
            <w:r>
              <w:rPr>
                <w:rFonts w:eastAsia="Arial" w:cs="Arial" w:ascii="Arial" w:hAnsi="Arial"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á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3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q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37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ha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q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37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37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ob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ne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la</w:t>
            </w:r>
            <w:r>
              <w:rPr>
                <w:rFonts w:eastAsia="Arial" w:cs="Arial" w:ascii="Arial" w:hAnsi="Arial"/>
                <w:spacing w:val="37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á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x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37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ope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ti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da</w:t>
            </w:r>
            <w:r>
              <w:rPr>
                <w:rFonts w:eastAsia="Arial" w:cs="Arial" w:ascii="Arial" w:hAnsi="Arial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37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ande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37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an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z w:val="24"/>
                <w:szCs w:val="24"/>
              </w:rPr>
              <w:t>ic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en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to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s.</w:t>
            </w:r>
          </w:p>
          <w:p>
            <w:pPr>
              <w:pStyle w:val="Normal"/>
              <w:spacing w:lineRule="auto" w:line="247" w:before="67" w:after="0"/>
              <w:ind w:left="381" w:right="4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k)</w:t>
            </w:r>
            <w:r>
              <w:rPr>
                <w:rFonts w:eastAsia="Arial" w:cs="Arial" w:ascii="Arial" w:hAnsi="Arial"/>
                <w:spacing w:val="6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z w:val="24"/>
                <w:szCs w:val="24"/>
              </w:rPr>
              <w:t>ic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5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5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cti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dade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5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5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ed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5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5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5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ab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5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to</w:t>
            </w:r>
            <w:r>
              <w:rPr>
                <w:rFonts w:eastAsia="Arial" w:cs="Arial" w:ascii="Arial" w:hAnsi="Arial"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tiliz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5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5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 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opo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ne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 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r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pue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7" w:before="67" w:after="0"/>
              <w:ind w:left="381" w:right="5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l) </w:t>
            </w:r>
            <w:r>
              <w:rPr>
                <w:rFonts w:eastAsia="Arial" w:cs="Arial" w:ascii="Arial" w:hAnsi="Arial"/>
                <w:spacing w:val="6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re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7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8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9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da</w:t>
            </w:r>
            <w:r>
              <w:rPr>
                <w:rFonts w:eastAsia="Arial" w:cs="Arial" w:ascii="Arial" w:hAnsi="Arial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9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bo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7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ed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7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gú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9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la</w:t>
            </w:r>
            <w:r>
              <w:rPr>
                <w:rFonts w:eastAsia="Arial" w:cs="Arial" w:ascii="Arial" w:hAnsi="Arial"/>
                <w:spacing w:val="9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ti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9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en</w:t>
            </w:r>
            <w:r>
              <w:rPr>
                <w:rFonts w:eastAsia="Arial" w:cs="Arial" w:ascii="Arial" w:hAnsi="Arial"/>
                <w:sz w:val="24"/>
                <w:szCs w:val="24"/>
              </w:rPr>
              <w:t>te</w:t>
            </w:r>
            <w:r>
              <w:rPr>
                <w:rFonts w:eastAsia="Arial" w:cs="Arial" w:ascii="Arial" w:hAnsi="Arial"/>
                <w:spacing w:val="9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do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9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9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z w:val="24"/>
                <w:szCs w:val="24"/>
              </w:rPr>
              <w:t>is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7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l 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en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é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s.</w:t>
            </w:r>
          </w:p>
          <w:p>
            <w:pPr>
              <w:pStyle w:val="Normal"/>
              <w:spacing w:lineRule="auto" w:line="247" w:before="67" w:after="0"/>
              <w:ind w:left="381" w:right="4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)</w:t>
            </w:r>
            <w:r>
              <w:rPr>
                <w:rFonts w:eastAsia="Arial" w:cs="Arial" w:ascii="Arial" w:hAnsi="Arial"/>
                <w:spacing w:val="48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Va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cti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dade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jo</w:t>
            </w:r>
            <w:r>
              <w:rPr>
                <w:rFonts w:eastAsia="Arial" w:cs="Arial" w:ascii="Arial" w:hAnsi="Arial"/>
                <w:spacing w:val="1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so</w:t>
            </w:r>
            <w:r>
              <w:rPr>
                <w:rFonts w:eastAsia="Arial" w:cs="Arial" w:ascii="Arial" w:hAnsi="Arial"/>
                <w:spacing w:val="1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cti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,</w:t>
            </w:r>
            <w:r>
              <w:rPr>
                <w:rFonts w:eastAsia="Arial" w:cs="Arial" w:ascii="Arial" w:hAnsi="Arial"/>
                <w:spacing w:val="1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den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pacing w:val="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an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1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su</w:t>
            </w:r>
            <w:r>
              <w:rPr>
                <w:rFonts w:eastAsia="Arial" w:cs="Arial" w:ascii="Arial" w:hAnsi="Arial"/>
                <w:spacing w:val="1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ci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pacing w:val="1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so</w:t>
            </w:r>
            <w:r>
              <w:rPr>
                <w:rFonts w:eastAsia="Arial" w:cs="Arial" w:ascii="Arial" w:hAnsi="Arial"/>
                <w:spacing w:val="1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oba</w:t>
            </w:r>
            <w:r>
              <w:rPr>
                <w:rFonts w:eastAsia="Arial" w:cs="Arial" w:ascii="Arial" w:hAnsi="Arial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spacing w:val="1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pa</w:t>
            </w:r>
            <w:r>
              <w:rPr>
                <w:rFonts w:eastAsia="Arial" w:cs="Arial" w:ascii="Arial" w:hAnsi="Arial"/>
                <w:spacing w:val="-3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1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z w:val="24"/>
                <w:szCs w:val="24"/>
              </w:rPr>
              <w:t>tici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pa</w:t>
            </w:r>
            <w:r>
              <w:rPr>
                <w:rFonts w:eastAsia="Arial" w:cs="Arial" w:ascii="Arial" w:hAnsi="Arial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cti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te</w:t>
            </w:r>
            <w:r>
              <w:rPr>
                <w:rFonts w:eastAsia="Arial" w:cs="Arial" w:ascii="Arial" w:hAnsi="Arial"/>
                <w:spacing w:val="1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n 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upo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sz w:val="24"/>
                <w:szCs w:val="24"/>
              </w:rPr>
              <w:t>jo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g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ir l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ob</w:t>
            </w:r>
            <w:r>
              <w:rPr>
                <w:rFonts w:eastAsia="Arial" w:cs="Arial" w:ascii="Arial" w:hAnsi="Arial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z w:val="24"/>
                <w:szCs w:val="24"/>
              </w:rPr>
              <w:t>ti</w:t>
            </w:r>
            <w:r>
              <w:rPr>
                <w:rFonts w:eastAsia="Arial" w:cs="Arial" w:ascii="Arial" w:hAnsi="Arial"/>
                <w:spacing w:val="-2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 xml:space="preserve"> d</w:t>
            </w:r>
            <w:r>
              <w:rPr>
                <w:rFonts w:eastAsia="Arial" w:cs="Arial" w:ascii="Arial" w:hAnsi="Arial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la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sz w:val="24"/>
                <w:szCs w:val="24"/>
              </w:rPr>
              <w:t>cci</w:t>
            </w:r>
            <w:r>
              <w:rPr>
                <w:rFonts w:eastAsia="Arial" w:cs="Arial" w:ascii="Arial" w:hAnsi="Arial"/>
                <w:spacing w:val="1"/>
                <w:sz w:val="24"/>
                <w:szCs w:val="24"/>
              </w:rPr>
              <w:t>ó</w:t>
            </w:r>
            <w:r>
              <w:rPr>
                <w:rFonts w:eastAsia="Arial" w:cs="Arial" w:ascii="Arial" w:hAnsi="Arial"/>
                <w:spacing w:val="-1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sz w:val="24"/>
                <w:szCs w:val="24"/>
              </w:rPr>
              <w:t>.</w:t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40"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877" w:type="dxa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22" w:type="dxa"/>
        </w:tblCellMar>
        <w:tblLook w:val="01e0" w:noHBand="0" w:noVBand="0" w:firstColumn="1" w:lastRow="1" w:lastColumn="1" w:firstRow="1"/>
      </w:tblPr>
      <w:tblGrid>
        <w:gridCol w:w="4350"/>
        <w:gridCol w:w="11526"/>
      </w:tblGrid>
      <w:tr>
        <w:trPr>
          <w:trHeight w:val="564" w:hRule="exact"/>
        </w:trPr>
        <w:tc>
          <w:tcPr>
            <w:tcW w:w="15876" w:type="dxa"/>
            <w:gridSpan w:val="2"/>
            <w:tcBorders>
              <w:top w:val="single" w:sz="18" w:space="0" w:color="000000"/>
              <w:right w:val="single" w:sz="18" w:space="0" w:color="000000"/>
            </w:tcBorders>
            <w:shd w:color="auto" w:fill="D9E1F3" w:val="clear"/>
          </w:tcPr>
          <w:p>
            <w:pPr>
              <w:pStyle w:val="Normal"/>
              <w:spacing w:lineRule="exact" w:line="16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Normal"/>
              <w:ind w:left="6659" w:right="6324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CRI</w:t>
            </w:r>
            <w:r>
              <w:rPr>
                <w:rFonts w:eastAsia="Arial" w:cs="Arial" w:ascii="Arial" w:hAnsi="Arial"/>
                <w:b/>
                <w:spacing w:val="3"/>
              </w:rPr>
              <w:t>T</w:t>
            </w:r>
            <w:r>
              <w:rPr>
                <w:rFonts w:eastAsia="Arial" w:cs="Arial" w:ascii="Arial" w:hAnsi="Arial"/>
                <w:b/>
                <w:spacing w:val="-1"/>
              </w:rPr>
              <w:t>E</w:t>
            </w:r>
            <w:r>
              <w:rPr>
                <w:rFonts w:eastAsia="Arial" w:cs="Arial" w:ascii="Arial" w:hAnsi="Arial"/>
                <w:b/>
              </w:rPr>
              <w:t>RI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S</w:t>
            </w:r>
            <w:r>
              <w:rPr>
                <w:rFonts w:eastAsia="Arial" w:cs="Arial" w:ascii="Arial" w:hAnsi="Arial"/>
                <w:b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3"/>
              </w:rPr>
              <w:t>D</w:t>
            </w:r>
            <w:r>
              <w:rPr>
                <w:rFonts w:eastAsia="Arial" w:cs="Arial" w:ascii="Arial" w:hAnsi="Arial"/>
                <w:b/>
              </w:rPr>
              <w:t>E</w:t>
            </w:r>
            <w:r>
              <w:rPr>
                <w:rFonts w:eastAsia="Arial" w:cs="Arial" w:ascii="Arial" w:hAnsi="Arial"/>
                <w:b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2"/>
                <w:w w:val="99"/>
              </w:rPr>
              <w:t>E</w:t>
            </w:r>
            <w:r>
              <w:rPr>
                <w:rFonts w:eastAsia="Arial" w:cs="Arial" w:ascii="Arial" w:hAnsi="Arial"/>
                <w:b/>
                <w:spacing w:val="4"/>
                <w:w w:val="99"/>
              </w:rPr>
              <w:t>V</w:t>
            </w:r>
            <w:r>
              <w:rPr>
                <w:rFonts w:eastAsia="Arial" w:cs="Arial" w:ascii="Arial" w:hAnsi="Arial"/>
                <w:b/>
                <w:spacing w:val="-5"/>
                <w:w w:val="99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w w:val="99"/>
              </w:rPr>
              <w:t>L</w:t>
            </w:r>
            <w:r>
              <w:rPr>
                <w:rFonts w:eastAsia="Arial" w:cs="Arial" w:ascii="Arial" w:hAnsi="Arial"/>
                <w:b/>
                <w:spacing w:val="5"/>
                <w:w w:val="99"/>
              </w:rPr>
              <w:t>U</w:t>
            </w:r>
            <w:r>
              <w:rPr>
                <w:rFonts w:eastAsia="Arial" w:cs="Arial" w:ascii="Arial" w:hAnsi="Arial"/>
                <w:b/>
                <w:spacing w:val="-5"/>
                <w:w w:val="99"/>
              </w:rPr>
              <w:t>A</w:t>
            </w:r>
            <w:r>
              <w:rPr>
                <w:rFonts w:eastAsia="Arial" w:cs="Arial" w:ascii="Arial" w:hAnsi="Arial"/>
                <w:b/>
                <w:spacing w:val="5"/>
                <w:w w:val="99"/>
              </w:rPr>
              <w:t>C</w:t>
            </w:r>
            <w:r>
              <w:rPr>
                <w:rFonts w:eastAsia="Arial" w:cs="Arial" w:ascii="Arial" w:hAnsi="Arial"/>
                <w:b/>
                <w:w w:val="99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w w:val="99"/>
              </w:rPr>
              <w:t>Ó</w:t>
            </w:r>
            <w:r>
              <w:rPr>
                <w:rFonts w:eastAsia="Arial" w:cs="Arial" w:ascii="Arial" w:hAnsi="Arial"/>
                <w:b/>
                <w:w w:val="99"/>
              </w:rPr>
              <w:t>N</w:t>
            </w:r>
          </w:p>
        </w:tc>
      </w:tr>
      <w:tr>
        <w:trPr>
          <w:trHeight w:val="566" w:hRule="exact"/>
        </w:trPr>
        <w:tc>
          <w:tcPr>
            <w:tcW w:w="4350" w:type="dxa"/>
            <w:tcBorders>
              <w:bottom w:val="single" w:sz="2" w:space="0" w:color="D4FB79"/>
            </w:tcBorders>
          </w:tcPr>
          <w:p>
            <w:pPr>
              <w:pStyle w:val="Normal"/>
              <w:spacing w:lineRule="exact" w:line="180" w:before="4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</w:t>
            </w:r>
            <w:r>
              <w:rPr>
                <w:rFonts w:eastAsia="Arial" w:cs="Arial" w:ascii="Arial" w:hAnsi="Arial"/>
                <w:b/>
                <w:spacing w:val="1"/>
              </w:rPr>
              <w:t>u</w:t>
            </w:r>
            <w:r>
              <w:rPr>
                <w:rFonts w:eastAsia="Arial" w:cs="Arial" w:ascii="Arial" w:hAnsi="Arial"/>
                <w:b/>
              </w:rPr>
              <w:t>l</w:t>
            </w:r>
            <w:r>
              <w:rPr>
                <w:rFonts w:eastAsia="Arial" w:cs="Arial" w:ascii="Arial" w:hAnsi="Arial"/>
                <w:b/>
                <w:spacing w:val="1"/>
              </w:rPr>
              <w:t>t</w:t>
            </w:r>
            <w:r>
              <w:rPr>
                <w:rFonts w:eastAsia="Arial" w:cs="Arial" w:ascii="Arial" w:hAnsi="Arial"/>
                <w:b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</w:rPr>
              <w:t>do</w:t>
            </w:r>
            <w:r>
              <w:rPr>
                <w:rFonts w:eastAsia="Arial" w:cs="Arial" w:ascii="Arial" w:hAnsi="Arial"/>
                <w:b/>
              </w:rPr>
              <w:t>s</w:t>
            </w:r>
            <w:r>
              <w:rPr>
                <w:rFonts w:eastAsia="Arial" w:cs="Arial" w:ascii="Arial" w:hAnsi="Arial"/>
                <w:b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3"/>
              </w:rPr>
              <w:t>d</w:t>
            </w:r>
            <w:r>
              <w:rPr>
                <w:rFonts w:eastAsia="Arial" w:cs="Arial" w:ascii="Arial" w:hAnsi="Arial"/>
                <w:b/>
              </w:rPr>
              <w:t>e</w:t>
            </w:r>
            <w:r>
              <w:rPr>
                <w:rFonts w:eastAsia="Arial" w:cs="Arial" w:ascii="Arial" w:hAnsi="Arial"/>
                <w:b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</w:rPr>
              <w:t>p</w:t>
            </w:r>
            <w:r>
              <w:rPr>
                <w:rFonts w:eastAsia="Arial" w:cs="Arial" w:ascii="Arial" w:hAnsi="Arial"/>
                <w:b/>
                <w:spacing w:val="2"/>
              </w:rPr>
              <w:t>r</w:t>
            </w:r>
            <w:r>
              <w:rPr>
                <w:rFonts w:eastAsia="Arial" w:cs="Arial" w:ascii="Arial" w:hAnsi="Arial"/>
                <w:b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</w:rPr>
              <w:t>nd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z</w:t>
            </w:r>
            <w:r>
              <w:rPr>
                <w:rFonts w:eastAsia="Arial" w:cs="Arial" w:ascii="Arial" w:hAnsi="Arial"/>
                <w:b/>
              </w:rPr>
              <w:t>a</w:t>
            </w:r>
            <w:r>
              <w:rPr>
                <w:rFonts w:eastAsia="Arial" w:cs="Arial" w:ascii="Arial" w:hAnsi="Arial"/>
                <w:b/>
                <w:spacing w:val="2"/>
              </w:rPr>
              <w:t>j</w:t>
            </w:r>
            <w:r>
              <w:rPr>
                <w:rFonts w:eastAsia="Arial" w:cs="Arial" w:ascii="Arial" w:hAnsi="Arial"/>
                <w:b/>
              </w:rPr>
              <w:t>e</w:t>
            </w:r>
          </w:p>
        </w:tc>
        <w:tc>
          <w:tcPr>
            <w:tcW w:w="11526" w:type="dxa"/>
            <w:tcBorders>
              <w:right w:val="single" w:sz="18" w:space="0" w:color="000000"/>
            </w:tcBorders>
          </w:tcPr>
          <w:p>
            <w:pPr>
              <w:pStyle w:val="Normal"/>
              <w:spacing w:lineRule="exact" w:line="180" w:before="4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4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</w:t>
            </w:r>
            <w:r>
              <w:rPr>
                <w:rFonts w:eastAsia="Arial" w:cs="Arial" w:ascii="Arial" w:hAnsi="Arial"/>
                <w:b/>
                <w:spacing w:val="-1"/>
              </w:rPr>
              <w:t>r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t</w:t>
            </w:r>
            <w:r>
              <w:rPr>
                <w:rFonts w:eastAsia="Arial" w:cs="Arial" w:ascii="Arial" w:hAnsi="Arial"/>
                <w:b/>
              </w:rPr>
              <w:t>e</w:t>
            </w:r>
            <w:r>
              <w:rPr>
                <w:rFonts w:eastAsia="Arial" w:cs="Arial" w:ascii="Arial" w:hAnsi="Arial"/>
                <w:b/>
                <w:spacing w:val="-1"/>
              </w:rPr>
              <w:t>r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3"/>
              </w:rPr>
              <w:t>o</w:t>
            </w:r>
            <w:r>
              <w:rPr>
                <w:rFonts w:eastAsia="Arial" w:cs="Arial" w:ascii="Arial" w:hAnsi="Arial"/>
                <w:b/>
              </w:rPr>
              <w:t>s</w:t>
            </w:r>
            <w:r>
              <w:rPr>
                <w:rFonts w:eastAsia="Arial" w:cs="Arial" w:ascii="Arial" w:hAnsi="Arial"/>
                <w:b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</w:rPr>
              <w:t>d</w:t>
            </w:r>
            <w:r>
              <w:rPr>
                <w:rFonts w:eastAsia="Arial" w:cs="Arial" w:ascii="Arial" w:hAnsi="Arial"/>
                <w:b/>
              </w:rPr>
              <w:t>e e</w:t>
            </w:r>
            <w:r>
              <w:rPr>
                <w:rFonts w:eastAsia="Arial" w:cs="Arial" w:ascii="Arial" w:hAnsi="Arial"/>
                <w:b/>
                <w:spacing w:val="2"/>
              </w:rPr>
              <w:t>v</w:t>
            </w:r>
            <w:r>
              <w:rPr>
                <w:rFonts w:eastAsia="Arial" w:cs="Arial" w:ascii="Arial" w:hAnsi="Arial"/>
                <w:b/>
              </w:rPr>
              <w:t>al</w:t>
            </w:r>
            <w:r>
              <w:rPr>
                <w:rFonts w:eastAsia="Arial" w:cs="Arial" w:ascii="Arial" w:hAnsi="Arial"/>
                <w:b/>
                <w:spacing w:val="1"/>
              </w:rPr>
              <w:t>u</w:t>
            </w:r>
            <w:r>
              <w:rPr>
                <w:rFonts w:eastAsia="Arial" w:cs="Arial" w:ascii="Arial" w:hAnsi="Arial"/>
                <w:b/>
              </w:rPr>
              <w:t>aci</w:t>
            </w:r>
            <w:r>
              <w:rPr>
                <w:rFonts w:eastAsia="Arial" w:cs="Arial" w:ascii="Arial" w:hAnsi="Arial"/>
                <w:b/>
                <w:spacing w:val="1"/>
              </w:rPr>
              <w:t>ó</w:t>
            </w:r>
            <w:r>
              <w:rPr>
                <w:rFonts w:eastAsia="Arial" w:cs="Arial" w:ascii="Arial" w:hAnsi="Arial"/>
                <w:b/>
              </w:rPr>
              <w:t>n</w:t>
            </w:r>
          </w:p>
        </w:tc>
      </w:tr>
      <w:tr>
        <w:trPr>
          <w:trHeight w:val="313" w:hRule="exact"/>
        </w:trPr>
        <w:tc>
          <w:tcPr>
            <w:tcW w:w="4350" w:type="dxa"/>
            <w:tcBorders>
              <w:top w:val="single" w:sz="2" w:space="0" w:color="D4FB79"/>
            </w:tcBorders>
            <w:shd w:color="auto" w:fill="D4FB79" w:val="clear"/>
          </w:tcPr>
          <w:p>
            <w:pPr>
              <w:pStyle w:val="Normal"/>
              <w:spacing w:before="86" w:after="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Dete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que</w:t>
            </w:r>
          </w:p>
        </w:tc>
        <w:tc>
          <w:tcPr>
            <w:tcW w:w="11526" w:type="dxa"/>
            <w:vMerge w:val="restart"/>
            <w:tcBorders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spacing w:before="86" w:after="0"/>
              <w:ind w:lef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 xml:space="preserve"> v</w:t>
            </w:r>
            <w:r>
              <w:rPr>
                <w:rFonts w:eastAsia="Arial" w:cs="Arial" w:ascii="Arial" w:hAnsi="Arial"/>
              </w:rPr>
              <w:t>ehí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a.</w:t>
            </w:r>
          </w:p>
          <w:p>
            <w:pPr>
              <w:pStyle w:val="Normal"/>
              <w:spacing w:lineRule="auto" w:line="247" w:before="72" w:after="0"/>
              <w:ind w:left="164" w:right="10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b)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x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ut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n,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5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es 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ha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-1"/>
              </w:rPr>
              <w:t xml:space="preserve"> 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ehí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67" w:after="0"/>
              <w:ind w:lef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qu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po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áqu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os 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-1"/>
              </w:rPr>
              <w:t xml:space="preserve"> 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2" w:after="0"/>
              <w:ind w:lef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han</w:t>
            </w:r>
            <w:r>
              <w:rPr>
                <w:rFonts w:eastAsia="Arial" w:cs="Arial" w:ascii="Arial" w:hAnsi="Arial"/>
                <w:spacing w:val="-1"/>
              </w:rPr>
              <w:t xml:space="preserve"> 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apas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5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ante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ado.</w:t>
            </w:r>
          </w:p>
          <w:p>
            <w:pPr>
              <w:pStyle w:val="Normal"/>
              <w:spacing w:lineRule="auto" w:line="247" w:before="72" w:after="0"/>
              <w:ind w:left="164" w:right="1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e)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 han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que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ha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liz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-1"/>
              </w:rPr>
              <w:t xml:space="preserve"> 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apas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ón,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en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un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 del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(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etá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si</w:t>
            </w:r>
            <w:r>
              <w:rPr>
                <w:rFonts w:eastAsia="Arial" w:cs="Arial" w:ascii="Arial" w:hAnsi="Arial"/>
              </w:rPr>
              <w:t>nté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)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7" w:before="65" w:after="0"/>
              <w:ind w:left="164" w:right="10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)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po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ntu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(s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</w:t>
            </w:r>
            <w:r>
              <w:rPr>
                <w:rFonts w:eastAsia="Arial" w:cs="Arial" w:ascii="Arial" w:hAnsi="Arial"/>
                <w:spacing w:val="2"/>
              </w:rPr>
              <w:t>é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o,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lic</w:t>
            </w:r>
            <w:r>
              <w:rPr>
                <w:rFonts w:eastAsia="Arial" w:cs="Arial" w:ascii="Arial" w:hAnsi="Arial"/>
              </w:rPr>
              <w:t>o,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ono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apa,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a,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)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ehí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5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 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a.</w:t>
            </w:r>
          </w:p>
          <w:p>
            <w:pPr>
              <w:pStyle w:val="Normal"/>
              <w:spacing w:before="36" w:after="0"/>
              <w:ind w:lef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de 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eg</w:t>
            </w:r>
            <w:r>
              <w:rPr>
                <w:rFonts w:eastAsia="Arial" w:cs="Arial" w:ascii="Arial" w:hAnsi="Arial"/>
              </w:rPr>
              <w:t>ún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ante.</w:t>
            </w:r>
          </w:p>
          <w:p>
            <w:pPr>
              <w:pStyle w:val="Normal"/>
              <w:spacing w:before="46" w:after="0"/>
              <w:ind w:lef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 dete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nado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uen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 ope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ndo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ab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46" w:after="0"/>
              <w:ind w:lef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 ha de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nado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bado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 e</w:t>
            </w:r>
            <w:r>
              <w:rPr>
                <w:rFonts w:eastAsia="Arial" w:cs="Arial" w:ascii="Arial" w:hAnsi="Arial"/>
                <w:spacing w:val="1"/>
              </w:rPr>
              <w:t>sp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</w:t>
            </w:r>
          </w:p>
        </w:tc>
      </w:tr>
      <w:tr>
        <w:trPr>
          <w:trHeight w:val="241" w:hRule="exact"/>
        </w:trPr>
        <w:tc>
          <w:tcPr>
            <w:tcW w:w="4350" w:type="dxa"/>
            <w:tcBorders/>
            <w:shd w:color="auto" w:fill="D4FB79" w:val="clear"/>
          </w:tcPr>
          <w:p>
            <w:pPr>
              <w:pStyle w:val="Normal"/>
              <w:spacing w:lineRule="exact" w:line="22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y     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 xml:space="preserve">ue     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ar     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o     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</w:p>
        </w:tc>
        <w:tc>
          <w:tcPr>
            <w:tcW w:w="11526" w:type="dxa"/>
            <w:vMerge w:val="continue"/>
            <w:tcBorders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18" w:hRule="exact"/>
        </w:trPr>
        <w:tc>
          <w:tcPr>
            <w:tcW w:w="4350" w:type="dxa"/>
            <w:tcBorders>
              <w:bottom w:val="single" w:sz="4" w:space="0" w:color="000000"/>
            </w:tcBorders>
            <w:shd w:color="auto" w:fill="D4FB79" w:val="clear"/>
          </w:tcPr>
          <w:p>
            <w:pPr>
              <w:pStyle w:val="Normal"/>
              <w:spacing w:lineRule="exact" w:line="22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2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3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entes</w:t>
            </w:r>
            <w:r>
              <w:rPr>
                <w:rFonts w:eastAsia="Arial" w:cs="Arial" w:ascii="Arial" w:hAnsi="Arial"/>
                <w:spacing w:val="2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3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</w:p>
          <w:p>
            <w:pPr>
              <w:pStyle w:val="Normal"/>
              <w:spacing w:lineRule="auto" w:line="252" w:before="10" w:after="0"/>
              <w:ind w:left="425" w:right="3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 xml:space="preserve">n, 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 xml:space="preserve">ón </w:t>
            </w:r>
            <w:r>
              <w:rPr>
                <w:rFonts w:eastAsia="Arial" w:cs="Arial" w:ascii="Arial" w:hAnsi="Arial"/>
                <w:spacing w:val="28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</w:t>
            </w:r>
            <w:r>
              <w:rPr>
                <w:rFonts w:eastAsia="Arial" w:cs="Arial" w:ascii="Arial" w:hAnsi="Arial"/>
                <w:spacing w:val="31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 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11526" w:type="dxa"/>
            <w:vMerge w:val="continue"/>
            <w:tcBorders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9" w:hRule="exact"/>
        </w:trPr>
        <w:tc>
          <w:tcPr>
            <w:tcW w:w="4350" w:type="dxa"/>
            <w:tcBorders>
              <w:top w:val="single" w:sz="4" w:space="0" w:color="000000"/>
            </w:tcBorders>
            <w:shd w:color="auto" w:fill="ACFB81" w:val="clear"/>
          </w:tcPr>
          <w:p>
            <w:pPr>
              <w:pStyle w:val="Normal"/>
              <w:spacing w:before="63" w:after="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2.    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    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as    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   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,</w:t>
            </w:r>
          </w:p>
        </w:tc>
        <w:tc>
          <w:tcPr>
            <w:tcW w:w="1152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247" w:before="61" w:after="0"/>
              <w:ind w:left="164" w:right="10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a)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8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tuado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ad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1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4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z</w:t>
            </w:r>
            <w:r>
              <w:rPr>
                <w:rFonts w:eastAsia="Arial" w:cs="Arial" w:ascii="Arial" w:hAnsi="Arial"/>
              </w:rPr>
              <w:t>ona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oban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18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1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e.</w:t>
            </w:r>
          </w:p>
          <w:p>
            <w:pPr>
              <w:pStyle w:val="Normal"/>
              <w:spacing w:lineRule="auto" w:line="247" w:before="62" w:after="0"/>
              <w:ind w:left="164" w:right="11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b)</w:t>
            </w:r>
            <w:r>
              <w:rPr>
                <w:rFonts w:eastAsia="Arial" w:cs="Arial" w:ascii="Arial" w:hAnsi="Arial"/>
                <w:spacing w:val="2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ta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enta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6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ogía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7" w:before="62" w:after="0"/>
              <w:ind w:left="164" w:right="10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)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han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eados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tándo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or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ante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ehí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o.</w:t>
            </w:r>
          </w:p>
          <w:p>
            <w:pPr>
              <w:pStyle w:val="Normal"/>
              <w:spacing w:lineRule="auto" w:line="312" w:before="60" w:after="0"/>
              <w:ind w:left="164" w:right="231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d. e)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2" w:after="0"/>
              <w:ind w:lef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qu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4"/>
              </w:rPr>
              <w:t xml:space="preserve"> z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er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ad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7" w:before="70" w:after="0"/>
              <w:ind w:left="164" w:right="11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g)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tua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</w:rPr>
              <w:t>ap</w:t>
            </w:r>
            <w:r>
              <w:rPr>
                <w:rFonts w:eastAsia="Arial" w:cs="Arial" w:ascii="Arial" w:hAnsi="Arial"/>
                <w:spacing w:val="1"/>
              </w:rPr>
              <w:t>lic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iv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o,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ono</w:t>
            </w:r>
            <w:r>
              <w:rPr>
                <w:rFonts w:eastAsia="Arial" w:cs="Arial" w:ascii="Arial" w:hAnsi="Arial"/>
                <w:spacing w:val="1"/>
              </w:rPr>
              <w:t>riz</w:t>
            </w:r>
            <w:r>
              <w:rPr>
                <w:rFonts w:eastAsia="Arial" w:cs="Arial" w:ascii="Arial" w:hAnsi="Arial"/>
              </w:rPr>
              <w:t>antes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6"/>
              </w:rPr>
              <w:t xml:space="preserve"> 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ona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de 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ón.</w:t>
            </w:r>
          </w:p>
          <w:p>
            <w:pPr>
              <w:pStyle w:val="Normal"/>
              <w:spacing w:lineRule="auto" w:line="247" w:before="60" w:after="0"/>
              <w:ind w:left="164" w:right="11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h) 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ha 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do 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uen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 xml:space="preserve">nes 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o 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 xml:space="preserve">l 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ento 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do, 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 xml:space="preserve">ún 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ones 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 xml:space="preserve">l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ante.</w:t>
            </w:r>
          </w:p>
          <w:p>
            <w:pPr>
              <w:pStyle w:val="Normal"/>
              <w:spacing w:before="62" w:after="0"/>
              <w:ind w:lef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 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oba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que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da.</w:t>
            </w:r>
          </w:p>
        </w:tc>
      </w:tr>
      <w:tr>
        <w:trPr>
          <w:trHeight w:val="482" w:hRule="exact"/>
        </w:trPr>
        <w:tc>
          <w:tcPr>
            <w:tcW w:w="4350" w:type="dxa"/>
            <w:tcBorders/>
            <w:shd w:color="auto" w:fill="ACFB81" w:val="clear"/>
          </w:tcPr>
          <w:p>
            <w:pPr>
              <w:pStyle w:val="Normal"/>
              <w:spacing w:lineRule="exact" w:line="22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ón, </w:t>
            </w:r>
            <w:r>
              <w:rPr>
                <w:rFonts w:eastAsia="Arial" w:cs="Arial" w:ascii="Arial" w:hAnsi="Arial"/>
                <w:spacing w:val="4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o </w:t>
            </w:r>
            <w:r>
              <w:rPr>
                <w:rFonts w:eastAsia="Arial" w:cs="Arial" w:ascii="Arial" w:hAnsi="Arial"/>
                <w:spacing w:val="46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5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ono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ón </w:t>
            </w:r>
            <w:r>
              <w:rPr>
                <w:rFonts w:eastAsia="Arial" w:cs="Arial" w:ascii="Arial" w:hAnsi="Arial"/>
                <w:spacing w:val="4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</w:p>
          <w:p>
            <w:pPr>
              <w:pStyle w:val="Normal"/>
              <w:spacing w:before="12" w:after="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ndo </w:t>
            </w:r>
            <w:r>
              <w:rPr>
                <w:rFonts w:eastAsia="Arial" w:cs="Arial" w:ascii="Arial" w:hAnsi="Arial"/>
                <w:spacing w:val="3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entos</w:t>
            </w:r>
          </w:p>
        </w:tc>
        <w:tc>
          <w:tcPr>
            <w:tcW w:w="11526" w:type="dxa"/>
            <w:vMerge w:val="continue"/>
            <w:tcBorders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11" w:hRule="exact"/>
        </w:trPr>
        <w:tc>
          <w:tcPr>
            <w:tcW w:w="4350" w:type="dxa"/>
            <w:tcBorders>
              <w:bottom w:val="single" w:sz="4" w:space="0" w:color="000000"/>
            </w:tcBorders>
            <w:shd w:color="auto" w:fill="ACFB81" w:val="clear"/>
          </w:tcPr>
          <w:p>
            <w:pPr>
              <w:pStyle w:val="Normal"/>
              <w:spacing w:lineRule="exact" w:line="22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o.</w:t>
            </w:r>
          </w:p>
        </w:tc>
        <w:tc>
          <w:tcPr>
            <w:tcW w:w="11526" w:type="dxa"/>
            <w:vMerge w:val="continue"/>
            <w:tcBorders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120" w:before="5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tbl>
      <w:tblPr>
        <w:tblW w:w="15876" w:type="dxa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4351"/>
        <w:gridCol w:w="11524"/>
      </w:tblGrid>
      <w:tr>
        <w:trPr>
          <w:trHeight w:val="310" w:hRule="exact"/>
        </w:trPr>
        <w:tc>
          <w:tcPr>
            <w:tcW w:w="4351" w:type="dxa"/>
            <w:tcBorders>
              <w:top w:val="single" w:sz="4" w:space="0" w:color="000000"/>
            </w:tcBorders>
            <w:shd w:color="auto" w:fill="FBA831" w:val="clear"/>
          </w:tcPr>
          <w:p>
            <w:pPr>
              <w:pStyle w:val="Normal"/>
              <w:spacing w:before="63" w:after="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3.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5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ía,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</w:p>
        </w:tc>
        <w:tc>
          <w:tcPr>
            <w:tcW w:w="1152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307" w:before="54" w:after="0"/>
              <w:ind w:left="163" w:right="274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x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ía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ob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de bá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 b)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 e</w:t>
            </w:r>
            <w:r>
              <w:rPr>
                <w:rFonts w:eastAsia="Arial" w:cs="Arial" w:ascii="Arial" w:hAnsi="Arial"/>
                <w:spacing w:val="1"/>
              </w:rPr>
              <w:t>x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 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bu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 xml:space="preserve">n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rc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át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 é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te.</w:t>
            </w:r>
          </w:p>
          <w:p>
            <w:pPr>
              <w:pStyle w:val="Normal"/>
              <w:spacing w:lineRule="auto" w:line="307" w:before="1" w:after="0"/>
              <w:ind w:left="163" w:right="10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ha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ntu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ante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 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ta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ol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 d)</w:t>
            </w:r>
            <w:r>
              <w:rPr>
                <w:rFonts w:eastAsia="Arial" w:cs="Arial" w:ascii="Arial" w:hAnsi="Arial"/>
                <w:spacing w:val="2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18"/>
              </w:rPr>
              <w:t xml:space="preserve"> </w:t>
            </w:r>
            <w:r>
              <w:rPr>
                <w:rFonts w:eastAsia="Arial" w:cs="Arial" w:ascii="Arial" w:hAnsi="Arial"/>
              </w:rPr>
              <w:t>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ha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4"/>
              </w:rPr>
              <w:t>z</w:t>
            </w:r>
            <w:r>
              <w:rPr>
                <w:rFonts w:eastAsia="Arial" w:cs="Arial" w:ascii="Arial" w:hAnsi="Arial"/>
                <w:spacing w:val="1"/>
              </w:rPr>
              <w:t>cl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1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</w:rPr>
              <w:t>ob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a,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enta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</w:p>
          <w:p>
            <w:pPr>
              <w:pStyle w:val="Normal"/>
              <w:spacing w:lineRule="exact" w:line="160"/>
              <w:ind w:left="16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position w:val="1"/>
              </w:rPr>
              <w:t>té</w:t>
            </w:r>
            <w:r>
              <w:rPr>
                <w:rFonts w:eastAsia="Arial" w:cs="Arial" w:ascii="Arial" w:hAnsi="Arial"/>
                <w:spacing w:val="1"/>
                <w:position w:val="1"/>
              </w:rPr>
              <w:t>c</w:t>
            </w:r>
            <w:r>
              <w:rPr>
                <w:rFonts w:eastAsia="Arial" w:cs="Arial" w:ascii="Arial" w:hAnsi="Arial"/>
                <w:position w:val="1"/>
              </w:rPr>
              <w:t>n</w:t>
            </w:r>
            <w:r>
              <w:rPr>
                <w:rFonts w:eastAsia="Arial" w:cs="Arial" w:ascii="Arial" w:hAnsi="Arial"/>
                <w:spacing w:val="-1"/>
                <w:position w:val="1"/>
              </w:rPr>
              <w:t>i</w:t>
            </w:r>
            <w:r>
              <w:rPr>
                <w:rFonts w:eastAsia="Arial" w:cs="Arial" w:ascii="Arial" w:hAnsi="Arial"/>
                <w:spacing w:val="1"/>
                <w:position w:val="1"/>
              </w:rPr>
              <w:t>c</w:t>
            </w:r>
            <w:r>
              <w:rPr>
                <w:rFonts w:eastAsia="Arial" w:cs="Arial" w:ascii="Arial" w:hAnsi="Arial"/>
                <w:position w:val="1"/>
              </w:rPr>
              <w:t>a</w:t>
            </w:r>
            <w:r>
              <w:rPr>
                <w:rFonts w:eastAsia="Arial" w:cs="Arial" w:ascii="Arial" w:hAnsi="Arial"/>
                <w:spacing w:val="-4"/>
                <w:position w:val="1"/>
              </w:rPr>
              <w:t xml:space="preserve"> </w:t>
            </w:r>
            <w:r>
              <w:rPr>
                <w:rFonts w:eastAsia="Arial" w:cs="Arial" w:ascii="Arial" w:hAnsi="Arial"/>
                <w:position w:val="1"/>
              </w:rPr>
              <w:t>del</w:t>
            </w:r>
            <w:r>
              <w:rPr>
                <w:rFonts w:eastAsia="Arial" w:cs="Arial" w:ascii="Arial" w:hAnsi="Arial"/>
                <w:spacing w:val="-2"/>
                <w:position w:val="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position w:val="1"/>
              </w:rPr>
              <w:t>f</w:t>
            </w:r>
            <w:r>
              <w:rPr>
                <w:rFonts w:eastAsia="Arial" w:cs="Arial" w:ascii="Arial" w:hAnsi="Arial"/>
                <w:position w:val="1"/>
              </w:rPr>
              <w:t>ab</w:t>
            </w:r>
            <w:r>
              <w:rPr>
                <w:rFonts w:eastAsia="Arial" w:cs="Arial" w:ascii="Arial" w:hAnsi="Arial"/>
                <w:spacing w:val="1"/>
                <w:position w:val="1"/>
              </w:rPr>
              <w:t>r</w:t>
            </w:r>
            <w:r>
              <w:rPr>
                <w:rFonts w:eastAsia="Arial" w:cs="Arial" w:ascii="Arial" w:hAnsi="Arial"/>
                <w:spacing w:val="-1"/>
                <w:position w:val="1"/>
              </w:rPr>
              <w:t>i</w:t>
            </w:r>
            <w:r>
              <w:rPr>
                <w:rFonts w:eastAsia="Arial" w:cs="Arial" w:ascii="Arial" w:hAnsi="Arial"/>
                <w:spacing w:val="1"/>
                <w:position w:val="1"/>
              </w:rPr>
              <w:t>c</w:t>
            </w:r>
            <w:r>
              <w:rPr>
                <w:rFonts w:eastAsia="Arial" w:cs="Arial" w:ascii="Arial" w:hAnsi="Arial"/>
                <w:position w:val="1"/>
              </w:rPr>
              <w:t>an</w:t>
            </w:r>
            <w:r>
              <w:rPr>
                <w:rFonts w:eastAsia="Arial" w:cs="Arial" w:ascii="Arial" w:hAnsi="Arial"/>
                <w:spacing w:val="2"/>
                <w:position w:val="1"/>
              </w:rPr>
              <w:t>t</w:t>
            </w:r>
            <w:r>
              <w:rPr>
                <w:rFonts w:eastAsia="Arial" w:cs="Arial" w:ascii="Arial" w:hAnsi="Arial"/>
                <w:position w:val="1"/>
              </w:rPr>
              <w:t>e.</w:t>
            </w:r>
          </w:p>
          <w:p>
            <w:pPr>
              <w:pStyle w:val="Normal"/>
              <w:spacing w:before="65" w:after="0"/>
              <w:ind w:left="16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4"/>
              </w:rPr>
              <w:t>z</w:t>
            </w:r>
            <w:r>
              <w:rPr>
                <w:rFonts w:eastAsia="Arial" w:cs="Arial" w:ascii="Arial" w:hAnsi="Arial"/>
                <w:spacing w:val="1"/>
              </w:rPr>
              <w:t>cl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eg</w:t>
            </w:r>
            <w:r>
              <w:rPr>
                <w:rFonts w:eastAsia="Arial" w:cs="Arial" w:ascii="Arial" w:hAnsi="Arial"/>
                <w:spacing w:val="2"/>
              </w:rPr>
              <w:t>ú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one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-1"/>
              </w:rPr>
              <w:t xml:space="preserve"> 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307" w:before="63" w:after="0"/>
              <w:ind w:left="163" w:right="194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han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4"/>
              </w:rPr>
              <w:t>a</w:t>
            </w:r>
            <w:r>
              <w:rPr>
                <w:rFonts w:eastAsia="Arial" w:cs="Arial" w:ascii="Arial" w:hAnsi="Arial"/>
                <w:spacing w:val="-4"/>
              </w:rPr>
              <w:t>y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cr</w:t>
            </w:r>
            <w:r>
              <w:rPr>
                <w:rFonts w:eastAsia="Arial" w:cs="Arial" w:ascii="Arial" w:hAnsi="Arial"/>
                <w:spacing w:val="-3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át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tuando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tes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or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ne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 g)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 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ta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d.</w:t>
            </w:r>
          </w:p>
          <w:p>
            <w:pPr>
              <w:pStyle w:val="Normal"/>
              <w:spacing w:before="1" w:after="0"/>
              <w:ind w:left="16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nt</w:t>
            </w:r>
            <w:r>
              <w:rPr>
                <w:rFonts w:eastAsia="Arial" w:cs="Arial" w:ascii="Arial" w:hAnsi="Arial"/>
                <w:spacing w:val="2"/>
              </w:rPr>
              <w:t>ad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etas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or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hí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o.</w:t>
            </w:r>
          </w:p>
          <w:p>
            <w:pPr>
              <w:pStyle w:val="Normal"/>
              <w:spacing w:before="65" w:after="0"/>
              <w:ind w:left="16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 ha de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tud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de aten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en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ades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</w:tc>
      </w:tr>
      <w:tr>
        <w:trPr>
          <w:trHeight w:val="241" w:hRule="exact"/>
        </w:trPr>
        <w:tc>
          <w:tcPr>
            <w:tcW w:w="4351" w:type="dxa"/>
            <w:tcBorders/>
            <w:shd w:color="auto" w:fill="FBA831" w:val="clear"/>
          </w:tcPr>
          <w:p>
            <w:pPr>
              <w:pStyle w:val="Normal"/>
              <w:spacing w:lineRule="exact" w:line="22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obt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ner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2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or</w:t>
            </w:r>
            <w:r>
              <w:rPr>
                <w:rFonts w:eastAsia="Arial" w:cs="Arial" w:ascii="Arial" w:hAnsi="Arial"/>
                <w:spacing w:val="2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2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ehí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</w:p>
        </w:tc>
        <w:tc>
          <w:tcPr>
            <w:tcW w:w="11524" w:type="dxa"/>
            <w:vMerge w:val="continue"/>
            <w:tcBorders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4351" w:type="dxa"/>
            <w:tcBorders/>
            <w:shd w:color="auto" w:fill="FBA831" w:val="clear"/>
          </w:tcPr>
          <w:p>
            <w:pPr>
              <w:pStyle w:val="Normal"/>
              <w:spacing w:lineRule="exact" w:line="22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do </w:t>
            </w:r>
            <w:r>
              <w:rPr>
                <w:rFonts w:eastAsia="Arial" w:cs="Arial" w:ascii="Arial" w:hAnsi="Arial"/>
                <w:spacing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3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3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2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ón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</w:p>
        </w:tc>
        <w:tc>
          <w:tcPr>
            <w:tcW w:w="11524" w:type="dxa"/>
            <w:vMerge w:val="continue"/>
            <w:tcBorders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06" w:hRule="exact"/>
        </w:trPr>
        <w:tc>
          <w:tcPr>
            <w:tcW w:w="4351" w:type="dxa"/>
            <w:tcBorders>
              <w:bottom w:val="single" w:sz="4" w:space="0" w:color="000000"/>
            </w:tcBorders>
            <w:shd w:color="auto" w:fill="FBA831" w:val="clear"/>
          </w:tcPr>
          <w:p>
            <w:pPr>
              <w:pStyle w:val="Normal"/>
              <w:spacing w:lineRule="exact" w:line="22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4"/>
              </w:rPr>
              <w:t>z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das</w:t>
            </w:r>
          </w:p>
        </w:tc>
        <w:tc>
          <w:tcPr>
            <w:tcW w:w="11524" w:type="dxa"/>
            <w:vMerge w:val="continue"/>
            <w:tcBorders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2" w:hRule="exact"/>
        </w:trPr>
        <w:tc>
          <w:tcPr>
            <w:tcW w:w="4351" w:type="dxa"/>
            <w:tcBorders>
              <w:top w:val="single" w:sz="4" w:space="0" w:color="000000"/>
            </w:tcBorders>
            <w:shd w:color="auto" w:fill="5CECF9" w:val="clear"/>
          </w:tcPr>
          <w:p>
            <w:pPr>
              <w:pStyle w:val="Normal"/>
              <w:spacing w:before="66" w:after="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4.</w:t>
            </w:r>
            <w:r>
              <w:rPr>
                <w:rFonts w:eastAsia="Arial" w:cs="Arial" w:ascii="Arial" w:hAnsi="Arial"/>
                <w:spacing w:val="4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42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3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43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</w:p>
        </w:tc>
        <w:tc>
          <w:tcPr>
            <w:tcW w:w="1152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252" w:before="56" w:after="0"/>
              <w:ind w:left="163" w:right="11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 xml:space="preserve">e ha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 d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3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enta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5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fa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ante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ntu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a,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ete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nando</w:t>
            </w:r>
            <w:r>
              <w:rPr>
                <w:rFonts w:eastAsia="Arial" w:cs="Arial" w:ascii="Arial" w:hAnsi="Arial"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tar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 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53" w:after="0"/>
              <w:ind w:left="16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tándo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tab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52" w:before="67" w:after="0"/>
              <w:ind w:left="163" w:right="10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)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han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que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no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ut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ú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un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ona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y del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o.</w:t>
            </w:r>
          </w:p>
          <w:p>
            <w:pPr>
              <w:pStyle w:val="Normal"/>
              <w:spacing w:before="53" w:after="0"/>
              <w:ind w:left="16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 eq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o,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ado.</w:t>
            </w:r>
          </w:p>
          <w:p>
            <w:pPr>
              <w:pStyle w:val="Normal"/>
              <w:spacing w:lineRule="auto" w:line="252" w:before="67" w:after="0"/>
              <w:ind w:left="163" w:righ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e)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 ae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ndo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ón,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d,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ga,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y 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apo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ón,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53" w:after="0"/>
              <w:ind w:left="16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ha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en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 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nado.</w:t>
            </w:r>
          </w:p>
          <w:p>
            <w:pPr>
              <w:pStyle w:val="Normal"/>
              <w:spacing w:lineRule="auto" w:line="307" w:before="67" w:after="0"/>
              <w:ind w:left="163" w:right="75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de 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nado,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ndo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or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. h)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tua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ndo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2" w:after="0"/>
              <w:ind w:left="16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 xml:space="preserve">e ha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que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abado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a.</w:t>
            </w:r>
          </w:p>
          <w:p>
            <w:pPr>
              <w:pStyle w:val="Normal"/>
              <w:spacing w:before="67" w:after="0"/>
              <w:ind w:left="16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no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a.</w:t>
            </w:r>
          </w:p>
        </w:tc>
      </w:tr>
      <w:tr>
        <w:trPr>
          <w:trHeight w:val="240" w:hRule="exact"/>
        </w:trPr>
        <w:tc>
          <w:tcPr>
            <w:tcW w:w="4351" w:type="dxa"/>
            <w:tcBorders/>
            <w:shd w:color="auto" w:fill="5CECF9" w:val="clear"/>
          </w:tcPr>
          <w:p>
            <w:pPr>
              <w:pStyle w:val="Normal"/>
              <w:spacing w:lineRule="exact" w:line="22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de      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,     </w:t>
            </w:r>
            <w:r>
              <w:rPr>
                <w:rFonts w:eastAsia="Arial" w:cs="Arial" w:ascii="Arial" w:hAnsi="Arial"/>
                <w:spacing w:val="5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eta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do     </w:t>
            </w:r>
            <w:r>
              <w:rPr>
                <w:rFonts w:eastAsia="Arial" w:cs="Arial" w:ascii="Arial" w:hAnsi="Arial"/>
                <w:spacing w:val="5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</w:p>
        </w:tc>
        <w:tc>
          <w:tcPr>
            <w:tcW w:w="11524" w:type="dxa"/>
            <w:vMerge w:val="continue"/>
            <w:tcBorders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4351" w:type="dxa"/>
            <w:tcBorders/>
            <w:shd w:color="auto" w:fill="5CECF9" w:val="clear"/>
          </w:tcPr>
          <w:p>
            <w:pPr>
              <w:pStyle w:val="Normal"/>
              <w:spacing w:lineRule="exact" w:line="22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es       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</w:rPr>
              <w:t>da</w:t>
            </w:r>
            <w:r>
              <w:rPr>
                <w:rFonts w:eastAsia="Arial" w:cs="Arial" w:ascii="Arial" w:hAnsi="Arial"/>
                <w:spacing w:val="2"/>
              </w:rPr>
              <w:t>da</w:t>
            </w:r>
            <w:r>
              <w:rPr>
                <w:rFonts w:eastAsia="Arial" w:cs="Arial" w:ascii="Arial" w:hAnsi="Arial"/>
              </w:rPr>
              <w:t xml:space="preserve">s       </w:t>
            </w:r>
            <w:r>
              <w:rPr>
                <w:rFonts w:eastAsia="Arial" w:cs="Arial" w:ascii="Arial" w:hAnsi="Arial"/>
                <w:spacing w:val="5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      </w:t>
            </w:r>
            <w:r>
              <w:rPr>
                <w:rFonts w:eastAsia="Arial" w:cs="Arial" w:ascii="Arial" w:hAnsi="Arial"/>
                <w:spacing w:val="4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</w:p>
        </w:tc>
        <w:tc>
          <w:tcPr>
            <w:tcW w:w="11524" w:type="dxa"/>
            <w:vMerge w:val="continue"/>
            <w:tcBorders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15" w:hRule="exact"/>
        </w:trPr>
        <w:tc>
          <w:tcPr>
            <w:tcW w:w="4351" w:type="dxa"/>
            <w:tcBorders>
              <w:bottom w:val="single" w:sz="4" w:space="0" w:color="000000"/>
            </w:tcBorders>
            <w:shd w:color="auto" w:fill="5CECF9" w:val="clear"/>
          </w:tcPr>
          <w:p>
            <w:pPr>
              <w:pStyle w:val="Normal"/>
              <w:spacing w:lineRule="exact" w:line="22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dos</w:t>
            </w:r>
          </w:p>
        </w:tc>
        <w:tc>
          <w:tcPr>
            <w:tcW w:w="11524" w:type="dxa"/>
            <w:vMerge w:val="continue"/>
            <w:tcBorders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100" w:before="7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877" w:type="dxa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4350"/>
        <w:gridCol w:w="11526"/>
      </w:tblGrid>
      <w:tr>
        <w:trPr>
          <w:trHeight w:val="310" w:hRule="exact"/>
        </w:trPr>
        <w:tc>
          <w:tcPr>
            <w:tcW w:w="4350" w:type="dxa"/>
            <w:tcBorders>
              <w:top w:val="single" w:sz="4" w:space="0" w:color="000000"/>
            </w:tcBorders>
            <w:shd w:color="auto" w:fill="F9C0F8" w:val="clear"/>
          </w:tcPr>
          <w:p>
            <w:pPr>
              <w:pStyle w:val="Normal"/>
              <w:spacing w:before="63" w:after="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5.</w:t>
            </w:r>
            <w:r>
              <w:rPr>
                <w:rFonts w:eastAsia="Arial" w:cs="Arial" w:ascii="Arial" w:hAnsi="Arial"/>
                <w:spacing w:val="29"/>
              </w:rPr>
              <w:t xml:space="preserve"> </w:t>
            </w:r>
            <w:r>
              <w:rPr>
                <w:rFonts w:eastAsia="Arial" w:cs="Arial" w:ascii="Arial" w:hAnsi="Arial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3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2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3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</w:p>
        </w:tc>
        <w:tc>
          <w:tcPr>
            <w:tcW w:w="1152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307" w:before="61" w:after="0"/>
              <w:ind w:left="164" w:right="194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a)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han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2"/>
              </w:rPr>
              <w:t>r</w:t>
            </w:r>
            <w:r>
              <w:rPr>
                <w:rFonts w:eastAsia="Arial" w:cs="Arial" w:ascii="Arial" w:hAnsi="Arial"/>
              </w:rPr>
              <w:t>ga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 xml:space="preserve"> l</w:t>
            </w:r>
            <w:r>
              <w:rPr>
                <w:rFonts w:eastAsia="Arial" w:cs="Arial" w:ascii="Arial" w:hAnsi="Arial"/>
              </w:rPr>
              <w:t>os 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n. b)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do,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exact" w:line="220"/>
              <w:ind w:lef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3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42"/>
              </w:rPr>
              <w:t xml:space="preserve"> </w:t>
            </w:r>
            <w:r>
              <w:rPr>
                <w:rFonts w:eastAsia="Arial" w:cs="Arial" w:ascii="Arial" w:hAnsi="Arial"/>
              </w:rPr>
              <w:t>he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entas</w:t>
            </w:r>
            <w:r>
              <w:rPr>
                <w:rFonts w:eastAsia="Arial" w:cs="Arial" w:ascii="Arial" w:hAnsi="Arial"/>
                <w:spacing w:val="3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eque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dos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un</w:t>
            </w:r>
            <w:r>
              <w:rPr>
                <w:rFonts w:eastAsia="Arial" w:cs="Arial" w:ascii="Arial" w:hAnsi="Arial"/>
                <w:spacing w:val="-1"/>
              </w:rPr>
              <w:t>c</w:t>
            </w:r>
            <w:r>
              <w:rPr>
                <w:rFonts w:eastAsia="Arial" w:cs="Arial" w:ascii="Arial" w:hAnsi="Arial"/>
                <w:spacing w:val="-3"/>
              </w:rPr>
              <w:t>ió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34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-3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37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</w:rPr>
              <w:t>de</w:t>
            </w:r>
            <w:r>
              <w:rPr>
                <w:rFonts w:eastAsia="Arial" w:cs="Arial" w:ascii="Arial" w:hAnsi="Arial"/>
              </w:rPr>
              <w:t>f</w:t>
            </w:r>
            <w:r>
              <w:rPr>
                <w:rFonts w:eastAsia="Arial" w:cs="Arial" w:ascii="Arial" w:hAnsi="Arial"/>
                <w:spacing w:val="-3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c</w:t>
            </w:r>
            <w:r>
              <w:rPr>
                <w:rFonts w:eastAsia="Arial" w:cs="Arial" w:ascii="Arial" w:hAnsi="Arial"/>
                <w:spacing w:val="-2"/>
              </w:rPr>
              <w:t>t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3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c</w:t>
            </w:r>
            <w:r>
              <w:rPr>
                <w:rFonts w:eastAsia="Arial" w:cs="Arial" w:ascii="Arial" w:hAnsi="Arial"/>
                <w:spacing w:val="-3"/>
              </w:rPr>
              <w:t>o</w:t>
            </w:r>
            <w:r>
              <w:rPr>
                <w:rFonts w:eastAsia="Arial" w:cs="Arial" w:ascii="Arial" w:hAnsi="Arial"/>
                <w:spacing w:val="-4"/>
              </w:rPr>
              <w:t>r</w:t>
            </w:r>
            <w:r>
              <w:rPr>
                <w:rFonts w:eastAsia="Arial" w:cs="Arial" w:ascii="Arial" w:hAnsi="Arial"/>
                <w:spacing w:val="-2"/>
              </w:rPr>
              <w:t>r</w:t>
            </w:r>
            <w:r>
              <w:rPr>
                <w:rFonts w:eastAsia="Arial" w:cs="Arial" w:ascii="Arial" w:hAnsi="Arial"/>
                <w:spacing w:val="-3"/>
              </w:rPr>
              <w:t>egi</w:t>
            </w:r>
            <w:r>
              <w:rPr>
                <w:rFonts w:eastAsia="Arial" w:cs="Arial" w:ascii="Arial" w:hAnsi="Arial"/>
                <w:spacing w:val="-9"/>
              </w:rPr>
              <w:t>r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31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</w:rPr>
              <w:t>r</w:t>
            </w:r>
            <w:r>
              <w:rPr>
                <w:rFonts w:eastAsia="Arial" w:cs="Arial" w:ascii="Arial" w:hAnsi="Arial"/>
                <w:spacing w:val="-3"/>
              </w:rPr>
              <w:t>eali</w:t>
            </w:r>
            <w:r>
              <w:rPr>
                <w:rFonts w:eastAsia="Arial" w:cs="Arial" w:ascii="Arial" w:hAnsi="Arial"/>
                <w:spacing w:val="-4"/>
              </w:rPr>
              <w:t>z</w:t>
            </w:r>
            <w:r>
              <w:rPr>
                <w:rFonts w:eastAsia="Arial" w:cs="Arial" w:ascii="Arial" w:hAnsi="Arial"/>
                <w:spacing w:val="-3"/>
              </w:rPr>
              <w:t>and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6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41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j</w:t>
            </w:r>
            <w:r>
              <w:rPr>
                <w:rFonts w:eastAsia="Arial" w:cs="Arial" w:ascii="Arial" w:hAnsi="Arial"/>
                <w:spacing w:val="-3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  <w:spacing w:val="-3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</w:p>
          <w:p>
            <w:pPr>
              <w:pStyle w:val="Normal"/>
              <w:spacing w:before="7" w:after="0"/>
              <w:ind w:lef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3"/>
              </w:rPr>
              <w:t>pa</w:t>
            </w:r>
            <w:r>
              <w:rPr>
                <w:rFonts w:eastAsia="Arial" w:cs="Arial" w:ascii="Arial" w:hAnsi="Arial"/>
                <w:spacing w:val="-2"/>
              </w:rPr>
              <w:t>r</w:t>
            </w:r>
            <w:r>
              <w:rPr>
                <w:rFonts w:eastAsia="Arial" w:cs="Arial" w:ascii="Arial" w:hAnsi="Arial"/>
                <w:spacing w:val="-5"/>
              </w:rPr>
              <w:t>á</w:t>
            </w:r>
            <w:r>
              <w:rPr>
                <w:rFonts w:eastAsia="Arial" w:cs="Arial" w:ascii="Arial" w:hAnsi="Arial"/>
                <w:spacing w:val="2"/>
              </w:rPr>
              <w:t>m</w:t>
            </w:r>
            <w:r>
              <w:rPr>
                <w:rFonts w:eastAsia="Arial" w:cs="Arial" w:ascii="Arial" w:hAnsi="Arial"/>
                <w:spacing w:val="-3"/>
              </w:rPr>
              <w:t>e</w:t>
            </w:r>
            <w:r>
              <w:rPr>
                <w:rFonts w:eastAsia="Arial" w:cs="Arial" w:ascii="Arial" w:hAnsi="Arial"/>
                <w:spacing w:val="-5"/>
              </w:rPr>
              <w:t>t</w:t>
            </w:r>
            <w:r>
              <w:rPr>
                <w:rFonts w:eastAsia="Arial" w:cs="Arial" w:ascii="Arial" w:hAnsi="Arial"/>
                <w:spacing w:val="-2"/>
              </w:rPr>
              <w:t>r</w:t>
            </w:r>
            <w:r>
              <w:rPr>
                <w:rFonts w:eastAsia="Arial" w:cs="Arial" w:ascii="Arial" w:hAnsi="Arial"/>
                <w:spacing w:val="-3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7" w:before="65" w:after="0"/>
              <w:ind w:left="164" w:right="1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d)</w:t>
            </w:r>
            <w:r>
              <w:rPr>
                <w:rFonts w:eastAsia="Arial" w:cs="Arial" w:ascii="Arial" w:hAnsi="Arial"/>
                <w:spacing w:val="3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que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1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do,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ndo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das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ne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r que</w:t>
            </w:r>
            <w:r>
              <w:rPr>
                <w:rFonts w:eastAsia="Arial" w:cs="Arial" w:ascii="Arial" w:hAnsi="Arial"/>
                <w:spacing w:val="1"/>
              </w:rPr>
              <w:t xml:space="preserve"> 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-9"/>
              </w:rPr>
              <w:t>r</w:t>
            </w:r>
            <w:r>
              <w:rPr>
                <w:rFonts w:eastAsia="Arial" w:cs="Arial" w:ascii="Arial" w:hAnsi="Arial"/>
                <w:color w:val="FF0000"/>
              </w:rPr>
              <w:t>.</w:t>
            </w:r>
          </w:p>
          <w:p>
            <w:pPr>
              <w:pStyle w:val="Normal"/>
              <w:spacing w:lineRule="auto" w:line="247" w:before="60" w:after="0"/>
              <w:ind w:left="164" w:right="10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e)</w:t>
            </w:r>
            <w:r>
              <w:rPr>
                <w:rFonts w:eastAsia="Arial" w:cs="Arial" w:ascii="Arial" w:hAnsi="Arial"/>
                <w:spacing w:val="5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3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eg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3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nta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putab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4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ón,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3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18"/>
              </w:rPr>
              <w:t xml:space="preserve"> 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9"/>
              </w:rPr>
              <w:t xml:space="preserve"> 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33"/>
              </w:rPr>
              <w:t xml:space="preserve"> </w:t>
            </w:r>
            <w:r>
              <w:rPr>
                <w:rFonts w:eastAsia="Arial" w:cs="Arial" w:ascii="Arial" w:hAnsi="Arial"/>
              </w:rPr>
              <w:t>ap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25"/>
              </w:rPr>
              <w:t xml:space="preserve"> </w:t>
            </w:r>
            <w:r>
              <w:rPr>
                <w:rFonts w:eastAsia="Arial" w:cs="Arial" w:ascii="Arial" w:hAnsi="Arial"/>
              </w:rPr>
              <w:t>el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ás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entab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e.</w:t>
            </w:r>
          </w:p>
          <w:p>
            <w:pPr>
              <w:pStyle w:val="Normal"/>
              <w:spacing w:lineRule="auto" w:line="247" w:before="58" w:after="0"/>
              <w:ind w:left="164" w:right="109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 xml:space="preserve"> 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de</w:t>
            </w:r>
            <w:r>
              <w:rPr>
                <w:rFonts w:eastAsia="Arial" w:cs="Arial" w:ascii="Arial" w:hAnsi="Arial"/>
              </w:rPr>
              <w:t>nt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 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ada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úne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o,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or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y «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p»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</w:tc>
      </w:tr>
      <w:tr>
        <w:trPr>
          <w:trHeight w:val="241" w:hRule="exact"/>
        </w:trPr>
        <w:tc>
          <w:tcPr>
            <w:tcW w:w="4350" w:type="dxa"/>
            <w:tcBorders/>
            <w:shd w:color="auto" w:fill="F9C0F8" w:val="clear"/>
          </w:tcPr>
          <w:p>
            <w:pPr>
              <w:pStyle w:val="Normal"/>
              <w:spacing w:lineRule="exact" w:line="22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 xml:space="preserve">n  </w:t>
            </w:r>
            <w:r>
              <w:rPr>
                <w:rFonts w:eastAsia="Arial" w:cs="Arial" w:ascii="Arial" w:hAnsi="Arial"/>
                <w:spacing w:val="2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e  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 xml:space="preserve">as  </w:t>
            </w:r>
            <w:r>
              <w:rPr>
                <w:rFonts w:eastAsia="Arial" w:cs="Arial" w:ascii="Arial" w:hAnsi="Arial"/>
                <w:spacing w:val="32"/>
              </w:rPr>
              <w:t xml:space="preserve"> 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do  </w:t>
            </w:r>
            <w:r>
              <w:rPr>
                <w:rFonts w:eastAsia="Arial" w:cs="Arial" w:ascii="Arial" w:hAnsi="Arial"/>
                <w:spacing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</w:p>
        </w:tc>
        <w:tc>
          <w:tcPr>
            <w:tcW w:w="11526" w:type="dxa"/>
            <w:vMerge w:val="continue"/>
            <w:tcBorders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94" w:hRule="exact"/>
        </w:trPr>
        <w:tc>
          <w:tcPr>
            <w:tcW w:w="4350" w:type="dxa"/>
            <w:tcBorders>
              <w:bottom w:val="single" w:sz="4" w:space="0" w:color="000000"/>
            </w:tcBorders>
            <w:shd w:color="auto" w:fill="F9C0F8" w:val="clear"/>
          </w:tcPr>
          <w:p>
            <w:pPr>
              <w:pStyle w:val="Normal"/>
              <w:spacing w:lineRule="exact" w:line="22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as  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que  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os  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n  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o  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 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us</w:t>
            </w:r>
          </w:p>
          <w:p>
            <w:pPr>
              <w:pStyle w:val="Normal"/>
              <w:spacing w:before="12" w:after="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n.</w:t>
            </w:r>
          </w:p>
        </w:tc>
        <w:tc>
          <w:tcPr>
            <w:tcW w:w="11526" w:type="dxa"/>
            <w:vMerge w:val="continue"/>
            <w:tcBorders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52" w:hRule="exact"/>
        </w:trPr>
        <w:tc>
          <w:tcPr>
            <w:tcW w:w="4350" w:type="dxa"/>
            <w:tcBorders>
              <w:top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52" w:before="63" w:after="0"/>
              <w:ind w:left="425" w:right="3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6. 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das 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55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,  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 </w:t>
            </w:r>
            <w:r>
              <w:rPr>
                <w:rFonts w:eastAsia="Arial" w:cs="Arial" w:ascii="Arial" w:hAnsi="Arial"/>
                <w:spacing w:val="2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egu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d  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l  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 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</w:p>
        </w:tc>
        <w:tc>
          <w:tcPr>
            <w:tcW w:w="11526" w:type="dxa"/>
            <w:vMerge w:val="restart"/>
            <w:tcBorders>
              <w:top w:val="single" w:sz="4" w:space="0" w:color="000000"/>
              <w:right w:val="single" w:sz="18" w:space="0" w:color="000000"/>
            </w:tcBorders>
          </w:tcPr>
          <w:p>
            <w:pPr>
              <w:pStyle w:val="Normal"/>
              <w:spacing w:before="63" w:after="0"/>
              <w:ind w:lef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 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nes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3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er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tor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egu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d.</w:t>
            </w:r>
          </w:p>
          <w:p>
            <w:pPr>
              <w:pStyle w:val="Normal"/>
              <w:spacing w:lineRule="auto" w:line="319" w:before="77" w:after="0"/>
              <w:ind w:left="164" w:right="125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han</w:t>
            </w:r>
            <w:r>
              <w:rPr>
                <w:rFonts w:eastAsia="Arial" w:cs="Arial" w:ascii="Arial" w:hAnsi="Arial"/>
                <w:spacing w:val="-1"/>
              </w:rPr>
              <w:t xml:space="preserve"> 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si</w:t>
            </w:r>
            <w:r>
              <w:rPr>
                <w:rFonts w:eastAsia="Arial" w:cs="Arial" w:ascii="Arial" w:hAnsi="Arial"/>
              </w:rPr>
              <w:t>tua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nes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ás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hab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en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nto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 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er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 xml:space="preserve">ía.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-1"/>
              </w:rPr>
              <w:t xml:space="preserve"> 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ud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exact" w:line="220"/>
              <w:ind w:lef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d)</w:t>
            </w:r>
            <w:r>
              <w:rPr>
                <w:rFonts w:eastAsia="Arial" w:cs="Arial" w:ascii="Arial" w:hAnsi="Arial"/>
                <w:spacing w:val="5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5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5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4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54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5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5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años</w:t>
            </w:r>
            <w:r>
              <w:rPr>
                <w:rFonts w:eastAsia="Arial" w:cs="Arial" w:ascii="Arial" w:hAnsi="Arial"/>
                <w:spacing w:val="5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4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51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al</w:t>
            </w:r>
            <w:r>
              <w:rPr>
                <w:rFonts w:eastAsia="Arial" w:cs="Arial" w:ascii="Arial" w:hAnsi="Arial"/>
                <w:spacing w:val="4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6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5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entes</w:t>
            </w:r>
            <w:r>
              <w:rPr>
                <w:rFonts w:eastAsia="Arial" w:cs="Arial" w:ascii="Arial" w:hAnsi="Arial"/>
                <w:spacing w:val="4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52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53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0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edades</w:t>
            </w:r>
          </w:p>
          <w:p>
            <w:pPr>
              <w:pStyle w:val="Normal"/>
              <w:spacing w:before="12" w:after="0"/>
              <w:ind w:lef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er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5" w:after="0"/>
              <w:ind w:lef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nado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 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tua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en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gen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a.</w:t>
            </w:r>
          </w:p>
          <w:p>
            <w:pPr>
              <w:pStyle w:val="Normal"/>
              <w:spacing w:before="77" w:after="0"/>
              <w:ind w:lef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han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at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 xml:space="preserve"> 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x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d,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tal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or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va.</w:t>
            </w:r>
          </w:p>
          <w:p>
            <w:pPr>
              <w:pStyle w:val="Normal"/>
              <w:spacing w:lineRule="auto" w:line="247" w:before="77" w:after="0"/>
              <w:ind w:left="164" w:right="6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g)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</w:rPr>
              <w:t>ap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no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gos</w:t>
            </w:r>
            <w:r>
              <w:rPr>
                <w:rFonts w:eastAsia="Arial" w:cs="Arial" w:ascii="Arial" w:hAnsi="Arial"/>
                <w:spacing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15"/>
              </w:rPr>
              <w:t xml:space="preserve"> </w:t>
            </w:r>
            <w:r>
              <w:rPr>
                <w:rFonts w:eastAsia="Arial" w:cs="Arial" w:ascii="Arial" w:hAnsi="Arial"/>
              </w:rPr>
              <w:t>de 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o.</w:t>
            </w:r>
          </w:p>
        </w:tc>
      </w:tr>
      <w:tr>
        <w:trPr>
          <w:trHeight w:val="240" w:hRule="exact"/>
        </w:trPr>
        <w:tc>
          <w:tcPr>
            <w:tcW w:w="4350" w:type="dxa"/>
            <w:tcBorders/>
            <w:shd w:color="auto" w:fill="D9D9D9" w:val="clear"/>
          </w:tcPr>
          <w:p>
            <w:pPr>
              <w:pStyle w:val="Normal"/>
              <w:spacing w:lineRule="exact" w:line="22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 xml:space="preserve">n    </w:t>
            </w:r>
            <w:r>
              <w:rPr>
                <w:rFonts w:eastAsia="Arial" w:cs="Arial" w:ascii="Arial" w:hAnsi="Arial"/>
                <w:spacing w:val="25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ental    </w:t>
            </w:r>
            <w:r>
              <w:rPr>
                <w:rFonts w:eastAsia="Arial" w:cs="Arial" w:ascii="Arial" w:hAnsi="Arial"/>
                <w:spacing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do    </w:t>
            </w:r>
            <w:r>
              <w:rPr>
                <w:rFonts w:eastAsia="Arial" w:cs="Arial" w:ascii="Arial" w:hAnsi="Arial"/>
                <w:spacing w:val="2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</w:p>
        </w:tc>
        <w:tc>
          <w:tcPr>
            <w:tcW w:w="11526" w:type="dxa"/>
            <w:vMerge w:val="continue"/>
            <w:tcBorders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880" w:hRule="exact"/>
        </w:trPr>
        <w:tc>
          <w:tcPr>
            <w:tcW w:w="4350" w:type="dxa"/>
            <w:tcBorders/>
            <w:shd w:color="auto" w:fill="D9D9D9" w:val="clear"/>
          </w:tcPr>
          <w:p>
            <w:pPr>
              <w:pStyle w:val="Normal"/>
              <w:spacing w:lineRule="exact" w:line="22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ones</w:t>
            </w:r>
            <w:r>
              <w:rPr>
                <w:rFonts w:eastAsia="Arial" w:cs="Arial" w:ascii="Arial" w:hAnsi="Arial"/>
                <w:spacing w:val="5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55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53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os 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5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</w:p>
          <w:p>
            <w:pPr>
              <w:pStyle w:val="Normal"/>
              <w:spacing w:before="12" w:after="0"/>
              <w:ind w:left="42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go.</w:t>
            </w:r>
          </w:p>
        </w:tc>
        <w:tc>
          <w:tcPr>
            <w:tcW w:w="11526" w:type="dxa"/>
            <w:vMerge w:val="continue"/>
            <w:tcBorders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80" w:before="4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4784" w:type="dxa"/>
        <w:jc w:val="left"/>
        <w:tblInd w:w="104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1e0" w:noHBand="0" w:noVBand="0" w:firstColumn="1" w:lastRow="1" w:lastColumn="1" w:firstRow="1"/>
      </w:tblPr>
      <w:tblGrid>
        <w:gridCol w:w="10650"/>
        <w:gridCol w:w="1885"/>
        <w:gridCol w:w="2249"/>
      </w:tblGrid>
      <w:tr>
        <w:trPr>
          <w:trHeight w:val="571" w:hRule="exact"/>
        </w:trPr>
        <w:tc>
          <w:tcPr>
            <w:tcW w:w="14784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92D050" w:val="clear"/>
          </w:tcPr>
          <w:p>
            <w:pPr>
              <w:pStyle w:val="Normal"/>
              <w:spacing w:before="58" w:after="0"/>
              <w:ind w:left="5700" w:right="5411"/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eastAsia="Calibri" w:cs="Calibri" w:ascii="Calibri" w:hAnsi="Calibri"/>
                <w:b/>
                <w:sz w:val="36"/>
                <w:szCs w:val="36"/>
              </w:rPr>
              <w:t>UNI</w:t>
            </w:r>
            <w:r>
              <w:rPr>
                <w:rFonts w:eastAsia="Calibri" w:cs="Calibri" w:ascii="Calibri" w:hAnsi="Calibri"/>
                <w:b/>
                <w:spacing w:val="1"/>
                <w:sz w:val="36"/>
                <w:szCs w:val="36"/>
              </w:rPr>
              <w:t>D</w:t>
            </w:r>
            <w:r>
              <w:rPr>
                <w:rFonts w:eastAsia="Calibri" w:cs="Calibri" w:ascii="Calibri" w:hAnsi="Calibri"/>
                <w:b/>
                <w:sz w:val="36"/>
                <w:szCs w:val="36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  <w:sz w:val="36"/>
                <w:szCs w:val="36"/>
              </w:rPr>
              <w:t>D</w:t>
            </w:r>
            <w:r>
              <w:rPr>
                <w:rFonts w:eastAsia="Calibri" w:cs="Calibri" w:ascii="Calibri" w:hAnsi="Calibri"/>
                <w:b/>
                <w:sz w:val="36"/>
                <w:szCs w:val="36"/>
              </w:rPr>
              <w:t>ES</w:t>
            </w:r>
            <w:r>
              <w:rPr>
                <w:rFonts w:eastAsia="Calibri" w:cs="Calibri" w:ascii="Calibri" w:hAnsi="Calibri"/>
                <w:b/>
                <w:spacing w:val="-2"/>
                <w:sz w:val="36"/>
                <w:szCs w:val="36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  <w:sz w:val="36"/>
                <w:szCs w:val="36"/>
              </w:rPr>
              <w:t>D</w:t>
            </w:r>
            <w:r>
              <w:rPr>
                <w:rFonts w:eastAsia="Calibri" w:cs="Calibri" w:ascii="Calibri" w:hAnsi="Calibri"/>
                <w:b/>
                <w:sz w:val="36"/>
                <w:szCs w:val="36"/>
              </w:rPr>
              <w:t xml:space="preserve">E </w:t>
            </w:r>
            <w:r>
              <w:rPr>
                <w:rFonts w:eastAsia="Calibri" w:cs="Calibri" w:ascii="Calibri" w:hAnsi="Calibri"/>
                <w:b/>
                <w:spacing w:val="-1"/>
                <w:sz w:val="36"/>
                <w:szCs w:val="36"/>
              </w:rPr>
              <w:t>TR</w:t>
            </w:r>
            <w:r>
              <w:rPr>
                <w:rFonts w:eastAsia="Calibri" w:cs="Calibri" w:ascii="Calibri" w:hAnsi="Calibri"/>
                <w:b/>
                <w:sz w:val="36"/>
                <w:szCs w:val="36"/>
              </w:rPr>
              <w:t>ABA</w:t>
            </w:r>
            <w:r>
              <w:rPr>
                <w:rFonts w:eastAsia="Calibri" w:cs="Calibri" w:ascii="Calibri" w:hAnsi="Calibri"/>
                <w:b/>
                <w:spacing w:val="1"/>
                <w:sz w:val="36"/>
                <w:szCs w:val="36"/>
              </w:rPr>
              <w:t>J</w:t>
            </w:r>
            <w:r>
              <w:rPr>
                <w:rFonts w:eastAsia="Calibri" w:cs="Calibri" w:ascii="Calibri" w:hAnsi="Calibri"/>
                <w:b/>
                <w:sz w:val="36"/>
                <w:szCs w:val="36"/>
              </w:rPr>
              <w:t>O</w:t>
            </w:r>
          </w:p>
        </w:tc>
      </w:tr>
      <w:tr>
        <w:trPr>
          <w:trHeight w:val="467" w:hRule="exact"/>
        </w:trPr>
        <w:tc>
          <w:tcPr>
            <w:tcW w:w="14784" w:type="dxa"/>
            <w:gridSpan w:val="3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92D050" w:val="clear"/>
          </w:tcPr>
          <w:p>
            <w:pPr>
              <w:pStyle w:val="Normal"/>
              <w:spacing w:before="59" w:after="0"/>
              <w:ind w:left="3448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TE</w:t>
            </w:r>
            <w:r>
              <w:rPr>
                <w:rFonts w:eastAsia="Calibri" w:cs="Calibri" w:ascii="Calibri" w:hAnsi="Calibri"/>
                <w:b/>
                <w:spacing w:val="-1"/>
                <w:sz w:val="28"/>
                <w:szCs w:val="28"/>
              </w:rPr>
              <w:t>MP</w:t>
            </w: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ORA</w:t>
            </w:r>
            <w:r>
              <w:rPr>
                <w:rFonts w:eastAsia="Calibri" w:cs="Calibri" w:ascii="Calibri" w:hAnsi="Calibri"/>
                <w:b/>
                <w:spacing w:val="-1"/>
                <w:sz w:val="28"/>
                <w:szCs w:val="28"/>
              </w:rPr>
              <w:t>L</w:t>
            </w: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IZAC</w:t>
            </w:r>
            <w:r>
              <w:rPr>
                <w:rFonts w:eastAsia="Calibri" w:cs="Calibri" w:ascii="Calibri" w:hAnsi="Calibri"/>
                <w:b/>
                <w:spacing w:val="-1"/>
                <w:sz w:val="28"/>
                <w:szCs w:val="28"/>
              </w:rPr>
              <w:t>I</w:t>
            </w: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ÓN</w:t>
            </w:r>
            <w:r>
              <w:rPr>
                <w:rFonts w:eastAsia="Calibri" w:cs="Calibri" w:ascii="Calibri" w:hAnsi="Calibri"/>
                <w:b/>
                <w:spacing w:val="-4"/>
                <w:sz w:val="28"/>
                <w:szCs w:val="28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8"/>
                <w:szCs w:val="28"/>
              </w:rPr>
              <w:t xml:space="preserve">Y </w:t>
            </w:r>
            <w:r>
              <w:rPr>
                <w:rFonts w:eastAsia="Calibri" w:cs="Calibri" w:ascii="Calibri" w:hAnsi="Calibri"/>
                <w:b/>
                <w:spacing w:val="-1"/>
                <w:sz w:val="28"/>
                <w:szCs w:val="28"/>
              </w:rPr>
              <w:t>S</w:t>
            </w: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EC</w:t>
            </w:r>
            <w:r>
              <w:rPr>
                <w:rFonts w:eastAsia="Calibri" w:cs="Calibri" w:ascii="Calibri" w:hAnsi="Calibri"/>
                <w:b/>
                <w:spacing w:val="-1"/>
                <w:sz w:val="28"/>
                <w:szCs w:val="28"/>
              </w:rPr>
              <w:t>U</w:t>
            </w: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ENCIACIÓN</w:t>
            </w:r>
            <w:r>
              <w:rPr>
                <w:rFonts w:eastAsia="Calibri" w:cs="Calibri" w:ascii="Calibri" w:hAnsi="Calibri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2"/>
                <w:sz w:val="28"/>
                <w:szCs w:val="28"/>
              </w:rPr>
              <w:t>D</w:t>
            </w: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E</w:t>
            </w:r>
            <w:r>
              <w:rPr>
                <w:rFonts w:eastAsia="Calibri" w:cs="Calibri" w:ascii="Calibri" w:hAnsi="Calibri"/>
                <w:b/>
                <w:spacing w:val="-1"/>
                <w:sz w:val="28"/>
                <w:szCs w:val="28"/>
              </w:rPr>
              <w:t xml:space="preserve"> L</w:t>
            </w: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AS</w:t>
            </w:r>
            <w:r>
              <w:rPr>
                <w:rFonts w:eastAsia="Calibri" w:cs="Calibri" w:ascii="Calibri" w:hAnsi="Calibri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  <w:sz w:val="28"/>
                <w:szCs w:val="28"/>
              </w:rPr>
              <w:t>U</w:t>
            </w: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NIDADES</w:t>
            </w:r>
            <w:r>
              <w:rPr>
                <w:rFonts w:eastAsia="Calibri" w:cs="Calibri" w:ascii="Calibri" w:hAnsi="Calibri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DE</w:t>
            </w:r>
            <w:r>
              <w:rPr>
                <w:rFonts w:eastAsia="Calibri" w:cs="Calibri" w:ascii="Calibri" w:hAnsi="Calibri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TRA</w:t>
            </w:r>
            <w:r>
              <w:rPr>
                <w:rFonts w:eastAsia="Calibri" w:cs="Calibri" w:ascii="Calibri" w:hAnsi="Calibri"/>
                <w:b/>
                <w:spacing w:val="-1"/>
                <w:sz w:val="28"/>
                <w:szCs w:val="28"/>
              </w:rPr>
              <w:t>B</w:t>
            </w: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  <w:sz w:val="28"/>
                <w:szCs w:val="28"/>
              </w:rPr>
              <w:t>J</w:t>
            </w: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O</w:t>
            </w:r>
          </w:p>
        </w:tc>
      </w:tr>
      <w:tr>
        <w:trPr>
          <w:trHeight w:val="336" w:hRule="exact"/>
        </w:trPr>
        <w:tc>
          <w:tcPr>
            <w:tcW w:w="10650" w:type="dxa"/>
            <w:tcBorders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8" w:after="0"/>
              <w:ind w:left="63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4"/>
              </w:rPr>
              <w:t>z</w:t>
            </w:r>
            <w:r>
              <w:rPr>
                <w:rFonts w:eastAsia="Arial" w:cs="Arial" w:ascii="Arial" w:hAnsi="Arial"/>
              </w:rPr>
              <w:t>o</w:t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spacing w:before="88" w:after="0"/>
              <w:ind w:left="1080" w:right="795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w w:val="99"/>
              </w:rPr>
              <w:t>F</w:t>
            </w:r>
            <w:r>
              <w:rPr>
                <w:rFonts w:eastAsia="Arial" w:cs="Arial" w:ascii="Arial" w:hAnsi="Arial"/>
                <w:spacing w:val="-1"/>
                <w:w w:val="99"/>
              </w:rPr>
              <w:t>in</w:t>
            </w:r>
          </w:p>
        </w:tc>
      </w:tr>
      <w:tr>
        <w:trPr>
          <w:trHeight w:val="749" w:hRule="exact"/>
        </w:trPr>
        <w:tc>
          <w:tcPr>
            <w:tcW w:w="1065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lineRule="auto" w:line="252" w:before="60" w:after="0"/>
              <w:ind w:hanging="4099" w:left="4185" w:right="77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</w:t>
            </w:r>
            <w:r>
              <w:rPr>
                <w:rFonts w:eastAsia="Arial" w:cs="Arial" w:ascii="Arial" w:hAnsi="Arial"/>
                <w:sz w:val="28"/>
                <w:szCs w:val="28"/>
              </w:rPr>
              <w:t>T 1. EL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T</w:t>
            </w:r>
            <w:r>
              <w:rPr>
                <w:rFonts w:eastAsia="Arial" w:cs="Arial" w:ascii="Arial" w:hAnsi="Arial"/>
                <w:sz w:val="28"/>
                <w:szCs w:val="28"/>
              </w:rPr>
              <w:t>AL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L</w:t>
            </w:r>
            <w:r>
              <w:rPr>
                <w:rFonts w:eastAsia="Arial" w:cs="Arial" w:ascii="Arial" w:hAnsi="Arial"/>
                <w:sz w:val="28"/>
                <w:szCs w:val="28"/>
              </w:rPr>
              <w:t>ER</w:t>
            </w:r>
            <w:r>
              <w:rPr>
                <w:rFonts w:eastAsia="Arial" w:cs="Arial" w:ascii="Arial" w:hAnsi="Arial"/>
                <w:spacing w:val="-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P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NTUR</w:t>
            </w:r>
            <w:r>
              <w:rPr>
                <w:rFonts w:eastAsia="Arial" w:cs="Arial" w:ascii="Arial" w:hAnsi="Arial"/>
                <w:sz w:val="28"/>
                <w:szCs w:val="28"/>
              </w:rPr>
              <w:t>A: SE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G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UR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z w:val="28"/>
                <w:szCs w:val="28"/>
              </w:rPr>
              <w:t>,</w:t>
            </w:r>
            <w:r>
              <w:rPr>
                <w:rFonts w:eastAsia="Arial" w:cs="Arial" w:ascii="Arial" w:hAnsi="Arial"/>
                <w:spacing w:val="3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P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EVE</w:t>
            </w:r>
            <w:r>
              <w:rPr>
                <w:rFonts w:eastAsia="Arial" w:cs="Arial" w:ascii="Arial" w:hAnsi="Arial"/>
                <w:spacing w:val="-4"/>
                <w:sz w:val="28"/>
                <w:szCs w:val="28"/>
              </w:rPr>
              <w:t>N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z w:val="28"/>
                <w:szCs w:val="28"/>
              </w:rPr>
              <w:t>Ó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</w:t>
            </w:r>
            <w:r>
              <w:rPr>
                <w:rFonts w:eastAsia="Arial" w:cs="Arial" w:ascii="Arial" w:hAnsi="Arial"/>
                <w:sz w:val="28"/>
                <w:szCs w:val="28"/>
              </w:rPr>
              <w:t>, EQ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P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M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NT</w:t>
            </w:r>
            <w:r>
              <w:rPr>
                <w:rFonts w:eastAsia="Arial" w:cs="Arial" w:ascii="Arial" w:hAnsi="Arial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 xml:space="preserve">Y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M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NT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M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NTO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lineRule="exact" w:line="220" w:before="8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left="3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12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9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FFFFAB" w:val="clear"/>
          </w:tcPr>
          <w:p>
            <w:pPr>
              <w:pStyle w:val="Normal"/>
              <w:spacing w:lineRule="exact" w:line="220" w:before="8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left="55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17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9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</w:tr>
      <w:tr>
        <w:trPr>
          <w:trHeight w:val="684" w:hRule="exact"/>
        </w:trPr>
        <w:tc>
          <w:tcPr>
            <w:tcW w:w="1065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lineRule="exact" w:line="300"/>
              <w:ind w:left="400" w:right="443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</w:t>
            </w:r>
            <w:r>
              <w:rPr>
                <w:rFonts w:eastAsia="Arial" w:cs="Arial" w:ascii="Arial" w:hAnsi="Arial"/>
                <w:sz w:val="28"/>
                <w:szCs w:val="28"/>
              </w:rPr>
              <w:t>T 2.</w:t>
            </w:r>
            <w:r>
              <w:rPr>
                <w:rFonts w:eastAsia="Arial" w:cs="Arial" w:ascii="Arial" w:hAnsi="Arial"/>
                <w:spacing w:val="3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L</w:t>
            </w:r>
            <w:r>
              <w:rPr>
                <w:rFonts w:eastAsia="Arial" w:cs="Arial" w:ascii="Arial" w:hAnsi="Arial"/>
                <w:sz w:val="28"/>
                <w:szCs w:val="28"/>
              </w:rPr>
              <w:t>OS AB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AS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z w:val="28"/>
                <w:szCs w:val="28"/>
              </w:rPr>
              <w:t xml:space="preserve">VOS.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T</w:t>
            </w:r>
            <w:r>
              <w:rPr>
                <w:rFonts w:eastAsia="Arial" w:cs="Arial" w:ascii="Arial" w:hAnsi="Arial"/>
                <w:sz w:val="28"/>
                <w:szCs w:val="28"/>
              </w:rPr>
              <w:t>É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CN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z w:val="28"/>
                <w:szCs w:val="28"/>
              </w:rPr>
              <w:t>AS,</w:t>
            </w:r>
            <w:r>
              <w:rPr>
                <w:rFonts w:eastAsia="Arial" w:cs="Arial" w:ascii="Arial" w:hAnsi="Arial"/>
                <w:spacing w:val="-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P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z w:val="28"/>
                <w:szCs w:val="28"/>
              </w:rPr>
              <w:t>ESOS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Y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P</w:t>
            </w:r>
            <w:r>
              <w:rPr>
                <w:rFonts w:eastAsia="Arial" w:cs="Arial" w:ascii="Arial" w:hAnsi="Arial"/>
                <w:spacing w:val="-4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M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NT</w:t>
            </w:r>
            <w:r>
              <w:rPr>
                <w:rFonts w:eastAsia="Arial" w:cs="Arial" w:ascii="Arial" w:hAnsi="Arial"/>
                <w:sz w:val="28"/>
                <w:szCs w:val="28"/>
              </w:rPr>
              <w:t>OS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 xml:space="preserve"> D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</w:p>
          <w:p>
            <w:pPr>
              <w:pStyle w:val="Normal"/>
              <w:spacing w:before="14" w:after="0"/>
              <w:ind w:left="4830" w:right="4730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L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J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DO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lineRule="exact" w:line="180" w:before="7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3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18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9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FFFFAB" w:val="clear"/>
          </w:tcPr>
          <w:p>
            <w:pPr>
              <w:pStyle w:val="Normal"/>
              <w:spacing w:lineRule="exact" w:line="180" w:before="7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55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25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9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</w:tr>
      <w:tr>
        <w:trPr>
          <w:trHeight w:val="413" w:hRule="exact"/>
        </w:trPr>
        <w:tc>
          <w:tcPr>
            <w:tcW w:w="1065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before="60" w:after="0"/>
              <w:ind w:left="3095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</w:t>
            </w:r>
            <w:r>
              <w:rPr>
                <w:rFonts w:eastAsia="Arial" w:cs="Arial" w:ascii="Arial" w:hAnsi="Arial"/>
                <w:sz w:val="28"/>
                <w:szCs w:val="28"/>
              </w:rPr>
              <w:t>T 3.</w:t>
            </w:r>
            <w:r>
              <w:rPr>
                <w:rFonts w:eastAsia="Arial" w:cs="Arial" w:ascii="Arial" w:hAnsi="Arial"/>
                <w:spacing w:val="3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M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T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4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z w:val="28"/>
                <w:szCs w:val="28"/>
              </w:rPr>
              <w:t>AL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z w:val="28"/>
                <w:szCs w:val="28"/>
              </w:rPr>
              <w:t>S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EL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L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NO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before="60" w:after="0"/>
              <w:ind w:left="3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25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9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FFFFAB" w:val="clear"/>
          </w:tcPr>
          <w:p>
            <w:pPr>
              <w:pStyle w:val="Normal"/>
              <w:spacing w:before="60" w:after="0"/>
              <w:ind w:left="55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03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</w:tr>
      <w:tr>
        <w:trPr>
          <w:trHeight w:val="766" w:hRule="exact"/>
        </w:trPr>
        <w:tc>
          <w:tcPr>
            <w:tcW w:w="10650" w:type="dxa"/>
            <w:tcBorders>
              <w:top w:val="single" w:sz="4" w:space="0" w:color="000000"/>
              <w:left w:val="single" w:sz="18" w:space="0" w:color="000000"/>
              <w:bottom w:val="single" w:sz="14" w:space="0" w:color="FFFFAB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lineRule="auto" w:line="252" w:before="60" w:after="0"/>
              <w:ind w:hanging="4123" w:left="4434" w:right="30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</w:t>
            </w:r>
            <w:r>
              <w:rPr>
                <w:rFonts w:eastAsia="Arial" w:cs="Arial" w:ascii="Arial" w:hAnsi="Arial"/>
                <w:sz w:val="28"/>
                <w:szCs w:val="28"/>
              </w:rPr>
              <w:t>T 4. P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T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CC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</w:t>
            </w:r>
            <w:r>
              <w:rPr>
                <w:rFonts w:eastAsia="Arial" w:cs="Arial" w:ascii="Arial" w:hAnsi="Arial"/>
                <w:sz w:val="28"/>
                <w:szCs w:val="28"/>
              </w:rPr>
              <w:t>ES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FR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NT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L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RR</w:t>
            </w:r>
            <w:r>
              <w:rPr>
                <w:rFonts w:eastAsia="Arial" w:cs="Arial" w:ascii="Arial" w:hAnsi="Arial"/>
                <w:sz w:val="28"/>
                <w:szCs w:val="28"/>
              </w:rPr>
              <w:t>OS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z w:val="28"/>
                <w:szCs w:val="28"/>
              </w:rPr>
              <w:t>ÓN</w:t>
            </w:r>
            <w:r>
              <w:rPr>
                <w:rFonts w:eastAsia="Arial" w:cs="Arial" w:ascii="Arial" w:hAnsi="Arial"/>
                <w:spacing w:val="-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z w:val="28"/>
                <w:szCs w:val="28"/>
              </w:rPr>
              <w:t xml:space="preserve">N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F</w:t>
            </w:r>
            <w:r>
              <w:rPr>
                <w:rFonts w:eastAsia="Arial" w:cs="Arial" w:ascii="Arial" w:hAnsi="Arial"/>
                <w:sz w:val="28"/>
                <w:szCs w:val="28"/>
              </w:rPr>
              <w:t>AB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z w:val="28"/>
                <w:szCs w:val="28"/>
              </w:rPr>
              <w:t>Ó</w:t>
            </w:r>
            <w:r>
              <w:rPr>
                <w:rFonts w:eastAsia="Arial" w:cs="Arial" w:ascii="Arial" w:hAnsi="Arial"/>
                <w:spacing w:val="-4"/>
                <w:sz w:val="28"/>
                <w:szCs w:val="28"/>
              </w:rPr>
              <w:t>N</w:t>
            </w:r>
            <w:r>
              <w:rPr>
                <w:rFonts w:eastAsia="Arial" w:cs="Arial" w:ascii="Arial" w:hAnsi="Arial"/>
                <w:sz w:val="28"/>
                <w:szCs w:val="28"/>
              </w:rPr>
              <w:t>, Y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 xml:space="preserve">EN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EPA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z w:val="28"/>
                <w:szCs w:val="28"/>
              </w:rPr>
              <w:t>ÓN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lineRule="exact" w:line="220" w:before="8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left="3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03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FFFFAB" w:val="clear"/>
          </w:tcPr>
          <w:p>
            <w:pPr>
              <w:pStyle w:val="Normal"/>
              <w:spacing w:lineRule="exact" w:line="220" w:before="8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left="55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15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</w:tr>
      <w:tr>
        <w:trPr>
          <w:trHeight w:val="396" w:hRule="exact"/>
        </w:trPr>
        <w:tc>
          <w:tcPr>
            <w:tcW w:w="10650" w:type="dxa"/>
            <w:tcBorders>
              <w:top w:val="single" w:sz="14" w:space="0" w:color="FFFFAB"/>
              <w:left w:val="single" w:sz="18" w:space="0" w:color="000000"/>
              <w:bottom w:val="single" w:sz="14" w:space="0" w:color="FFFFAB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ind w:left="1252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</w:t>
            </w:r>
            <w:r>
              <w:rPr>
                <w:rFonts w:eastAsia="Arial" w:cs="Arial" w:ascii="Arial" w:hAnsi="Arial"/>
                <w:sz w:val="28"/>
                <w:szCs w:val="28"/>
              </w:rPr>
              <w:t>T 5. P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NTUR</w:t>
            </w:r>
            <w:r>
              <w:rPr>
                <w:rFonts w:eastAsia="Arial" w:cs="Arial" w:ascii="Arial" w:hAnsi="Arial"/>
                <w:sz w:val="28"/>
                <w:szCs w:val="28"/>
              </w:rPr>
              <w:t>AS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 xml:space="preserve"> D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F</w:t>
            </w:r>
            <w:r>
              <w:rPr>
                <w:rFonts w:eastAsia="Arial" w:cs="Arial" w:ascii="Arial" w:hAnsi="Arial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ND</w:t>
            </w:r>
            <w:r>
              <w:rPr>
                <w:rFonts w:eastAsia="Arial" w:cs="Arial" w:ascii="Arial" w:hAnsi="Arial"/>
                <w:sz w:val="28"/>
                <w:szCs w:val="28"/>
              </w:rPr>
              <w:t xml:space="preserve">O. 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M</w:t>
            </w:r>
            <w:r>
              <w:rPr>
                <w:rFonts w:eastAsia="Arial" w:cs="Arial" w:ascii="Arial" w:hAnsi="Arial"/>
                <w:sz w:val="28"/>
                <w:szCs w:val="28"/>
              </w:rPr>
              <w:t>P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RIM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</w:t>
            </w:r>
            <w:r>
              <w:rPr>
                <w:rFonts w:eastAsia="Arial" w:cs="Arial" w:ascii="Arial" w:hAnsi="Arial"/>
                <w:sz w:val="28"/>
                <w:szCs w:val="28"/>
              </w:rPr>
              <w:t>ES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Y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PA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J</w:t>
            </w:r>
            <w:r>
              <w:rPr>
                <w:rFonts w:eastAsia="Arial" w:cs="Arial" w:ascii="Arial" w:hAnsi="Arial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S</w:t>
            </w:r>
            <w:r>
              <w:rPr>
                <w:rFonts w:eastAsia="Arial" w:cs="Arial" w:ascii="Arial" w:hAnsi="Arial"/>
                <w:sz w:val="28"/>
                <w:szCs w:val="28"/>
              </w:rPr>
              <w:t>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before="43" w:after="0"/>
              <w:ind w:left="3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15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FFFFAB" w:val="clear"/>
          </w:tcPr>
          <w:p>
            <w:pPr>
              <w:pStyle w:val="Normal"/>
              <w:spacing w:before="43" w:after="0"/>
              <w:ind w:left="55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23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</w:tr>
      <w:tr>
        <w:trPr>
          <w:trHeight w:val="413" w:hRule="exact"/>
        </w:trPr>
        <w:tc>
          <w:tcPr>
            <w:tcW w:w="10650" w:type="dxa"/>
            <w:tcBorders>
              <w:top w:val="single" w:sz="14" w:space="0" w:color="FFFFAB"/>
              <w:left w:val="single" w:sz="18" w:space="0" w:color="000000"/>
              <w:bottom w:val="single" w:sz="14" w:space="0" w:color="FFFFAB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before="17" w:after="0"/>
              <w:ind w:left="303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</w:t>
            </w:r>
            <w:r>
              <w:rPr>
                <w:rFonts w:eastAsia="Arial" w:cs="Arial" w:ascii="Arial" w:hAnsi="Arial"/>
                <w:sz w:val="28"/>
                <w:szCs w:val="28"/>
              </w:rPr>
              <w:t>T 6. P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z w:val="28"/>
                <w:szCs w:val="28"/>
              </w:rPr>
              <w:t>S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T</w:t>
            </w:r>
            <w:r>
              <w:rPr>
                <w:rFonts w:eastAsia="Arial" w:cs="Arial" w:ascii="Arial" w:hAnsi="Arial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L</w:t>
            </w:r>
            <w:r>
              <w:rPr>
                <w:rFonts w:eastAsia="Arial" w:cs="Arial" w:ascii="Arial" w:hAnsi="Arial"/>
                <w:sz w:val="28"/>
                <w:szCs w:val="28"/>
              </w:rPr>
              <w:t>AS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OG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Á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F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z w:val="28"/>
                <w:szCs w:val="28"/>
              </w:rPr>
              <w:t>AS.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before="60" w:after="0"/>
              <w:ind w:left="3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23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FFFFAB" w:val="clear"/>
          </w:tcPr>
          <w:p>
            <w:pPr>
              <w:pStyle w:val="Normal"/>
              <w:spacing w:before="60" w:after="0"/>
              <w:ind w:left="55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06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</w:tr>
      <w:tr>
        <w:trPr>
          <w:trHeight w:val="413" w:hRule="exact"/>
        </w:trPr>
        <w:tc>
          <w:tcPr>
            <w:tcW w:w="10650" w:type="dxa"/>
            <w:tcBorders>
              <w:top w:val="single" w:sz="14" w:space="0" w:color="FFFFAB"/>
              <w:left w:val="single" w:sz="18" w:space="0" w:color="000000"/>
              <w:bottom w:val="single" w:sz="14" w:space="0" w:color="FFFFAB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before="17" w:after="0"/>
              <w:ind w:left="296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</w:t>
            </w:r>
            <w:r>
              <w:rPr>
                <w:rFonts w:eastAsia="Arial" w:cs="Arial" w:ascii="Arial" w:hAnsi="Arial"/>
                <w:sz w:val="28"/>
                <w:szCs w:val="28"/>
              </w:rPr>
              <w:t>T 7. EL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L</w:t>
            </w:r>
            <w:r>
              <w:rPr>
                <w:rFonts w:eastAsia="Arial" w:cs="Arial" w:ascii="Arial" w:hAnsi="Arial"/>
                <w:sz w:val="28"/>
                <w:szCs w:val="28"/>
              </w:rPr>
              <w:t>OR Y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 xml:space="preserve"> C</w:t>
            </w:r>
            <w:r>
              <w:rPr>
                <w:rFonts w:eastAsia="Arial" w:cs="Arial" w:ascii="Arial" w:hAnsi="Arial"/>
                <w:sz w:val="28"/>
                <w:szCs w:val="28"/>
              </w:rPr>
              <w:t>OLO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M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TR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Í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before="60" w:after="0"/>
              <w:ind w:left="3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06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FFFFAB" w:val="clear"/>
          </w:tcPr>
          <w:p>
            <w:pPr>
              <w:pStyle w:val="Normal"/>
              <w:spacing w:before="60" w:after="0"/>
              <w:ind w:left="55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13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</w:tr>
      <w:tr>
        <w:trPr>
          <w:trHeight w:val="413" w:hRule="exact"/>
        </w:trPr>
        <w:tc>
          <w:tcPr>
            <w:tcW w:w="10650" w:type="dxa"/>
            <w:tcBorders>
              <w:top w:val="single" w:sz="14" w:space="0" w:color="FFFFAB"/>
              <w:left w:val="single" w:sz="18" w:space="0" w:color="000000"/>
              <w:bottom w:val="single" w:sz="14" w:space="0" w:color="FFFFAB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before="17" w:after="0"/>
              <w:ind w:left="3560" w:right="3603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</w:t>
            </w:r>
            <w:r>
              <w:rPr>
                <w:rFonts w:eastAsia="Arial" w:cs="Arial" w:ascii="Arial" w:hAnsi="Arial"/>
                <w:sz w:val="28"/>
                <w:szCs w:val="28"/>
              </w:rPr>
              <w:t>T 8. EL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NM</w:t>
            </w:r>
            <w:r>
              <w:rPr>
                <w:rFonts w:eastAsia="Arial" w:cs="Arial" w:ascii="Arial" w:hAnsi="Arial"/>
                <w:sz w:val="28"/>
                <w:szCs w:val="28"/>
              </w:rPr>
              <w:t>AS</w:t>
            </w:r>
            <w:r>
              <w:rPr>
                <w:rFonts w:eastAsia="Arial" w:cs="Arial" w:ascii="Arial" w:hAnsi="Arial"/>
                <w:spacing w:val="-4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z w:val="28"/>
                <w:szCs w:val="28"/>
              </w:rPr>
              <w:t>O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before="60" w:after="0"/>
              <w:ind w:left="3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13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FFFFAB" w:val="clear"/>
          </w:tcPr>
          <w:p>
            <w:pPr>
              <w:pStyle w:val="Normal"/>
              <w:spacing w:before="60" w:after="0"/>
              <w:ind w:left="55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20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</w:tr>
      <w:tr>
        <w:trPr>
          <w:trHeight w:val="396" w:hRule="exact"/>
        </w:trPr>
        <w:tc>
          <w:tcPr>
            <w:tcW w:w="10650" w:type="dxa"/>
            <w:tcBorders>
              <w:top w:val="single" w:sz="14" w:space="0" w:color="FFFFAB"/>
              <w:left w:val="single" w:sz="18" w:space="0" w:color="000000"/>
              <w:bottom w:val="single" w:sz="14" w:space="0" w:color="FFFFAB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before="17" w:after="0"/>
              <w:ind w:left="3244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</w:t>
            </w:r>
            <w:r>
              <w:rPr>
                <w:rFonts w:eastAsia="Arial" w:cs="Arial" w:ascii="Arial" w:hAnsi="Arial"/>
                <w:sz w:val="28"/>
                <w:szCs w:val="28"/>
              </w:rPr>
              <w:t>T 9. P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NTUR</w:t>
            </w:r>
            <w:r>
              <w:rPr>
                <w:rFonts w:eastAsia="Arial" w:cs="Arial" w:ascii="Arial" w:hAnsi="Arial"/>
                <w:sz w:val="28"/>
                <w:szCs w:val="28"/>
              </w:rPr>
              <w:t xml:space="preserve">AS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z w:val="28"/>
                <w:szCs w:val="28"/>
              </w:rPr>
              <w:t>ABA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DO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before="60" w:after="0"/>
              <w:ind w:left="3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20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FFFFAB" w:val="clear"/>
          </w:tcPr>
          <w:p>
            <w:pPr>
              <w:pStyle w:val="Normal"/>
              <w:spacing w:before="60" w:after="0"/>
              <w:ind w:left="55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11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2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</w:tr>
      <w:tr>
        <w:trPr>
          <w:trHeight w:val="716" w:hRule="exact"/>
        </w:trPr>
        <w:tc>
          <w:tcPr>
            <w:tcW w:w="10650" w:type="dxa"/>
            <w:tcBorders>
              <w:top w:val="single" w:sz="14" w:space="0" w:color="FFFFAB"/>
              <w:left w:val="single" w:sz="18" w:space="0" w:color="000000"/>
              <w:bottom w:val="single" w:sz="12" w:space="0" w:color="5CECF9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lineRule="auto" w:line="247"/>
              <w:ind w:hanging="3370" w:left="4177" w:right="799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</w:t>
            </w:r>
            <w:r>
              <w:rPr>
                <w:rFonts w:eastAsia="Arial" w:cs="Arial" w:ascii="Arial" w:hAnsi="Arial"/>
                <w:sz w:val="28"/>
                <w:szCs w:val="28"/>
              </w:rPr>
              <w:t>T 10.</w:t>
            </w:r>
            <w:r>
              <w:rPr>
                <w:rFonts w:eastAsia="Arial" w:cs="Arial" w:ascii="Arial" w:hAnsi="Arial"/>
                <w:spacing w:val="3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F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CT</w:t>
            </w:r>
            <w:r>
              <w:rPr>
                <w:rFonts w:eastAsia="Arial" w:cs="Arial" w:ascii="Arial" w:hAnsi="Arial"/>
                <w:sz w:val="28"/>
                <w:szCs w:val="28"/>
              </w:rPr>
              <w:t>OS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 xml:space="preserve"> D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LA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P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NTUR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Y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 xml:space="preserve"> R</w:t>
            </w:r>
            <w:r>
              <w:rPr>
                <w:rFonts w:eastAsia="Arial" w:cs="Arial" w:ascii="Arial" w:hAnsi="Arial"/>
                <w:sz w:val="28"/>
                <w:szCs w:val="28"/>
              </w:rPr>
              <w:t>EPA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z w:val="28"/>
                <w:szCs w:val="28"/>
              </w:rPr>
              <w:t xml:space="preserve">ÓN </w:t>
            </w:r>
            <w:r>
              <w:rPr>
                <w:rFonts w:eastAsia="Arial" w:cs="Arial" w:ascii="Arial" w:hAnsi="Arial"/>
                <w:spacing w:val="-4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PEQ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Ñ</w:t>
            </w:r>
            <w:r>
              <w:rPr>
                <w:rFonts w:eastAsia="Arial" w:cs="Arial" w:ascii="Arial" w:hAnsi="Arial"/>
                <w:sz w:val="28"/>
                <w:szCs w:val="28"/>
              </w:rPr>
              <w:t xml:space="preserve">OS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z w:val="28"/>
                <w:szCs w:val="28"/>
              </w:rPr>
              <w:t>ESPE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RF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CT</w:t>
            </w:r>
            <w:r>
              <w:rPr>
                <w:rFonts w:eastAsia="Arial" w:cs="Arial" w:ascii="Arial" w:hAnsi="Arial"/>
                <w:sz w:val="28"/>
                <w:szCs w:val="28"/>
              </w:rPr>
              <w:t>OS.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AB" w:val="clear"/>
          </w:tcPr>
          <w:p>
            <w:pPr>
              <w:pStyle w:val="Normal"/>
              <w:spacing w:lineRule="exact" w:line="200" w:before="12" w:after="0"/>
              <w:rPr/>
            </w:pPr>
            <w:r>
              <w:rPr/>
            </w:r>
          </w:p>
          <w:p>
            <w:pPr>
              <w:pStyle w:val="Normal"/>
              <w:ind w:left="3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12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2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FFFFAB" w:val="clear"/>
          </w:tcPr>
          <w:p>
            <w:pPr>
              <w:pStyle w:val="Normal"/>
              <w:spacing w:lineRule="exact" w:line="200" w:before="12" w:after="0"/>
              <w:rPr/>
            </w:pPr>
            <w:r>
              <w:rPr/>
            </w:r>
          </w:p>
          <w:p>
            <w:pPr>
              <w:pStyle w:val="Normal"/>
              <w:ind w:left="55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19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2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2024</w:t>
            </w:r>
          </w:p>
        </w:tc>
      </w:tr>
      <w:tr>
        <w:trPr>
          <w:trHeight w:val="380" w:hRule="exact"/>
        </w:trPr>
        <w:tc>
          <w:tcPr>
            <w:tcW w:w="10650" w:type="dxa"/>
            <w:tcBorders>
              <w:top w:val="single" w:sz="12" w:space="0" w:color="5CECF9"/>
              <w:left w:val="single" w:sz="18" w:space="0" w:color="000000"/>
              <w:bottom w:val="single" w:sz="14" w:space="0" w:color="5CECF9"/>
              <w:right w:val="single" w:sz="4" w:space="0" w:color="000000"/>
            </w:tcBorders>
            <w:shd w:color="auto" w:fill="5CECF9" w:val="clear"/>
          </w:tcPr>
          <w:p>
            <w:pPr>
              <w:pStyle w:val="Normal"/>
              <w:ind w:left="294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</w:t>
            </w:r>
            <w:r>
              <w:rPr>
                <w:rFonts w:eastAsia="Arial" w:cs="Arial" w:ascii="Arial" w:hAnsi="Arial"/>
                <w:sz w:val="28"/>
                <w:szCs w:val="28"/>
              </w:rPr>
              <w:t>T 11:</w:t>
            </w:r>
            <w:r>
              <w:rPr>
                <w:rFonts w:eastAsia="Arial" w:cs="Arial" w:ascii="Arial" w:hAnsi="Arial"/>
                <w:spacing w:val="3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T</w:t>
            </w:r>
            <w:r>
              <w:rPr>
                <w:rFonts w:eastAsia="Arial" w:cs="Arial" w:ascii="Arial" w:hAnsi="Arial"/>
                <w:sz w:val="28"/>
                <w:szCs w:val="28"/>
              </w:rPr>
              <w:t>É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CN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4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z w:val="28"/>
                <w:szCs w:val="28"/>
              </w:rPr>
              <w:t>EL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FUM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z w:val="28"/>
                <w:szCs w:val="28"/>
              </w:rPr>
              <w:t>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CECF9" w:val="clear"/>
          </w:tcPr>
          <w:p>
            <w:pPr>
              <w:pStyle w:val="Normal"/>
              <w:spacing w:before="44" w:after="0"/>
              <w:ind w:left="3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08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2025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5CECF9" w:val="clear"/>
          </w:tcPr>
          <w:p>
            <w:pPr>
              <w:pStyle w:val="Normal"/>
              <w:spacing w:before="44" w:after="0"/>
              <w:ind w:left="55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15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2025</w:t>
            </w:r>
          </w:p>
        </w:tc>
      </w:tr>
      <w:tr>
        <w:trPr>
          <w:trHeight w:val="430" w:hRule="exact"/>
        </w:trPr>
        <w:tc>
          <w:tcPr>
            <w:tcW w:w="10650" w:type="dxa"/>
            <w:tcBorders>
              <w:top w:val="single" w:sz="14" w:space="0" w:color="5CECF9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5CECF9" w:val="clear"/>
          </w:tcPr>
          <w:p>
            <w:pPr>
              <w:pStyle w:val="Normal"/>
              <w:spacing w:before="65" w:after="0"/>
              <w:ind w:left="24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</w:t>
            </w:r>
            <w:r>
              <w:rPr>
                <w:rFonts w:eastAsia="Arial" w:cs="Arial" w:ascii="Arial" w:hAnsi="Arial"/>
                <w:sz w:val="28"/>
                <w:szCs w:val="28"/>
              </w:rPr>
              <w:t xml:space="preserve">T 12. 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T</w:t>
            </w:r>
            <w:r>
              <w:rPr>
                <w:rFonts w:eastAsia="Arial" w:cs="Arial" w:ascii="Arial" w:hAnsi="Arial"/>
                <w:sz w:val="28"/>
                <w:szCs w:val="28"/>
              </w:rPr>
              <w:t>É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CN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z w:val="28"/>
                <w:szCs w:val="28"/>
              </w:rPr>
              <w:t>AS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 xml:space="preserve"> D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PE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S</w:t>
            </w:r>
            <w:r>
              <w:rPr>
                <w:rFonts w:eastAsia="Arial" w:cs="Arial" w:ascii="Arial" w:hAnsi="Arial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</w:t>
            </w:r>
            <w:r>
              <w:rPr>
                <w:rFonts w:eastAsia="Arial" w:cs="Arial" w:ascii="Arial" w:hAnsi="Arial"/>
                <w:sz w:val="28"/>
                <w:szCs w:val="28"/>
              </w:rPr>
              <w:t>AL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4"/>
                <w:sz w:val="28"/>
                <w:szCs w:val="28"/>
              </w:rPr>
              <w:t>Z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z w:val="28"/>
                <w:szCs w:val="28"/>
              </w:rPr>
              <w:t>ÓN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CECF9" w:val="clear"/>
          </w:tcPr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16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2025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5CECF9" w:val="clear"/>
          </w:tcPr>
          <w:p>
            <w:pPr>
              <w:pStyle w:val="Normal"/>
              <w:spacing w:before="77" w:after="0"/>
              <w:ind w:left="55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29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2025</w:t>
            </w:r>
          </w:p>
        </w:tc>
      </w:tr>
      <w:tr>
        <w:trPr>
          <w:trHeight w:val="410" w:hRule="exact"/>
        </w:trPr>
        <w:tc>
          <w:tcPr>
            <w:tcW w:w="1065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5CECF9" w:val="clear"/>
          </w:tcPr>
          <w:p>
            <w:pPr>
              <w:pStyle w:val="Normal"/>
              <w:spacing w:before="60" w:after="0"/>
              <w:ind w:left="1648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U</w:t>
            </w:r>
            <w:r>
              <w:rPr>
                <w:rFonts w:eastAsia="Arial" w:cs="Arial" w:ascii="Arial" w:hAnsi="Arial"/>
                <w:sz w:val="28"/>
                <w:szCs w:val="28"/>
              </w:rPr>
              <w:t>T 13:</w:t>
            </w:r>
            <w:r>
              <w:rPr>
                <w:rFonts w:eastAsia="Arial" w:cs="Arial" w:ascii="Arial" w:hAnsi="Arial"/>
                <w:spacing w:val="3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NTR</w:t>
            </w:r>
            <w:r>
              <w:rPr>
                <w:rFonts w:eastAsia="Arial" w:cs="Arial" w:ascii="Arial" w:hAnsi="Arial"/>
                <w:sz w:val="28"/>
                <w:szCs w:val="28"/>
              </w:rPr>
              <w:t>OL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z w:val="28"/>
                <w:szCs w:val="28"/>
              </w:rPr>
              <w:t>AL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z w:val="28"/>
                <w:szCs w:val="28"/>
              </w:rPr>
              <w:t xml:space="preserve">AD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z w:val="28"/>
                <w:szCs w:val="28"/>
              </w:rPr>
              <w:t>EL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Á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EA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P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NTURA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CECF9" w:val="clear"/>
          </w:tcPr>
          <w:p>
            <w:pPr>
              <w:pStyle w:val="Normal"/>
              <w:spacing w:before="60" w:after="0"/>
              <w:ind w:left="3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29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1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2025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5CECF9" w:val="clear"/>
          </w:tcPr>
          <w:p>
            <w:pPr>
              <w:pStyle w:val="Normal"/>
              <w:spacing w:before="60" w:after="0"/>
              <w:ind w:left="55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13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2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2025</w:t>
            </w:r>
          </w:p>
        </w:tc>
      </w:tr>
      <w:tr>
        <w:trPr>
          <w:trHeight w:val="415" w:hRule="exact"/>
        </w:trPr>
        <w:tc>
          <w:tcPr>
            <w:tcW w:w="1065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2" w:after="0"/>
              <w:ind w:left="1936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F</w:t>
            </w:r>
            <w:r>
              <w:rPr>
                <w:rFonts w:eastAsia="Arial" w:cs="Arial" w:ascii="Arial" w:hAnsi="Arial"/>
                <w:sz w:val="28"/>
                <w:szCs w:val="28"/>
              </w:rPr>
              <w:t>ASE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D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F</w:t>
            </w:r>
            <w:r>
              <w:rPr>
                <w:rFonts w:eastAsia="Arial" w:cs="Arial" w:ascii="Arial" w:hAnsi="Arial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RM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C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I</w:t>
            </w:r>
            <w:r>
              <w:rPr>
                <w:rFonts w:eastAsia="Arial" w:cs="Arial" w:ascii="Arial" w:hAnsi="Arial"/>
                <w:sz w:val="28"/>
                <w:szCs w:val="28"/>
              </w:rPr>
              <w:t>ÓN EN</w:t>
            </w:r>
            <w:r>
              <w:rPr>
                <w:rFonts w:eastAsia="Arial" w:cs="Arial" w:ascii="Arial" w:hAnsi="Arial"/>
                <w:spacing w:val="-2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M</w:t>
            </w:r>
            <w:r>
              <w:rPr>
                <w:rFonts w:eastAsia="Arial" w:cs="Arial" w:ascii="Arial" w:hAnsi="Arial"/>
                <w:sz w:val="28"/>
                <w:szCs w:val="28"/>
              </w:rPr>
              <w:t>P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E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S</w:t>
            </w:r>
            <w:r>
              <w:rPr>
                <w:rFonts w:eastAsia="Arial" w:cs="Arial" w:ascii="Arial" w:hAnsi="Arial"/>
                <w:sz w:val="28"/>
                <w:szCs w:val="28"/>
              </w:rPr>
              <w:t>A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sz w:val="28"/>
                <w:szCs w:val="28"/>
              </w:rPr>
              <w:t>(385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 xml:space="preserve"> H</w:t>
            </w:r>
            <w:r>
              <w:rPr>
                <w:rFonts w:eastAsia="Arial" w:cs="Arial" w:ascii="Arial" w:hAnsi="Arial"/>
                <w:sz w:val="28"/>
                <w:szCs w:val="28"/>
              </w:rPr>
              <w:t>O</w:t>
            </w:r>
            <w:r>
              <w:rPr>
                <w:rFonts w:eastAsia="Arial" w:cs="Arial" w:ascii="Arial" w:hAnsi="Arial"/>
                <w:spacing w:val="-1"/>
                <w:sz w:val="28"/>
                <w:szCs w:val="28"/>
              </w:rPr>
              <w:t>R</w:t>
            </w:r>
            <w:r>
              <w:rPr>
                <w:rFonts w:eastAsia="Arial" w:cs="Arial" w:ascii="Arial" w:hAnsi="Arial"/>
                <w:sz w:val="28"/>
                <w:szCs w:val="28"/>
              </w:rPr>
              <w:t>AS)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2" w:after="0"/>
              <w:ind w:left="3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22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2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2025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spacing w:before="62" w:after="0"/>
              <w:ind w:left="553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28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0</w:t>
            </w:r>
            <w:r>
              <w:rPr>
                <w:rFonts w:eastAsia="Arial" w:cs="Arial" w:ascii="Arial" w:hAnsi="Arial"/>
                <w:spacing w:val="-3"/>
                <w:sz w:val="28"/>
                <w:szCs w:val="28"/>
              </w:rPr>
              <w:t>5</w:t>
            </w:r>
            <w:r>
              <w:rPr>
                <w:rFonts w:eastAsia="Arial" w:cs="Arial" w:ascii="Arial" w:hAnsi="Arial"/>
                <w:spacing w:val="1"/>
                <w:sz w:val="28"/>
                <w:szCs w:val="28"/>
              </w:rPr>
              <w:t>/</w:t>
            </w:r>
            <w:r>
              <w:rPr>
                <w:rFonts w:eastAsia="Arial" w:cs="Arial" w:ascii="Arial" w:hAnsi="Arial"/>
                <w:sz w:val="28"/>
                <w:szCs w:val="28"/>
              </w:rPr>
              <w:t>2025</w:t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140" w:before="3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434" w:type="dxa"/>
        <w:jc w:val="left"/>
        <w:tblInd w:w="174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1e0" w:noHBand="0" w:noVBand="0" w:firstColumn="1" w:lastRow="1" w:lastColumn="1" w:firstRow="1"/>
      </w:tblPr>
      <w:tblGrid>
        <w:gridCol w:w="4812"/>
        <w:gridCol w:w="8512"/>
        <w:gridCol w:w="2110"/>
      </w:tblGrid>
      <w:tr>
        <w:trPr>
          <w:trHeight w:val="571" w:hRule="exact"/>
        </w:trPr>
        <w:tc>
          <w:tcPr>
            <w:tcW w:w="15434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92D050" w:val="clear"/>
          </w:tcPr>
          <w:p>
            <w:pPr>
              <w:pStyle w:val="Normal"/>
              <w:spacing w:before="58" w:after="0"/>
              <w:ind w:left="4701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eastAsia="Calibri" w:cs="Calibri" w:ascii="Calibri" w:hAnsi="Calibri"/>
                <w:b/>
                <w:spacing w:val="1"/>
                <w:sz w:val="36"/>
                <w:szCs w:val="36"/>
              </w:rPr>
              <w:t>D</w:t>
            </w:r>
            <w:r>
              <w:rPr>
                <w:rFonts w:eastAsia="Calibri" w:cs="Calibri" w:ascii="Calibri" w:hAnsi="Calibri"/>
                <w:b/>
                <w:sz w:val="36"/>
                <w:szCs w:val="36"/>
              </w:rPr>
              <w:t>IST</w:t>
            </w:r>
            <w:r>
              <w:rPr>
                <w:rFonts w:eastAsia="Calibri" w:cs="Calibri" w:ascii="Calibri" w:hAnsi="Calibri"/>
                <w:b/>
                <w:spacing w:val="-1"/>
                <w:sz w:val="36"/>
                <w:szCs w:val="36"/>
              </w:rPr>
              <w:t>R</w:t>
            </w:r>
            <w:r>
              <w:rPr>
                <w:rFonts w:eastAsia="Calibri" w:cs="Calibri" w:ascii="Calibri" w:hAnsi="Calibri"/>
                <w:b/>
                <w:sz w:val="36"/>
                <w:szCs w:val="36"/>
              </w:rPr>
              <w:t>IBU</w:t>
            </w:r>
            <w:r>
              <w:rPr>
                <w:rFonts w:eastAsia="Calibri" w:cs="Calibri" w:ascii="Calibri" w:hAnsi="Calibri"/>
                <w:b/>
                <w:spacing w:val="-1"/>
                <w:sz w:val="36"/>
                <w:szCs w:val="36"/>
              </w:rPr>
              <w:t>C</w:t>
            </w:r>
            <w:r>
              <w:rPr>
                <w:rFonts w:eastAsia="Calibri" w:cs="Calibri" w:ascii="Calibri" w:hAnsi="Calibri"/>
                <w:b/>
                <w:sz w:val="36"/>
                <w:szCs w:val="36"/>
              </w:rPr>
              <w:t>I</w:t>
            </w:r>
            <w:r>
              <w:rPr>
                <w:rFonts w:eastAsia="Calibri" w:cs="Calibri" w:ascii="Calibri" w:hAnsi="Calibri"/>
                <w:b/>
                <w:spacing w:val="-1"/>
                <w:sz w:val="36"/>
                <w:szCs w:val="36"/>
              </w:rPr>
              <w:t>Ó</w:t>
            </w:r>
            <w:r>
              <w:rPr>
                <w:rFonts w:eastAsia="Calibri" w:cs="Calibri" w:ascii="Calibri" w:hAnsi="Calibri"/>
                <w:b/>
                <w:sz w:val="36"/>
                <w:szCs w:val="36"/>
              </w:rPr>
              <w:t>N</w:t>
            </w:r>
            <w:r>
              <w:rPr>
                <w:rFonts w:eastAsia="Calibri" w:cs="Calibri" w:ascii="Calibri" w:hAnsi="Calibri"/>
                <w:b/>
                <w:spacing w:val="3"/>
                <w:sz w:val="36"/>
                <w:szCs w:val="36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  <w:sz w:val="36"/>
                <w:szCs w:val="36"/>
              </w:rPr>
              <w:t>D</w:t>
            </w:r>
            <w:r>
              <w:rPr>
                <w:rFonts w:eastAsia="Calibri" w:cs="Calibri" w:ascii="Calibri" w:hAnsi="Calibri"/>
                <w:b/>
                <w:sz w:val="36"/>
                <w:szCs w:val="36"/>
              </w:rPr>
              <w:t>E UNI</w:t>
            </w:r>
            <w:r>
              <w:rPr>
                <w:rFonts w:eastAsia="Calibri" w:cs="Calibri" w:ascii="Calibri" w:hAnsi="Calibri"/>
                <w:b/>
                <w:spacing w:val="1"/>
                <w:sz w:val="36"/>
                <w:szCs w:val="36"/>
              </w:rPr>
              <w:t>D</w:t>
            </w:r>
            <w:r>
              <w:rPr>
                <w:rFonts w:eastAsia="Calibri" w:cs="Calibri" w:ascii="Calibri" w:hAnsi="Calibri"/>
                <w:b/>
                <w:spacing w:val="-2"/>
                <w:sz w:val="36"/>
                <w:szCs w:val="36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  <w:sz w:val="36"/>
                <w:szCs w:val="36"/>
              </w:rPr>
              <w:t>D</w:t>
            </w:r>
            <w:r>
              <w:rPr>
                <w:rFonts w:eastAsia="Calibri" w:cs="Calibri" w:ascii="Calibri" w:hAnsi="Calibri"/>
                <w:b/>
                <w:sz w:val="36"/>
                <w:szCs w:val="36"/>
              </w:rPr>
              <w:t xml:space="preserve">ES </w:t>
            </w:r>
            <w:r>
              <w:rPr>
                <w:rFonts w:eastAsia="Calibri" w:cs="Calibri" w:ascii="Calibri" w:hAnsi="Calibri"/>
                <w:b/>
                <w:spacing w:val="-1"/>
                <w:sz w:val="36"/>
                <w:szCs w:val="36"/>
              </w:rPr>
              <w:t>D</w:t>
            </w:r>
            <w:r>
              <w:rPr>
                <w:rFonts w:eastAsia="Calibri" w:cs="Calibri" w:ascii="Calibri" w:hAnsi="Calibri"/>
                <w:b/>
                <w:sz w:val="36"/>
                <w:szCs w:val="36"/>
              </w:rPr>
              <w:t xml:space="preserve">E </w:t>
            </w:r>
            <w:r>
              <w:rPr>
                <w:rFonts w:eastAsia="Calibri" w:cs="Calibri" w:ascii="Calibri" w:hAnsi="Calibri"/>
                <w:b/>
                <w:spacing w:val="-1"/>
                <w:sz w:val="36"/>
                <w:szCs w:val="36"/>
              </w:rPr>
              <w:t>TR</w:t>
            </w:r>
            <w:r>
              <w:rPr>
                <w:rFonts w:eastAsia="Calibri" w:cs="Calibri" w:ascii="Calibri" w:hAnsi="Calibri"/>
                <w:b/>
                <w:sz w:val="36"/>
                <w:szCs w:val="36"/>
              </w:rPr>
              <w:t>ABA</w:t>
            </w:r>
            <w:r>
              <w:rPr>
                <w:rFonts w:eastAsia="Calibri" w:cs="Calibri" w:ascii="Calibri" w:hAnsi="Calibri"/>
                <w:b/>
                <w:spacing w:val="1"/>
                <w:sz w:val="36"/>
                <w:szCs w:val="36"/>
              </w:rPr>
              <w:t>J</w:t>
            </w:r>
            <w:r>
              <w:rPr>
                <w:rFonts w:eastAsia="Calibri" w:cs="Calibri" w:ascii="Calibri" w:hAnsi="Calibri"/>
                <w:b/>
                <w:sz w:val="36"/>
                <w:szCs w:val="36"/>
              </w:rPr>
              <w:t>O</w:t>
            </w:r>
          </w:p>
        </w:tc>
      </w:tr>
      <w:tr>
        <w:trPr>
          <w:trHeight w:val="365" w:hRule="exact"/>
        </w:trPr>
        <w:tc>
          <w:tcPr>
            <w:tcW w:w="15434" w:type="dxa"/>
            <w:gridSpan w:val="3"/>
            <w:tcBorders>
              <w:top w:val="single" w:sz="1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Normal"/>
              <w:spacing w:before="63" w:after="0"/>
              <w:ind w:left="228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UT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  <w:highlight w:val="yellow"/>
              </w:rPr>
              <w:t xml:space="preserve"> 1</w:t>
            </w: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.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L 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LL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 DE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INTU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: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GURID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,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P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EVE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NCIÓN,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QUI</w:t>
            </w:r>
            <w:r>
              <w:rPr>
                <w:rFonts w:eastAsia="Arial" w:cs="Arial" w:ascii="Arial" w:hAnsi="Arial"/>
                <w:b/>
                <w:spacing w:val="3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NTO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pacing w:val="-3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NI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NTO</w:t>
            </w:r>
          </w:p>
        </w:tc>
      </w:tr>
      <w:tr>
        <w:trPr>
          <w:trHeight w:val="355" w:hRule="exact"/>
        </w:trPr>
        <w:tc>
          <w:tcPr>
            <w:tcW w:w="4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66" w:after="0"/>
              <w:ind w:left="37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dad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enseñan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aprend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1062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73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C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on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t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en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do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s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s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oc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ado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s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 xml:space="preserve">a 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l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s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e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s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u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l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t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ado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s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d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 xml:space="preserve">e 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ap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endi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z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j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e</w:t>
            </w:r>
          </w:p>
        </w:tc>
      </w:tr>
      <w:tr>
        <w:trPr>
          <w:trHeight w:val="289" w:hRule="exact"/>
        </w:trPr>
        <w:tc>
          <w:tcPr>
            <w:tcW w:w="4812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63" w:after="0"/>
              <w:ind w:left="43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-4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enimi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to </w:t>
            </w:r>
            <w:r>
              <w:rPr>
                <w:rFonts w:eastAsia="Arial" w:cs="Arial" w:ascii="Arial" w:hAnsi="Arial"/>
                <w:spacing w:val="5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y </w:t>
            </w:r>
            <w:r>
              <w:rPr>
                <w:rFonts w:eastAsia="Arial" w:cs="Arial" w:ascii="Arial" w:hAnsi="Arial"/>
                <w:spacing w:val="4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pue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ta </w:t>
            </w:r>
            <w:r>
              <w:rPr>
                <w:rFonts w:eastAsia="Arial" w:cs="Arial" w:ascii="Arial" w:hAnsi="Arial"/>
                <w:spacing w:val="5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n </w:t>
            </w:r>
            <w:r>
              <w:rPr>
                <w:rFonts w:eastAsia="Arial" w:cs="Arial" w:ascii="Arial" w:hAnsi="Arial"/>
                <w:spacing w:val="5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</w:t>
            </w:r>
            <w:r>
              <w:rPr>
                <w:rFonts w:eastAsia="Arial" w:cs="Arial" w:ascii="Arial" w:hAnsi="Arial"/>
                <w:spacing w:val="5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</w:t>
            </w:r>
            <w:r>
              <w:rPr>
                <w:rFonts w:eastAsia="Arial" w:cs="Arial" w:ascii="Arial" w:hAnsi="Arial"/>
                <w:spacing w:val="5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as</w:t>
            </w:r>
          </w:p>
        </w:tc>
        <w:tc>
          <w:tcPr>
            <w:tcW w:w="10622" w:type="dxa"/>
            <w:gridSpan w:val="2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63" w:after="0"/>
              <w:ind w:left="1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R.A.</w:t>
            </w:r>
            <w:r>
              <w:rPr>
                <w:rFonts w:eastAsia="Arial" w:cs="Arial" w:ascii="Arial" w:hAnsi="Arial"/>
                <w:spacing w:val="3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1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pacing w:val="3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q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ha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3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q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ica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3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3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3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3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3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di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3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</w:p>
        </w:tc>
      </w:tr>
      <w:tr>
        <w:trPr>
          <w:trHeight w:val="223" w:hRule="exact"/>
        </w:trPr>
        <w:tc>
          <w:tcPr>
            <w:tcW w:w="481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ind w:left="43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máq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4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he</w:t>
            </w:r>
            <w:r>
              <w:rPr>
                <w:rFonts w:eastAsia="Arial" w:cs="Arial" w:ascii="Arial" w:hAnsi="Arial"/>
                <w:sz w:val="18"/>
                <w:szCs w:val="18"/>
              </w:rPr>
              <w:t>rr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4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alle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ane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</w:tc>
        <w:tc>
          <w:tcPr>
            <w:tcW w:w="10622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00"/>
              <w:ind w:left="1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ón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igu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lec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</w:rPr>
              <w:t>to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</w:tc>
      </w:tr>
      <w:tr>
        <w:trPr>
          <w:trHeight w:val="566" w:hRule="exact"/>
        </w:trPr>
        <w:tc>
          <w:tcPr>
            <w:tcW w:w="481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00"/>
              <w:ind w:left="43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segu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</w:tc>
        <w:tc>
          <w:tcPr>
            <w:tcW w:w="10622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50" w:after="0"/>
              <w:ind w:left="1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C.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1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écn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ón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igu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lec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o:</w:t>
            </w:r>
          </w:p>
          <w:p>
            <w:pPr>
              <w:pStyle w:val="Normal"/>
              <w:spacing w:before="11" w:after="0"/>
              <w:ind w:left="1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quip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má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q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á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ló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ad.</w:t>
            </w:r>
          </w:p>
        </w:tc>
      </w:tr>
      <w:tr>
        <w:trPr>
          <w:trHeight w:val="2598" w:hRule="exact"/>
        </w:trPr>
        <w:tc>
          <w:tcPr>
            <w:tcW w:w="48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00" w:before="76" w:after="0"/>
              <w:ind w:left="174" w:right="5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R.A.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6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sg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eg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ida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mbi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dic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on</w:t>
            </w:r>
            <w:r>
              <w:rPr>
                <w:rFonts w:eastAsia="Arial" w:cs="Arial" w:ascii="Arial" w:hAnsi="Arial"/>
                <w:spacing w:val="-4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aj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sgo.</w:t>
            </w:r>
          </w:p>
          <w:p>
            <w:pPr>
              <w:pStyle w:val="Normal"/>
              <w:spacing w:lineRule="exact" w:line="200"/>
              <w:ind w:left="1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C.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6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</w:p>
          <w:p>
            <w:pPr>
              <w:pStyle w:val="Normal"/>
              <w:spacing w:before="2" w:after="0"/>
              <w:ind w:left="1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lineRule="exact" w:line="200"/>
              <w:ind w:left="1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rr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a.</w:t>
            </w:r>
          </w:p>
          <w:p>
            <w:pPr>
              <w:pStyle w:val="Normal"/>
              <w:spacing w:lineRule="exact" w:line="200"/>
              <w:ind w:left="1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4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edio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n.</w:t>
            </w:r>
          </w:p>
          <w:p>
            <w:pPr>
              <w:pStyle w:val="Normal"/>
              <w:spacing w:lineRule="exact" w:line="200"/>
              <w:ind w:left="1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qu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idua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EPI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2" w:after="0"/>
              <w:ind w:left="1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eñ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lle</w:t>
            </w:r>
            <w:r>
              <w:rPr>
                <w:rFonts w:eastAsia="Arial" w:cs="Arial" w:ascii="Arial" w:hAnsi="Arial"/>
                <w:sz w:val="18"/>
                <w:szCs w:val="18"/>
              </w:rPr>
              <w:t>r.</w:t>
            </w:r>
          </w:p>
          <w:p>
            <w:pPr>
              <w:pStyle w:val="Normal"/>
              <w:spacing w:lineRule="exact" w:line="200"/>
              <w:ind w:left="1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egu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ida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r.</w:t>
            </w:r>
          </w:p>
          <w:p>
            <w:pPr>
              <w:pStyle w:val="Normal"/>
              <w:spacing w:lineRule="exact" w:line="200"/>
              <w:ind w:left="1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ad.</w:t>
            </w:r>
          </w:p>
          <w:p>
            <w:pPr>
              <w:pStyle w:val="Normal"/>
              <w:spacing w:before="66" w:after="0"/>
              <w:ind w:left="1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</w:p>
        </w:tc>
      </w:tr>
      <w:tr>
        <w:trPr>
          <w:trHeight w:val="332" w:hRule="exact"/>
        </w:trPr>
        <w:tc>
          <w:tcPr>
            <w:tcW w:w="48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lineRule="exact" w:line="160" w:before="4" w:after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Normal"/>
              <w:ind w:left="378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R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e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s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u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l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t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ado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s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d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 xml:space="preserve">e 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ap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endi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z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j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e</w:t>
            </w:r>
          </w:p>
        </w:tc>
        <w:tc>
          <w:tcPr>
            <w:tcW w:w="85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lineRule="exact" w:line="160" w:before="4" w:after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Normal"/>
              <w:ind w:left="381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Cr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t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e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ri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s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 xml:space="preserve"> d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 xml:space="preserve">e 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e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v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l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u</w:t>
            </w:r>
            <w:r>
              <w:rPr>
                <w:rFonts w:eastAsia="Calibri" w:cs="Calibri" w:ascii="Calibri" w:hAnsi="Calibri"/>
                <w:b/>
                <w:spacing w:val="-3"/>
                <w:sz w:val="22"/>
                <w:szCs w:val="22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  <w:sz w:val="22"/>
                <w:szCs w:val="22"/>
              </w:rPr>
              <w:t>ci</w:t>
            </w:r>
            <w:r>
              <w:rPr>
                <w:rFonts w:eastAsia="Calibri" w:cs="Calibri" w:ascii="Calibri" w:hAnsi="Calibri"/>
                <w:b/>
                <w:spacing w:val="-1"/>
                <w:sz w:val="22"/>
                <w:szCs w:val="22"/>
              </w:rPr>
              <w:t>ó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n</w:t>
            </w:r>
          </w:p>
        </w:tc>
        <w:tc>
          <w:tcPr>
            <w:tcW w:w="21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14" w:right="31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n</w:t>
            </w:r>
            <w:r>
              <w:rPr>
                <w:rFonts w:eastAsia="Calibri" w:cs="Calibri" w:ascii="Calibri" w:hAnsi="Calibri"/>
                <w:b/>
              </w:rPr>
              <w:t>st</w:t>
            </w:r>
            <w:r>
              <w:rPr>
                <w:rFonts w:eastAsia="Calibri" w:cs="Calibri" w:ascii="Calibri" w:hAnsi="Calibri"/>
                <w:b/>
                <w:spacing w:val="1"/>
              </w:rPr>
              <w:t>rum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1"/>
              </w:rPr>
              <w:t>n</w:t>
            </w:r>
            <w:r>
              <w:rPr>
                <w:rFonts w:eastAsia="Calibri" w:cs="Calibri" w:ascii="Calibri" w:hAnsi="Calibri"/>
                <w:b/>
              </w:rPr>
              <w:t>t</w:t>
            </w:r>
            <w:r>
              <w:rPr>
                <w:rFonts w:eastAsia="Calibri" w:cs="Calibri" w:ascii="Calibri" w:hAnsi="Calibri"/>
                <w:b/>
                <w:spacing w:val="1"/>
              </w:rPr>
              <w:t>o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-13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  <w:w w:val="99"/>
              </w:rPr>
              <w:t>d</w:t>
            </w:r>
            <w:r>
              <w:rPr>
                <w:rFonts w:eastAsia="Calibri" w:cs="Calibri" w:ascii="Calibri" w:hAnsi="Calibri"/>
                <w:b/>
                <w:w w:val="99"/>
              </w:rPr>
              <w:t>e</w:t>
            </w:r>
          </w:p>
          <w:p>
            <w:pPr>
              <w:pStyle w:val="Normal"/>
              <w:spacing w:before="12" w:after="0"/>
              <w:ind w:left="562" w:right="56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pacing w:val="-1"/>
                <w:w w:val="99"/>
              </w:rPr>
              <w:t>Ev</w:t>
            </w:r>
            <w:r>
              <w:rPr>
                <w:rFonts w:eastAsia="Calibri" w:cs="Calibri" w:ascii="Calibri" w:hAnsi="Calibri"/>
                <w:b/>
                <w:spacing w:val="2"/>
                <w:w w:val="99"/>
              </w:rPr>
              <w:t>a</w:t>
            </w:r>
            <w:r>
              <w:rPr>
                <w:rFonts w:eastAsia="Calibri" w:cs="Calibri" w:ascii="Calibri" w:hAnsi="Calibri"/>
                <w:b/>
                <w:spacing w:val="-1"/>
                <w:w w:val="99"/>
              </w:rPr>
              <w:t>l</w:t>
            </w:r>
            <w:r>
              <w:rPr>
                <w:rFonts w:eastAsia="Calibri" w:cs="Calibri" w:ascii="Calibri" w:hAnsi="Calibri"/>
                <w:b/>
                <w:spacing w:val="1"/>
                <w:w w:val="99"/>
              </w:rPr>
              <w:t>u</w:t>
            </w:r>
            <w:r>
              <w:rPr>
                <w:rFonts w:eastAsia="Calibri" w:cs="Calibri" w:ascii="Calibri" w:hAnsi="Calibri"/>
                <w:b/>
                <w:w w:val="99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  <w:w w:val="99"/>
              </w:rPr>
              <w:t>c</w:t>
            </w:r>
            <w:r>
              <w:rPr>
                <w:rFonts w:eastAsia="Calibri" w:cs="Calibri" w:ascii="Calibri" w:hAnsi="Calibri"/>
                <w:b/>
                <w:spacing w:val="-1"/>
                <w:w w:val="99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  <w:w w:val="99"/>
              </w:rPr>
              <w:t>ó</w:t>
            </w:r>
            <w:r>
              <w:rPr>
                <w:rFonts w:eastAsia="Calibri" w:cs="Calibri" w:ascii="Calibri" w:hAnsi="Calibri"/>
                <w:b/>
                <w:w w:val="99"/>
              </w:rPr>
              <w:t>n</w:t>
            </w:r>
          </w:p>
        </w:tc>
      </w:tr>
      <w:tr>
        <w:trPr>
          <w:trHeight w:val="263" w:hRule="exact"/>
        </w:trPr>
        <w:tc>
          <w:tcPr>
            <w:tcW w:w="481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4" w:hRule="exact"/>
        </w:trPr>
        <w:tc>
          <w:tcPr>
            <w:tcW w:w="48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65" w:after="0"/>
              <w:ind w:left="378" w:right="5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R.A.</w:t>
            </w:r>
            <w:r>
              <w:rPr>
                <w:rFonts w:eastAsia="Arial" w:cs="Arial" w:ascii="Arial" w:hAnsi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1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q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hay qu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</w:t>
            </w:r>
            <w:r>
              <w:rPr>
                <w:rFonts w:eastAsia="Arial" w:cs="Arial" w:ascii="Arial" w:hAnsi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r </w:t>
            </w:r>
            <w:r>
              <w:rPr>
                <w:rFonts w:eastAsia="Arial" w:cs="Arial" w:ascii="Arial" w:hAnsi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o </w:t>
            </w:r>
            <w:r>
              <w:rPr>
                <w:rFonts w:eastAsia="Arial" w:cs="Arial" w:ascii="Arial" w:hAnsi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</w:t>
            </w:r>
            <w:r>
              <w:rPr>
                <w:rFonts w:eastAsia="Arial" w:cs="Arial" w:ascii="Arial" w:hAnsi="Arial"/>
                <w:spacing w:val="3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</w:t>
            </w:r>
            <w:r>
              <w:rPr>
                <w:rFonts w:eastAsia="Arial" w:cs="Arial" w:ascii="Arial" w:hAnsi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</w:t>
            </w:r>
            <w:r>
              <w:rPr>
                <w:rFonts w:eastAsia="Arial" w:cs="Arial" w:ascii="Arial" w:hAnsi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as</w:t>
            </w:r>
          </w:p>
        </w:tc>
        <w:tc>
          <w:tcPr>
            <w:tcW w:w="85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80" w:before="4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7"/>
              <w:ind w:left="143" w:right="10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)</w:t>
            </w:r>
            <w:r>
              <w:rPr>
                <w:rFonts w:eastAsia="Arial" w:cs="Arial" w:ascii="Arial" w:hAnsi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sc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to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qui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má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q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n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</w:tc>
        <w:tc>
          <w:tcPr>
            <w:tcW w:w="21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ind w:left="9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Pr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ueb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ta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10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0</w:t>
            </w:r>
            <w:r>
              <w:rPr>
                <w:rFonts w:eastAsia="Arial" w:cs="Arial" w:ascii="Arial" w:hAnsi="Arial"/>
                <w:sz w:val="18"/>
                <w:szCs w:val="18"/>
              </w:rPr>
              <w:t>%</w:t>
            </w:r>
          </w:p>
        </w:tc>
      </w:tr>
      <w:tr>
        <w:trPr>
          <w:trHeight w:val="217" w:hRule="exact"/>
        </w:trPr>
        <w:tc>
          <w:tcPr>
            <w:tcW w:w="481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00"/>
              <w:ind w:left="378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di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  </w:t>
            </w:r>
            <w:r>
              <w:rPr>
                <w:rFonts w:eastAsia="Arial" w:cs="Arial" w:ascii="Arial" w:hAnsi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  </w:t>
            </w:r>
            <w:r>
              <w:rPr>
                <w:rFonts w:eastAsia="Arial" w:cs="Arial" w:ascii="Arial" w:hAnsi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  </w:t>
            </w:r>
            <w:r>
              <w:rPr>
                <w:rFonts w:eastAsia="Arial" w:cs="Arial" w:ascii="Arial" w:hAnsi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ec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ión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,   </w:t>
            </w:r>
            <w:r>
              <w:rPr>
                <w:rFonts w:eastAsia="Arial" w:cs="Arial" w:ascii="Arial" w:hAnsi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n   </w:t>
            </w:r>
            <w:r>
              <w:rPr>
                <w:rFonts w:eastAsia="Arial" w:cs="Arial" w:ascii="Arial" w:hAnsi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</w:p>
        </w:tc>
        <w:tc>
          <w:tcPr>
            <w:tcW w:w="8512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2" w:hRule="exact"/>
        </w:trPr>
        <w:tc>
          <w:tcPr>
            <w:tcW w:w="48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00"/>
              <w:ind w:left="378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emb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upe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</w:tc>
        <w:tc>
          <w:tcPr>
            <w:tcW w:w="851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84" w:hRule="exact"/>
        </w:trPr>
        <w:tc>
          <w:tcPr>
            <w:tcW w:w="48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63" w:after="0"/>
              <w:ind w:left="378" w:right="55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R.A.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6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edi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n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 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sg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,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segu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ona</w:t>
            </w:r>
            <w:r>
              <w:rPr>
                <w:rFonts w:eastAsia="Arial" w:cs="Arial" w:ascii="Arial" w:hAnsi="Arial"/>
                <w:sz w:val="18"/>
                <w:szCs w:val="18"/>
              </w:rPr>
              <w:t>l y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n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ien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al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abaj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o y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de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ies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o.</w:t>
            </w:r>
          </w:p>
        </w:tc>
        <w:tc>
          <w:tcPr>
            <w:tcW w:w="85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80" w:before="4" w:after="0"/>
              <w:ind w:left="143" w:right="5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)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h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mpie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equi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d. b</w:t>
            </w:r>
            <w:r>
              <w:rPr>
                <w:rFonts w:eastAsia="Arial" w:cs="Arial" w:ascii="Arial" w:hAnsi="Arial"/>
                <w:sz w:val="18"/>
                <w:szCs w:val="18"/>
              </w:rPr>
              <w:t>)</w:t>
            </w:r>
            <w:r>
              <w:rPr>
                <w:rFonts w:eastAsia="Arial" w:cs="Arial" w:ascii="Arial" w:hAnsi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sg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á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bi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j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</w:p>
          <w:p>
            <w:pPr>
              <w:pStyle w:val="Normal"/>
              <w:spacing w:lineRule="exact" w:line="200"/>
              <w:ind w:left="14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>rr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ce</w:t>
            </w:r>
            <w:r>
              <w:rPr>
                <w:rFonts w:eastAsia="Arial" w:cs="Arial" w:ascii="Arial" w:hAnsi="Arial"/>
                <w:sz w:val="18"/>
                <w:szCs w:val="18"/>
              </w:rPr>
              <w:t>rí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74" w:after="0"/>
              <w:ind w:left="14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)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dic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abo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alu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jado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7" w:before="76" w:after="0"/>
              <w:ind w:left="143" w:right="5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)</w:t>
            </w:r>
            <w:r>
              <w:rPr>
                <w:rFonts w:eastAsia="Arial" w:cs="Arial" w:ascii="Arial" w:hAnsi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ha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sc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to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dañ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pec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aba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j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y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ela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lle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oce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a.</w:t>
            </w:r>
          </w:p>
          <w:p>
            <w:pPr>
              <w:pStyle w:val="Normal"/>
              <w:spacing w:before="67" w:after="0"/>
              <w:ind w:left="14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)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h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ia.</w:t>
            </w:r>
          </w:p>
          <w:p>
            <w:pPr>
              <w:pStyle w:val="Normal"/>
              <w:spacing w:lineRule="auto" w:line="252" w:before="74" w:after="0"/>
              <w:ind w:left="143" w:right="5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f)</w:t>
            </w:r>
            <w:r>
              <w:rPr>
                <w:rFonts w:eastAsia="Arial" w:cs="Arial" w:ascii="Arial" w:hAnsi="Arial"/>
                <w:spacing w:val="4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4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4"/>
                <w:sz w:val="18"/>
                <w:szCs w:val="18"/>
              </w:rPr>
              <w:t>x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icidad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edi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bie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4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4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pos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ior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a.</w:t>
            </w:r>
          </w:p>
        </w:tc>
        <w:tc>
          <w:tcPr>
            <w:tcW w:w="2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ind w:left="9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eali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n      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ác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</w:tc>
      </w:tr>
      <w:tr>
        <w:trPr>
          <w:trHeight w:val="250" w:hRule="exact"/>
        </w:trPr>
        <w:tc>
          <w:tcPr>
            <w:tcW w:w="4812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2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00"/>
              <w:ind w:left="9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80</w:t>
            </w:r>
            <w:r>
              <w:rPr>
                <w:rFonts w:eastAsia="Arial" w:cs="Arial" w:ascii="Arial" w:hAnsi="Arial"/>
                <w:sz w:val="18"/>
                <w:szCs w:val="18"/>
              </w:rPr>
              <w:t>%</w:t>
            </w:r>
          </w:p>
        </w:tc>
      </w:tr>
      <w:tr>
        <w:trPr>
          <w:trHeight w:val="1330" w:hRule="exact"/>
        </w:trPr>
        <w:tc>
          <w:tcPr>
            <w:tcW w:w="481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27" w:after="0"/>
              <w:ind w:left="9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2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0%</w:t>
            </w:r>
          </w:p>
        </w:tc>
      </w:tr>
    </w:tbl>
    <w:p>
      <w:pPr>
        <w:pStyle w:val="Normal"/>
        <w:spacing w:lineRule="exact" w:line="10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0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451" w:type="dxa"/>
        <w:jc w:val="left"/>
        <w:tblInd w:w="107" w:type="dxa"/>
        <w:tblLayout w:type="fixed"/>
        <w:tblCellMar>
          <w:top w:w="0" w:type="dxa"/>
          <w:left w:w="6" w:type="dxa"/>
          <w:bottom w:w="0" w:type="dxa"/>
          <w:right w:w="6" w:type="dxa"/>
        </w:tblCellMar>
        <w:tblLook w:val="01e0" w:noHBand="0" w:noVBand="0" w:firstColumn="1" w:lastRow="1" w:lastColumn="1" w:firstRow="1"/>
      </w:tblPr>
      <w:tblGrid>
        <w:gridCol w:w="4320"/>
        <w:gridCol w:w="11130"/>
      </w:tblGrid>
      <w:tr>
        <w:trPr>
          <w:trHeight w:val="365" w:hRule="exact"/>
        </w:trPr>
        <w:tc>
          <w:tcPr>
            <w:tcW w:w="15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spacing w:before="62" w:after="0"/>
              <w:ind w:left="320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 xml:space="preserve">UT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  <w:highlight w:val="yellow"/>
              </w:rPr>
              <w:t>2</w:t>
            </w: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.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LOS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3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É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CNI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,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P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3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OS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ROC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DI</w:t>
            </w:r>
            <w:r>
              <w:rPr>
                <w:rFonts w:eastAsia="Arial" w:cs="Arial" w:ascii="Arial" w:hAnsi="Arial"/>
                <w:b/>
                <w:spacing w:val="-3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NTOS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-2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3"/>
                <w:sz w:val="24"/>
                <w:szCs w:val="24"/>
              </w:rPr>
              <w:t>J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DO</w:t>
            </w:r>
          </w:p>
        </w:tc>
      </w:tr>
      <w:tr>
        <w:trPr>
          <w:trHeight w:val="317" w:hRule="exact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61" w:after="0"/>
              <w:ind w:left="48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5"/>
              </w:rPr>
              <w:t>A</w:t>
            </w:r>
            <w:r>
              <w:rPr>
                <w:rFonts w:eastAsia="Arial" w:cs="Arial" w:ascii="Arial" w:hAnsi="Arial"/>
                <w:b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</w:rPr>
              <w:t>t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2"/>
              </w:rPr>
              <w:t>v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d</w:t>
            </w:r>
            <w:r>
              <w:rPr>
                <w:rFonts w:eastAsia="Arial" w:cs="Arial" w:ascii="Arial" w:hAnsi="Arial"/>
                <w:b/>
              </w:rPr>
              <w:t>ad</w:t>
            </w:r>
            <w:r>
              <w:rPr>
                <w:rFonts w:eastAsia="Arial" w:cs="Arial" w:ascii="Arial" w:hAnsi="Arial"/>
                <w:b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3"/>
              </w:rPr>
              <w:t>d</w:t>
            </w:r>
            <w:r>
              <w:rPr>
                <w:rFonts w:eastAsia="Arial" w:cs="Arial" w:ascii="Arial" w:hAnsi="Arial"/>
                <w:b/>
              </w:rPr>
              <w:t>e</w:t>
            </w:r>
            <w:r>
              <w:rPr>
                <w:rFonts w:eastAsia="Arial" w:cs="Arial" w:ascii="Arial" w:hAnsi="Arial"/>
                <w:b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</w:rPr>
              <w:t>n</w:t>
            </w:r>
            <w:r>
              <w:rPr>
                <w:rFonts w:eastAsia="Arial" w:cs="Arial" w:ascii="Arial" w:hAnsi="Arial"/>
                <w:b/>
                <w:spacing w:val="2"/>
              </w:rPr>
              <w:t>s</w:t>
            </w:r>
            <w:r>
              <w:rPr>
                <w:rFonts w:eastAsia="Arial" w:cs="Arial" w:ascii="Arial" w:hAnsi="Arial"/>
                <w:b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</w:rPr>
              <w:t>ñ</w:t>
            </w:r>
            <w:r>
              <w:rPr>
                <w:rFonts w:eastAsia="Arial" w:cs="Arial" w:ascii="Arial" w:hAnsi="Arial"/>
                <w:b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</w:rPr>
              <w:t>nza-</w:t>
            </w:r>
            <w:r>
              <w:rPr>
                <w:rFonts w:eastAsia="Arial" w:cs="Arial" w:ascii="Arial" w:hAnsi="Arial"/>
                <w:b/>
                <w:spacing w:val="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</w:rPr>
              <w:t>p</w:t>
            </w:r>
            <w:r>
              <w:rPr>
                <w:rFonts w:eastAsia="Arial" w:cs="Arial" w:ascii="Arial" w:hAnsi="Arial"/>
                <w:b/>
                <w:spacing w:val="-1"/>
              </w:rPr>
              <w:t>r</w:t>
            </w:r>
            <w:r>
              <w:rPr>
                <w:rFonts w:eastAsia="Arial" w:cs="Arial" w:ascii="Arial" w:hAnsi="Arial"/>
                <w:b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</w:rPr>
              <w:t>nd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z</w:t>
            </w:r>
            <w:r>
              <w:rPr>
                <w:rFonts w:eastAsia="Arial" w:cs="Arial" w:ascii="Arial" w:hAnsi="Arial"/>
                <w:b/>
              </w:rPr>
              <w:t>aje</w:t>
            </w:r>
          </w:p>
        </w:tc>
        <w:tc>
          <w:tcPr>
            <w:tcW w:w="1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61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</w:rPr>
              <w:t>ont</w:t>
            </w:r>
            <w:r>
              <w:rPr>
                <w:rFonts w:eastAsia="Arial" w:cs="Arial" w:ascii="Arial" w:hAnsi="Arial"/>
                <w:b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</w:rPr>
              <w:t>n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do</w:t>
            </w:r>
            <w:r>
              <w:rPr>
                <w:rFonts w:eastAsia="Arial" w:cs="Arial" w:ascii="Arial" w:hAnsi="Arial"/>
                <w:b/>
              </w:rPr>
              <w:t>s</w:t>
            </w:r>
            <w:r>
              <w:rPr>
                <w:rFonts w:eastAsia="Arial" w:cs="Arial" w:ascii="Arial" w:hAnsi="Arial"/>
                <w:b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as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  <w:spacing w:val="2"/>
              </w:rPr>
              <w:t>c</w:t>
            </w:r>
            <w:r>
              <w:rPr>
                <w:rFonts w:eastAsia="Arial" w:cs="Arial" w:ascii="Arial" w:hAnsi="Arial"/>
                <w:b/>
              </w:rPr>
              <w:t>ia</w:t>
            </w:r>
            <w:r>
              <w:rPr>
                <w:rFonts w:eastAsia="Arial" w:cs="Arial" w:ascii="Arial" w:hAnsi="Arial"/>
                <w:b/>
                <w:spacing w:val="1"/>
              </w:rPr>
              <w:t>do</w:t>
            </w:r>
            <w:r>
              <w:rPr>
                <w:rFonts w:eastAsia="Arial" w:cs="Arial" w:ascii="Arial" w:hAnsi="Arial"/>
                <w:b/>
              </w:rPr>
              <w:t>s</w:t>
            </w:r>
            <w:r>
              <w:rPr>
                <w:rFonts w:eastAsia="Arial" w:cs="Arial" w:ascii="Arial" w:hAnsi="Arial"/>
                <w:b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a</w:t>
            </w:r>
            <w:r>
              <w:rPr>
                <w:rFonts w:eastAsia="Arial" w:cs="Arial" w:ascii="Arial" w:hAnsi="Arial"/>
                <w:b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2"/>
              </w:rPr>
              <w:t>l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s</w:t>
            </w:r>
            <w:r>
              <w:rPr>
                <w:rFonts w:eastAsia="Arial" w:cs="Arial" w:ascii="Arial" w:hAnsi="Arial"/>
                <w:b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</w:rPr>
              <w:t>r</w:t>
            </w:r>
            <w:r>
              <w:rPr>
                <w:rFonts w:eastAsia="Arial" w:cs="Arial" w:ascii="Arial" w:hAnsi="Arial"/>
                <w:b/>
                <w:spacing w:val="2"/>
              </w:rPr>
              <w:t>e</w:t>
            </w:r>
            <w:r>
              <w:rPr>
                <w:rFonts w:eastAsia="Arial" w:cs="Arial" w:ascii="Arial" w:hAnsi="Arial"/>
                <w:b/>
              </w:rPr>
              <w:t>s</w:t>
            </w:r>
            <w:r>
              <w:rPr>
                <w:rFonts w:eastAsia="Arial" w:cs="Arial" w:ascii="Arial" w:hAnsi="Arial"/>
                <w:b/>
                <w:spacing w:val="1"/>
              </w:rPr>
              <w:t>u</w:t>
            </w:r>
            <w:r>
              <w:rPr>
                <w:rFonts w:eastAsia="Arial" w:cs="Arial" w:ascii="Arial" w:hAnsi="Arial"/>
                <w:b/>
              </w:rPr>
              <w:t>l</w:t>
            </w:r>
            <w:r>
              <w:rPr>
                <w:rFonts w:eastAsia="Arial" w:cs="Arial" w:ascii="Arial" w:hAnsi="Arial"/>
                <w:b/>
                <w:spacing w:val="1"/>
              </w:rPr>
              <w:t>t</w:t>
            </w:r>
            <w:r>
              <w:rPr>
                <w:rFonts w:eastAsia="Arial" w:cs="Arial" w:ascii="Arial" w:hAnsi="Arial"/>
                <w:b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</w:rPr>
              <w:t>do</w:t>
            </w:r>
            <w:r>
              <w:rPr>
                <w:rFonts w:eastAsia="Arial" w:cs="Arial" w:ascii="Arial" w:hAnsi="Arial"/>
                <w:b/>
              </w:rPr>
              <w:t>s</w:t>
            </w:r>
            <w:r>
              <w:rPr>
                <w:rFonts w:eastAsia="Arial" w:cs="Arial" w:ascii="Arial" w:hAnsi="Arial"/>
                <w:b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</w:rPr>
              <w:t>d</w:t>
            </w:r>
            <w:r>
              <w:rPr>
                <w:rFonts w:eastAsia="Arial" w:cs="Arial" w:ascii="Arial" w:hAnsi="Arial"/>
                <w:b/>
              </w:rPr>
              <w:t>e a</w:t>
            </w:r>
            <w:r>
              <w:rPr>
                <w:rFonts w:eastAsia="Arial" w:cs="Arial" w:ascii="Arial" w:hAnsi="Arial"/>
                <w:b/>
                <w:spacing w:val="1"/>
              </w:rPr>
              <w:t>p</w:t>
            </w:r>
            <w:r>
              <w:rPr>
                <w:rFonts w:eastAsia="Arial" w:cs="Arial" w:ascii="Arial" w:hAnsi="Arial"/>
                <w:b/>
                <w:spacing w:val="-1"/>
              </w:rPr>
              <w:t>r</w:t>
            </w:r>
            <w:r>
              <w:rPr>
                <w:rFonts w:eastAsia="Arial" w:cs="Arial" w:ascii="Arial" w:hAnsi="Arial"/>
                <w:b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</w:rPr>
              <w:t>nd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z</w:t>
            </w:r>
            <w:r>
              <w:rPr>
                <w:rFonts w:eastAsia="Arial" w:cs="Arial" w:ascii="Arial" w:hAnsi="Arial"/>
                <w:b/>
              </w:rPr>
              <w:t>aje</w:t>
            </w:r>
          </w:p>
        </w:tc>
      </w:tr>
      <w:tr>
        <w:trPr>
          <w:trHeight w:val="6797" w:hRule="exact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1" w:after="0"/>
              <w:ind w:left="37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de una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eta</w:t>
            </w:r>
          </w:p>
        </w:tc>
        <w:tc>
          <w:tcPr>
            <w:tcW w:w="1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 w:before="63" w:after="0"/>
              <w:ind w:left="481" w:right="16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1.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D</w:t>
            </w:r>
            <w:r>
              <w:rPr>
                <w:rFonts w:eastAsia="Arial" w:cs="Arial" w:ascii="Arial" w:hAnsi="Arial"/>
              </w:rPr>
              <w:t>ete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que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4"/>
              </w:rPr>
              <w:t>a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tes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apas 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62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1.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T</w:t>
            </w:r>
            <w:r>
              <w:rPr>
                <w:rFonts w:eastAsia="Arial" w:cs="Arial" w:ascii="Arial" w:hAnsi="Arial"/>
              </w:rPr>
              <w:t>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ento: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enta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5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a,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ogía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hí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5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del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tog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exact" w:line="180" w:before="2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auto" w:line="252"/>
              <w:ind w:left="481" w:right="16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 xml:space="preserve">. </w:t>
            </w:r>
            <w:r>
              <w:rPr>
                <w:rFonts w:eastAsia="Arial" w:cs="Arial" w:ascii="Arial" w:hAnsi="Arial"/>
                <w:spacing w:val="5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2</w:t>
            </w:r>
            <w:r>
              <w:rPr>
                <w:rFonts w:eastAsia="Arial" w:cs="Arial" w:ascii="Arial" w:hAnsi="Arial"/>
              </w:rPr>
              <w:t xml:space="preserve">.  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51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51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54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ón, </w:t>
            </w:r>
            <w:r>
              <w:rPr>
                <w:rFonts w:eastAsia="Arial" w:cs="Arial" w:ascii="Arial" w:hAnsi="Arial"/>
                <w:spacing w:val="5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 xml:space="preserve">ón, </w:t>
            </w:r>
            <w:r>
              <w:rPr>
                <w:rFonts w:eastAsia="Arial" w:cs="Arial" w:ascii="Arial" w:hAnsi="Arial"/>
                <w:spacing w:val="4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do </w:t>
            </w:r>
            <w:r>
              <w:rPr>
                <w:rFonts w:eastAsia="Arial" w:cs="Arial" w:ascii="Arial" w:hAnsi="Arial"/>
                <w:spacing w:val="50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  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no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ón </w:t>
            </w:r>
            <w:r>
              <w:rPr>
                <w:rFonts w:eastAsia="Arial" w:cs="Arial" w:ascii="Arial" w:hAnsi="Arial"/>
                <w:spacing w:val="4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5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4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etan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o.</w:t>
            </w:r>
          </w:p>
          <w:p>
            <w:pPr>
              <w:pStyle w:val="Normal"/>
              <w:spacing w:before="62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C.2.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lineRule="auto" w:line="252" w:before="77" w:after="0"/>
              <w:ind w:left="481" w:right="16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o: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he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:</w:t>
            </w:r>
            <w:r>
              <w:rPr>
                <w:rFonts w:eastAsia="Arial" w:cs="Arial" w:ascii="Arial" w:hAnsi="Arial"/>
                <w:spacing w:val="2"/>
              </w:rPr>
              <w:t xml:space="preserve"> 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al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</w:rPr>
              <w:t>ag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a,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anual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áqu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a,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po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 He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entas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o;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ado.</w:t>
            </w:r>
          </w:p>
          <w:p>
            <w:pPr>
              <w:pStyle w:val="Normal"/>
              <w:spacing w:before="62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M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exact" w:line="180" w:before="4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auto" w:line="247"/>
              <w:ind w:left="481" w:right="16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6.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das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3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egu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 pe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al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 xml:space="preserve"> 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ando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ones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go.</w:t>
            </w:r>
          </w:p>
          <w:p>
            <w:pPr>
              <w:pStyle w:val="Normal"/>
              <w:spacing w:before="65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C.6.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gos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en 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5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has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ad.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G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.</w:t>
            </w:r>
          </w:p>
        </w:tc>
      </w:tr>
    </w:tbl>
    <w:p>
      <w:pPr>
        <w:pStyle w:val="Normal"/>
        <w:spacing w:lineRule="exact" w:line="140" w:before="9" w:after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120" w:before="6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451" w:type="dxa"/>
        <w:jc w:val="left"/>
        <w:tblInd w:w="102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4320"/>
        <w:gridCol w:w="9000"/>
        <w:gridCol w:w="2131"/>
      </w:tblGrid>
      <w:tr>
        <w:trPr>
          <w:trHeight w:val="569" w:hRule="exact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lineRule="exact" w:line="180" w:before="3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47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Res</w:t>
            </w:r>
            <w:r>
              <w:rPr>
                <w:rFonts w:eastAsia="Arial" w:cs="Arial" w:ascii="Arial" w:hAnsi="Arial"/>
                <w:b/>
                <w:spacing w:val="1"/>
              </w:rPr>
              <w:t>u</w:t>
            </w:r>
            <w:r>
              <w:rPr>
                <w:rFonts w:eastAsia="Arial" w:cs="Arial" w:ascii="Arial" w:hAnsi="Arial"/>
                <w:b/>
              </w:rPr>
              <w:t>l</w:t>
            </w:r>
            <w:r>
              <w:rPr>
                <w:rFonts w:eastAsia="Arial" w:cs="Arial" w:ascii="Arial" w:hAnsi="Arial"/>
                <w:b/>
                <w:spacing w:val="1"/>
              </w:rPr>
              <w:t>t</w:t>
            </w:r>
            <w:r>
              <w:rPr>
                <w:rFonts w:eastAsia="Arial" w:cs="Arial" w:ascii="Arial" w:hAnsi="Arial"/>
                <w:b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</w:rPr>
              <w:t>do</w:t>
            </w:r>
            <w:r>
              <w:rPr>
                <w:rFonts w:eastAsia="Arial" w:cs="Arial" w:ascii="Arial" w:hAnsi="Arial"/>
                <w:b/>
              </w:rPr>
              <w:t>s</w:t>
            </w:r>
            <w:r>
              <w:rPr>
                <w:rFonts w:eastAsia="Arial" w:cs="Arial" w:ascii="Arial" w:hAnsi="Arial"/>
                <w:b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3"/>
              </w:rPr>
              <w:t>d</w:t>
            </w:r>
            <w:r>
              <w:rPr>
                <w:rFonts w:eastAsia="Arial" w:cs="Arial" w:ascii="Arial" w:hAnsi="Arial"/>
                <w:b/>
              </w:rPr>
              <w:t>e</w:t>
            </w:r>
            <w:r>
              <w:rPr>
                <w:rFonts w:eastAsia="Arial" w:cs="Arial" w:ascii="Arial" w:hAnsi="Arial"/>
                <w:b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</w:rPr>
              <w:t>p</w:t>
            </w:r>
            <w:r>
              <w:rPr>
                <w:rFonts w:eastAsia="Arial" w:cs="Arial" w:ascii="Arial" w:hAnsi="Arial"/>
                <w:b/>
                <w:spacing w:val="2"/>
              </w:rPr>
              <w:t>r</w:t>
            </w:r>
            <w:r>
              <w:rPr>
                <w:rFonts w:eastAsia="Arial" w:cs="Arial" w:ascii="Arial" w:hAnsi="Arial"/>
                <w:b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</w:rPr>
              <w:t>nd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z</w:t>
            </w:r>
            <w:r>
              <w:rPr>
                <w:rFonts w:eastAsia="Arial" w:cs="Arial" w:ascii="Arial" w:hAnsi="Arial"/>
                <w:b/>
              </w:rPr>
              <w:t>a</w:t>
            </w:r>
            <w:r>
              <w:rPr>
                <w:rFonts w:eastAsia="Arial" w:cs="Arial" w:ascii="Arial" w:hAnsi="Arial"/>
                <w:b/>
                <w:spacing w:val="2"/>
              </w:rPr>
              <w:t>j</w:t>
            </w:r>
            <w:r>
              <w:rPr>
                <w:rFonts w:eastAsia="Arial" w:cs="Arial" w:ascii="Arial" w:hAnsi="Arial"/>
                <w:b/>
              </w:rPr>
              <w:t>e</w:t>
            </w:r>
          </w:p>
        </w:tc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lineRule="exact" w:line="180" w:before="3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47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</w:t>
            </w:r>
            <w:r>
              <w:rPr>
                <w:rFonts w:eastAsia="Arial" w:cs="Arial" w:ascii="Arial" w:hAnsi="Arial"/>
                <w:b/>
                <w:spacing w:val="-1"/>
              </w:rPr>
              <w:t>r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t</w:t>
            </w:r>
            <w:r>
              <w:rPr>
                <w:rFonts w:eastAsia="Arial" w:cs="Arial" w:ascii="Arial" w:hAnsi="Arial"/>
                <w:b/>
              </w:rPr>
              <w:t>e</w:t>
            </w:r>
            <w:r>
              <w:rPr>
                <w:rFonts w:eastAsia="Arial" w:cs="Arial" w:ascii="Arial" w:hAnsi="Arial"/>
                <w:b/>
                <w:spacing w:val="-1"/>
              </w:rPr>
              <w:t>r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3"/>
              </w:rPr>
              <w:t>o</w:t>
            </w:r>
            <w:r>
              <w:rPr>
                <w:rFonts w:eastAsia="Arial" w:cs="Arial" w:ascii="Arial" w:hAnsi="Arial"/>
                <w:b/>
              </w:rPr>
              <w:t>s</w:t>
            </w:r>
            <w:r>
              <w:rPr>
                <w:rFonts w:eastAsia="Arial" w:cs="Arial" w:ascii="Arial" w:hAnsi="Arial"/>
                <w:b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</w:rPr>
              <w:t>d</w:t>
            </w:r>
            <w:r>
              <w:rPr>
                <w:rFonts w:eastAsia="Arial" w:cs="Arial" w:ascii="Arial" w:hAnsi="Arial"/>
                <w:b/>
              </w:rPr>
              <w:t>e e</w:t>
            </w:r>
            <w:r>
              <w:rPr>
                <w:rFonts w:eastAsia="Arial" w:cs="Arial" w:ascii="Arial" w:hAnsi="Arial"/>
                <w:b/>
                <w:spacing w:val="2"/>
              </w:rPr>
              <w:t>v</w:t>
            </w:r>
            <w:r>
              <w:rPr>
                <w:rFonts w:eastAsia="Arial" w:cs="Arial" w:ascii="Arial" w:hAnsi="Arial"/>
                <w:b/>
              </w:rPr>
              <w:t>al</w:t>
            </w:r>
            <w:r>
              <w:rPr>
                <w:rFonts w:eastAsia="Arial" w:cs="Arial" w:ascii="Arial" w:hAnsi="Arial"/>
                <w:b/>
                <w:spacing w:val="1"/>
              </w:rPr>
              <w:t>u</w:t>
            </w:r>
            <w:r>
              <w:rPr>
                <w:rFonts w:eastAsia="Arial" w:cs="Arial" w:ascii="Arial" w:hAnsi="Arial"/>
                <w:b/>
              </w:rPr>
              <w:t>aci</w:t>
            </w:r>
            <w:r>
              <w:rPr>
                <w:rFonts w:eastAsia="Arial" w:cs="Arial" w:ascii="Arial" w:hAnsi="Arial"/>
                <w:b/>
                <w:spacing w:val="1"/>
              </w:rPr>
              <w:t>ó</w:t>
            </w:r>
            <w:r>
              <w:rPr>
                <w:rFonts w:eastAsia="Arial" w:cs="Arial" w:ascii="Arial" w:hAnsi="Arial"/>
                <w:b/>
              </w:rPr>
              <w:t>n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lineRule="auto" w:line="247" w:before="63" w:after="0"/>
              <w:ind w:left="189" w:right="22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IN</w:t>
            </w:r>
            <w:r>
              <w:rPr>
                <w:rFonts w:eastAsia="Arial" w:cs="Arial" w:ascii="Arial" w:hAnsi="Arial"/>
                <w:b/>
                <w:spacing w:val="-1"/>
              </w:rPr>
              <w:t>S</w:t>
            </w:r>
            <w:r>
              <w:rPr>
                <w:rFonts w:eastAsia="Arial" w:cs="Arial" w:ascii="Arial" w:hAnsi="Arial"/>
                <w:b/>
                <w:spacing w:val="3"/>
              </w:rPr>
              <w:t>T</w:t>
            </w:r>
            <w:r>
              <w:rPr>
                <w:rFonts w:eastAsia="Arial" w:cs="Arial" w:ascii="Arial" w:hAnsi="Arial"/>
                <w:b/>
              </w:rPr>
              <w:t>RU</w:t>
            </w:r>
            <w:r>
              <w:rPr>
                <w:rFonts w:eastAsia="Arial" w:cs="Arial" w:ascii="Arial" w:hAnsi="Arial"/>
                <w:b/>
                <w:spacing w:val="4"/>
              </w:rPr>
              <w:t>M</w:t>
            </w:r>
            <w:r>
              <w:rPr>
                <w:rFonts w:eastAsia="Arial" w:cs="Arial" w:ascii="Arial" w:hAnsi="Arial"/>
                <w:b/>
                <w:spacing w:val="-1"/>
              </w:rPr>
              <w:t>E</w:t>
            </w:r>
            <w:r>
              <w:rPr>
                <w:rFonts w:eastAsia="Arial" w:cs="Arial" w:ascii="Arial" w:hAnsi="Arial"/>
                <w:b/>
                <w:spacing w:val="-2"/>
              </w:rPr>
              <w:t>N</w:t>
            </w:r>
            <w:r>
              <w:rPr>
                <w:rFonts w:eastAsia="Arial" w:cs="Arial" w:ascii="Arial" w:hAnsi="Arial"/>
                <w:b/>
                <w:spacing w:val="3"/>
              </w:rPr>
              <w:t>T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S DE</w:t>
            </w:r>
            <w:r>
              <w:rPr>
                <w:rFonts w:eastAsia="Arial" w:cs="Arial" w:ascii="Arial" w:hAnsi="Arial"/>
                <w:b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</w:rPr>
              <w:t>E</w:t>
            </w:r>
            <w:r>
              <w:rPr>
                <w:rFonts w:eastAsia="Arial" w:cs="Arial" w:ascii="Arial" w:hAnsi="Arial"/>
                <w:b/>
                <w:spacing w:val="4"/>
              </w:rPr>
              <w:t>V</w:t>
            </w:r>
            <w:r>
              <w:rPr>
                <w:rFonts w:eastAsia="Arial" w:cs="Arial" w:ascii="Arial" w:hAnsi="Arial"/>
                <w:b/>
                <w:spacing w:val="-5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</w:rPr>
              <w:t>L</w:t>
            </w:r>
            <w:r>
              <w:rPr>
                <w:rFonts w:eastAsia="Arial" w:cs="Arial" w:ascii="Arial" w:hAnsi="Arial"/>
                <w:b/>
                <w:spacing w:val="5"/>
              </w:rPr>
              <w:t>U</w:t>
            </w:r>
            <w:r>
              <w:rPr>
                <w:rFonts w:eastAsia="Arial" w:cs="Arial" w:ascii="Arial" w:hAnsi="Arial"/>
                <w:b/>
                <w:spacing w:val="-5"/>
              </w:rPr>
              <w:t>A</w:t>
            </w:r>
            <w:r>
              <w:rPr>
                <w:rFonts w:eastAsia="Arial" w:cs="Arial" w:ascii="Arial" w:hAnsi="Arial"/>
                <w:b/>
                <w:spacing w:val="3"/>
              </w:rPr>
              <w:t>C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Ó</w:t>
            </w:r>
            <w:r>
              <w:rPr>
                <w:rFonts w:eastAsia="Arial" w:cs="Arial" w:ascii="Arial" w:hAnsi="Arial"/>
                <w:b/>
              </w:rPr>
              <w:t>N</w:t>
            </w:r>
          </w:p>
        </w:tc>
      </w:tr>
      <w:tr>
        <w:trPr>
          <w:trHeight w:val="310" w:hRule="exact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63" w:after="0"/>
              <w:ind w:left="47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 xml:space="preserve">.  </w:t>
            </w:r>
            <w:r>
              <w:rPr>
                <w:rFonts w:eastAsia="Arial" w:cs="Arial" w:ascii="Arial" w:hAnsi="Arial"/>
                <w:spacing w:val="44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1.  </w:t>
            </w:r>
            <w:r>
              <w:rPr>
                <w:rFonts w:eastAsia="Arial" w:cs="Arial" w:ascii="Arial" w:hAnsi="Arial"/>
                <w:spacing w:val="46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D</w:t>
            </w:r>
            <w:r>
              <w:rPr>
                <w:rFonts w:eastAsia="Arial" w:cs="Arial" w:ascii="Arial" w:hAnsi="Arial"/>
              </w:rPr>
              <w:t>ete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na  </w:t>
            </w:r>
            <w:r>
              <w:rPr>
                <w:rFonts w:eastAsia="Arial" w:cs="Arial" w:ascii="Arial" w:hAnsi="Arial"/>
                <w:spacing w:val="38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el  </w:t>
            </w:r>
            <w:r>
              <w:rPr>
                <w:rFonts w:eastAsia="Arial" w:cs="Arial" w:ascii="Arial" w:hAnsi="Arial"/>
                <w:spacing w:val="4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o  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</w:p>
        </w:tc>
        <w:tc>
          <w:tcPr>
            <w:tcW w:w="90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00" w:before="2" w:after="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ind w:left="239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de 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eg</w:t>
            </w:r>
            <w:r>
              <w:rPr>
                <w:rFonts w:eastAsia="Arial" w:cs="Arial" w:ascii="Arial" w:hAnsi="Arial"/>
              </w:rPr>
              <w:t>ún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ante.</w:t>
            </w:r>
          </w:p>
          <w:p>
            <w:pPr>
              <w:pStyle w:val="Normal"/>
              <w:spacing w:before="46" w:after="0"/>
              <w:ind w:left="239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 dete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nado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uen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 ope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ndo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ab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o.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43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47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 xml:space="preserve">n   </w:t>
            </w:r>
            <w:r>
              <w:rPr>
                <w:rFonts w:eastAsia="Arial" w:cs="Arial" w:ascii="Arial" w:hAnsi="Arial"/>
                <w:spacing w:val="47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que   </w:t>
            </w:r>
            <w:r>
              <w:rPr>
                <w:rFonts w:eastAsia="Arial" w:cs="Arial" w:ascii="Arial" w:hAnsi="Arial"/>
                <w:spacing w:val="5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ha</w:t>
            </w:r>
            <w:r>
              <w:rPr>
                <w:rFonts w:eastAsia="Arial" w:cs="Arial" w:ascii="Arial" w:hAnsi="Arial"/>
              </w:rPr>
              <w:t xml:space="preserve">y   </w:t>
            </w:r>
            <w:r>
              <w:rPr>
                <w:rFonts w:eastAsia="Arial" w:cs="Arial" w:ascii="Arial" w:hAnsi="Arial"/>
                <w:spacing w:val="5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que   </w:t>
            </w:r>
            <w:r>
              <w:rPr>
                <w:rFonts w:eastAsia="Arial" w:cs="Arial" w:ascii="Arial" w:hAnsi="Arial"/>
                <w:spacing w:val="5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ar</w:t>
            </w:r>
          </w:p>
        </w:tc>
        <w:tc>
          <w:tcPr>
            <w:tcW w:w="900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9" w:hRule="exact"/>
        </w:trPr>
        <w:tc>
          <w:tcPr>
            <w:tcW w:w="43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47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do </w:t>
            </w:r>
            <w:r>
              <w:rPr>
                <w:rFonts w:eastAsia="Arial" w:cs="Arial" w:ascii="Arial" w:hAnsi="Arial"/>
                <w:spacing w:val="4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4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39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4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</w:p>
        </w:tc>
        <w:tc>
          <w:tcPr>
            <w:tcW w:w="900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189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 xml:space="preserve">a       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ta</w:t>
            </w:r>
          </w:p>
        </w:tc>
      </w:tr>
      <w:tr>
        <w:trPr>
          <w:trHeight w:val="241" w:hRule="exact"/>
        </w:trPr>
        <w:tc>
          <w:tcPr>
            <w:tcW w:w="43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47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 xml:space="preserve">entes     </w:t>
            </w:r>
            <w:r>
              <w:rPr>
                <w:rFonts w:eastAsia="Arial" w:cs="Arial" w:ascii="Arial" w:hAnsi="Arial"/>
                <w:spacing w:val="1"/>
              </w:rPr>
              <w:t xml:space="preserve"> c</w:t>
            </w:r>
            <w:r>
              <w:rPr>
                <w:rFonts w:eastAsia="Arial" w:cs="Arial" w:ascii="Arial" w:hAnsi="Arial"/>
              </w:rPr>
              <w:t xml:space="preserve">apas     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    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ón,</w:t>
            </w:r>
          </w:p>
        </w:tc>
        <w:tc>
          <w:tcPr>
            <w:tcW w:w="900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189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100%</w:t>
            </w:r>
          </w:p>
        </w:tc>
      </w:tr>
      <w:tr>
        <w:trPr>
          <w:trHeight w:val="240" w:hRule="exact"/>
        </w:trPr>
        <w:tc>
          <w:tcPr>
            <w:tcW w:w="43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47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ón    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   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ento   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</w:p>
        </w:tc>
        <w:tc>
          <w:tcPr>
            <w:tcW w:w="900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7" w:hRule="exact"/>
        </w:trPr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47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900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52" w:hRule="exact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52" w:before="63" w:after="0"/>
              <w:ind w:left="477" w:right="15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 xml:space="preserve">. 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2. 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 xml:space="preserve">n,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ón,</w:t>
            </w:r>
            <w:r>
              <w:rPr>
                <w:rFonts w:eastAsia="Arial" w:cs="Arial" w:ascii="Arial" w:hAnsi="Arial"/>
                <w:spacing w:val="4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48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5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no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</w:p>
        </w:tc>
        <w:tc>
          <w:tcPr>
            <w:tcW w:w="90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61" w:after="0"/>
              <w:ind w:left="239" w:right="2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b)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ha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o 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31"/>
              </w:rPr>
              <w:t xml:space="preserve"> 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enta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 xml:space="preserve">n 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26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</w:t>
            </w:r>
            <w:r>
              <w:rPr>
                <w:rFonts w:eastAsia="Arial" w:cs="Arial" w:ascii="Arial" w:hAnsi="Arial"/>
                <w:spacing w:val="2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ha </w:t>
            </w:r>
            <w:r>
              <w:rPr>
                <w:rFonts w:eastAsia="Arial" w:cs="Arial" w:ascii="Arial" w:hAnsi="Arial"/>
                <w:spacing w:val="28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ado 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3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ogía </w:t>
            </w:r>
            <w:r>
              <w:rPr>
                <w:rFonts w:eastAsia="Arial" w:cs="Arial" w:ascii="Arial" w:hAnsi="Arial"/>
                <w:spacing w:val="26"/>
              </w:rPr>
              <w:t xml:space="preserve"> </w:t>
            </w:r>
            <w:r>
              <w:rPr>
                <w:rFonts w:eastAsia="Arial" w:cs="Arial" w:ascii="Arial" w:hAnsi="Arial"/>
              </w:rPr>
              <w:t>y 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7" w:before="62" w:after="0"/>
              <w:ind w:left="239" w:right="21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h)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 xml:space="preserve"> 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ope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endo</w:t>
            </w:r>
            <w:r>
              <w:rPr>
                <w:rFonts w:eastAsia="Arial" w:cs="Arial" w:ascii="Arial" w:hAnsi="Arial"/>
                <w:spacing w:val="2"/>
              </w:rPr>
              <w:t xml:space="preserve"> 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do,</w:t>
            </w:r>
            <w:r>
              <w:rPr>
                <w:rFonts w:eastAsia="Arial" w:cs="Arial" w:ascii="Arial" w:hAnsi="Arial"/>
                <w:spacing w:val="1"/>
              </w:rPr>
              <w:t xml:space="preserve"> 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ún 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nte.</w:t>
            </w:r>
          </w:p>
          <w:p>
            <w:pPr>
              <w:pStyle w:val="Normal"/>
              <w:spacing w:before="62" w:after="0"/>
              <w:ind w:left="239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 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oba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da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0" w:hRule="exact"/>
        </w:trPr>
        <w:tc>
          <w:tcPr>
            <w:tcW w:w="43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47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,                        </w:t>
            </w:r>
            <w:r>
              <w:rPr>
                <w:rFonts w:eastAsia="Arial" w:cs="Arial" w:ascii="Arial" w:hAnsi="Arial"/>
                <w:spacing w:val="4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eta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</w:t>
            </w:r>
          </w:p>
        </w:tc>
        <w:tc>
          <w:tcPr>
            <w:tcW w:w="900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5" w:hRule="exact"/>
        </w:trPr>
        <w:tc>
          <w:tcPr>
            <w:tcW w:w="43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47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o.</w:t>
            </w:r>
          </w:p>
        </w:tc>
        <w:tc>
          <w:tcPr>
            <w:tcW w:w="900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28" w:after="0"/>
              <w:ind w:left="189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</w:p>
        </w:tc>
      </w:tr>
      <w:tr>
        <w:trPr>
          <w:trHeight w:val="335" w:hRule="exact"/>
        </w:trPr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0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189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8</w:t>
            </w:r>
            <w:r>
              <w:rPr>
                <w:rFonts w:eastAsia="Arial" w:cs="Arial" w:ascii="Arial" w:hAnsi="Arial"/>
              </w:rPr>
              <w:t>0%</w:t>
            </w:r>
          </w:p>
        </w:tc>
      </w:tr>
      <w:tr>
        <w:trPr>
          <w:trHeight w:val="312" w:hRule="exact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66" w:after="0"/>
              <w:ind w:left="47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 xml:space="preserve">.   </w:t>
            </w:r>
            <w:r>
              <w:rPr>
                <w:rFonts w:eastAsia="Arial" w:cs="Arial" w:ascii="Arial" w:hAnsi="Arial"/>
                <w:spacing w:val="36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6.   </w:t>
            </w:r>
            <w:r>
              <w:rPr>
                <w:rFonts w:eastAsia="Arial" w:cs="Arial" w:ascii="Arial" w:hAnsi="Arial"/>
                <w:spacing w:val="3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   </w:t>
            </w:r>
            <w:r>
              <w:rPr>
                <w:rFonts w:eastAsia="Arial" w:cs="Arial" w:ascii="Arial" w:hAnsi="Arial"/>
                <w:spacing w:val="3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as   </w:t>
            </w:r>
            <w:r>
              <w:rPr>
                <w:rFonts w:eastAsia="Arial" w:cs="Arial" w:ascii="Arial" w:hAnsi="Arial"/>
                <w:spacing w:val="39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das   </w:t>
            </w:r>
            <w:r>
              <w:rPr>
                <w:rFonts w:eastAsia="Arial" w:cs="Arial" w:ascii="Arial" w:hAnsi="Arial"/>
                <w:spacing w:val="3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</w:p>
        </w:tc>
        <w:tc>
          <w:tcPr>
            <w:tcW w:w="90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40" w:before="2"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Normal"/>
              <w:spacing w:lineRule="auto" w:line="252"/>
              <w:ind w:left="239" w:right="15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)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 han</w:t>
            </w:r>
            <w:r>
              <w:rPr>
                <w:rFonts w:eastAsia="Arial" w:cs="Arial" w:ascii="Arial" w:hAnsi="Arial"/>
                <w:spacing w:val="1"/>
              </w:rPr>
              <w:t xml:space="preserve"> c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os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duos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ate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 to</w:t>
            </w:r>
            <w:r>
              <w:rPr>
                <w:rFonts w:eastAsia="Arial" w:cs="Arial" w:ascii="Arial" w:hAnsi="Arial"/>
                <w:spacing w:val="4"/>
              </w:rPr>
              <w:t>x</w:t>
            </w:r>
            <w:r>
              <w:rPr>
                <w:rFonts w:eastAsia="Arial" w:cs="Arial" w:ascii="Arial" w:hAnsi="Arial"/>
                <w:spacing w:val="1"/>
              </w:rPr>
              <w:t>ic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dad,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ntal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y po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or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a.</w:t>
            </w:r>
          </w:p>
          <w:p>
            <w:pPr>
              <w:pStyle w:val="Normal"/>
              <w:spacing w:lineRule="auto" w:line="252" w:before="62" w:after="0"/>
              <w:ind w:left="239" w:right="15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g)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no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gos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abo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al</w:t>
            </w:r>
            <w:r>
              <w:rPr>
                <w:rFonts w:eastAsia="Arial" w:cs="Arial" w:ascii="Arial" w:hAnsi="Arial"/>
                <w:spacing w:val="15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en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o.</w:t>
            </w:r>
          </w:p>
        </w:tc>
        <w:tc>
          <w:tcPr>
            <w:tcW w:w="213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80"/>
              <w:ind w:left="189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2</w:t>
            </w:r>
            <w:r>
              <w:rPr>
                <w:rFonts w:eastAsia="Arial" w:cs="Arial" w:ascii="Arial" w:hAnsi="Arial"/>
                <w:spacing w:val="2"/>
              </w:rPr>
              <w:t>0</w:t>
            </w:r>
            <w:r>
              <w:rPr>
                <w:rFonts w:eastAsia="Arial" w:cs="Arial" w:ascii="Arial" w:hAnsi="Arial"/>
              </w:rPr>
              <w:t>%</w:t>
            </w:r>
          </w:p>
        </w:tc>
      </w:tr>
      <w:tr>
        <w:trPr>
          <w:trHeight w:val="980" w:hRule="exact"/>
        </w:trPr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477" w:right="15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 xml:space="preserve">n </w:t>
            </w:r>
            <w:r>
              <w:rPr>
                <w:rFonts w:eastAsia="Arial" w:cs="Arial" w:ascii="Arial" w:hAnsi="Arial"/>
                <w:spacing w:val="38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4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go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4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egu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dad</w:t>
            </w:r>
          </w:p>
          <w:p>
            <w:pPr>
              <w:pStyle w:val="Normal"/>
              <w:spacing w:lineRule="auto" w:line="247" w:before="12" w:after="0"/>
              <w:ind w:left="477" w:right="154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ón 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l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3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4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3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45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6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go.</w:t>
            </w:r>
          </w:p>
        </w:tc>
        <w:tc>
          <w:tcPr>
            <w:tcW w:w="900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 w:before="11" w:after="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tbl>
      <w:tblPr>
        <w:tblW w:w="15451" w:type="dxa"/>
        <w:jc w:val="left"/>
        <w:tblInd w:w="191" w:type="dxa"/>
        <w:tblLayout w:type="fixed"/>
        <w:tblCellMar>
          <w:top w:w="0" w:type="dxa"/>
          <w:left w:w="6" w:type="dxa"/>
          <w:bottom w:w="0" w:type="dxa"/>
          <w:right w:w="6" w:type="dxa"/>
        </w:tblCellMar>
        <w:tblLook w:val="01e0" w:noHBand="0" w:noVBand="0" w:firstColumn="1" w:lastRow="1" w:lastColumn="1" w:firstRow="1"/>
      </w:tblPr>
      <w:tblGrid>
        <w:gridCol w:w="4819"/>
        <w:gridCol w:w="10631"/>
      </w:tblGrid>
      <w:tr>
        <w:trPr>
          <w:trHeight w:val="365" w:hRule="exact"/>
        </w:trPr>
        <w:tc>
          <w:tcPr>
            <w:tcW w:w="15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spacing w:before="62" w:after="0"/>
              <w:ind w:left="5913" w:right="5623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UT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  <w:highlight w:val="yellow"/>
              </w:rPr>
              <w:t xml:space="preserve"> 3</w:t>
            </w: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.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5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LL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NO</w:t>
            </w:r>
          </w:p>
        </w:tc>
      </w:tr>
      <w:tr>
        <w:trPr>
          <w:trHeight w:val="338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dad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enseñan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aprend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10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dos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aso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res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</w:tr>
      <w:tr>
        <w:trPr>
          <w:trHeight w:val="7783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3" w:after="0"/>
              <w:ind w:left="27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ill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ta</w:t>
            </w:r>
          </w:p>
        </w:tc>
        <w:tc>
          <w:tcPr>
            <w:tcW w:w="10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7" w:before="66" w:after="0"/>
              <w:ind w:left="381" w:right="6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1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1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1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6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4"/>
              </w:rPr>
              <w:t>a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15"/>
              </w:rPr>
              <w:t xml:space="preserve"> </w:t>
            </w:r>
            <w:r>
              <w:rPr>
                <w:rFonts w:eastAsia="Arial" w:cs="Arial" w:ascii="Arial" w:hAnsi="Arial"/>
              </w:rPr>
              <w:t>que</w:t>
            </w:r>
            <w:r>
              <w:rPr>
                <w:rFonts w:eastAsia="Arial" w:cs="Arial" w:ascii="Arial" w:hAnsi="Arial"/>
                <w:spacing w:val="1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 xml:space="preserve">entes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apas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ón,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6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1.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T</w:t>
            </w:r>
            <w:r>
              <w:rPr>
                <w:rFonts w:eastAsia="Arial" w:cs="Arial" w:ascii="Arial" w:hAnsi="Arial"/>
              </w:rPr>
              <w:t>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ento:</w:t>
            </w:r>
          </w:p>
          <w:p>
            <w:pPr>
              <w:pStyle w:val="Normal"/>
              <w:spacing w:before="75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enta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5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a,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ogía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hí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del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e.</w:t>
            </w:r>
          </w:p>
          <w:p>
            <w:pPr>
              <w:pStyle w:val="Normal"/>
              <w:spacing w:before="75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tog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exact" w:line="180" w:before="4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auto" w:line="252"/>
              <w:ind w:left="381" w:right="5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 xml:space="preserve">.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2. </w:t>
            </w:r>
            <w:r>
              <w:rPr>
                <w:rFonts w:eastAsia="Arial" w:cs="Arial" w:ascii="Arial" w:hAnsi="Arial"/>
                <w:spacing w:val="3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2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29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ón, </w:t>
            </w:r>
            <w:r>
              <w:rPr>
                <w:rFonts w:eastAsia="Arial" w:cs="Arial" w:ascii="Arial" w:hAnsi="Arial"/>
                <w:spacing w:val="2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2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do </w:t>
            </w:r>
            <w:r>
              <w:rPr>
                <w:rFonts w:eastAsia="Arial" w:cs="Arial" w:ascii="Arial" w:hAnsi="Arial"/>
                <w:spacing w:val="26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3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 xml:space="preserve">n 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ando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o.</w:t>
            </w:r>
          </w:p>
          <w:p>
            <w:pPr>
              <w:pStyle w:val="Normal"/>
              <w:spacing w:before="62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C.2.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Ma</w:t>
            </w:r>
            <w:r>
              <w:rPr>
                <w:rFonts w:eastAsia="Arial" w:cs="Arial" w:ascii="Arial" w:hAnsi="Arial"/>
                <w:spacing w:val="1"/>
              </w:rPr>
              <w:t>si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o: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po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5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Re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4"/>
              </w:rPr>
              <w:t>z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: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4"/>
              </w:rPr>
              <w:t>z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m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o: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eta,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n: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3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a,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pá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ha.</w:t>
            </w:r>
          </w:p>
          <w:p>
            <w:pPr>
              <w:pStyle w:val="Normal"/>
              <w:spacing w:before="75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M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exact" w:line="180" w:before="4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auto" w:line="252"/>
              <w:ind w:left="381" w:right="59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6.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das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egu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nal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 xml:space="preserve">ando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nes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go.</w:t>
            </w:r>
          </w:p>
          <w:p>
            <w:pPr>
              <w:pStyle w:val="Normal"/>
              <w:spacing w:before="62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C.6.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gos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a.</w:t>
            </w:r>
          </w:p>
          <w:p>
            <w:pPr>
              <w:pStyle w:val="Normal"/>
              <w:spacing w:before="75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en 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has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ad.</w:t>
            </w:r>
          </w:p>
          <w:p>
            <w:pPr>
              <w:pStyle w:val="Normal"/>
              <w:spacing w:before="75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G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.</w:t>
            </w:r>
          </w:p>
        </w:tc>
      </w:tr>
    </w:tbl>
    <w:p>
      <w:pPr>
        <w:pStyle w:val="Normal"/>
        <w:spacing w:lineRule="exact" w:line="280" w:before="4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80" w:before="16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5451" w:type="dxa"/>
        <w:jc w:val="left"/>
        <w:tblInd w:w="186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4819"/>
        <w:gridCol w:w="8110"/>
        <w:gridCol w:w="2522"/>
      </w:tblGrid>
      <w:tr>
        <w:trPr>
          <w:trHeight w:val="617" w:hRule="exact"/>
        </w:trPr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lineRule="exact" w:line="180" w:before="3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esu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apren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8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lineRule="exact" w:line="180" w:before="3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uac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ón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lineRule="auto" w:line="247" w:before="61" w:after="0"/>
              <w:ind w:left="381" w:right="24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NS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RU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S 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2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b/>
                <w:spacing w:val="4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IÓ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N</w:t>
            </w:r>
          </w:p>
        </w:tc>
      </w:tr>
      <w:tr>
        <w:trPr>
          <w:trHeight w:val="1046" w:hRule="exact"/>
        </w:trPr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63" w:after="0"/>
              <w:ind w:left="378" w:right="56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1.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D</w:t>
            </w:r>
            <w:r>
              <w:rPr>
                <w:rFonts w:eastAsia="Arial" w:cs="Arial" w:ascii="Arial" w:hAnsi="Arial"/>
              </w:rPr>
              <w:t>ete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 el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 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 h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apas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y 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8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34" w:after="0"/>
              <w:ind w:left="143" w:right="10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g) 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ha </w:t>
            </w:r>
            <w:r>
              <w:rPr>
                <w:rFonts w:eastAsia="Arial" w:cs="Arial" w:ascii="Arial" w:hAnsi="Arial"/>
                <w:spacing w:val="3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o </w:t>
            </w:r>
            <w:r>
              <w:rPr>
                <w:rFonts w:eastAsia="Arial" w:cs="Arial" w:ascii="Arial" w:hAnsi="Arial"/>
                <w:spacing w:val="26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el </w:t>
            </w:r>
            <w:r>
              <w:rPr>
                <w:rFonts w:eastAsia="Arial" w:cs="Arial" w:ascii="Arial" w:hAnsi="Arial"/>
                <w:spacing w:val="3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 xml:space="preserve">o 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 xml:space="preserve">o </w:t>
            </w:r>
            <w:r>
              <w:rPr>
                <w:rFonts w:eastAsia="Arial" w:cs="Arial" w:ascii="Arial" w:hAnsi="Arial"/>
                <w:spacing w:val="2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egún </w:t>
            </w:r>
            <w:r>
              <w:rPr>
                <w:rFonts w:eastAsia="Arial" w:cs="Arial" w:ascii="Arial" w:hAnsi="Arial"/>
                <w:spacing w:val="34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es 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del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ante.</w:t>
            </w:r>
          </w:p>
          <w:p>
            <w:pPr>
              <w:pStyle w:val="Normal"/>
              <w:spacing w:lineRule="auto" w:line="247" w:before="33" w:after="0"/>
              <w:ind w:left="143" w:righ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h)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28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ha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nado 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2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uen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2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 xml:space="preserve">nes 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do 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 xml:space="preserve">l </w:t>
            </w:r>
            <w:r>
              <w:rPr>
                <w:rFonts w:eastAsia="Arial" w:cs="Arial" w:ascii="Arial" w:hAnsi="Arial"/>
                <w:spacing w:val="28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 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tab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o.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60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14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ta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1</w:t>
            </w:r>
            <w:r>
              <w:rPr>
                <w:rFonts w:eastAsia="Arial" w:cs="Arial" w:ascii="Arial" w:hAnsi="Arial"/>
                <w:spacing w:val="2"/>
              </w:rPr>
              <w:t>0</w:t>
            </w:r>
            <w:r>
              <w:rPr>
                <w:rFonts w:eastAsia="Arial" w:cs="Arial" w:ascii="Arial" w:hAnsi="Arial"/>
              </w:rPr>
              <w:t>0%</w:t>
            </w:r>
          </w:p>
        </w:tc>
      </w:tr>
      <w:tr>
        <w:trPr>
          <w:trHeight w:val="3557" w:hRule="exact"/>
        </w:trPr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66" w:after="0"/>
              <w:ind w:left="378" w:right="59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2. 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ón,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 xml:space="preserve">ón,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ono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 de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eta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entos</w:t>
            </w:r>
            <w:r>
              <w:rPr>
                <w:rFonts w:eastAsia="Arial" w:cs="Arial" w:ascii="Arial" w:hAnsi="Arial"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o.</w:t>
            </w:r>
          </w:p>
        </w:tc>
        <w:tc>
          <w:tcPr>
            <w:tcW w:w="8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63" w:after="0"/>
              <w:ind w:left="143" w:right="104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b)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eta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enta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 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og</w:t>
            </w:r>
            <w:r>
              <w:rPr>
                <w:rFonts w:eastAsia="Arial" w:cs="Arial" w:ascii="Arial" w:hAnsi="Arial"/>
                <w:spacing w:val="2"/>
              </w:rPr>
              <w:t>í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y 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7" w:before="62" w:after="0"/>
              <w:ind w:left="143" w:right="10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)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han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eados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ón e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tándo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por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hí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7" w:before="62" w:after="0"/>
              <w:ind w:left="143" w:right="109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d)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 xml:space="preserve">e ha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en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eg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opo</w:t>
            </w:r>
            <w:r>
              <w:rPr>
                <w:rFonts w:eastAsia="Arial" w:cs="Arial" w:ascii="Arial" w:hAnsi="Arial"/>
                <w:spacing w:val="1"/>
              </w:rPr>
              <w:t>rci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dad 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ad.</w:t>
            </w:r>
          </w:p>
          <w:p>
            <w:pPr>
              <w:pStyle w:val="Normal"/>
              <w:spacing w:before="62" w:after="0"/>
              <w:ind w:left="143" w:right="42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qu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4"/>
              </w:rPr>
              <w:t xml:space="preserve"> z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er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ad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7" w:before="72" w:after="0"/>
              <w:ind w:left="143" w:right="108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g)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tua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iv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 de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no,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 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 xml:space="preserve">as  e 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ono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51"/>
              </w:rPr>
              <w:t xml:space="preserve"> 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an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5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os 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tos 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-4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 xml:space="preserve">na 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 ap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n.</w:t>
            </w:r>
          </w:p>
          <w:p>
            <w:pPr>
              <w:pStyle w:val="Normal"/>
              <w:spacing w:lineRule="auto" w:line="247" w:before="62" w:after="0"/>
              <w:ind w:left="143" w:right="11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h)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 xml:space="preserve"> h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nes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si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ndo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do,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egún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nes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ante.</w:t>
            </w:r>
          </w:p>
          <w:p>
            <w:pPr>
              <w:pStyle w:val="Normal"/>
              <w:spacing w:before="65" w:after="0"/>
              <w:ind w:left="143" w:right="105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 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oba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que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da</w:t>
            </w:r>
          </w:p>
        </w:tc>
        <w:tc>
          <w:tcPr>
            <w:tcW w:w="25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20" w:before="1" w:after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auto" w:line="319"/>
              <w:ind w:left="93" w:right="12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8</w:t>
            </w:r>
            <w:r>
              <w:rPr>
                <w:rFonts w:eastAsia="Arial" w:cs="Arial" w:ascii="Arial" w:hAnsi="Arial"/>
              </w:rPr>
              <w:t xml:space="preserve">0%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2</w:t>
            </w:r>
            <w:r>
              <w:rPr>
                <w:rFonts w:eastAsia="Arial" w:cs="Arial" w:ascii="Arial" w:hAnsi="Arial"/>
                <w:spacing w:val="2"/>
              </w:rPr>
              <w:t>0</w:t>
            </w:r>
            <w:r>
              <w:rPr>
                <w:rFonts w:eastAsia="Arial" w:cs="Arial" w:ascii="Arial" w:hAnsi="Arial"/>
              </w:rPr>
              <w:t>%</w:t>
            </w:r>
          </w:p>
        </w:tc>
      </w:tr>
      <w:tr>
        <w:trPr>
          <w:trHeight w:val="1116" w:hRule="exact"/>
        </w:trPr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52" w:before="63" w:after="0"/>
              <w:ind w:left="378" w:right="56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 xml:space="preserve">.  6. 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5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as 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51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4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ad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 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ental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ones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 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go.</w:t>
            </w:r>
          </w:p>
        </w:tc>
        <w:tc>
          <w:tcPr>
            <w:tcW w:w="8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52" w:before="63" w:after="0"/>
              <w:ind w:left="143" w:right="5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)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han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duos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4"/>
              </w:rPr>
              <w:t>x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d,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</w:rPr>
              <w:t>y po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or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52" w:before="62" w:after="0"/>
              <w:ind w:left="143" w:right="5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g)</w:t>
            </w:r>
            <w:r>
              <w:rPr>
                <w:rFonts w:eastAsia="Arial" w:cs="Arial" w:ascii="Arial" w:hAnsi="Arial"/>
                <w:spacing w:val="4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3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4"/>
              </w:rPr>
              <w:t xml:space="preserve"> </w:t>
            </w:r>
            <w:r>
              <w:rPr>
                <w:rFonts w:eastAsia="Arial" w:cs="Arial" w:ascii="Arial" w:hAnsi="Arial"/>
              </w:rPr>
              <w:t>no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at</w:t>
            </w:r>
            <w:r>
              <w:rPr>
                <w:rFonts w:eastAsia="Arial" w:cs="Arial" w:ascii="Arial" w:hAnsi="Arial"/>
                <w:spacing w:val="-1"/>
              </w:rPr>
              <w:t>iv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4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3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4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gos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4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43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4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 pe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o.</w:t>
            </w:r>
          </w:p>
        </w:tc>
        <w:tc>
          <w:tcPr>
            <w:tcW w:w="252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tbl>
      <w:tblPr>
        <w:tblW w:w="15452" w:type="dxa"/>
        <w:jc w:val="left"/>
        <w:tblInd w:w="107" w:type="dxa"/>
        <w:tblLayout w:type="fixed"/>
        <w:tblCellMar>
          <w:top w:w="0" w:type="dxa"/>
          <w:left w:w="6" w:type="dxa"/>
          <w:bottom w:w="0" w:type="dxa"/>
          <w:right w:w="6" w:type="dxa"/>
        </w:tblCellMar>
        <w:tblLook w:val="01e0" w:noHBand="0" w:noVBand="0" w:firstColumn="1" w:lastRow="1" w:lastColumn="1" w:firstRow="1"/>
      </w:tblPr>
      <w:tblGrid>
        <w:gridCol w:w="4498"/>
        <w:gridCol w:w="5476"/>
        <w:gridCol w:w="5478"/>
      </w:tblGrid>
      <w:tr>
        <w:trPr>
          <w:trHeight w:val="365" w:hRule="exact"/>
        </w:trPr>
        <w:tc>
          <w:tcPr>
            <w:tcW w:w="15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spacing w:before="62" w:after="0"/>
              <w:ind w:left="291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UT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4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P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ROT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CCIÓN</w:t>
            </w:r>
            <w:r>
              <w:rPr>
                <w:rFonts w:eastAsia="Arial" w:cs="Arial" w:ascii="Arial" w:hAnsi="Arial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FR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NTE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5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COR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IÓN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N 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RI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pacing w:val="-3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CIÓN Y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 R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pacing w:val="3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-3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CIÓN</w:t>
            </w:r>
          </w:p>
        </w:tc>
      </w:tr>
      <w:tr>
        <w:trPr>
          <w:trHeight w:val="341" w:hRule="exact"/>
        </w:trPr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484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dad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enseñan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aprend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10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4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dos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aso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res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</w:tr>
      <w:tr>
        <w:trPr>
          <w:trHeight w:val="2399" w:hRule="exact"/>
        </w:trPr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1" w:after="0"/>
              <w:ind w:left="28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por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de u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4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</w:p>
        </w:tc>
        <w:tc>
          <w:tcPr>
            <w:tcW w:w="10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 w:before="63" w:after="0"/>
              <w:ind w:left="481" w:right="5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1.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4"/>
              </w:rPr>
              <w:t>a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 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tes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apas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ón,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60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C.</w:t>
            </w:r>
            <w:r>
              <w:rPr>
                <w:rFonts w:eastAsia="Arial" w:cs="Arial" w:ascii="Arial" w:hAnsi="Arial"/>
              </w:rPr>
              <w:t>1.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T</w:t>
            </w:r>
            <w:r>
              <w:rPr>
                <w:rFonts w:eastAsia="Arial" w:cs="Arial" w:ascii="Arial" w:hAnsi="Arial"/>
              </w:rPr>
              <w:t>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ento:</w:t>
            </w:r>
          </w:p>
          <w:p>
            <w:pPr>
              <w:pStyle w:val="Normal"/>
              <w:spacing w:before="79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La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en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etá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before="75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-1"/>
              </w:rPr>
              <w:t xml:space="preserve"> 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Cau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si</w:t>
            </w:r>
            <w:r>
              <w:rPr>
                <w:rFonts w:eastAsia="Arial" w:cs="Arial" w:ascii="Arial" w:hAnsi="Arial"/>
              </w:rPr>
              <w:t>ón.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Z</w:t>
            </w:r>
            <w:r>
              <w:rPr>
                <w:rFonts w:eastAsia="Arial" w:cs="Arial" w:ascii="Arial" w:hAnsi="Arial"/>
              </w:rPr>
              <w:t>onas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del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eh</w:t>
            </w:r>
            <w:r>
              <w:rPr>
                <w:rFonts w:eastAsia="Arial" w:cs="Arial" w:ascii="Arial" w:hAnsi="Arial"/>
                <w:spacing w:val="2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Co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x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na.</w:t>
            </w:r>
          </w:p>
        </w:tc>
      </w:tr>
      <w:tr>
        <w:trPr>
          <w:trHeight w:val="501" w:hRule="exact"/>
        </w:trPr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55" w:after="0"/>
              <w:ind w:left="899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esu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apren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lineRule="exact" w:line="120" w:before="9" w:after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Normal"/>
              <w:ind w:left="166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uac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ón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lineRule="exact" w:line="120" w:before="9" w:after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Normal"/>
              <w:ind w:left="142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ns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rume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 de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uac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ón</w:t>
            </w:r>
          </w:p>
        </w:tc>
      </w:tr>
      <w:tr>
        <w:trPr>
          <w:trHeight w:val="1878" w:hRule="exact"/>
        </w:trPr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67" w:after="0"/>
              <w:ind w:left="282" w:right="154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1.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na el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oceso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de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epa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ón 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q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ue hay 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q</w:t>
            </w:r>
            <w:r>
              <w:rPr>
                <w:rFonts w:eastAsia="Arial" w:cs="Arial" w:ascii="Arial" w:hAnsi="Arial"/>
                <w:sz w:val="22"/>
                <w:szCs w:val="22"/>
              </w:rPr>
              <w:t>ue ap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car ana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ando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 ca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í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cas de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 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es  capas 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 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,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ua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be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ll</w:t>
            </w:r>
            <w:r>
              <w:rPr>
                <w:rFonts w:eastAsia="Arial" w:cs="Arial" w:ascii="Arial" w:hAnsi="Arial"/>
                <w:sz w:val="22"/>
                <w:szCs w:val="22"/>
              </w:rPr>
              <w:t>ec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 de supe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es.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7" w:before="98" w:after="0"/>
              <w:ind w:left="244" w:right="212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a) 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han 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to 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os 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 xml:space="preserve">es  de 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at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que 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ón 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l 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ehí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o 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 xml:space="preserve">os 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os 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ón 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a.</w:t>
            </w:r>
          </w:p>
          <w:p>
            <w:pPr>
              <w:pStyle w:val="Normal"/>
              <w:spacing w:lineRule="auto" w:line="247" w:before="64" w:after="0"/>
              <w:ind w:left="244" w:right="2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b)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x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 de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os ut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en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n,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o de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onas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el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s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40" w:before="7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ta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1</w:t>
            </w:r>
            <w:r>
              <w:rPr>
                <w:rFonts w:eastAsia="Arial" w:cs="Arial" w:ascii="Arial" w:hAnsi="Arial"/>
                <w:spacing w:val="2"/>
              </w:rPr>
              <w:t>0</w:t>
            </w:r>
            <w:r>
              <w:rPr>
                <w:rFonts w:eastAsia="Arial" w:cs="Arial" w:ascii="Arial" w:hAnsi="Arial"/>
              </w:rPr>
              <w:t>0%</w:t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0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452" w:type="dxa"/>
        <w:jc w:val="left"/>
        <w:tblInd w:w="107" w:type="dxa"/>
        <w:tblLayout w:type="fixed"/>
        <w:tblCellMar>
          <w:top w:w="0" w:type="dxa"/>
          <w:left w:w="6" w:type="dxa"/>
          <w:bottom w:w="0" w:type="dxa"/>
          <w:right w:w="6" w:type="dxa"/>
        </w:tblCellMar>
        <w:tblLook w:val="01e0" w:noHBand="0" w:noVBand="0" w:firstColumn="1" w:lastRow="1" w:lastColumn="1" w:firstRow="1"/>
      </w:tblPr>
      <w:tblGrid>
        <w:gridCol w:w="4498"/>
        <w:gridCol w:w="10953"/>
      </w:tblGrid>
      <w:tr>
        <w:trPr>
          <w:trHeight w:val="365" w:hRule="exact"/>
        </w:trPr>
        <w:tc>
          <w:tcPr>
            <w:tcW w:w="15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spacing w:before="62" w:after="0"/>
              <w:ind w:left="4396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UT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  <w:highlight w:val="yellow"/>
              </w:rPr>
              <w:t xml:space="preserve"> 5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P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INTU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DE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FONDO: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RI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pacing w:val="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ON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6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EJ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OS</w:t>
            </w:r>
          </w:p>
        </w:tc>
      </w:tr>
      <w:tr>
        <w:trPr>
          <w:trHeight w:val="341" w:hRule="exact"/>
        </w:trPr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484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dad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enseñan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aprend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10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4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dos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aso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res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</w:tr>
      <w:tr>
        <w:trPr>
          <w:trHeight w:val="7236" w:hRule="exact"/>
        </w:trPr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1" w:after="0"/>
              <w:ind w:left="28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3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 una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ta</w:t>
            </w:r>
          </w:p>
        </w:tc>
        <w:tc>
          <w:tcPr>
            <w:tcW w:w="10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 w:before="63" w:after="0"/>
              <w:ind w:left="481" w:right="16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 xml:space="preserve">. </w:t>
            </w:r>
            <w:r>
              <w:rPr>
                <w:rFonts w:eastAsia="Arial" w:cs="Arial" w:ascii="Arial" w:hAnsi="Arial"/>
                <w:spacing w:val="39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2. </w:t>
            </w:r>
            <w:r>
              <w:rPr>
                <w:rFonts w:eastAsia="Arial" w:cs="Arial" w:ascii="Arial" w:hAnsi="Arial"/>
                <w:spacing w:val="4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3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39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ón, </w:t>
            </w:r>
            <w:r>
              <w:rPr>
                <w:rFonts w:eastAsia="Arial" w:cs="Arial" w:ascii="Arial" w:hAnsi="Arial"/>
                <w:spacing w:val="3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3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do </w:t>
            </w:r>
            <w:r>
              <w:rPr>
                <w:rFonts w:eastAsia="Arial" w:cs="Arial" w:ascii="Arial" w:hAnsi="Arial"/>
                <w:spacing w:val="36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4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 xml:space="preserve">n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3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eta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o.</w:t>
            </w:r>
          </w:p>
          <w:p>
            <w:pPr>
              <w:pStyle w:val="Normal"/>
              <w:spacing w:before="62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C.2.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siv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n: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3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ci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atante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epo</w:t>
            </w:r>
            <w:r>
              <w:rPr>
                <w:rFonts w:eastAsia="Arial" w:cs="Arial" w:ascii="Arial" w:hAnsi="Arial"/>
                <w:spacing w:val="4"/>
              </w:rPr>
              <w:t>x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one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  <w:spacing w:val="1"/>
              </w:rPr>
              <w:t>-</w:t>
            </w:r>
            <w:r>
              <w:rPr>
                <w:rFonts w:eastAsia="Arial" w:cs="Arial" w:ascii="Arial" w:hAnsi="Arial"/>
              </w:rPr>
              <w:t>apa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o,</w:t>
            </w:r>
            <w:r>
              <w:rPr>
                <w:rFonts w:eastAsia="Arial" w:cs="Arial" w:ascii="Arial" w:hAnsi="Arial"/>
                <w:spacing w:val="-19"/>
              </w:rPr>
              <w:t xml:space="preserve"> 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3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one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5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he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entas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ond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ón: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eta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ú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hú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edo,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Re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4"/>
              </w:rPr>
              <w:t>z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: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4"/>
              </w:rPr>
              <w:t>z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m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5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o: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eta,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4"/>
              </w:rPr>
              <w:t>u</w:t>
            </w:r>
            <w:r>
              <w:rPr>
                <w:rFonts w:eastAsia="Arial" w:cs="Arial" w:ascii="Arial" w:hAnsi="Arial"/>
                <w:spacing w:val="-4"/>
              </w:rPr>
              <w:t>y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ad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ado:</w:t>
            </w:r>
            <w:r>
              <w:rPr>
                <w:rFonts w:eastAsia="Arial" w:cs="Arial" w:ascii="Arial" w:hAnsi="Arial"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2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de en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ado.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en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: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eado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eado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5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n: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a,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pá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ha.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M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exact" w:line="180" w:before="2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auto" w:line="252"/>
              <w:ind w:left="481" w:right="16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15"/>
              </w:rPr>
              <w:t xml:space="preserve"> </w:t>
            </w:r>
            <w:r>
              <w:rPr>
                <w:rFonts w:eastAsia="Arial" w:cs="Arial" w:ascii="Arial" w:hAnsi="Arial"/>
              </w:rPr>
              <w:t>6.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das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egu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al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al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o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nes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go.</w:t>
            </w:r>
          </w:p>
          <w:p>
            <w:pPr>
              <w:pStyle w:val="Normal"/>
              <w:spacing w:before="62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C.6.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gos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5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en 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has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ad.</w:t>
            </w:r>
          </w:p>
          <w:p>
            <w:pPr>
              <w:pStyle w:val="Normal"/>
              <w:spacing w:before="77" w:after="0"/>
              <w:ind w:left="4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G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.</w:t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80" w:before="6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80" w:before="16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5452" w:type="dxa"/>
        <w:jc w:val="left"/>
        <w:tblInd w:w="102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4079"/>
        <w:gridCol w:w="7834"/>
        <w:gridCol w:w="3539"/>
      </w:tblGrid>
      <w:tr>
        <w:trPr>
          <w:trHeight w:val="617" w:hRule="exact"/>
        </w:trPr>
        <w:tc>
          <w:tcPr>
            <w:tcW w:w="4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lineRule="exact" w:line="180" w:before="3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477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esu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apren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lineRule="exact" w:line="180" w:before="3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477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uac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ón</w:t>
            </w:r>
          </w:p>
        </w:tc>
        <w:tc>
          <w:tcPr>
            <w:tcW w:w="3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lineRule="auto" w:line="247" w:before="61" w:after="0"/>
              <w:ind w:left="479" w:right="134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ns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men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os                  </w:t>
            </w:r>
            <w:r>
              <w:rPr>
                <w:rFonts w:eastAsia="Arial" w:cs="Arial" w:ascii="Arial" w:hAnsi="Arial"/>
                <w:b/>
                <w:spacing w:val="3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 e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uac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ón</w:t>
            </w:r>
          </w:p>
        </w:tc>
      </w:tr>
      <w:tr>
        <w:trPr>
          <w:trHeight w:val="4850" w:hRule="exact"/>
        </w:trPr>
        <w:tc>
          <w:tcPr>
            <w:tcW w:w="4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63" w:after="0"/>
              <w:ind w:left="477" w:right="157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2.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 de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 xml:space="preserve">n,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ón, 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do 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ono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 de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eta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o.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58" w:after="0"/>
              <w:ind w:left="239" w:right="21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a)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tua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o,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4"/>
              </w:rPr>
              <w:t>z</w:t>
            </w:r>
            <w:r>
              <w:rPr>
                <w:rFonts w:eastAsia="Arial" w:cs="Arial" w:ascii="Arial" w:hAnsi="Arial"/>
              </w:rPr>
              <w:t>a de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-4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na 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oba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tado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e.</w:t>
            </w:r>
          </w:p>
          <w:p>
            <w:pPr>
              <w:pStyle w:val="Normal"/>
              <w:spacing w:lineRule="auto" w:line="247" w:before="60" w:after="0"/>
              <w:ind w:left="239" w:right="202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b)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 xml:space="preserve">ado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3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enta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í</w:t>
            </w:r>
            <w:r>
              <w:rPr>
                <w:rFonts w:eastAsia="Arial" w:cs="Arial" w:ascii="Arial" w:hAnsi="Arial"/>
              </w:rPr>
              <w:t>a 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0" w:before="62" w:after="0"/>
              <w:ind w:left="239" w:right="207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)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 han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eados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 e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tándo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e a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3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ados por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 xml:space="preserve">l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7" w:before="63" w:after="0"/>
              <w:ind w:left="239" w:right="207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d)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 xml:space="preserve">ón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ndo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opo</w:t>
            </w:r>
            <w:r>
              <w:rPr>
                <w:rFonts w:eastAsia="Arial" w:cs="Arial" w:ascii="Arial" w:hAnsi="Arial"/>
                <w:spacing w:val="1"/>
              </w:rPr>
              <w:t>rc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vi</w:t>
            </w:r>
            <w:r>
              <w:rPr>
                <w:rFonts w:eastAsia="Arial" w:cs="Arial" w:ascii="Arial" w:hAnsi="Arial"/>
                <w:spacing w:val="1"/>
              </w:rPr>
              <w:t>sc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ad.</w:t>
            </w:r>
          </w:p>
          <w:p>
            <w:pPr>
              <w:pStyle w:val="Normal"/>
              <w:spacing w:before="60" w:after="0"/>
              <w:ind w:left="239" w:right="1308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e)</w:t>
            </w:r>
            <w:r>
              <w:rPr>
                <w:rFonts w:eastAsia="Arial" w:cs="Arial" w:ascii="Arial" w:hAnsi="Arial"/>
                <w:spacing w:val="-1"/>
              </w:rPr>
              <w:t xml:space="preserve"> S</w:t>
            </w:r>
            <w:r>
              <w:rPr>
                <w:rFonts w:eastAsia="Arial" w:cs="Arial" w:ascii="Arial" w:hAnsi="Arial"/>
              </w:rPr>
              <w:t>e 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7" w:before="70" w:after="0"/>
              <w:ind w:left="239" w:right="207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)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ado en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onas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no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er pu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ada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0" w:before="62" w:after="0"/>
              <w:ind w:left="239" w:right="204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g)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</w:rPr>
              <w:t>ap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ant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 de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ono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ntes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6"/>
              </w:rPr>
              <w:t xml:space="preserve"> 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16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7" w:before="63" w:after="0"/>
              <w:ind w:left="239" w:right="205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h)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uen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es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o 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tab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o,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ún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1"/>
              </w:rPr>
              <w:t>ic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ones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ab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ant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62" w:after="0"/>
              <w:ind w:left="239" w:right="625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 ha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oba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que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da.</w:t>
            </w:r>
          </w:p>
        </w:tc>
        <w:tc>
          <w:tcPr>
            <w:tcW w:w="35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60" w:before="15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312"/>
              <w:ind w:left="241" w:right="999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7</w:t>
            </w:r>
            <w:r>
              <w:rPr>
                <w:rFonts w:eastAsia="Arial" w:cs="Arial" w:ascii="Arial" w:hAnsi="Arial"/>
              </w:rPr>
              <w:t xml:space="preserve">0%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3</w:t>
            </w:r>
            <w:r>
              <w:rPr>
                <w:rFonts w:eastAsia="Arial" w:cs="Arial" w:ascii="Arial" w:hAnsi="Arial"/>
                <w:spacing w:val="2"/>
              </w:rPr>
              <w:t>0</w:t>
            </w:r>
            <w:r>
              <w:rPr>
                <w:rFonts w:eastAsia="Arial" w:cs="Arial" w:ascii="Arial" w:hAnsi="Arial"/>
              </w:rPr>
              <w:t>%</w:t>
            </w:r>
          </w:p>
        </w:tc>
      </w:tr>
      <w:tr>
        <w:trPr>
          <w:trHeight w:val="2201" w:hRule="exact"/>
        </w:trPr>
        <w:tc>
          <w:tcPr>
            <w:tcW w:w="4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63" w:after="0"/>
              <w:ind w:left="477" w:right="156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6.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das 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 de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egu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 pe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ón 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l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2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nes</w:t>
            </w:r>
            <w:r>
              <w:rPr>
                <w:rFonts w:eastAsia="Arial" w:cs="Arial" w:ascii="Arial" w:hAnsi="Arial"/>
                <w:spacing w:val="29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 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go.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63" w:after="0"/>
              <w:ind w:left="239" w:right="15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a)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ua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3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m</w:t>
            </w:r>
            <w:r>
              <w:rPr>
                <w:rFonts w:eastAsia="Arial" w:cs="Arial" w:ascii="Arial" w:hAnsi="Arial"/>
              </w:rPr>
              <w:t xml:space="preserve">er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tor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egu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da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7" w:before="70" w:after="0"/>
              <w:ind w:left="239" w:right="15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b)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1"/>
              </w:rPr>
              <w:t xml:space="preserve"> 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tua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ás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 xml:space="preserve">nos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 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er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ía.</w:t>
            </w:r>
          </w:p>
          <w:p>
            <w:pPr>
              <w:pStyle w:val="Normal"/>
              <w:spacing w:lineRule="auto" w:line="247" w:before="70" w:after="0"/>
              <w:ind w:left="239" w:right="15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 xml:space="preserve">)  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 xml:space="preserve">e  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n  </w:t>
            </w:r>
            <w:r>
              <w:rPr>
                <w:rFonts w:eastAsia="Arial" w:cs="Arial" w:ascii="Arial" w:hAnsi="Arial"/>
                <w:spacing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ado  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 xml:space="preserve">os  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 xml:space="preserve">os  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 xml:space="preserve">ndo  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a  </w:t>
            </w:r>
            <w:r>
              <w:rPr>
                <w:rFonts w:eastAsia="Arial" w:cs="Arial" w:ascii="Arial" w:hAnsi="Arial"/>
                <w:spacing w:val="2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u  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x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d,  </w:t>
            </w:r>
            <w:r>
              <w:rPr>
                <w:rFonts w:eastAsia="Arial" w:cs="Arial" w:ascii="Arial" w:hAnsi="Arial"/>
                <w:spacing w:val="1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to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ental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or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a.</w:t>
            </w:r>
          </w:p>
          <w:p>
            <w:pPr>
              <w:pStyle w:val="Normal"/>
              <w:spacing w:lineRule="auto" w:line="247" w:before="70" w:after="0"/>
              <w:ind w:left="239" w:right="15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g)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ap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no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3"/>
              </w:rPr>
              <w:t>a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 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abo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 pe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</w:p>
        </w:tc>
        <w:tc>
          <w:tcPr>
            <w:tcW w:w="3539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140" w:before="5" w:after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410" w:type="dxa"/>
        <w:jc w:val="left"/>
        <w:tblInd w:w="191" w:type="dxa"/>
        <w:tblLayout w:type="fixed"/>
        <w:tblCellMar>
          <w:top w:w="0" w:type="dxa"/>
          <w:left w:w="6" w:type="dxa"/>
          <w:bottom w:w="0" w:type="dxa"/>
          <w:right w:w="6" w:type="dxa"/>
        </w:tblCellMar>
        <w:tblLook w:val="01e0" w:noHBand="0" w:noVBand="0" w:firstColumn="1" w:lastRow="1" w:lastColumn="1" w:firstRow="1"/>
      </w:tblPr>
      <w:tblGrid>
        <w:gridCol w:w="4818"/>
        <w:gridCol w:w="10591"/>
      </w:tblGrid>
      <w:tr>
        <w:trPr>
          <w:trHeight w:val="365" w:hRule="exact"/>
        </w:trPr>
        <w:tc>
          <w:tcPr>
            <w:tcW w:w="15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spacing w:before="62" w:after="0"/>
              <w:ind w:left="5872" w:right="5587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UT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  <w:highlight w:val="yellow"/>
              </w:rPr>
              <w:t xml:space="preserve"> 6</w:t>
            </w: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.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P</w:t>
            </w:r>
            <w:r>
              <w:rPr>
                <w:rFonts w:eastAsia="Arial" w:cs="Arial" w:ascii="Arial" w:hAnsi="Arial"/>
                <w:b/>
                <w:spacing w:val="-2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TO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OG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Á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FI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S</w:t>
            </w:r>
          </w:p>
        </w:tc>
      </w:tr>
      <w:tr>
        <w:trPr>
          <w:trHeight w:val="341" w:hRule="exac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dad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enseñan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aprend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10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dos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aso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res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</w:tr>
      <w:tr>
        <w:trPr>
          <w:trHeight w:val="5100" w:hRule="exac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1" w:after="0"/>
              <w:ind w:left="539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ane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el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ll</w:t>
            </w:r>
            <w:r>
              <w:rPr>
                <w:rFonts w:eastAsia="Arial" w:cs="Arial" w:ascii="Arial" w:hAnsi="Arial"/>
                <w:sz w:val="22"/>
                <w:szCs w:val="22"/>
              </w:rPr>
              <w:t>er</w:t>
            </w:r>
          </w:p>
        </w:tc>
        <w:tc>
          <w:tcPr>
            <w:tcW w:w="10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 w:before="61" w:after="0"/>
              <w:ind w:left="381" w:right="5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4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ca</w:t>
            </w:r>
            <w:r>
              <w:rPr>
                <w:rFonts w:eastAsia="Arial" w:cs="Arial" w:ascii="Arial" w:hAnsi="Arial"/>
                <w:spacing w:val="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écn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be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ll</w:t>
            </w:r>
            <w:r>
              <w:rPr>
                <w:rFonts w:eastAsia="Arial" w:cs="Arial" w:ascii="Arial" w:hAnsi="Arial"/>
                <w:sz w:val="22"/>
                <w:szCs w:val="22"/>
              </w:rPr>
              <w:t>ec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supe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,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</w:rPr>
              <w:t>do</w:t>
            </w:r>
            <w:r>
              <w:rPr>
                <w:rFonts w:eastAsia="Arial" w:cs="Arial" w:ascii="Arial" w:hAnsi="Arial"/>
                <w:spacing w:val="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espec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ones</w:t>
            </w:r>
            <w:r>
              <w:rPr>
                <w:rFonts w:eastAsia="Arial" w:cs="Arial" w:ascii="Arial" w:hAnsi="Arial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dadas 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l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oced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dos.</w:t>
            </w:r>
          </w:p>
          <w:p>
            <w:pPr>
              <w:pStyle w:val="Normal"/>
              <w:spacing w:before="62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z w:val="22"/>
                <w:szCs w:val="22"/>
              </w:rPr>
              <w:t>4.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Pi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ado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supe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es:</w:t>
            </w:r>
          </w:p>
          <w:p>
            <w:pPr>
              <w:pStyle w:val="Normal"/>
              <w:spacing w:before="78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–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Pi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ado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ep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ón: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écn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cas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é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odos.</w:t>
            </w:r>
          </w:p>
          <w:p>
            <w:pPr>
              <w:pStyle w:val="Normal"/>
              <w:spacing w:lineRule="auto" w:line="252" w:before="76" w:after="0"/>
              <w:ind w:left="381" w:right="5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–</w:t>
            </w:r>
            <w:r>
              <w:rPr>
                <w:rFonts w:eastAsia="Arial" w:cs="Arial" w:ascii="Arial" w:hAnsi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á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2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ener</w:t>
            </w:r>
            <w:r>
              <w:rPr>
                <w:rFonts w:eastAsia="Arial" w:cs="Arial" w:ascii="Arial" w:hAnsi="Arial"/>
                <w:spacing w:val="1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cuen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2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ocesos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cac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2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q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pos:</w:t>
            </w:r>
            <w:r>
              <w:rPr>
                <w:rFonts w:eastAsia="Arial" w:cs="Arial" w:ascii="Arial" w:hAnsi="Arial"/>
                <w:spacing w:val="1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anc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a,</w:t>
            </w:r>
            <w:r>
              <w:rPr>
                <w:rFonts w:eastAsia="Arial" w:cs="Arial" w:ascii="Arial" w:hAnsi="Arial"/>
                <w:spacing w:val="1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dad, caudal del 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odu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o, 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ón,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</w:rPr>
              <w:t>s.</w:t>
            </w:r>
          </w:p>
          <w:p>
            <w:pPr>
              <w:pStyle w:val="Normal"/>
              <w:spacing w:before="62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–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l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al au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x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ili</w:t>
            </w:r>
            <w:r>
              <w:rPr>
                <w:rFonts w:eastAsia="Arial" w:cs="Arial" w:ascii="Arial" w:hAnsi="Arial"/>
                <w:sz w:val="22"/>
                <w:szCs w:val="22"/>
              </w:rPr>
              <w:t>ar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eo.</w:t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 w:before="9" w:after="0"/>
              <w:rPr/>
            </w:pPr>
            <w:r>
              <w:rPr/>
            </w:r>
          </w:p>
          <w:p>
            <w:pPr>
              <w:pStyle w:val="Normal"/>
              <w:spacing w:lineRule="auto" w:line="252"/>
              <w:ind w:left="381" w:right="5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6.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ca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ed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enc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,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dad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</w:rPr>
              <w:t>nal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al 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ando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cond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ones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de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z w:val="22"/>
                <w:szCs w:val="22"/>
              </w:rPr>
              <w:t>ab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l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o.</w:t>
            </w:r>
          </w:p>
          <w:p>
            <w:pPr>
              <w:pStyle w:val="Normal"/>
              <w:spacing w:before="62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z w:val="22"/>
                <w:szCs w:val="22"/>
              </w:rPr>
              <w:t>6.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enc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gos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abo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:</w:t>
            </w:r>
          </w:p>
          <w:p>
            <w:pPr>
              <w:pStyle w:val="Normal"/>
              <w:spacing w:before="78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–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enc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a.</w:t>
            </w:r>
          </w:p>
          <w:p>
            <w:pPr>
              <w:pStyle w:val="Normal"/>
              <w:spacing w:before="76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–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q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pos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i</w:t>
            </w:r>
            <w:r>
              <w:rPr>
                <w:rFonts w:eastAsia="Arial" w:cs="Arial" w:ascii="Arial" w:hAnsi="Arial"/>
                <w:sz w:val="22"/>
                <w:szCs w:val="22"/>
              </w:rPr>
              <w:t>nd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dual 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EP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s.</w:t>
            </w:r>
          </w:p>
          <w:p>
            <w:pPr>
              <w:pStyle w:val="Normal"/>
              <w:spacing w:before="78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–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dad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el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ll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  <w:p>
            <w:pPr>
              <w:pStyle w:val="Normal"/>
              <w:spacing w:before="78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–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chas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da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  <w:p>
            <w:pPr>
              <w:pStyle w:val="Normal"/>
              <w:spacing w:before="78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–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ed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</w:tc>
      </w:tr>
    </w:tbl>
    <w:p>
      <w:pPr>
        <w:pStyle w:val="Normal"/>
        <w:spacing w:lineRule="exact" w:line="160" w:before="7" w:after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20" w:before="6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410" w:type="dxa"/>
        <w:jc w:val="left"/>
        <w:tblInd w:w="186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4818"/>
        <w:gridCol w:w="7035"/>
        <w:gridCol w:w="3557"/>
      </w:tblGrid>
      <w:tr>
        <w:trPr>
          <w:trHeight w:val="394" w:hRule="exact"/>
        </w:trPr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61" w:after="0"/>
              <w:ind w:left="378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Re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s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ult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do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s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d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 xml:space="preserve">e 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pr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d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iz</w:t>
            </w:r>
            <w:r>
              <w:rPr>
                <w:rFonts w:eastAsia="Calibri" w:cs="Calibri" w:ascii="Calibri" w:hAnsi="Calibri"/>
                <w:b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j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e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61" w:after="0"/>
              <w:ind w:left="381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C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rit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er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io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s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d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 xml:space="preserve">e 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eva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lu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c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n</w:t>
            </w:r>
          </w:p>
        </w:tc>
        <w:tc>
          <w:tcPr>
            <w:tcW w:w="3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61" w:after="0"/>
              <w:ind w:left="381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In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s</w:t>
            </w:r>
            <w:r>
              <w:rPr>
                <w:rFonts w:eastAsia="Calibri" w:cs="Calibri" w:ascii="Calibri" w:hAnsi="Calibri"/>
                <w:b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ru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me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nto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s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d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 xml:space="preserve">e 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eva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lu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c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n</w:t>
            </w:r>
          </w:p>
        </w:tc>
      </w:tr>
      <w:tr>
        <w:trPr>
          <w:trHeight w:val="332" w:hRule="exact"/>
        </w:trPr>
        <w:tc>
          <w:tcPr>
            <w:tcW w:w="48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61" w:after="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.    </w:t>
            </w:r>
            <w:r>
              <w:rPr>
                <w:rFonts w:eastAsia="Arial" w:cs="Arial" w:ascii="Arial" w:hAnsi="Arial"/>
                <w:spacing w:val="5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4.    </w:t>
            </w:r>
            <w:r>
              <w:rPr>
                <w:rFonts w:eastAsia="Arial" w:cs="Arial" w:ascii="Arial" w:hAnsi="Arial"/>
                <w:spacing w:val="5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ca    </w:t>
            </w:r>
            <w:r>
              <w:rPr>
                <w:rFonts w:eastAsia="Arial" w:cs="Arial" w:ascii="Arial" w:hAnsi="Arial"/>
                <w:spacing w:val="5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as    </w:t>
            </w:r>
            <w:r>
              <w:rPr>
                <w:rFonts w:eastAsia="Arial" w:cs="Arial" w:ascii="Arial" w:hAnsi="Arial"/>
                <w:spacing w:val="5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écn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cas    </w:t>
            </w:r>
            <w:r>
              <w:rPr>
                <w:rFonts w:eastAsia="Arial" w:cs="Arial" w:ascii="Arial" w:hAnsi="Arial"/>
                <w:spacing w:val="5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</w:p>
        </w:tc>
        <w:tc>
          <w:tcPr>
            <w:tcW w:w="70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52" w:after="0"/>
              <w:ind w:left="143" w:right="101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a)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ha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ado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 docu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écn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ca del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b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can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 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a,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nando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á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ar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y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écn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ca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 ap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cac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ón.</w:t>
            </w:r>
          </w:p>
          <w:p>
            <w:pPr>
              <w:pStyle w:val="Normal"/>
              <w:spacing w:lineRule="auto" w:line="252" w:before="57" w:after="0"/>
              <w:ind w:left="143" w:right="103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d)</w:t>
            </w:r>
            <w:r>
              <w:rPr>
                <w:rFonts w:eastAsia="Arial" w:cs="Arial" w:ascii="Arial" w:hAnsi="Arial"/>
                <w:spacing w:val="3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3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han</w:t>
            </w:r>
            <w:r>
              <w:rPr>
                <w:rFonts w:eastAsia="Arial" w:cs="Arial" w:ascii="Arial" w:hAnsi="Arial"/>
                <w:spacing w:val="3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onado</w:t>
            </w:r>
            <w:r>
              <w:rPr>
                <w:rFonts w:eastAsia="Arial" w:cs="Arial" w:ascii="Arial" w:hAnsi="Arial"/>
                <w:spacing w:val="2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3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q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pos</w:t>
            </w:r>
            <w:r>
              <w:rPr>
                <w:rFonts w:eastAsia="Arial" w:cs="Arial" w:ascii="Arial" w:hAnsi="Arial"/>
                <w:spacing w:val="3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2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ed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os,</w:t>
            </w:r>
            <w:r>
              <w:rPr>
                <w:rFonts w:eastAsia="Arial" w:cs="Arial" w:ascii="Arial" w:hAnsi="Arial"/>
                <w:spacing w:val="2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sz w:val="22"/>
                <w:szCs w:val="22"/>
              </w:rPr>
              <w:t>ando</w:t>
            </w:r>
            <w:r>
              <w:rPr>
                <w:rFonts w:eastAsia="Arial" w:cs="Arial" w:ascii="Arial" w:hAnsi="Arial"/>
                <w:spacing w:val="3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el</w:t>
            </w:r>
            <w:r>
              <w:rPr>
                <w:rFonts w:eastAsia="Arial" w:cs="Arial" w:ascii="Arial" w:hAnsi="Arial"/>
                <w:spacing w:val="2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>us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 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á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o,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cac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secad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  <w:p>
            <w:pPr>
              <w:pStyle w:val="Normal"/>
              <w:spacing w:lineRule="auto" w:line="247" w:before="53" w:after="0"/>
              <w:ind w:left="143" w:right="104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e)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  han 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ado 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cac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ones  ae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á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z w:val="22"/>
                <w:szCs w:val="22"/>
              </w:rPr>
              <w:t>as  cu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endo 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 no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rm</w:t>
            </w:r>
            <w:r>
              <w:rPr>
                <w:rFonts w:eastAsia="Arial" w:cs="Arial" w:ascii="Arial" w:hAnsi="Arial"/>
                <w:sz w:val="22"/>
                <w:szCs w:val="22"/>
              </w:rPr>
              <w:t>as  de  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anc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a 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</w:rPr>
              <w:t>e  ap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cac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ón,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dad,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,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aban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co  y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po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apo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ón,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os.</w:t>
            </w:r>
          </w:p>
          <w:p>
            <w:pPr>
              <w:pStyle w:val="Normal"/>
              <w:spacing w:lineRule="auto" w:line="252" w:before="54" w:after="0"/>
              <w:ind w:left="143" w:right="104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  <w:r>
              <w:rPr>
                <w:rFonts w:eastAsia="Arial" w:cs="Arial" w:ascii="Arial" w:hAnsi="Arial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ha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cado 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q</w:t>
            </w:r>
            <w:r>
              <w:rPr>
                <w:rFonts w:eastAsia="Arial" w:cs="Arial" w:ascii="Arial" w:hAnsi="Arial"/>
                <w:sz w:val="22"/>
                <w:szCs w:val="22"/>
              </w:rPr>
              <w:t>ue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acabado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nal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espec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ones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écn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cas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l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dad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que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da.</w:t>
            </w:r>
          </w:p>
          <w:p>
            <w:pPr>
              <w:pStyle w:val="Normal"/>
              <w:spacing w:before="62" w:after="0"/>
              <w:ind w:left="143" w:right="2253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)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han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cado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no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li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sz w:val="22"/>
                <w:szCs w:val="22"/>
              </w:rPr>
              <w:t>a.</w:t>
            </w:r>
          </w:p>
        </w:tc>
        <w:tc>
          <w:tcPr>
            <w:tcW w:w="35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5" w:hRule="exact"/>
        </w:trPr>
        <w:tc>
          <w:tcPr>
            <w:tcW w:w="48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4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be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ll</w:t>
            </w:r>
            <w:r>
              <w:rPr>
                <w:rFonts w:eastAsia="Arial" w:cs="Arial" w:ascii="Arial" w:hAnsi="Arial"/>
                <w:sz w:val="22"/>
                <w:szCs w:val="22"/>
              </w:rPr>
              <w:t>ec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o          </w:t>
            </w:r>
            <w:r>
              <w:rPr>
                <w:rFonts w:eastAsia="Arial" w:cs="Arial" w:ascii="Arial" w:hAnsi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          </w:t>
            </w:r>
            <w:r>
              <w:rPr>
                <w:rFonts w:eastAsia="Arial" w:cs="Arial" w:ascii="Arial" w:hAnsi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supe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es,</w:t>
            </w:r>
          </w:p>
        </w:tc>
        <w:tc>
          <w:tcPr>
            <w:tcW w:w="7035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6" w:hRule="exact"/>
        </w:trPr>
        <w:tc>
          <w:tcPr>
            <w:tcW w:w="48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4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ando</w:t>
            </w:r>
            <w:r>
              <w:rPr>
                <w:rFonts w:eastAsia="Arial" w:cs="Arial" w:ascii="Arial" w:hAnsi="Arial"/>
                <w:spacing w:val="4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4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spec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ones</w:t>
            </w:r>
            <w:r>
              <w:rPr>
                <w:rFonts w:eastAsia="Arial" w:cs="Arial" w:ascii="Arial" w:hAnsi="Arial"/>
                <w:spacing w:val="4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dadas</w:t>
            </w:r>
            <w:r>
              <w:rPr>
                <w:rFonts w:eastAsia="Arial" w:cs="Arial" w:ascii="Arial" w:hAnsi="Arial"/>
                <w:spacing w:val="4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</w:p>
          <w:p>
            <w:pPr>
              <w:pStyle w:val="Normal"/>
              <w:spacing w:lineRule="exact" w:line="240" w:before="11" w:after="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2"/>
                <w:position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oced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position w:val="-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2"/>
                <w:position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pacing w:val="-3"/>
                <w:position w:val="-1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3"/>
                <w:position w:val="-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-4"/>
                <w:position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do</w:t>
            </w:r>
            <w:r>
              <w:rPr>
                <w:rFonts w:eastAsia="Arial" w:cs="Arial" w:ascii="Arial" w:hAnsi="Arial"/>
                <w:spacing w:val="1"/>
                <w:position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.</w:t>
            </w:r>
          </w:p>
        </w:tc>
        <w:tc>
          <w:tcPr>
            <w:tcW w:w="7035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00" w:before="5" w:after="0"/>
              <w:rPr/>
            </w:pPr>
            <w:r>
              <w:rPr/>
            </w:r>
          </w:p>
          <w:p>
            <w:pPr>
              <w:pStyle w:val="Normal"/>
              <w:ind w:left="143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  <w:u w:val="single" w:color="000000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u w:val="single" w:color="000000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u w:val="single" w:color="000000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u w:val="single" w:color="000000"/>
              </w:rPr>
              <w:t>es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u w:val="single" w:color="000000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u w:val="single" w:color="000000"/>
              </w:rPr>
              <w:t>FFE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u w:val="single" w:color="000000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u w:val="single" w:color="000000"/>
              </w:rPr>
              <w:t>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u w:val="single" w:color="000000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u w:val="single" w:color="000000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u w:val="single" w:color="000000"/>
              </w:rPr>
              <w:t>FFE</w:t>
            </w:r>
          </w:p>
        </w:tc>
      </w:tr>
      <w:tr>
        <w:trPr>
          <w:trHeight w:val="816" w:hRule="exact"/>
        </w:trPr>
        <w:tc>
          <w:tcPr>
            <w:tcW w:w="48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5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07" w:before="25" w:after="0"/>
              <w:ind w:left="143" w:right="88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ác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7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 xml:space="preserve">0%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30%</w:t>
            </w:r>
          </w:p>
        </w:tc>
      </w:tr>
      <w:tr>
        <w:trPr>
          <w:trHeight w:val="490" w:hRule="exact"/>
        </w:trPr>
        <w:tc>
          <w:tcPr>
            <w:tcW w:w="48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5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143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  <w:u w:val="single" w:color="000000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u w:val="single" w:color="000000"/>
              </w:rPr>
              <w:t>espués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u w:val="single" w:color="000000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u w:val="single" w:color="000000"/>
              </w:rPr>
              <w:t>FFE</w:t>
            </w:r>
          </w:p>
        </w:tc>
      </w:tr>
      <w:tr>
        <w:trPr>
          <w:trHeight w:val="814" w:hRule="exact"/>
        </w:trPr>
        <w:tc>
          <w:tcPr>
            <w:tcW w:w="48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5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25" w:after="0"/>
              <w:ind w:left="143" w:right="91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i/>
                <w:spacing w:val="-1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el</w:t>
            </w:r>
            <w:r>
              <w:rPr>
                <w:rFonts w:eastAsia="Arial" w:cs="Arial" w:ascii="Arial" w:hAnsi="Arial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caso</w:t>
            </w:r>
            <w:r>
              <w:rPr>
                <w:rFonts w:eastAsia="Arial" w:cs="Arial" w:ascii="Arial" w:hAnsi="Arial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que</w:t>
            </w:r>
            <w:r>
              <w:rPr>
                <w:rFonts w:eastAsia="Arial" w:cs="Arial" w:ascii="Arial" w:hAnsi="Arial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 xml:space="preserve">el </w:t>
            </w:r>
            <w:r>
              <w:rPr>
                <w:rFonts w:eastAsia="Arial" w:cs="Arial" w:ascii="Arial" w:hAnsi="Arial"/>
                <w:i/>
                <w:spacing w:val="-1"/>
                <w:sz w:val="22"/>
                <w:szCs w:val="22"/>
              </w:rPr>
              <w:t>RA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4</w:t>
            </w:r>
            <w:r>
              <w:rPr>
                <w:rFonts w:eastAsia="Arial" w:cs="Arial" w:ascii="Arial" w:hAnsi="Arial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se co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pa</w:t>
            </w:r>
            <w:r>
              <w:rPr>
                <w:rFonts w:eastAsia="Arial" w:cs="Arial" w:ascii="Arial" w:hAnsi="Arial"/>
                <w:i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 xml:space="preserve">a con </w:t>
            </w:r>
            <w:r>
              <w:rPr>
                <w:rFonts w:eastAsia="Arial" w:cs="Arial" w:ascii="Arial" w:hAnsi="Arial"/>
                <w:i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 xml:space="preserve">a </w:t>
            </w:r>
            <w:r>
              <w:rPr>
                <w:rFonts w:eastAsia="Arial" w:cs="Arial" w:ascii="Arial" w:hAnsi="Arial"/>
                <w:i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i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sa,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pa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a ese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eva</w:t>
            </w:r>
            <w:r>
              <w:rPr>
                <w:rFonts w:eastAsia="Arial" w:cs="Arial" w:ascii="Arial" w:hAnsi="Arial"/>
                <w:i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uac</w:t>
            </w:r>
            <w:r>
              <w:rPr>
                <w:rFonts w:eastAsia="Arial" w:cs="Arial" w:ascii="Arial" w:hAnsi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i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i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>í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a:</w:t>
            </w:r>
          </w:p>
        </w:tc>
      </w:tr>
      <w:tr>
        <w:trPr>
          <w:trHeight w:val="334" w:hRule="exact"/>
        </w:trPr>
        <w:tc>
          <w:tcPr>
            <w:tcW w:w="48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64" w:after="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6.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ca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ed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das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enc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</w:p>
        </w:tc>
        <w:tc>
          <w:tcPr>
            <w:tcW w:w="70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66" w:after="0"/>
              <w:ind w:left="143" w:right="5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a)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ha</w:t>
            </w:r>
            <w:r>
              <w:rPr>
                <w:rFonts w:eastAsia="Arial" w:cs="Arial" w:ascii="Arial" w:hAnsi="Arial"/>
                <w:spacing w:val="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uado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el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ns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ones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q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pos co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r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dad.</w:t>
            </w:r>
          </w:p>
          <w:p>
            <w:pPr>
              <w:pStyle w:val="Normal"/>
              <w:spacing w:lineRule="auto" w:line="247" w:before="70" w:after="0"/>
              <w:ind w:left="143" w:right="49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b)</w:t>
            </w:r>
            <w:r>
              <w:rPr>
                <w:rFonts w:eastAsia="Arial" w:cs="Arial" w:ascii="Arial" w:hAnsi="Arial"/>
                <w:spacing w:val="3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3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han</w:t>
            </w:r>
            <w:r>
              <w:rPr>
                <w:rFonts w:eastAsia="Arial" w:cs="Arial" w:ascii="Arial" w:hAnsi="Arial"/>
                <w:spacing w:val="3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cado</w:t>
            </w:r>
            <w:r>
              <w:rPr>
                <w:rFonts w:eastAsia="Arial" w:cs="Arial" w:ascii="Arial" w:hAnsi="Arial"/>
                <w:spacing w:val="3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3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uac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ones</w:t>
            </w:r>
            <w:r>
              <w:rPr>
                <w:rFonts w:eastAsia="Arial" w:cs="Arial" w:ascii="Arial" w:hAnsi="Arial"/>
                <w:spacing w:val="3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3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esgo</w:t>
            </w:r>
            <w:r>
              <w:rPr>
                <w:rFonts w:eastAsia="Arial" w:cs="Arial" w:ascii="Arial" w:hAnsi="Arial"/>
                <w:spacing w:val="3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ás</w:t>
            </w:r>
            <w:r>
              <w:rPr>
                <w:rFonts w:eastAsia="Arial" w:cs="Arial" w:ascii="Arial" w:hAnsi="Arial"/>
                <w:spacing w:val="3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hab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ua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es</w:t>
            </w:r>
            <w:r>
              <w:rPr>
                <w:rFonts w:eastAsia="Arial" w:cs="Arial" w:ascii="Arial" w:hAnsi="Arial"/>
                <w:spacing w:val="3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n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t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aba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el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ll</w:t>
            </w:r>
            <w:r>
              <w:rPr>
                <w:rFonts w:eastAsia="Arial" w:cs="Arial" w:ascii="Arial" w:hAnsi="Arial"/>
                <w:sz w:val="22"/>
                <w:szCs w:val="22"/>
              </w:rPr>
              <w:t>er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oce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í</w:t>
            </w:r>
            <w:r>
              <w:rPr>
                <w:rFonts w:eastAsia="Arial" w:cs="Arial" w:ascii="Arial" w:hAnsi="Arial"/>
                <w:sz w:val="22"/>
                <w:szCs w:val="22"/>
              </w:rPr>
              <w:t>a.</w:t>
            </w:r>
          </w:p>
          <w:p>
            <w:pPr>
              <w:pStyle w:val="Normal"/>
              <w:spacing w:lineRule="auto" w:line="247" w:before="70" w:after="0"/>
              <w:ind w:left="143" w:right="5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han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cado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duos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end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endo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su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x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dad,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pac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o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ed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al 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or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ada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a.</w:t>
            </w:r>
          </w:p>
          <w:p>
            <w:pPr>
              <w:pStyle w:val="Normal"/>
              <w:spacing w:lineRule="auto" w:line="247" w:before="70" w:after="0"/>
              <w:ind w:left="143" w:right="47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  <w:r>
              <w:rPr>
                <w:rFonts w:eastAsia="Arial" w:cs="Arial" w:ascii="Arial" w:hAnsi="Arial"/>
                <w:spacing w:val="1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ha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cado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no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enc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1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abo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es</w:t>
            </w:r>
            <w:r>
              <w:rPr>
                <w:rFonts w:eastAsia="Arial" w:cs="Arial" w:ascii="Arial" w:hAnsi="Arial"/>
                <w:spacing w:val="1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 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sonal 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oces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z w:val="22"/>
                <w:szCs w:val="22"/>
              </w:rPr>
              <w:t>ab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</w:p>
        </w:tc>
        <w:tc>
          <w:tcPr>
            <w:tcW w:w="35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5" w:hRule="exact"/>
        </w:trPr>
        <w:tc>
          <w:tcPr>
            <w:tcW w:w="48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4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,  </w:t>
            </w:r>
            <w:r>
              <w:rPr>
                <w:rFonts w:eastAsia="Arial" w:cs="Arial" w:ascii="Arial" w:hAnsi="Arial"/>
                <w:spacing w:val="4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de  </w:t>
            </w:r>
            <w:r>
              <w:rPr>
                <w:rFonts w:eastAsia="Arial" w:cs="Arial" w:ascii="Arial" w:hAnsi="Arial"/>
                <w:spacing w:val="4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dad  </w:t>
            </w:r>
            <w:r>
              <w:rPr>
                <w:rFonts w:eastAsia="Arial" w:cs="Arial" w:ascii="Arial" w:hAnsi="Arial"/>
                <w:spacing w:val="4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sonal  </w:t>
            </w:r>
            <w:r>
              <w:rPr>
                <w:rFonts w:eastAsia="Arial" w:cs="Arial" w:ascii="Arial" w:hAnsi="Arial"/>
                <w:spacing w:val="4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y  </w:t>
            </w:r>
            <w:r>
              <w:rPr>
                <w:rFonts w:eastAsia="Arial" w:cs="Arial" w:ascii="Arial" w:hAnsi="Arial"/>
                <w:spacing w:val="4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</w:p>
        </w:tc>
        <w:tc>
          <w:tcPr>
            <w:tcW w:w="7035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00" w:before="54" w:after="0"/>
              <w:ind w:left="143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i/>
                <w:spacing w:val="-1"/>
                <w:position w:val="-4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i/>
                <w:position w:val="-4"/>
                <w:sz w:val="22"/>
                <w:szCs w:val="22"/>
              </w:rPr>
              <w:t>ea</w:t>
            </w:r>
            <w:r>
              <w:rPr>
                <w:rFonts w:eastAsia="Arial" w:cs="Arial" w:ascii="Arial" w:hAnsi="Arial"/>
                <w:i/>
                <w:spacing w:val="-1"/>
                <w:position w:val="-4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i/>
                <w:spacing w:val="4"/>
                <w:position w:val="-4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i/>
                <w:spacing w:val="-5"/>
                <w:position w:val="-4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i/>
                <w:position w:val="-4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i/>
                <w:spacing w:val="-1"/>
                <w:position w:val="-4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i/>
                <w:position w:val="-4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i/>
                <w:spacing w:val="1"/>
                <w:position w:val="-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position w:val="-4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i/>
                <w:spacing w:val="1"/>
                <w:position w:val="-4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i/>
                <w:position w:val="-4"/>
                <w:sz w:val="22"/>
                <w:szCs w:val="22"/>
              </w:rPr>
              <w:t>ác</w:t>
            </w:r>
            <w:r>
              <w:rPr>
                <w:rFonts w:eastAsia="Arial" w:cs="Arial" w:ascii="Arial" w:hAnsi="Arial"/>
                <w:i/>
                <w:spacing w:val="1"/>
                <w:position w:val="-4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i/>
                <w:spacing w:val="-1"/>
                <w:position w:val="-4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i/>
                <w:position w:val="-4"/>
                <w:sz w:val="22"/>
                <w:szCs w:val="22"/>
              </w:rPr>
              <w:t>ca</w:t>
            </w:r>
            <w:r>
              <w:rPr>
                <w:rFonts w:eastAsia="Arial" w:cs="Arial" w:ascii="Arial" w:hAnsi="Arial"/>
                <w:i/>
                <w:spacing w:val="1"/>
                <w:position w:val="-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position w:val="-4"/>
                <w:sz w:val="22"/>
                <w:szCs w:val="22"/>
              </w:rPr>
              <w:t>3</w:t>
            </w:r>
            <w:r>
              <w:rPr>
                <w:rFonts w:eastAsia="Arial" w:cs="Arial" w:ascii="Arial" w:hAnsi="Arial"/>
                <w:i/>
                <w:spacing w:val="-3"/>
                <w:position w:val="-4"/>
                <w:sz w:val="22"/>
                <w:szCs w:val="22"/>
              </w:rPr>
              <w:t>5</w:t>
            </w:r>
            <w:r>
              <w:rPr>
                <w:rFonts w:eastAsia="Arial" w:cs="Arial" w:ascii="Arial" w:hAnsi="Arial"/>
                <w:i/>
                <w:position w:val="-4"/>
                <w:sz w:val="22"/>
                <w:szCs w:val="22"/>
              </w:rPr>
              <w:t>%</w:t>
            </w:r>
          </w:p>
        </w:tc>
      </w:tr>
      <w:tr>
        <w:trPr>
          <w:trHeight w:val="265" w:hRule="exact"/>
        </w:trPr>
        <w:tc>
          <w:tcPr>
            <w:tcW w:w="48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4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ón     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al     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ando     </w:t>
            </w:r>
            <w:r>
              <w:rPr>
                <w:rFonts w:eastAsia="Arial" w:cs="Arial" w:ascii="Arial" w:hAnsi="Arial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</w:p>
        </w:tc>
        <w:tc>
          <w:tcPr>
            <w:tcW w:w="7035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5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00" w:before="5" w:after="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Normal"/>
              <w:spacing w:lineRule="exact" w:line="140"/>
              <w:ind w:left="143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i/>
                <w:spacing w:val="-1"/>
                <w:position w:val="-9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i/>
                <w:position w:val="-9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i/>
                <w:spacing w:val="1"/>
                <w:position w:val="-9"/>
                <w:sz w:val="22"/>
                <w:szCs w:val="22"/>
              </w:rPr>
              <w:t>rf</w:t>
            </w:r>
            <w:r>
              <w:rPr>
                <w:rFonts w:eastAsia="Arial" w:cs="Arial" w:ascii="Arial" w:hAnsi="Arial"/>
                <w:i/>
                <w:position w:val="-9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i/>
                <w:spacing w:val="-1"/>
                <w:position w:val="-9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i/>
                <w:position w:val="-9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i/>
                <w:spacing w:val="1"/>
                <w:position w:val="-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position w:val="-9"/>
                <w:sz w:val="22"/>
                <w:szCs w:val="22"/>
              </w:rPr>
              <w:t>15%</w:t>
            </w:r>
          </w:p>
        </w:tc>
      </w:tr>
      <w:tr>
        <w:trPr>
          <w:trHeight w:val="1529" w:hRule="exact"/>
        </w:trPr>
        <w:tc>
          <w:tcPr>
            <w:tcW w:w="48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4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cond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ones 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de 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z w:val="22"/>
                <w:szCs w:val="22"/>
              </w:rPr>
              <w:t>ab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o </w:t>
            </w:r>
            <w:r>
              <w:rPr>
                <w:rFonts w:eastAsia="Arial" w:cs="Arial" w:ascii="Arial" w:hAnsi="Arial"/>
                <w:spacing w:val="1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y 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os 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es 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</w:p>
          <w:p>
            <w:pPr>
              <w:pStyle w:val="Normal"/>
              <w:spacing w:before="11" w:after="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</w:p>
        </w:tc>
        <w:tc>
          <w:tcPr>
            <w:tcW w:w="7035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60" w:before="7" w:after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Normal"/>
              <w:ind w:left="143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i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>rm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i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 xml:space="preserve">or dual </w:t>
            </w:r>
            <w:r>
              <w:rPr>
                <w:rFonts w:eastAsia="Arial" w:cs="Arial" w:ascii="Arial" w:hAnsi="Arial"/>
                <w:i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i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sa</w:t>
            </w:r>
            <w:r>
              <w:rPr>
                <w:rFonts w:eastAsia="Arial" w:cs="Arial" w:ascii="Arial" w:hAnsi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sz w:val="22"/>
                <w:szCs w:val="22"/>
              </w:rPr>
              <w:t>50%</w:t>
            </w:r>
          </w:p>
        </w:tc>
      </w:tr>
    </w:tbl>
    <w:p>
      <w:pPr>
        <w:pStyle w:val="Normal"/>
        <w:spacing w:lineRule="exact" w:line="180" w:before="2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0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425" w:type="dxa"/>
        <w:jc w:val="left"/>
        <w:tblInd w:w="186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3828"/>
        <w:gridCol w:w="7666"/>
        <w:gridCol w:w="3931"/>
      </w:tblGrid>
      <w:tr>
        <w:trPr>
          <w:trHeight w:val="370" w:hRule="exact"/>
        </w:trPr>
        <w:tc>
          <w:tcPr>
            <w:tcW w:w="1542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Normal"/>
              <w:spacing w:before="62" w:after="0"/>
              <w:ind w:left="5788" w:right="5497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UT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  <w:highlight w:val="yellow"/>
              </w:rPr>
              <w:t xml:space="preserve"> 7</w:t>
            </w: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.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 COLOR Y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3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OLORI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TR</w:t>
            </w:r>
            <w:r>
              <w:rPr>
                <w:rFonts w:eastAsia="Arial" w:cs="Arial" w:ascii="Arial" w:hAnsi="Arial"/>
                <w:b/>
                <w:spacing w:val="3"/>
                <w:sz w:val="24"/>
                <w:szCs w:val="24"/>
              </w:rPr>
              <w:t>Í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A</w:t>
            </w:r>
          </w:p>
        </w:tc>
      </w:tr>
      <w:tr>
        <w:trPr>
          <w:trHeight w:val="301" w:hRule="exact"/>
        </w:trPr>
        <w:tc>
          <w:tcPr>
            <w:tcW w:w="3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63" w:after="0"/>
              <w:ind w:left="37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pacing w:val="-3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ti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id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 xml:space="preserve"> e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ñ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b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-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b/>
                <w:spacing w:val="-3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ndi</w:t>
            </w:r>
            <w:r>
              <w:rPr>
                <w:rFonts w:eastAsia="Arial" w:cs="Arial" w:ascii="Arial" w:hAnsi="Arial"/>
                <w:b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je</w:t>
            </w:r>
          </w:p>
        </w:tc>
        <w:tc>
          <w:tcPr>
            <w:tcW w:w="1159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63" w:after="0"/>
              <w:ind w:left="37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Cont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nid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 xml:space="preserve"> as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os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los</w:t>
            </w:r>
            <w:r>
              <w:rPr>
                <w:rFonts w:eastAsia="Arial" w:cs="Arial" w:ascii="Arial" w:hAnsi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ult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pr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je</w:t>
            </w:r>
          </w:p>
        </w:tc>
      </w:tr>
      <w:tr>
        <w:trPr>
          <w:trHeight w:val="3630" w:hRule="exact"/>
        </w:trPr>
        <w:tc>
          <w:tcPr>
            <w:tcW w:w="382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69" w:after="0"/>
              <w:ind w:left="35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labo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ig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</w:p>
        </w:tc>
        <w:tc>
          <w:tcPr>
            <w:tcW w:w="11597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69" w:after="0"/>
              <w:ind w:left="373" w:right="5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R.A.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3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é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colo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trí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pa</w:t>
            </w:r>
            <w:r>
              <w:rPr>
                <w:rFonts w:eastAsia="Arial" w:cs="Arial" w:ascii="Arial" w:hAnsi="Arial"/>
                <w:sz w:val="18"/>
                <w:szCs w:val="18"/>
              </w:rPr>
              <w:t>ra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olo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ra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eh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cul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ana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and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mu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la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pul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</w:p>
          <w:p>
            <w:pPr>
              <w:pStyle w:val="Normal"/>
              <w:spacing w:before="65" w:after="0"/>
              <w:ind w:left="37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C.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3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epa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a:</w:t>
            </w:r>
          </w:p>
          <w:p>
            <w:pPr>
              <w:pStyle w:val="Normal"/>
              <w:spacing w:before="76" w:after="0"/>
              <w:ind w:left="37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r.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r.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ojo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obj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o.</w:t>
            </w:r>
          </w:p>
          <w:p>
            <w:pPr>
              <w:pStyle w:val="Normal"/>
              <w:spacing w:before="76" w:after="0"/>
              <w:ind w:left="37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olo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trí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colo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trí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a.</w:t>
            </w:r>
          </w:p>
          <w:p>
            <w:pPr>
              <w:pStyle w:val="Normal"/>
              <w:spacing w:before="74" w:after="0"/>
              <w:ind w:left="37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Cír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á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ima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76" w:after="0"/>
              <w:ind w:left="37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olo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>rr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ce</w:t>
            </w:r>
            <w:r>
              <w:rPr>
                <w:rFonts w:eastAsia="Arial" w:cs="Arial" w:ascii="Arial" w:hAnsi="Arial"/>
                <w:sz w:val="18"/>
                <w:szCs w:val="18"/>
              </w:rPr>
              <w:t>rí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76" w:after="0"/>
              <w:ind w:left="37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pin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eh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cul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</w:p>
          <w:p>
            <w:pPr>
              <w:pStyle w:val="Normal"/>
              <w:spacing w:before="76" w:after="0"/>
              <w:ind w:left="37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ódi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z w:val="18"/>
                <w:szCs w:val="18"/>
              </w:rPr>
              <w:t>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74" w:after="0"/>
              <w:ind w:left="37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rta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olo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ab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e.</w:t>
            </w:r>
          </w:p>
          <w:p>
            <w:pPr>
              <w:pStyle w:val="Normal"/>
              <w:spacing w:before="76" w:after="0"/>
              <w:ind w:left="37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colo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76" w:after="0"/>
              <w:ind w:left="37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a.</w:t>
            </w:r>
          </w:p>
          <w:p>
            <w:pPr>
              <w:pStyle w:val="Normal"/>
              <w:spacing w:before="74" w:after="0"/>
              <w:ind w:left="37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j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r: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ona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on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a.</w:t>
            </w:r>
          </w:p>
        </w:tc>
      </w:tr>
      <w:tr>
        <w:trPr>
          <w:trHeight w:val="311" w:hRule="exact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63" w:after="0"/>
              <w:ind w:left="378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ult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pr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je</w:t>
            </w:r>
          </w:p>
        </w:tc>
        <w:tc>
          <w:tcPr>
            <w:tcW w:w="7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63" w:after="0"/>
              <w:ind w:left="378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Crit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rios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lu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ac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n</w:t>
            </w:r>
          </w:p>
        </w:tc>
        <w:tc>
          <w:tcPr>
            <w:tcW w:w="3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63" w:after="0"/>
              <w:ind w:left="38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tru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os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 xml:space="preserve"> e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lu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ión</w:t>
            </w:r>
          </w:p>
        </w:tc>
      </w:tr>
      <w:tr>
        <w:trPr>
          <w:trHeight w:val="3707" w:hRule="exact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69" w:after="0"/>
              <w:ind w:left="378" w:right="57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 xml:space="preserve">R.A. 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3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. 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</w:t>
            </w:r>
            <w:r>
              <w:rPr>
                <w:rFonts w:eastAsia="Arial" w:cs="Arial" w:ascii="Arial" w:hAnsi="Arial"/>
                <w:sz w:val="18"/>
                <w:szCs w:val="18"/>
              </w:rPr>
              <w:t>s  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é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colo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trí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,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pa</w:t>
            </w:r>
            <w:r>
              <w:rPr>
                <w:rFonts w:eastAsia="Arial" w:cs="Arial" w:ascii="Arial" w:hAnsi="Arial"/>
                <w:sz w:val="18"/>
                <w:szCs w:val="18"/>
              </w:rPr>
              <w:t>ra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colo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r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pin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eh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o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nali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o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ulad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</w:p>
        </w:tc>
        <w:tc>
          <w:tcPr>
            <w:tcW w:w="7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59" w:after="0"/>
              <w:ind w:left="141" w:right="108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)</w:t>
            </w:r>
            <w:r>
              <w:rPr>
                <w:rFonts w:eastAsia="Arial" w:cs="Arial" w:ascii="Arial" w:hAnsi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ha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4"/>
                <w:sz w:val="18"/>
                <w:szCs w:val="18"/>
              </w:rPr>
              <w:t>x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pli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éc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ía</w:t>
            </w:r>
            <w:r>
              <w:rPr>
                <w:rFonts w:eastAsia="Arial" w:cs="Arial" w:ascii="Arial" w:hAnsi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olo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rt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bás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s.</w:t>
            </w:r>
          </w:p>
          <w:p>
            <w:pPr>
              <w:pStyle w:val="Normal"/>
              <w:spacing w:lineRule="auto" w:line="247" w:before="53" w:after="0"/>
              <w:ind w:left="141" w:right="10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</w:rPr>
              <w:t>)</w:t>
            </w:r>
            <w:r>
              <w:rPr>
                <w:rFonts w:eastAsia="Arial" w:cs="Arial" w:ascii="Arial" w:hAnsi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4"/>
                <w:sz w:val="18"/>
                <w:szCs w:val="18"/>
              </w:rPr>
              <w:t>x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plic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í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ul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á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 és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e.</w:t>
            </w:r>
          </w:p>
          <w:p>
            <w:pPr>
              <w:pStyle w:val="Normal"/>
              <w:spacing w:lineRule="auto" w:line="247" w:before="53" w:after="0"/>
              <w:ind w:left="141" w:right="109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)</w:t>
            </w:r>
            <w:r>
              <w:rPr>
                <w:rFonts w:eastAsia="Arial" w:cs="Arial" w:ascii="Arial" w:hAnsi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eh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dian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í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>rta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7" w:before="53" w:after="0"/>
              <w:ind w:left="141" w:right="109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)</w:t>
            </w:r>
            <w:r>
              <w:rPr>
                <w:rFonts w:eastAsia="Arial" w:cs="Arial" w:ascii="Arial" w:hAnsi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ha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duc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q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ha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q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cla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pa</w:t>
            </w:r>
            <w:r>
              <w:rPr>
                <w:rFonts w:eastAsia="Arial" w:cs="Arial" w:ascii="Arial" w:hAnsi="Arial"/>
                <w:sz w:val="18"/>
                <w:szCs w:val="18"/>
              </w:rPr>
              <w:t>ra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ob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pin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a, in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é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e.</w:t>
            </w:r>
          </w:p>
          <w:p>
            <w:pPr>
              <w:pStyle w:val="Normal"/>
              <w:spacing w:lineRule="auto" w:line="247" w:before="53" w:after="0"/>
              <w:ind w:left="141" w:right="10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) </w:t>
            </w:r>
            <w:r>
              <w:rPr>
                <w:rFonts w:eastAsia="Arial" w:cs="Arial" w:ascii="Arial" w:hAnsi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Se 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o 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</w:t>
            </w:r>
            <w:r>
              <w:rPr>
                <w:rFonts w:eastAsia="Arial" w:cs="Arial" w:ascii="Arial" w:hAnsi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cl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</w:t>
            </w:r>
            <w:r>
              <w:rPr>
                <w:rFonts w:eastAsia="Arial" w:cs="Arial" w:ascii="Arial" w:hAnsi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gú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n 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pec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, 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n </w:t>
            </w:r>
            <w:r>
              <w:rPr>
                <w:rFonts w:eastAsia="Arial" w:cs="Arial" w:ascii="Arial" w:hAnsi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</w:t>
            </w:r>
            <w:r>
              <w:rPr>
                <w:rFonts w:eastAsia="Arial" w:cs="Arial" w:ascii="Arial" w:hAnsi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os es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pul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7" w:before="53" w:after="0"/>
              <w:ind w:left="141" w:right="108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f)</w:t>
            </w:r>
            <w:r>
              <w:rPr>
                <w:rFonts w:eastAsia="Arial" w:cs="Arial" w:ascii="Arial" w:hAnsi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ha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á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ra</w:t>
            </w:r>
            <w:r>
              <w:rPr>
                <w:rFonts w:eastAsia="Arial" w:cs="Arial" w:ascii="Arial" w:hAnsi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má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uand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j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2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7" w:before="60" w:after="0"/>
              <w:ind w:left="141" w:right="11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z w:val="18"/>
                <w:szCs w:val="18"/>
              </w:rPr>
              <w:t>)</w:t>
            </w:r>
            <w:r>
              <w:rPr>
                <w:rFonts w:eastAsia="Arial" w:cs="Arial" w:ascii="Arial" w:hAnsi="Arial"/>
                <w:spacing w:val="3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mie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to</w:t>
            </w:r>
            <w:r>
              <w:rPr>
                <w:rFonts w:eastAsia="Arial" w:cs="Arial" w:ascii="Arial" w:hAnsi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,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seg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ú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ica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e.</w:t>
            </w:r>
          </w:p>
          <w:p>
            <w:pPr>
              <w:pStyle w:val="Normal"/>
              <w:spacing w:before="65" w:after="0"/>
              <w:ind w:left="14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)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oba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q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abaj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da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eq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a.</w:t>
            </w:r>
          </w:p>
        </w:tc>
        <w:tc>
          <w:tcPr>
            <w:tcW w:w="3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40" w:before="1"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auto" w:line="319"/>
              <w:ind w:left="143" w:right="170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eali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á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7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0</w:t>
            </w:r>
            <w:r>
              <w:rPr>
                <w:rFonts w:eastAsia="Arial" w:cs="Arial" w:ascii="Arial" w:hAnsi="Arial"/>
                <w:sz w:val="18"/>
                <w:szCs w:val="18"/>
              </w:rPr>
              <w:t>% 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3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0</w:t>
            </w:r>
            <w:r>
              <w:rPr>
                <w:rFonts w:eastAsia="Arial" w:cs="Arial" w:ascii="Arial" w:hAnsi="Arial"/>
                <w:sz w:val="18"/>
                <w:szCs w:val="18"/>
              </w:rPr>
              <w:t>%</w:t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00" w:before="7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425" w:type="dxa"/>
        <w:jc w:val="left"/>
        <w:tblInd w:w="186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4818"/>
        <w:gridCol w:w="7034"/>
        <w:gridCol w:w="3573"/>
      </w:tblGrid>
      <w:tr>
        <w:trPr>
          <w:trHeight w:val="365" w:hRule="exact"/>
        </w:trPr>
        <w:tc>
          <w:tcPr>
            <w:tcW w:w="1542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Normal"/>
              <w:spacing w:before="62" w:after="0"/>
              <w:ind w:left="6367" w:right="6084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UT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8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L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</w:t>
            </w:r>
          </w:p>
        </w:tc>
      </w:tr>
      <w:tr>
        <w:trPr>
          <w:trHeight w:val="341" w:hRule="exact"/>
        </w:trPr>
        <w:tc>
          <w:tcPr>
            <w:tcW w:w="48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7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dad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enseñan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aprend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1060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7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dos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aso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res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</w:tr>
      <w:tr>
        <w:trPr>
          <w:trHeight w:val="1456" w:hRule="exact"/>
        </w:trPr>
        <w:tc>
          <w:tcPr>
            <w:tcW w:w="4818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61" w:after="0"/>
              <w:ind w:left="354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asca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ado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eh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í</w:t>
            </w:r>
            <w:r>
              <w:rPr>
                <w:rFonts w:eastAsia="Arial" w:cs="Arial" w:ascii="Arial" w:hAnsi="Arial"/>
                <w:sz w:val="22"/>
                <w:szCs w:val="22"/>
              </w:rPr>
              <w:t>cu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</w:p>
        </w:tc>
        <w:tc>
          <w:tcPr>
            <w:tcW w:w="10607" w:type="dxa"/>
            <w:gridSpan w:val="2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52" w:before="61" w:after="0"/>
              <w:ind w:left="376" w:right="5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2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ca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écn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cas</w:t>
            </w:r>
            <w:r>
              <w:rPr>
                <w:rFonts w:eastAsia="Arial" w:cs="Arial" w:ascii="Arial" w:hAnsi="Arial"/>
                <w:spacing w:val="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ón,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ua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ón,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ll</w:t>
            </w:r>
            <w:r>
              <w:rPr>
                <w:rFonts w:eastAsia="Arial" w:cs="Arial" w:ascii="Arial" w:hAnsi="Arial"/>
                <w:sz w:val="22"/>
                <w:szCs w:val="22"/>
              </w:rPr>
              <w:t>ado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nsono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supe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es,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ando 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oced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z w:val="22"/>
                <w:szCs w:val="22"/>
              </w:rPr>
              <w:t>ab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>o.</w:t>
            </w:r>
          </w:p>
          <w:p>
            <w:pPr>
              <w:pStyle w:val="Normal"/>
              <w:spacing w:before="62" w:after="0"/>
              <w:ind w:left="37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z w:val="22"/>
                <w:szCs w:val="22"/>
              </w:rPr>
              <w:t>2.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ua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supe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es:</w:t>
            </w:r>
          </w:p>
          <w:p>
            <w:pPr>
              <w:pStyle w:val="Normal"/>
              <w:spacing w:before="78" w:after="0"/>
              <w:ind w:left="37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–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ocesos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ca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ado: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í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cas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ed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asca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ado.</w:t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 w:before="7" w:after="0"/>
              <w:rPr/>
            </w:pPr>
            <w:r>
              <w:rPr/>
            </w:r>
          </w:p>
          <w:p>
            <w:pPr>
              <w:pStyle w:val="Normal"/>
              <w:spacing w:lineRule="auto" w:line="252"/>
              <w:ind w:left="376" w:right="49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6.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ca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ed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das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enc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sg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,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dad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</w:rPr>
              <w:t>nal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b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al 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ando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cond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ones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z w:val="22"/>
                <w:szCs w:val="22"/>
              </w:rPr>
              <w:t>ab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l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o.</w:t>
            </w:r>
          </w:p>
          <w:p>
            <w:pPr>
              <w:pStyle w:val="Normal"/>
              <w:spacing w:before="62" w:after="0"/>
              <w:ind w:left="37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z w:val="22"/>
                <w:szCs w:val="22"/>
              </w:rPr>
              <w:t>6.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enc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gos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abo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:</w:t>
            </w:r>
          </w:p>
          <w:p>
            <w:pPr>
              <w:pStyle w:val="Normal"/>
              <w:spacing w:before="78" w:after="0"/>
              <w:ind w:left="37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–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enc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a.</w:t>
            </w:r>
          </w:p>
          <w:p>
            <w:pPr>
              <w:pStyle w:val="Normal"/>
              <w:spacing w:before="78" w:after="0"/>
              <w:ind w:left="37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–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q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pos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i</w:t>
            </w:r>
            <w:r>
              <w:rPr>
                <w:rFonts w:eastAsia="Arial" w:cs="Arial" w:ascii="Arial" w:hAnsi="Arial"/>
                <w:sz w:val="22"/>
                <w:szCs w:val="22"/>
              </w:rPr>
              <w:t>nd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dual 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EP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s.</w:t>
            </w:r>
          </w:p>
          <w:p>
            <w:pPr>
              <w:pStyle w:val="Normal"/>
              <w:spacing w:before="78" w:after="0"/>
              <w:ind w:left="37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–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dad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el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ll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  <w:p>
            <w:pPr>
              <w:pStyle w:val="Normal"/>
              <w:spacing w:before="76" w:after="0"/>
              <w:ind w:left="37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–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chas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da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  <w:p>
            <w:pPr>
              <w:pStyle w:val="Normal"/>
              <w:spacing w:before="78" w:after="0"/>
              <w:ind w:left="37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–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ed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</w:tc>
      </w:tr>
      <w:tr>
        <w:trPr>
          <w:trHeight w:val="2730" w:hRule="exact"/>
        </w:trPr>
        <w:tc>
          <w:tcPr>
            <w:tcW w:w="4818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07" w:type="dxa"/>
            <w:gridSpan w:val="2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0" w:hRule="exact"/>
        </w:trPr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esu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apren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7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uac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ón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ns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men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ón</w:t>
            </w:r>
          </w:p>
        </w:tc>
      </w:tr>
      <w:tr>
        <w:trPr>
          <w:trHeight w:val="332" w:hRule="exact"/>
        </w:trPr>
        <w:tc>
          <w:tcPr>
            <w:tcW w:w="48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61" w:after="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.  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2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.  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ca  </w:t>
            </w:r>
            <w:r>
              <w:rPr>
                <w:rFonts w:eastAsia="Arial" w:cs="Arial" w:ascii="Arial" w:hAnsi="Arial"/>
                <w:spacing w:val="1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é</w:t>
            </w:r>
            <w:r>
              <w:rPr>
                <w:rFonts w:eastAsia="Arial" w:cs="Arial" w:ascii="Arial" w:hAnsi="Arial"/>
                <w:sz w:val="22"/>
                <w:szCs w:val="22"/>
              </w:rPr>
              <w:t>cn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cas  </w:t>
            </w:r>
            <w:r>
              <w:rPr>
                <w:rFonts w:eastAsia="Arial" w:cs="Arial" w:ascii="Arial" w:hAnsi="Arial"/>
                <w:spacing w:val="1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de  </w:t>
            </w:r>
            <w:r>
              <w:rPr>
                <w:rFonts w:eastAsia="Arial" w:cs="Arial" w:ascii="Arial" w:hAnsi="Arial"/>
                <w:spacing w:val="1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</w:rPr>
              <w:t>,</w:t>
            </w:r>
          </w:p>
        </w:tc>
        <w:tc>
          <w:tcPr>
            <w:tcW w:w="70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80" w:before="6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spacing w:lineRule="auto" w:line="247"/>
              <w:ind w:left="143" w:right="10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  <w:r>
              <w:rPr>
                <w:rFonts w:eastAsia="Arial" w:cs="Arial" w:ascii="Arial" w:hAnsi="Arial"/>
                <w:spacing w:val="1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ha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sz w:val="22"/>
                <w:szCs w:val="22"/>
              </w:rPr>
              <w:t>ado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el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asca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q</w:t>
            </w:r>
            <w:r>
              <w:rPr>
                <w:rFonts w:eastAsia="Arial" w:cs="Arial" w:ascii="Arial" w:hAnsi="Arial"/>
                <w:sz w:val="22"/>
                <w:szCs w:val="22"/>
              </w:rPr>
              <w:t>ue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1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sz w:val="22"/>
                <w:szCs w:val="22"/>
              </w:rPr>
              <w:t>onas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q</w:t>
            </w:r>
            <w:r>
              <w:rPr>
                <w:rFonts w:eastAsia="Arial" w:cs="Arial" w:ascii="Arial" w:hAnsi="Arial"/>
                <w:sz w:val="22"/>
                <w:szCs w:val="22"/>
              </w:rPr>
              <w:t>ue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no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an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 ser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sz w:val="22"/>
                <w:szCs w:val="22"/>
              </w:rPr>
              <w:t>adas.</w:t>
            </w:r>
          </w:p>
          <w:p>
            <w:pPr>
              <w:pStyle w:val="Normal"/>
              <w:spacing w:lineRule="auto" w:line="252" w:before="65" w:after="0"/>
              <w:ind w:left="143" w:right="53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  <w:r>
              <w:rPr>
                <w:rFonts w:eastAsia="Arial" w:cs="Arial" w:ascii="Arial" w:hAnsi="Arial"/>
                <w:spacing w:val="2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ha</w:t>
            </w:r>
            <w:r>
              <w:rPr>
                <w:rFonts w:eastAsia="Arial" w:cs="Arial" w:ascii="Arial" w:hAnsi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obado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q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el</w:t>
            </w:r>
            <w:r>
              <w:rPr>
                <w:rFonts w:eastAsia="Arial" w:cs="Arial" w:ascii="Arial" w:hAnsi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b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sz w:val="22"/>
                <w:szCs w:val="22"/>
              </w:rPr>
              <w:t>ado</w:t>
            </w:r>
            <w:r>
              <w:rPr>
                <w:rFonts w:eastAsia="Arial" w:cs="Arial" w:ascii="Arial" w:hAnsi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con</w:t>
            </w:r>
            <w:r>
              <w:rPr>
                <w:rFonts w:eastAsia="Arial" w:cs="Arial" w:ascii="Arial" w:hAnsi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dad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q</w:t>
            </w:r>
            <w:r>
              <w:rPr>
                <w:rFonts w:eastAsia="Arial" w:cs="Arial" w:ascii="Arial" w:hAnsi="Arial"/>
                <w:sz w:val="22"/>
                <w:szCs w:val="22"/>
              </w:rPr>
              <w:t>ue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da</w:t>
            </w:r>
          </w:p>
        </w:tc>
        <w:tc>
          <w:tcPr>
            <w:tcW w:w="35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60" w:before="8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auto" w:line="307"/>
              <w:ind w:left="143" w:right="88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ác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7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0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%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30%</w:t>
            </w:r>
          </w:p>
        </w:tc>
      </w:tr>
      <w:tr>
        <w:trPr>
          <w:trHeight w:val="265" w:hRule="exact"/>
        </w:trPr>
        <w:tc>
          <w:tcPr>
            <w:tcW w:w="48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4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ua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ón,  </w:t>
            </w:r>
            <w:r>
              <w:rPr>
                <w:rFonts w:eastAsia="Arial" w:cs="Arial" w:ascii="Arial" w:hAnsi="Arial"/>
                <w:spacing w:val="2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ll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ado  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  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nsono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ón  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</w:p>
        </w:tc>
        <w:tc>
          <w:tcPr>
            <w:tcW w:w="7034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73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4" w:hRule="exact"/>
        </w:trPr>
        <w:tc>
          <w:tcPr>
            <w:tcW w:w="48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4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supe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es,  </w:t>
            </w:r>
            <w:r>
              <w:rPr>
                <w:rFonts w:eastAsia="Arial" w:cs="Arial" w:ascii="Arial" w:hAnsi="Arial"/>
                <w:spacing w:val="3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do  </w:t>
            </w:r>
            <w:r>
              <w:rPr>
                <w:rFonts w:eastAsia="Arial" w:cs="Arial" w:ascii="Arial" w:hAnsi="Arial"/>
                <w:spacing w:val="30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oced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</w:p>
        </w:tc>
        <w:tc>
          <w:tcPr>
            <w:tcW w:w="7034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73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12" w:hRule="exact"/>
        </w:trPr>
        <w:tc>
          <w:tcPr>
            <w:tcW w:w="48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4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aba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</w:tc>
        <w:tc>
          <w:tcPr>
            <w:tcW w:w="703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73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5" w:hRule="exact"/>
        </w:trPr>
        <w:tc>
          <w:tcPr>
            <w:tcW w:w="48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64" w:after="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6.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ca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ed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das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enc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</w:p>
        </w:tc>
        <w:tc>
          <w:tcPr>
            <w:tcW w:w="70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52"/>
              <w:ind w:left="143" w:right="3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han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cado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duos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end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endo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su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x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dad,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pac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o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ed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al 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or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ada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a.</w:t>
            </w:r>
          </w:p>
          <w:p>
            <w:pPr>
              <w:pStyle w:val="Normal"/>
              <w:spacing w:lineRule="auto" w:line="252" w:before="62" w:after="0"/>
              <w:ind w:left="143" w:right="47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  <w:r>
              <w:rPr>
                <w:rFonts w:eastAsia="Arial" w:cs="Arial" w:ascii="Arial" w:hAnsi="Arial"/>
                <w:spacing w:val="1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ha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cado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la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no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enc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1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abo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es</w:t>
            </w:r>
            <w:r>
              <w:rPr>
                <w:rFonts w:eastAsia="Arial" w:cs="Arial" w:ascii="Arial" w:hAnsi="Arial"/>
                <w:spacing w:val="1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 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sonal y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oces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z w:val="22"/>
                <w:szCs w:val="22"/>
              </w:rPr>
              <w:t>ab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>o.</w:t>
            </w:r>
          </w:p>
        </w:tc>
        <w:tc>
          <w:tcPr>
            <w:tcW w:w="3573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5" w:hRule="exact"/>
        </w:trPr>
        <w:tc>
          <w:tcPr>
            <w:tcW w:w="48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4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,  </w:t>
            </w:r>
            <w:r>
              <w:rPr>
                <w:rFonts w:eastAsia="Arial" w:cs="Arial" w:ascii="Arial" w:hAnsi="Arial"/>
                <w:spacing w:val="49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de  </w:t>
            </w:r>
            <w:r>
              <w:rPr>
                <w:rFonts w:eastAsia="Arial" w:cs="Arial" w:ascii="Arial" w:hAnsi="Arial"/>
                <w:spacing w:val="4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dad  </w:t>
            </w:r>
            <w:r>
              <w:rPr>
                <w:rFonts w:eastAsia="Arial" w:cs="Arial" w:ascii="Arial" w:hAnsi="Arial"/>
                <w:spacing w:val="4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pe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sonal  </w:t>
            </w:r>
            <w:r>
              <w:rPr>
                <w:rFonts w:eastAsia="Arial" w:cs="Arial" w:ascii="Arial" w:hAnsi="Arial"/>
                <w:spacing w:val="4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y  </w:t>
            </w:r>
            <w:r>
              <w:rPr>
                <w:rFonts w:eastAsia="Arial" w:cs="Arial" w:ascii="Arial" w:hAnsi="Arial"/>
                <w:spacing w:val="4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</w:p>
        </w:tc>
        <w:tc>
          <w:tcPr>
            <w:tcW w:w="7034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73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4" w:hRule="exact"/>
        </w:trPr>
        <w:tc>
          <w:tcPr>
            <w:tcW w:w="48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4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ón     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al     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ando     </w:t>
            </w:r>
            <w:r>
              <w:rPr>
                <w:rFonts w:eastAsia="Arial" w:cs="Arial" w:ascii="Arial" w:hAnsi="Arial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</w:p>
        </w:tc>
        <w:tc>
          <w:tcPr>
            <w:tcW w:w="7034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73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47" w:hRule="exact"/>
        </w:trPr>
        <w:tc>
          <w:tcPr>
            <w:tcW w:w="48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4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cond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ones 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de 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z w:val="22"/>
                <w:szCs w:val="22"/>
              </w:rPr>
              <w:t>ab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o </w:t>
            </w:r>
            <w:r>
              <w:rPr>
                <w:rFonts w:eastAsia="Arial" w:cs="Arial" w:ascii="Arial" w:hAnsi="Arial"/>
                <w:spacing w:val="1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y 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os 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es 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</w:p>
          <w:p>
            <w:pPr>
              <w:pStyle w:val="Normal"/>
              <w:spacing w:before="11" w:after="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es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o.</w:t>
            </w:r>
          </w:p>
        </w:tc>
        <w:tc>
          <w:tcPr>
            <w:tcW w:w="703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7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0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451" w:type="dxa"/>
        <w:jc w:val="left"/>
        <w:tblInd w:w="191" w:type="dxa"/>
        <w:tblLayout w:type="fixed"/>
        <w:tblCellMar>
          <w:top w:w="0" w:type="dxa"/>
          <w:left w:w="6" w:type="dxa"/>
          <w:bottom w:w="0" w:type="dxa"/>
          <w:right w:w="6" w:type="dxa"/>
        </w:tblCellMar>
        <w:tblLook w:val="01e0" w:noHBand="0" w:noVBand="0" w:firstColumn="1" w:lastRow="1" w:lastColumn="1" w:firstRow="1"/>
      </w:tblPr>
      <w:tblGrid>
        <w:gridCol w:w="3402"/>
        <w:gridCol w:w="12048"/>
      </w:tblGrid>
      <w:tr>
        <w:trPr>
          <w:trHeight w:val="370" w:hRule="exact"/>
        </w:trPr>
        <w:tc>
          <w:tcPr>
            <w:tcW w:w="15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spacing w:before="62" w:after="0"/>
              <w:ind w:left="4984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UT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  <w:highlight w:val="yellow"/>
              </w:rPr>
              <w:t xml:space="preserve"> 9</w:t>
            </w: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.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P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INTU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DE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7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CIÓN</w:t>
            </w:r>
          </w:p>
        </w:tc>
      </w:tr>
      <w:tr>
        <w:trPr>
          <w:trHeight w:val="301" w:hRule="exact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63" w:after="0"/>
              <w:ind w:left="1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pacing w:val="-3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ti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id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 xml:space="preserve"> e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ñ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b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-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b/>
                <w:spacing w:val="-3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ndi</w:t>
            </w:r>
            <w:r>
              <w:rPr>
                <w:rFonts w:eastAsia="Arial" w:cs="Arial" w:ascii="Arial" w:hAnsi="Arial"/>
                <w:b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je</w:t>
            </w:r>
          </w:p>
        </w:tc>
        <w:tc>
          <w:tcPr>
            <w:tcW w:w="1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63" w:after="0"/>
              <w:ind w:left="378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Cont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nid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 xml:space="preserve"> as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os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los</w:t>
            </w:r>
            <w:r>
              <w:rPr>
                <w:rFonts w:eastAsia="Arial" w:cs="Arial" w:ascii="Arial" w:hAnsi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ult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pr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b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b/>
                <w:sz w:val="18"/>
                <w:szCs w:val="18"/>
              </w:rPr>
              <w:t>je</w:t>
            </w:r>
          </w:p>
        </w:tc>
      </w:tr>
      <w:tr>
        <w:trPr>
          <w:trHeight w:val="8140" w:hRule="exact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9" w:after="0"/>
              <w:ind w:left="359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un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ta</w:t>
            </w:r>
          </w:p>
        </w:tc>
        <w:tc>
          <w:tcPr>
            <w:tcW w:w="1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9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3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é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tría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pa</w:t>
            </w:r>
            <w:r>
              <w:rPr>
                <w:rFonts w:eastAsia="Arial" w:cs="Arial" w:ascii="Arial" w:hAnsi="Arial"/>
                <w:sz w:val="18"/>
                <w:szCs w:val="18"/>
              </w:rPr>
              <w:t>ra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eh</w:t>
            </w:r>
            <w:r>
              <w:rPr>
                <w:rFonts w:eastAsia="Arial" w:cs="Arial" w:ascii="Arial" w:hAnsi="Arial"/>
                <w:sz w:val="18"/>
                <w:szCs w:val="18"/>
              </w:rPr>
              <w:t>í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ul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and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eg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pul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da</w:t>
            </w:r>
          </w:p>
          <w:p>
            <w:pPr>
              <w:pStyle w:val="Normal"/>
              <w:spacing w:before="74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C.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3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epa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a: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a: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á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a.</w:t>
            </w:r>
          </w:p>
          <w:p>
            <w:pPr>
              <w:pStyle w:val="Normal"/>
              <w:spacing w:before="74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egl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da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isco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4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du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ien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á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gua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74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Út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q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uip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lea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pin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má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q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lan</w:t>
            </w:r>
            <w:r>
              <w:rPr>
                <w:rFonts w:eastAsia="Arial" w:cs="Arial" w:ascii="Arial" w:hAnsi="Arial"/>
                <w:spacing w:val="-4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el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tre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R.A.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4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é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emb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upe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dad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os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C.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4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supe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</w:p>
          <w:p>
            <w:pPr>
              <w:pStyle w:val="Normal"/>
              <w:spacing w:before="74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é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mé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pas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,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tre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e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aba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(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</w:rPr>
              <w:t>tre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)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á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qu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elo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ón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</w:rPr>
              <w:t>tre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lu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do.</w:t>
            </w:r>
          </w:p>
          <w:p>
            <w:pPr>
              <w:pStyle w:val="Normal"/>
              <w:spacing w:before="74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eh</w:t>
            </w:r>
            <w:r>
              <w:rPr>
                <w:rFonts w:eastAsia="Arial" w:cs="Arial" w:ascii="Arial" w:hAnsi="Arial"/>
                <w:sz w:val="18"/>
                <w:szCs w:val="18"/>
              </w:rPr>
              <w:t>í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ple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pe</w:t>
            </w:r>
            <w:r>
              <w:rPr>
                <w:rFonts w:eastAsia="Arial" w:cs="Arial" w:ascii="Arial" w:hAnsi="Arial"/>
                <w:sz w:val="18"/>
                <w:szCs w:val="18"/>
              </w:rPr>
              <w:t>rf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á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ido.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4"/>
                <w:sz w:val="18"/>
                <w:szCs w:val="18"/>
              </w:rPr>
              <w:t>x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ma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b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lo.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aba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o.</w:t>
            </w:r>
          </w:p>
          <w:p>
            <w:pPr>
              <w:pStyle w:val="Normal"/>
              <w:spacing w:before="74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iemp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duc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lea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au</w:t>
            </w:r>
            <w:r>
              <w:rPr>
                <w:rFonts w:eastAsia="Arial" w:cs="Arial" w:ascii="Arial" w:hAnsi="Arial"/>
                <w:spacing w:val="-4"/>
                <w:sz w:val="18"/>
                <w:szCs w:val="18"/>
              </w:rPr>
              <w:t>x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ilia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eo.</w:t>
            </w:r>
          </w:p>
          <w:p>
            <w:pPr>
              <w:pStyle w:val="Normal"/>
              <w:spacing w:before="74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on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a.</w:t>
            </w:r>
          </w:p>
          <w:p>
            <w:pPr>
              <w:pStyle w:val="Normal"/>
              <w:spacing w:lineRule="auto" w:line="252" w:before="76" w:after="0"/>
              <w:ind w:left="172" w:right="5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R.A.</w:t>
            </w:r>
            <w:r>
              <w:rPr>
                <w:rFonts w:eastAsia="Arial" w:cs="Arial" w:ascii="Arial" w:hAnsi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6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pli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sg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,</w:t>
            </w:r>
            <w:r>
              <w:rPr>
                <w:rFonts w:eastAsia="Arial" w:cs="Arial" w:ascii="Arial" w:hAnsi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gu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son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ien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nd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ndi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j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los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go</w:t>
            </w:r>
          </w:p>
          <w:p>
            <w:pPr>
              <w:pStyle w:val="Normal"/>
              <w:spacing w:before="62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C.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6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: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a.</w:t>
            </w:r>
          </w:p>
          <w:p>
            <w:pPr>
              <w:pStyle w:val="Normal"/>
              <w:spacing w:before="74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qu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idua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EPI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egu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ida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r.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ad.</w:t>
            </w:r>
          </w:p>
          <w:p>
            <w:pPr>
              <w:pStyle w:val="Normal"/>
              <w:spacing w:before="76" w:after="0"/>
              <w:ind w:left="1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–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</w:tc>
      </w:tr>
    </w:tbl>
    <w:p>
      <w:pPr>
        <w:pStyle w:val="Normal"/>
        <w:spacing w:lineRule="exact" w:line="200" w:before="17" w:after="0"/>
        <w:rPr/>
      </w:pPr>
      <w:r>
        <w:rPr/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40" w:before="1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20" w:before="34" w:after="0"/>
        <w:ind w:right="409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  <w:position w:val="-1"/>
        </w:rPr>
        <w:t>Rea</w:t>
      </w:r>
      <w:r>
        <w:rPr>
          <w:rFonts w:eastAsia="Arial" w:cs="Arial" w:ascii="Arial" w:hAnsi="Arial"/>
          <w:spacing w:val="1"/>
          <w:position w:val="-1"/>
        </w:rPr>
        <w:t>li</w:t>
      </w:r>
      <w:r>
        <w:rPr>
          <w:rFonts w:eastAsia="Arial" w:cs="Arial" w:ascii="Arial" w:hAnsi="Arial"/>
          <w:spacing w:val="-1"/>
          <w:position w:val="-1"/>
        </w:rPr>
        <w:t>z</w:t>
      </w:r>
      <w:r>
        <w:rPr>
          <w:rFonts w:eastAsia="Arial" w:cs="Arial" w:ascii="Arial" w:hAnsi="Arial"/>
          <w:position w:val="-1"/>
        </w:rPr>
        <w:t>a</w:t>
      </w:r>
      <w:r>
        <w:rPr>
          <w:rFonts w:eastAsia="Arial" w:cs="Arial" w:ascii="Arial" w:hAnsi="Arial"/>
          <w:spacing w:val="1"/>
          <w:position w:val="-1"/>
        </w:rPr>
        <w:t>c</w:t>
      </w:r>
      <w:r>
        <w:rPr>
          <w:rFonts w:eastAsia="Arial" w:cs="Arial" w:ascii="Arial" w:hAnsi="Arial"/>
          <w:spacing w:val="-1"/>
          <w:position w:val="-1"/>
        </w:rPr>
        <w:t>i</w:t>
      </w:r>
      <w:r>
        <w:rPr>
          <w:rFonts w:eastAsia="Arial" w:cs="Arial" w:ascii="Arial" w:hAnsi="Arial"/>
          <w:spacing w:val="2"/>
          <w:position w:val="-1"/>
        </w:rPr>
        <w:t>ó</w:t>
      </w:r>
      <w:r>
        <w:rPr>
          <w:rFonts w:eastAsia="Arial" w:cs="Arial" w:ascii="Arial" w:hAnsi="Arial"/>
          <w:position w:val="-1"/>
        </w:rPr>
        <w:t>n</w:t>
      </w:r>
      <w:r>
        <w:rPr>
          <w:rFonts w:eastAsia="Arial" w:cs="Arial" w:ascii="Arial" w:hAnsi="Arial"/>
          <w:spacing w:val="-11"/>
          <w:position w:val="-1"/>
        </w:rPr>
        <w:t xml:space="preserve"> </w:t>
      </w:r>
      <w:r>
        <w:rPr>
          <w:rFonts w:eastAsia="Arial" w:cs="Arial" w:ascii="Arial" w:hAnsi="Arial"/>
          <w:position w:val="-1"/>
        </w:rPr>
        <w:t>p</w:t>
      </w:r>
      <w:r>
        <w:rPr>
          <w:rFonts w:eastAsia="Arial" w:cs="Arial" w:ascii="Arial" w:hAnsi="Arial"/>
          <w:spacing w:val="1"/>
          <w:position w:val="-1"/>
        </w:rPr>
        <w:t>r</w:t>
      </w:r>
      <w:r>
        <w:rPr>
          <w:rFonts w:eastAsia="Arial" w:cs="Arial" w:ascii="Arial" w:hAnsi="Arial"/>
          <w:position w:val="-1"/>
        </w:rPr>
        <w:t>á</w:t>
      </w:r>
      <w:r>
        <w:rPr>
          <w:rFonts w:eastAsia="Arial" w:cs="Arial" w:ascii="Arial" w:hAnsi="Arial"/>
          <w:spacing w:val="1"/>
          <w:position w:val="-1"/>
        </w:rPr>
        <w:t>c</w:t>
      </w:r>
      <w:r>
        <w:rPr>
          <w:rFonts w:eastAsia="Arial" w:cs="Arial" w:ascii="Arial" w:hAnsi="Arial"/>
          <w:spacing w:val="2"/>
          <w:position w:val="-1"/>
        </w:rPr>
        <w:t>t</w:t>
      </w:r>
      <w:r>
        <w:rPr>
          <w:rFonts w:eastAsia="Arial" w:cs="Arial" w:ascii="Arial" w:hAnsi="Arial"/>
          <w:spacing w:val="-1"/>
          <w:position w:val="-1"/>
        </w:rPr>
        <w:t>i</w:t>
      </w:r>
      <w:r>
        <w:rPr>
          <w:rFonts w:eastAsia="Arial" w:cs="Arial" w:ascii="Arial" w:hAnsi="Arial"/>
          <w:spacing w:val="1"/>
          <w:position w:val="-1"/>
        </w:rPr>
        <w:t>c</w:t>
      </w:r>
      <w:r>
        <w:rPr>
          <w:rFonts w:eastAsia="Arial" w:cs="Arial" w:ascii="Arial" w:hAnsi="Arial"/>
          <w:position w:val="-1"/>
        </w:rPr>
        <w:t>a</w:t>
      </w:r>
      <w:r>
        <w:rPr>
          <w:rFonts w:eastAsia="Arial" w:cs="Arial" w:ascii="Arial" w:hAnsi="Arial"/>
          <w:spacing w:val="-8"/>
          <w:position w:val="-1"/>
        </w:rPr>
        <w:t xml:space="preserve"> </w:t>
      </w:r>
      <w:r>
        <w:rPr>
          <w:rFonts w:eastAsia="Arial" w:cs="Arial" w:ascii="Arial" w:hAnsi="Arial"/>
          <w:spacing w:val="2"/>
          <w:w w:val="99"/>
          <w:position w:val="-1"/>
        </w:rPr>
        <w:t>7</w:t>
      </w:r>
      <w:r>
        <mc:AlternateContent>
          <mc:Choice Requires="wps">
            <w:drawing>
              <wp:anchor behindDoc="1" distT="0" distB="0" distL="0" distR="0" simplePos="0" locked="0" layoutInCell="0" allowOverlap="1" relativeHeight="137">
                <wp:simplePos x="0" y="0"/>
                <wp:positionH relativeFrom="page">
                  <wp:posOffset>461010</wp:posOffset>
                </wp:positionH>
                <wp:positionV relativeFrom="page">
                  <wp:posOffset>1325245</wp:posOffset>
                </wp:positionV>
                <wp:extent cx="9824720" cy="5563870"/>
                <wp:effectExtent l="0" t="0" r="0" b="0"/>
                <wp:wrapNone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4760" cy="5563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5451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4080"/>
                              <w:gridCol w:w="8676"/>
                              <w:gridCol w:w="2064"/>
                              <w:gridCol w:w="630"/>
                            </w:tblGrid>
                            <w:tr>
                              <w:trPr>
                                <w:trHeight w:val="617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9E1F3" w:val="clear"/>
                                </w:tcPr>
                                <w:p>
                                  <w:pPr>
                                    <w:pStyle w:val="Contenidodelmarco"/>
                                    <w:spacing w:lineRule="exact" w:line="180" w:before="3" w:after="0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ind w:left="378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esu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lt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ados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apren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za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9E1F3" w:val="clear"/>
                                </w:tcPr>
                                <w:p>
                                  <w:pPr>
                                    <w:pStyle w:val="Contenidodelmarco"/>
                                    <w:spacing w:lineRule="exact" w:line="180" w:before="3" w:after="0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ind w:left="172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uac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ón</w:t>
                                  </w:r>
                                </w:p>
                              </w:tc>
                              <w:tc>
                                <w:tcPr>
                                  <w:tcW w:w="206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shd w:color="auto" w:fill="D9E1F3" w:val="clear"/>
                                </w:tcPr>
                                <w:p>
                                  <w:pPr>
                                    <w:pStyle w:val="Contenidodelmarco"/>
                                    <w:spacing w:lineRule="auto" w:line="247" w:before="61" w:after="0"/>
                                    <w:ind w:left="381" w:right="239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ns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men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os 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uac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ón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9E1F3" w:val="clear"/>
                                </w:tcPr>
                                <w:p>
                                  <w:pPr>
                                    <w:pStyle w:val="Contenidodelmarco"/>
                                    <w:spacing w:before="61" w:after="0"/>
                                    <w:ind w:left="277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de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0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before="63" w:after="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R.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.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3.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as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as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auto" w:line="247" w:before="54" w:after="0"/>
                                    <w:ind w:left="141" w:right="11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que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a,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eta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 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47" w:before="53" w:after="0"/>
                                    <w:ind w:left="141" w:right="112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e)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ha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odu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gún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 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47" w:before="55" w:after="0"/>
                                    <w:ind w:left="141" w:right="11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át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tuando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 ne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47" w:before="53" w:after="0"/>
                                    <w:ind w:left="141" w:right="107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g)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ntu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53" w:after="0"/>
                                    <w:ind w:left="14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 ha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etas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75" w:after="0"/>
                                    <w:ind w:left="14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 ha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tud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 aten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bo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160" w:before="7"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exact" w:line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exact" w:line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exact" w:line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exact" w:line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exact" w:line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exact" w:line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exact" w:line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exact" w:line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312"/>
                                    <w:ind w:left="143" w:right="24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Rea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7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0%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0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1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ía,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bte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10" w:after="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del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ehí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o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ndo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as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ón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y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9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das</w:t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continue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0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before="63" w:after="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R.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.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6.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as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das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100" w:before="1" w:after="0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exact" w:line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47"/>
                                    <w:ind w:left="141" w:right="57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han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duos 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u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x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ad,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 po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47" w:before="62" w:after="0"/>
                                    <w:ind w:left="141" w:right="5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g)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aba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o.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83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378" w:right="63"/>
                                    <w:jc w:val="both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egu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47" w:before="10" w:after="0"/>
                                    <w:ind w:left="378" w:right="55"/>
                                    <w:jc w:val="both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aba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go.</w:t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continue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vMerge w:val="continue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before="66" w:after="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R.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.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4.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as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as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exact" w:line="220" w:before="18"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52"/>
                                    <w:ind w:left="141" w:right="11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eta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enta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ante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ntu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nando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 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47" w:before="55" w:after="0"/>
                                    <w:ind w:left="141" w:right="11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b)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eados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tándo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 ba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tab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52" w:before="57" w:after="0"/>
                                    <w:ind w:left="141" w:right="109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equ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o, ap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52" w:before="53" w:after="0"/>
                                    <w:ind w:left="141" w:right="11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e)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lic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ones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endo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 ap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52" w:before="53" w:after="0"/>
                                    <w:ind w:left="141" w:right="106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que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ad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eque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da.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60" w:after="0"/>
                                    <w:ind w:left="14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a.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100" w:before="2" w:after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1"/>
                                      <w:u w:val="single" w:color="000000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  <w:u w:val="single" w:color="000000"/>
                                    </w:rPr>
                                    <w:t>ntes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1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  <w:u w:val="single" w:color="000000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position w:val="-1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  <w:u w:val="single" w:color="000000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position w:val="-1"/>
                                      <w:u w:val="single" w:color="000000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  <w:u w:val="single" w:color="000000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  <w:position w:val="-1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  <w:u w:val="single" w:color="000000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position w:val="-1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  <w:u w:val="single" w:color="000000"/>
                                    </w:rPr>
                                    <w:t>si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  <w:u w:val="single" w:color="000000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position w:val="-1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  <w:u w:val="single" w:color="000000"/>
                                    </w:rPr>
                                    <w:t>FF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  <w:u w:val="single" w:color="000000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2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0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be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ento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de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eta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do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as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3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dadas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entos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dos</w:t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14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1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position w:val="1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  <w:position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position w:val="1"/>
                                    </w:rPr>
                                    <w:t>0%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160" w:before="8" w:after="0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sz w:val="17"/>
                                      <w:szCs w:val="17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u w:val="single" w:color="000000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pués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u w:val="single" w:color="000000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u w:val="single" w:color="000000"/>
                                    </w:rPr>
                                    <w:t>FF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before="24" w:after="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8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e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ompa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ta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on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a,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5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a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ua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ía: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5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auto" w:line="312" w:before="25" w:after="0"/>
                                    <w:ind w:left="143" w:right="252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Rea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0%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2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before="25" w:after="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Info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e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tutor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du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9" w:hRule="exact"/>
                              </w:trPr>
                              <w:tc>
                                <w:tcPr>
                                  <w:tcW w:w="4080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8676" w:type="dxa"/>
                                  <w:vMerge w:val="continue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58%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path="m0,0l-2147483645,0l-2147483645,-2147483646l0,-2147483646xe" stroked="f" o:allowincell="f" style="position:absolute;margin-left:36.3pt;margin-top:104.35pt;width:773.55pt;height:438.05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5451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4080"/>
                        <w:gridCol w:w="8676"/>
                        <w:gridCol w:w="2064"/>
                        <w:gridCol w:w="630"/>
                      </w:tblGrid>
                      <w:tr>
                        <w:trPr>
                          <w:trHeight w:val="617" w:hRule="exact"/>
                        </w:trPr>
                        <w:tc>
                          <w:tcPr>
                            <w:tcW w:w="40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9E1F3" w:val="clear"/>
                          </w:tcPr>
                          <w:p>
                            <w:pPr>
                              <w:pStyle w:val="Contenidodelmarco"/>
                              <w:spacing w:lineRule="exact" w:line="180" w:before="3" w:after="0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ind w:left="378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esu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lt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ados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apren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za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9E1F3" w:val="clear"/>
                          </w:tcPr>
                          <w:p>
                            <w:pPr>
                              <w:pStyle w:val="Contenidodelmarco"/>
                              <w:spacing w:lineRule="exact" w:line="180" w:before="3" w:after="0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ind w:left="172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uac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ón</w:t>
                            </w:r>
                          </w:p>
                        </w:tc>
                        <w:tc>
                          <w:tcPr>
                            <w:tcW w:w="206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  <w:shd w:color="auto" w:fill="D9E1F3" w:val="clear"/>
                          </w:tcPr>
                          <w:p>
                            <w:pPr>
                              <w:pStyle w:val="Contenidodelmarco"/>
                              <w:spacing w:lineRule="auto" w:line="247" w:before="61" w:after="0"/>
                              <w:ind w:left="381" w:right="239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ns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men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os 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uac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ón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9E1F3" w:val="clear"/>
                          </w:tcPr>
                          <w:p>
                            <w:pPr>
                              <w:pStyle w:val="Contenidodelmarco"/>
                              <w:spacing w:before="61" w:after="0"/>
                              <w:ind w:left="277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de</w:t>
                            </w:r>
                          </w:p>
                        </w:tc>
                      </w:tr>
                      <w:tr>
                        <w:trPr>
                          <w:trHeight w:val="310" w:hRule="exact"/>
                        </w:trPr>
                        <w:tc>
                          <w:tcPr>
                            <w:tcW w:w="4080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before="63" w:after="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R.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.   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3.   </w:t>
                            </w:r>
                            <w:r>
                              <w:rPr>
                                <w:rFonts w:eastAsia="Arial" w:cs="Arial" w:ascii="Arial" w:hAnsi="Arial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  </w:t>
                            </w:r>
                            <w:r>
                              <w:rPr>
                                <w:rFonts w:eastAsia="Arial" w:cs="Arial" w:ascii="Arial" w:hAnsi="Arial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as   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as   </w:t>
                            </w:r>
                            <w:r>
                              <w:rPr>
                                <w:rFonts w:eastAsia="Arial" w:cs="Arial" w:ascii="Arial" w:hAnsi="Arial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676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auto" w:line="247" w:before="54" w:after="0"/>
                              <w:ind w:left="141" w:right="11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d)</w:t>
                            </w:r>
                            <w:r>
                              <w:rPr>
                                <w:rFonts w:eastAsia="Arial" w:cs="Arial" w:ascii="Arial" w:hAnsi="Arial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an</w:t>
                            </w:r>
                            <w:r>
                              <w:rPr>
                                <w:rFonts w:eastAsia="Arial" w:cs="Arial" w:ascii="Arial" w:hAnsi="Arial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ado</w:t>
                            </w:r>
                            <w:r>
                              <w:rPr>
                                <w:rFonts w:eastAsia="Arial" w:cs="Arial" w:ascii="Arial" w:hAnsi="Arial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tos</w:t>
                            </w:r>
                            <w:r>
                              <w:rPr>
                                <w:rFonts w:eastAsia="Arial" w:cs="Arial" w:ascii="Arial" w:hAnsi="Arial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ue</w:t>
                            </w:r>
                            <w:r>
                              <w:rPr>
                                <w:rFonts w:eastAsia="Arial" w:cs="Arial" w:ascii="Arial" w:hAnsi="Arial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que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ar</w:t>
                            </w:r>
                            <w:r>
                              <w:rPr>
                                <w:rFonts w:eastAsia="Arial" w:cs="Arial" w:ascii="Arial" w:hAnsi="Arial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ten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a,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nte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eta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 do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ent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ab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7" w:before="53" w:after="0"/>
                              <w:ind w:left="141" w:right="112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 xml:space="preserve">e) 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ha 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odu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gún </w:t>
                            </w:r>
                            <w:r>
                              <w:rPr>
                                <w:rFonts w:eastAsia="Arial" w:cs="Arial" w:ascii="Arial" w:hAnsi="Arial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, </w:t>
                            </w:r>
                            <w:r>
                              <w:rPr>
                                <w:rFonts w:eastAsia="Arial" w:cs="Arial" w:ascii="Arial" w:hAnsi="Arial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n </w:t>
                            </w:r>
                            <w:r>
                              <w:rPr>
                                <w:rFonts w:eastAsia="Arial" w:cs="Arial" w:ascii="Arial" w:hAnsi="Arial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 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7" w:before="55" w:after="0"/>
                              <w:ind w:left="141" w:right="11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han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át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tuando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tes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or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 ne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7" w:before="53" w:after="0"/>
                              <w:ind w:left="141" w:right="107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g)</w:t>
                            </w:r>
                            <w:r>
                              <w:rPr>
                                <w:rFonts w:eastAsia="Arial" w:cs="Arial" w:ascii="Arial" w:hAnsi="Arial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ha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ntu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tan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op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</w:t>
                            </w:r>
                            <w:r>
                              <w:rPr>
                                <w:rFonts w:eastAsia="Arial" w:cs="Arial" w:ascii="Arial" w:hAnsi="Arial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y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ad.</w:t>
                            </w:r>
                          </w:p>
                          <w:p>
                            <w:pPr>
                              <w:pStyle w:val="Contenidodelmarco"/>
                              <w:spacing w:before="53" w:after="0"/>
                              <w:ind w:left="14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h)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 ha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ado</w:t>
                            </w:r>
                            <w:r>
                              <w:rPr>
                                <w:rFonts w:eastAsia="Arial" w:cs="Arial" w:ascii="Arial" w:hAnsi="Arial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 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etas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ue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hí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o.</w:t>
                            </w:r>
                          </w:p>
                          <w:p>
                            <w:pPr>
                              <w:pStyle w:val="Contenidodelmarco"/>
                              <w:spacing w:before="75" w:after="0"/>
                              <w:ind w:left="14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)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 ha de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ado</w:t>
                            </w:r>
                            <w:r>
                              <w:rPr>
                                <w:rFonts w:eastAsia="Arial" w:cs="Arial" w:ascii="Arial" w:hAnsi="Arial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tud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 aten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bo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en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ades</w:t>
                            </w:r>
                            <w:r>
                              <w:rPr>
                                <w:rFonts w:eastAsia="Arial" w:cs="Arial"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160" w:before="7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exact" w:line="20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lineRule="exact" w:line="20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lineRule="exact" w:line="20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lineRule="exact" w:line="20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lineRule="exact" w:line="20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lineRule="exact" w:line="20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lineRule="exact" w:line="20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lineRule="exact" w:line="20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lineRule="auto" w:line="312"/>
                              <w:ind w:left="143" w:right="24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Rea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7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0%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0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481" w:hRule="exact"/>
                        </w:trPr>
                        <w:tc>
                          <w:tcPr>
                            <w:tcW w:w="40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ía,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bte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er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or</w:t>
                            </w:r>
                            <w:r>
                              <w:rPr>
                                <w:rFonts w:eastAsia="Arial" w:cs="Arial" w:ascii="Arial" w:hAnsi="Arial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</w:p>
                          <w:p>
                            <w:pPr>
                              <w:pStyle w:val="Contenidodelmarco"/>
                              <w:spacing w:before="10" w:after="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 </w:t>
                            </w:r>
                            <w:r>
                              <w:rPr>
                                <w:rFonts w:eastAsia="Arial" w:cs="Arial" w:ascii="Arial" w:hAnsi="Arial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del  </w:t>
                            </w:r>
                            <w:r>
                              <w:rPr>
                                <w:rFonts w:eastAsia="Arial" w:cs="Arial" w:ascii="Arial" w:hAnsi="Arial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ehí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o  </w:t>
                            </w:r>
                            <w:r>
                              <w:rPr>
                                <w:rFonts w:eastAsia="Arial" w:cs="Arial" w:ascii="Arial" w:hAnsi="Arial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ndo  </w:t>
                            </w:r>
                            <w:r>
                              <w:rPr>
                                <w:rFonts w:eastAsia="Arial" w:cs="Arial" w:ascii="Arial" w:hAnsi="Arial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</w:p>
                        </w:tc>
                        <w:tc>
                          <w:tcPr>
                            <w:tcW w:w="8676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40" w:hRule="exact"/>
                        </w:trPr>
                        <w:tc>
                          <w:tcPr>
                            <w:tcW w:w="40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as   </w:t>
                            </w:r>
                            <w:r>
                              <w:rPr>
                                <w:rFonts w:eastAsia="Arial" w:cs="Arial" w:ascii="Arial" w:hAnsi="Arial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   </w:t>
                            </w:r>
                            <w:r>
                              <w:rPr>
                                <w:rFonts w:eastAsia="Arial" w:cs="Arial" w:ascii="Arial" w:hAnsi="Arial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ón   </w:t>
                            </w:r>
                            <w:r>
                              <w:rPr>
                                <w:rFonts w:eastAsia="Arial" w:cs="Arial" w:ascii="Arial" w:hAnsi="Arial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y   </w:t>
                            </w:r>
                            <w:r>
                              <w:rPr>
                                <w:rFonts w:eastAsia="Arial" w:cs="Arial" w:ascii="Arial" w:hAnsi="Arial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676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719" w:hRule="exact"/>
                        </w:trPr>
                        <w:tc>
                          <w:tcPr>
                            <w:tcW w:w="4080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das</w:t>
                            </w:r>
                          </w:p>
                        </w:tc>
                        <w:tc>
                          <w:tcPr>
                            <w:tcW w:w="8676" w:type="dxa"/>
                            <w:vMerge w:val="continue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310" w:hRule="exact"/>
                        </w:trPr>
                        <w:tc>
                          <w:tcPr>
                            <w:tcW w:w="4080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before="63" w:after="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R.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.   </w:t>
                            </w:r>
                            <w:r>
                              <w:rPr>
                                <w:rFonts w:eastAsia="Arial" w:cs="Arial" w:ascii="Arial" w:hAnsi="Arial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6.   </w:t>
                            </w:r>
                            <w:r>
                              <w:rPr>
                                <w:rFonts w:eastAsia="Arial" w:cs="Arial" w:ascii="Arial" w:hAnsi="Arial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  </w:t>
                            </w:r>
                            <w:r>
                              <w:rPr>
                                <w:rFonts w:eastAsia="Arial" w:cs="Arial" w:ascii="Arial" w:hAnsi="Arial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as   </w:t>
                            </w:r>
                            <w:r>
                              <w:rPr>
                                <w:rFonts w:eastAsia="Arial" w:cs="Arial" w:ascii="Arial" w:hAnsi="Arial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das   </w:t>
                            </w:r>
                            <w:r>
                              <w:rPr>
                                <w:rFonts w:eastAsia="Arial" w:cs="Arial" w:ascii="Arial" w:hAnsi="Arial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</w:p>
                        </w:tc>
                        <w:tc>
                          <w:tcPr>
                            <w:tcW w:w="8676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100" w:before="1" w:after="0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exact" w:line="20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lineRule="auto" w:line="247"/>
                              <w:ind w:left="141" w:right="57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) 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han 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duos  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ndo</w:t>
                            </w:r>
                            <w:r>
                              <w:rPr>
                                <w:rFonts w:eastAsia="Arial" w:cs="Arial" w:ascii="Arial" w:hAnsi="Arial"/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u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x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ad,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to</w:t>
                            </w:r>
                            <w:r>
                              <w:rPr>
                                <w:rFonts w:eastAsia="Arial" w:cs="Arial" w:ascii="Arial" w:hAnsi="Arial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ed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oa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ent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 po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or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da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7" w:before="62" w:after="0"/>
                              <w:ind w:left="141" w:right="5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g)</w:t>
                            </w:r>
                            <w:r>
                              <w:rPr>
                                <w:rFonts w:eastAsia="Arial" w:cs="Arial" w:ascii="Arial" w:hAnsi="Arial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ado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al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y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en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aba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o.</w:t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283" w:hRule="exact"/>
                        </w:trPr>
                        <w:tc>
                          <w:tcPr>
                            <w:tcW w:w="4080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378" w:right="63"/>
                              <w:jc w:val="both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n </w:t>
                            </w:r>
                            <w:r>
                              <w:rPr>
                                <w:rFonts w:eastAsia="Arial" w:cs="Arial" w:ascii="Arial" w:hAnsi="Arial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, </w:t>
                            </w:r>
                            <w:r>
                              <w:rPr>
                                <w:rFonts w:eastAsia="Arial" w:cs="Arial" w:ascii="Arial" w:hAnsi="Arial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egu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7" w:before="10" w:after="0"/>
                              <w:ind w:left="378" w:right="55"/>
                              <w:jc w:val="both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 a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ent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do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ones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aba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y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go.</w:t>
                            </w:r>
                          </w:p>
                        </w:tc>
                        <w:tc>
                          <w:tcPr>
                            <w:tcW w:w="8676" w:type="dxa"/>
                            <w:vMerge w:val="continue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vMerge w:val="continue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330" w:hRule="exact"/>
                        </w:trPr>
                        <w:tc>
                          <w:tcPr>
                            <w:tcW w:w="4080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before="66" w:after="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R.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.   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4.   </w:t>
                            </w:r>
                            <w:r>
                              <w:rPr>
                                <w:rFonts w:eastAsia="Arial" w:cs="Arial" w:ascii="Arial" w:hAnsi="Arial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  </w:t>
                            </w:r>
                            <w:r>
                              <w:rPr>
                                <w:rFonts w:eastAsia="Arial" w:cs="Arial" w:ascii="Arial" w:hAnsi="Arial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as   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as   </w:t>
                            </w:r>
                            <w:r>
                              <w:rPr>
                                <w:rFonts w:eastAsia="Arial" w:cs="Arial" w:ascii="Arial" w:hAnsi="Arial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676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0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lineRule="exact" w:line="220" w:before="18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252"/>
                              <w:ind w:left="141" w:right="11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a)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ha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nte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eta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enta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ante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ntu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a,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nando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 pa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tar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 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7" w:before="55" w:after="0"/>
                              <w:ind w:left="141" w:right="11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b)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han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ate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pos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eados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 de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,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tándo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 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 ba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tab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52" w:before="57" w:after="0"/>
                              <w:ind w:left="141" w:right="109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d)</w:t>
                            </w:r>
                            <w:r>
                              <w:rPr>
                                <w:rFonts w:eastAsia="Arial" w:cs="Arial" w:ascii="Arial" w:hAnsi="Arial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han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equ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,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ndo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te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o, ap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52" w:before="53" w:after="0"/>
                              <w:ind w:left="141" w:right="11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 xml:space="preserve">e) </w:t>
                            </w:r>
                            <w:r>
                              <w:rPr>
                                <w:rFonts w:eastAsia="Arial" w:cs="Arial" w:ascii="Arial" w:hAnsi="Arial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an </w:t>
                            </w:r>
                            <w:r>
                              <w:rPr>
                                <w:rFonts w:eastAsia="Arial" w:cs="Arial" w:ascii="Arial" w:hAnsi="Arial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do </w:t>
                            </w:r>
                            <w:r>
                              <w:rPr>
                                <w:rFonts w:eastAsia="Arial" w:cs="Arial" w:ascii="Arial" w:hAnsi="Arial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lic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ones 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as 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endo </w:t>
                            </w:r>
                            <w:r>
                              <w:rPr>
                                <w:rFonts w:eastAsia="Arial" w:cs="Arial" w:ascii="Arial" w:hAnsi="Arial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as </w:t>
                            </w:r>
                            <w:r>
                              <w:rPr>
                                <w:rFonts w:eastAsia="Arial" w:cs="Arial" w:ascii="Arial" w:hAnsi="Arial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as 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tan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 ap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n,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ad,</w:t>
                            </w:r>
                            <w:r>
                              <w:rPr>
                                <w:rFonts w:eastAsia="Arial" w:cs="Arial"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a,</w:t>
                            </w:r>
                            <w:r>
                              <w:rPr>
                                <w:rFonts w:eastAsia="Arial" w:cs="Arial" w:ascii="Arial" w:hAnsi="Arial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po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n,</w:t>
                            </w:r>
                            <w:r>
                              <w:rPr>
                                <w:rFonts w:eastAsia="Arial" w:cs="Arial" w:ascii="Arial" w:hAnsi="Arial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52" w:before="53" w:after="0"/>
                              <w:ind w:left="141" w:right="106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  <w:r>
                              <w:rPr>
                                <w:rFonts w:eastAsia="Arial" w:cs="Arial" w:ascii="Arial" w:hAnsi="Arial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que</w:t>
                            </w:r>
                            <w:r>
                              <w:rPr>
                                <w:rFonts w:eastAsia="Arial" w:cs="Arial" w:ascii="Arial" w:hAnsi="Arial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ab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nal</w:t>
                            </w:r>
                            <w:r>
                              <w:rPr>
                                <w:rFonts w:eastAsia="Arial" w:cs="Arial" w:ascii="Arial" w:hAnsi="Arial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ones</w:t>
                            </w:r>
                            <w:r>
                              <w:rPr>
                                <w:rFonts w:eastAsia="Arial" w:cs="Arial" w:ascii="Arial" w:hAnsi="Arial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ad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eque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da.</w:t>
                            </w:r>
                          </w:p>
                          <w:p>
                            <w:pPr>
                              <w:pStyle w:val="Contenidodelmarco"/>
                              <w:spacing w:before="60" w:after="0"/>
                              <w:ind w:left="14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)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a.</w:t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100" w:before="2" w:after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exact" w:line="22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1"/>
                                <w:u w:val="single" w:color="000000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  <w:u w:val="single" w:color="000000"/>
                              </w:rPr>
                              <w:t>ntes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1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  <w:u w:val="single" w:color="000000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position w:val="-1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  <w:u w:val="single" w:color="000000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position w:val="-1"/>
                                <w:u w:val="single" w:color="000000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  <w:position w:val="-1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  <w:u w:val="single" w:color="000000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position w:val="-1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  <w:u w:val="single" w:color="000000"/>
                              </w:rPr>
                              <w:t>si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  <w:u w:val="single" w:color="000000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position w:val="-1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  <w:u w:val="single" w:color="000000"/>
                              </w:rPr>
                              <w:t>FF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  <w:u w:val="single" w:color="000000"/>
                              </w:rPr>
                              <w:t>E</w:t>
                            </w:r>
                          </w:p>
                        </w:tc>
                      </w:tr>
                      <w:tr>
                        <w:trPr>
                          <w:trHeight w:val="222" w:hRule="exact"/>
                        </w:trPr>
                        <w:tc>
                          <w:tcPr>
                            <w:tcW w:w="40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0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be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ento      </w:t>
                            </w:r>
                            <w:r>
                              <w:rPr>
                                <w:rFonts w:eastAsia="Arial" w:cs="Arial" w:ascii="Arial" w:hAnsi="Arial"/>
                                <w:spacing w:val="5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de       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8676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41" w:hRule="exact"/>
                        </w:trPr>
                        <w:tc>
                          <w:tcPr>
                            <w:tcW w:w="40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nte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eta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do    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as     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8676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343" w:hRule="exact"/>
                        </w:trPr>
                        <w:tc>
                          <w:tcPr>
                            <w:tcW w:w="40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dadas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entos</w:t>
                            </w:r>
                            <w:r>
                              <w:rPr>
                                <w:rFonts w:eastAsia="Arial" w:cs="Arial" w:ascii="Arial" w:hAnsi="Arial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dos</w:t>
                            </w:r>
                          </w:p>
                        </w:tc>
                        <w:tc>
                          <w:tcPr>
                            <w:tcW w:w="8676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14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1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position w:val="1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position w:val="1"/>
                              </w:rPr>
                              <w:t>0%</w:t>
                            </w:r>
                          </w:p>
                        </w:tc>
                      </w:tr>
                      <w:tr>
                        <w:trPr>
                          <w:trHeight w:val="454" w:hRule="exact"/>
                        </w:trPr>
                        <w:tc>
                          <w:tcPr>
                            <w:tcW w:w="40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8676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160" w:before="8" w:after="0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u w:val="single" w:color="000000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pués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u w:val="single" w:color="000000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u w:val="single" w:color="000000"/>
                              </w:rPr>
                              <w:t>FF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E</w:t>
                            </w:r>
                          </w:p>
                        </w:tc>
                      </w:tr>
                      <w:tr>
                        <w:trPr>
                          <w:trHeight w:val="269" w:hRule="exact"/>
                        </w:trPr>
                        <w:tc>
                          <w:tcPr>
                            <w:tcW w:w="40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8676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before="24" w:after="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238" w:hRule="exact"/>
                        </w:trPr>
                        <w:tc>
                          <w:tcPr>
                            <w:tcW w:w="40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8676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e   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ompa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ta   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on   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</w:p>
                        </w:tc>
                      </w:tr>
                      <w:tr>
                        <w:trPr>
                          <w:trHeight w:val="239" w:hRule="exact"/>
                        </w:trPr>
                        <w:tc>
                          <w:tcPr>
                            <w:tcW w:w="40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8676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emp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a, 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a  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ua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n</w:t>
                            </w:r>
                          </w:p>
                        </w:tc>
                      </w:tr>
                      <w:tr>
                        <w:trPr>
                          <w:trHeight w:val="271" w:hRule="exact"/>
                        </w:trPr>
                        <w:tc>
                          <w:tcPr>
                            <w:tcW w:w="40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8676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ía:</w:t>
                            </w:r>
                          </w:p>
                        </w:tc>
                      </w:tr>
                      <w:tr>
                        <w:trPr>
                          <w:trHeight w:val="605" w:hRule="exact"/>
                        </w:trPr>
                        <w:tc>
                          <w:tcPr>
                            <w:tcW w:w="40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8676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auto" w:line="312" w:before="25" w:after="0"/>
                              <w:ind w:left="143" w:right="252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Rea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0%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1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2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270" w:hRule="exact"/>
                        </w:trPr>
                        <w:tc>
                          <w:tcPr>
                            <w:tcW w:w="4080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8676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before="25" w:after="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Info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e      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tutor      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du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l</w:t>
                            </w:r>
                          </w:p>
                        </w:tc>
                      </w:tr>
                      <w:tr>
                        <w:trPr>
                          <w:trHeight w:val="299" w:hRule="exact"/>
                        </w:trPr>
                        <w:tc>
                          <w:tcPr>
                            <w:tcW w:w="4080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8676" w:type="dxa"/>
                            <w:vMerge w:val="continue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emp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58%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Arial" w:cs="Arial" w:ascii="Arial" w:hAnsi="Arial"/>
          <w:w w:val="99"/>
          <w:position w:val="-1"/>
        </w:rPr>
        <w:t>0%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0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451" w:type="dxa"/>
        <w:jc w:val="left"/>
        <w:tblInd w:w="191" w:type="dxa"/>
        <w:tblLayout w:type="fixed"/>
        <w:tblCellMar>
          <w:top w:w="0" w:type="dxa"/>
          <w:left w:w="6" w:type="dxa"/>
          <w:bottom w:w="0" w:type="dxa"/>
          <w:right w:w="6" w:type="dxa"/>
        </w:tblCellMar>
        <w:tblLook w:val="01e0" w:noHBand="0" w:noVBand="0" w:firstColumn="1" w:lastRow="1" w:lastColumn="1" w:firstRow="1"/>
      </w:tblPr>
      <w:tblGrid>
        <w:gridCol w:w="4536"/>
        <w:gridCol w:w="10914"/>
      </w:tblGrid>
      <w:tr>
        <w:trPr>
          <w:trHeight w:val="365" w:hRule="exact"/>
        </w:trPr>
        <w:tc>
          <w:tcPr>
            <w:tcW w:w="15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spacing w:before="62" w:after="0"/>
              <w:ind w:left="394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UT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  <w:highlight w:val="yellow"/>
              </w:rPr>
              <w:t>10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: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3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ec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os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de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la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pin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ura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y</w:t>
            </w:r>
            <w:r>
              <w:rPr>
                <w:rFonts w:eastAsia="Arial" w:cs="Arial" w:ascii="Arial" w:hAnsi="Arial"/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ac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ión</w:t>
            </w:r>
            <w:r>
              <w:rPr>
                <w:rFonts w:eastAsia="Arial" w:cs="Arial" w:ascii="Arial" w:hAnsi="Arial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de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qu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ños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3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-3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ec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os</w:t>
            </w:r>
          </w:p>
        </w:tc>
      </w:tr>
      <w:tr>
        <w:trPr>
          <w:trHeight w:val="34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dad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enseñan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aprend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10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dos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aso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res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</w:tr>
      <w:tr>
        <w:trPr>
          <w:trHeight w:val="6490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3" w:after="0"/>
              <w:ind w:left="441" w:right="39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ón  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os  </w:t>
            </w:r>
            <w:r>
              <w:rPr>
                <w:rFonts w:eastAsia="Arial" w:cs="Arial" w:ascii="Arial" w:hAnsi="Arial"/>
                <w:spacing w:val="29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fe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tos  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 </w:t>
            </w:r>
            <w:r>
              <w:rPr>
                <w:rFonts w:eastAsia="Arial" w:cs="Arial" w:ascii="Arial" w:hAnsi="Arial"/>
                <w:spacing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</w:p>
        </w:tc>
        <w:tc>
          <w:tcPr>
            <w:tcW w:w="10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 w:before="63" w:after="0"/>
              <w:ind w:left="381" w:right="5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5.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Id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dos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ntu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que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</w:p>
          <w:p>
            <w:pPr>
              <w:pStyle w:val="Normal"/>
              <w:spacing w:before="62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C.5.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lineRule="auto" w:line="252" w:before="77" w:after="0"/>
              <w:ind w:left="381" w:right="5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ná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os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 xml:space="preserve">n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ntu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a: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da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ón,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 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  <w:spacing w:val="-4"/>
              </w:rPr>
              <w:t>y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por 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ad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uad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, ent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62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da</w:t>
            </w:r>
            <w:r>
              <w:rPr>
                <w:rFonts w:eastAsia="Arial" w:cs="Arial" w:ascii="Arial" w:hAnsi="Arial"/>
                <w:spacing w:val="2"/>
              </w:rPr>
              <w:t>ñ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 p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ntu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a: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he</w:t>
            </w:r>
            <w:r>
              <w:rPr>
                <w:rFonts w:eastAsia="Arial" w:cs="Arial" w:ascii="Arial" w:hAnsi="Arial"/>
                <w:spacing w:val="1"/>
              </w:rPr>
              <w:t>rv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"/>
              </w:rPr>
              <w:t>sc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gu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a,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pu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7" w:before="77" w:after="0"/>
              <w:ind w:left="381" w:right="5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 xml:space="preserve">ón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2"/>
              </w:rPr>
              <w:t xml:space="preserve"> d</w:t>
            </w:r>
            <w:r>
              <w:rPr>
                <w:rFonts w:eastAsia="Arial" w:cs="Arial" w:ascii="Arial" w:hAnsi="Arial"/>
              </w:rPr>
              <w:t>ete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nando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año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a: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del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da</w:t>
            </w:r>
            <w:r>
              <w:rPr>
                <w:rFonts w:eastAsia="Arial" w:cs="Arial" w:ascii="Arial" w:hAnsi="Arial"/>
                <w:spacing w:val="2"/>
              </w:rPr>
              <w:t>ñ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n,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pas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tadas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u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und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dad,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M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tu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ñ</w:t>
            </w:r>
            <w:r>
              <w:rPr>
                <w:rFonts w:eastAsia="Arial" w:cs="Arial" w:ascii="Arial" w:hAnsi="Arial"/>
              </w:rPr>
              <w:t>o.</w:t>
            </w:r>
          </w:p>
          <w:p>
            <w:pPr>
              <w:pStyle w:val="Normal"/>
              <w:spacing w:before="65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He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entas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ú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de da</w:t>
            </w:r>
            <w:r>
              <w:rPr>
                <w:rFonts w:eastAsia="Arial" w:cs="Arial" w:ascii="Arial" w:hAnsi="Arial"/>
                <w:spacing w:val="2"/>
              </w:rPr>
              <w:t>ñ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ntu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a.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T</w:t>
            </w:r>
            <w:r>
              <w:rPr>
                <w:rFonts w:eastAsia="Arial" w:cs="Arial" w:ascii="Arial" w:hAnsi="Arial"/>
              </w:rPr>
              <w:t>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de de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du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5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Co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ol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dad.</w:t>
            </w:r>
          </w:p>
          <w:p>
            <w:pPr>
              <w:pStyle w:val="Normal"/>
              <w:spacing w:lineRule="exact" w:line="180" w:before="4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auto" w:line="252"/>
              <w:ind w:left="381" w:right="6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6.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das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go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egu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 xml:space="preserve">dad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 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ando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ones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go.</w:t>
            </w:r>
          </w:p>
          <w:p>
            <w:pPr>
              <w:pStyle w:val="Normal"/>
              <w:spacing w:before="62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C.6.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gos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before="75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a.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en 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has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ad.</w:t>
            </w:r>
          </w:p>
          <w:p>
            <w:pPr>
              <w:pStyle w:val="Normal"/>
              <w:spacing w:before="75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G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.</w:t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20" w:before="6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451" w:type="dxa"/>
        <w:jc w:val="left"/>
        <w:tblInd w:w="186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4536"/>
        <w:gridCol w:w="8070"/>
        <w:gridCol w:w="2115"/>
        <w:gridCol w:w="729"/>
      </w:tblGrid>
      <w:tr>
        <w:trPr>
          <w:trHeight w:val="698" w:hRule="exact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lineRule="exact" w:line="200" w:before="12" w:after="0"/>
              <w:rPr/>
            </w:pPr>
            <w:r>
              <w:rPr/>
            </w:r>
          </w:p>
          <w:p>
            <w:pPr>
              <w:pStyle w:val="Normal"/>
              <w:ind w:left="378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Re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s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ult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do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s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d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 xml:space="preserve">e 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pr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d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iz</w:t>
            </w:r>
            <w:r>
              <w:rPr>
                <w:rFonts w:eastAsia="Calibri" w:cs="Calibri" w:ascii="Calibri" w:hAnsi="Calibri"/>
                <w:b/>
                <w:spacing w:val="-3"/>
                <w:sz w:val="24"/>
                <w:szCs w:val="24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j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e</w:t>
            </w:r>
          </w:p>
        </w:tc>
        <w:tc>
          <w:tcPr>
            <w:tcW w:w="8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lineRule="exact" w:line="200" w:before="12" w:after="0"/>
              <w:rPr/>
            </w:pPr>
            <w:r>
              <w:rPr/>
            </w:r>
          </w:p>
          <w:p>
            <w:pPr>
              <w:pStyle w:val="Normal"/>
              <w:ind w:left="381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C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rit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er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io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s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d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 xml:space="preserve">e 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eva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lu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c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n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E1F3" w:val="clear"/>
          </w:tcPr>
          <w:p>
            <w:pPr>
              <w:pStyle w:val="Normal"/>
              <w:spacing w:lineRule="auto" w:line="247" w:before="61" w:after="0"/>
              <w:ind w:left="378" w:right="339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In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s</w:t>
            </w:r>
            <w:r>
              <w:rPr>
                <w:rFonts w:eastAsia="Calibri" w:cs="Calibri" w:ascii="Calibri" w:hAnsi="Calibri"/>
                <w:b/>
                <w:spacing w:val="-2"/>
                <w:sz w:val="24"/>
                <w:szCs w:val="24"/>
              </w:rPr>
              <w:t>t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ru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me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nto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 xml:space="preserve">s 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eva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lu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c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n</w:t>
            </w:r>
          </w:p>
        </w:tc>
        <w:tc>
          <w:tcPr>
            <w:tcW w:w="7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61" w:after="0"/>
              <w:ind w:left="383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de</w:t>
            </w:r>
          </w:p>
        </w:tc>
      </w:tr>
      <w:tr>
        <w:trPr>
          <w:trHeight w:val="518" w:hRule="exact"/>
        </w:trPr>
        <w:tc>
          <w:tcPr>
            <w:tcW w:w="45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66" w:after="0"/>
              <w:ind w:left="141" w:right="58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5.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I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os en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 ap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 xml:space="preserve">n 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ndo </w:t>
            </w:r>
            <w:r>
              <w:rPr>
                <w:rFonts w:eastAsia="Arial" w:cs="Arial" w:ascii="Arial" w:hAnsi="Arial"/>
                <w:spacing w:val="1"/>
              </w:rPr>
              <w:t xml:space="preserve"> 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as que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us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os de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ón.</w:t>
            </w:r>
          </w:p>
        </w:tc>
        <w:tc>
          <w:tcPr>
            <w:tcW w:w="80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63" w:after="0"/>
              <w:ind w:left="143" w:right="10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a)</w:t>
            </w:r>
            <w:r>
              <w:rPr>
                <w:rFonts w:eastAsia="Arial" w:cs="Arial" w:ascii="Arial" w:hAnsi="Arial"/>
                <w:spacing w:val="2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1"/>
              </w:rPr>
              <w:t xml:space="preserve"> 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2"/>
              </w:rPr>
              <w:t>r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 xml:space="preserve"> 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au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as que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en.</w:t>
            </w:r>
          </w:p>
        </w:tc>
        <w:tc>
          <w:tcPr>
            <w:tcW w:w="2844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90" w:after="0"/>
              <w:ind w:left="1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  <w:u w:val="single" w:color="000000"/>
              </w:rPr>
              <w:t>A</w:t>
            </w:r>
            <w:r>
              <w:rPr>
                <w:rFonts w:eastAsia="Arial" w:cs="Arial" w:ascii="Arial" w:hAnsi="Arial"/>
                <w:u w:val="single" w:color="000000"/>
              </w:rPr>
              <w:t>ntes</w:t>
            </w:r>
            <w:r>
              <w:rPr>
                <w:rFonts w:eastAsia="Arial" w:cs="Arial" w:ascii="Arial" w:hAnsi="Arial"/>
                <w:spacing w:val="-2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u w:val="single" w:color="000000"/>
              </w:rPr>
              <w:t>de</w:t>
            </w:r>
            <w:r>
              <w:rPr>
                <w:rFonts w:eastAsia="Arial" w:cs="Arial" w:ascii="Arial" w:hAnsi="Arial"/>
                <w:spacing w:val="-3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u w:val="single" w:color="000000"/>
              </w:rPr>
              <w:t>F</w:t>
            </w:r>
            <w:r>
              <w:rPr>
                <w:rFonts w:eastAsia="Arial" w:cs="Arial" w:ascii="Arial" w:hAnsi="Arial"/>
                <w:spacing w:val="3"/>
                <w:u w:val="single" w:color="000000"/>
              </w:rPr>
              <w:t>F</w:t>
            </w:r>
            <w:r>
              <w:rPr>
                <w:rFonts w:eastAsia="Arial" w:cs="Arial" w:ascii="Arial" w:hAnsi="Arial"/>
                <w:u w:val="single" w:color="000000"/>
              </w:rPr>
              <w:t>E</w:t>
            </w:r>
            <w:r>
              <w:rPr>
                <w:rFonts w:eastAsia="Arial" w:cs="Arial" w:ascii="Arial" w:hAnsi="Arial"/>
                <w:spacing w:val="-5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u w:val="single" w:color="000000"/>
              </w:rPr>
              <w:t>o</w:t>
            </w:r>
            <w:r>
              <w:rPr>
                <w:rFonts w:eastAsia="Arial" w:cs="Arial" w:ascii="Arial" w:hAnsi="Arial"/>
                <w:spacing w:val="-3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u w:val="single" w:color="000000"/>
              </w:rPr>
              <w:t>si</w:t>
            </w:r>
            <w:r>
              <w:rPr>
                <w:rFonts w:eastAsia="Arial" w:cs="Arial" w:ascii="Arial" w:hAnsi="Arial"/>
                <w:u w:val="single" w:color="000000"/>
              </w:rPr>
              <w:t>n</w:t>
            </w:r>
            <w:r>
              <w:rPr>
                <w:rFonts w:eastAsia="Arial" w:cs="Arial" w:ascii="Arial" w:hAnsi="Arial"/>
                <w:spacing w:val="-4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u w:val="single" w:color="000000"/>
              </w:rPr>
              <w:t>FF</w:t>
            </w:r>
            <w:r>
              <w:rPr>
                <w:rFonts w:eastAsia="Arial" w:cs="Arial" w:ascii="Arial" w:hAnsi="Arial"/>
                <w:u w:val="single" w:color="000000"/>
              </w:rPr>
              <w:t>E</w:t>
            </w:r>
          </w:p>
        </w:tc>
      </w:tr>
      <w:tr>
        <w:trPr>
          <w:trHeight w:val="907" w:hRule="exact"/>
        </w:trPr>
        <w:tc>
          <w:tcPr>
            <w:tcW w:w="4536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78" w:after="0"/>
              <w:ind w:left="143" w:righ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b)</w:t>
            </w:r>
            <w:r>
              <w:rPr>
                <w:rFonts w:eastAsia="Arial" w:cs="Arial" w:ascii="Arial" w:hAnsi="Arial"/>
                <w:spacing w:val="3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6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2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o,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nando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2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eg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60" w:after="0"/>
              <w:ind w:left="14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)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he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entas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que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dos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un</w:t>
            </w:r>
            <w:r>
              <w:rPr>
                <w:rFonts w:eastAsia="Arial" w:cs="Arial" w:ascii="Arial" w:hAnsi="Arial"/>
                <w:spacing w:val="-1"/>
              </w:rPr>
              <w:t>c</w:t>
            </w:r>
            <w:r>
              <w:rPr>
                <w:rFonts w:eastAsia="Arial" w:cs="Arial" w:ascii="Arial" w:hAnsi="Arial"/>
                <w:spacing w:val="-3"/>
              </w:rPr>
              <w:t>ió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</w:rPr>
              <w:t>de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</w:rPr>
              <w:t>de</w:t>
            </w:r>
            <w:r>
              <w:rPr>
                <w:rFonts w:eastAsia="Arial" w:cs="Arial" w:ascii="Arial" w:hAnsi="Arial"/>
              </w:rPr>
              <w:t>f</w:t>
            </w:r>
            <w:r>
              <w:rPr>
                <w:rFonts w:eastAsia="Arial" w:cs="Arial" w:ascii="Arial" w:hAnsi="Arial"/>
                <w:spacing w:val="-3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c</w:t>
            </w:r>
            <w:r>
              <w:rPr>
                <w:rFonts w:eastAsia="Arial" w:cs="Arial" w:ascii="Arial" w:hAnsi="Arial"/>
                <w:spacing w:val="-2"/>
              </w:rPr>
              <w:t>t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</w:p>
        </w:tc>
        <w:tc>
          <w:tcPr>
            <w:tcW w:w="284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60" w:before="7" w:after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Normal"/>
              <w:spacing w:lineRule="auto" w:line="312"/>
              <w:ind w:left="141" w:right="389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7</w:t>
            </w:r>
            <w:r>
              <w:rPr>
                <w:rFonts w:eastAsia="Arial" w:cs="Arial" w:ascii="Arial" w:hAnsi="Arial"/>
              </w:rPr>
              <w:t xml:space="preserve">0%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3</w:t>
            </w:r>
            <w:r>
              <w:rPr>
                <w:rFonts w:eastAsia="Arial" w:cs="Arial" w:ascii="Arial" w:hAnsi="Arial"/>
                <w:spacing w:val="2"/>
              </w:rPr>
              <w:t>0</w:t>
            </w:r>
            <w:r>
              <w:rPr>
                <w:rFonts w:eastAsia="Arial" w:cs="Arial" w:ascii="Arial" w:hAnsi="Arial"/>
              </w:rPr>
              <w:t>%</w:t>
            </w:r>
          </w:p>
        </w:tc>
      </w:tr>
      <w:tr>
        <w:trPr>
          <w:trHeight w:val="452" w:hRule="exact"/>
        </w:trPr>
        <w:tc>
          <w:tcPr>
            <w:tcW w:w="4536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60"/>
              <w:ind w:left="14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  <w:position w:val="1"/>
              </w:rPr>
              <w:t>c</w:t>
            </w:r>
            <w:r>
              <w:rPr>
                <w:rFonts w:eastAsia="Arial" w:cs="Arial" w:ascii="Arial" w:hAnsi="Arial"/>
                <w:spacing w:val="-3"/>
                <w:position w:val="1"/>
              </w:rPr>
              <w:t>o</w:t>
            </w:r>
            <w:r>
              <w:rPr>
                <w:rFonts w:eastAsia="Arial" w:cs="Arial" w:ascii="Arial" w:hAnsi="Arial"/>
                <w:spacing w:val="-2"/>
                <w:position w:val="1"/>
              </w:rPr>
              <w:t>rr</w:t>
            </w:r>
            <w:r>
              <w:rPr>
                <w:rFonts w:eastAsia="Arial" w:cs="Arial" w:ascii="Arial" w:hAnsi="Arial"/>
                <w:spacing w:val="-3"/>
                <w:position w:val="1"/>
              </w:rPr>
              <w:t>egi</w:t>
            </w:r>
            <w:r>
              <w:rPr>
                <w:rFonts w:eastAsia="Arial" w:cs="Arial" w:ascii="Arial" w:hAnsi="Arial"/>
                <w:spacing w:val="-9"/>
                <w:position w:val="1"/>
              </w:rPr>
              <w:t>r</w:t>
            </w:r>
            <w:r>
              <w:rPr>
                <w:rFonts w:eastAsia="Arial" w:cs="Arial" w:ascii="Arial" w:hAnsi="Arial"/>
                <w:position w:val="1"/>
              </w:rPr>
              <w:t>,</w:t>
            </w:r>
            <w:r>
              <w:rPr>
                <w:rFonts w:eastAsia="Arial" w:cs="Arial" w:ascii="Arial" w:hAnsi="Arial"/>
                <w:spacing w:val="-17"/>
                <w:position w:val="1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position w:val="1"/>
              </w:rPr>
              <w:t>r</w:t>
            </w:r>
            <w:r>
              <w:rPr>
                <w:rFonts w:eastAsia="Arial" w:cs="Arial" w:ascii="Arial" w:hAnsi="Arial"/>
                <w:spacing w:val="-3"/>
                <w:position w:val="1"/>
              </w:rPr>
              <w:t>eali</w:t>
            </w:r>
            <w:r>
              <w:rPr>
                <w:rFonts w:eastAsia="Arial" w:cs="Arial" w:ascii="Arial" w:hAnsi="Arial"/>
                <w:spacing w:val="-6"/>
                <w:position w:val="1"/>
              </w:rPr>
              <w:t>z</w:t>
            </w:r>
            <w:r>
              <w:rPr>
                <w:rFonts w:eastAsia="Arial" w:cs="Arial" w:ascii="Arial" w:hAnsi="Arial"/>
                <w:spacing w:val="-3"/>
                <w:position w:val="1"/>
              </w:rPr>
              <w:t>a</w:t>
            </w:r>
            <w:r>
              <w:rPr>
                <w:rFonts w:eastAsia="Arial" w:cs="Arial" w:ascii="Arial" w:hAnsi="Arial"/>
                <w:position w:val="1"/>
              </w:rPr>
              <w:t>n</w:t>
            </w:r>
            <w:r>
              <w:rPr>
                <w:rFonts w:eastAsia="Arial" w:cs="Arial" w:ascii="Arial" w:hAnsi="Arial"/>
                <w:spacing w:val="-3"/>
                <w:position w:val="1"/>
              </w:rPr>
              <w:t>d</w:t>
            </w:r>
            <w:r>
              <w:rPr>
                <w:rFonts w:eastAsia="Arial" w:cs="Arial" w:ascii="Arial" w:hAnsi="Arial"/>
                <w:position w:val="1"/>
              </w:rPr>
              <w:t>o</w:t>
            </w:r>
            <w:r>
              <w:rPr>
                <w:rFonts w:eastAsia="Arial" w:cs="Arial" w:ascii="Arial" w:hAnsi="Arial"/>
                <w:spacing w:val="-19"/>
                <w:position w:val="1"/>
              </w:rPr>
              <w:t xml:space="preserve"> </w:t>
            </w:r>
            <w:r>
              <w:rPr>
                <w:rFonts w:eastAsia="Arial" w:cs="Arial" w:ascii="Arial" w:hAnsi="Arial"/>
                <w:position w:val="1"/>
              </w:rPr>
              <w:t>el</w:t>
            </w:r>
            <w:r>
              <w:rPr>
                <w:rFonts w:eastAsia="Arial" w:cs="Arial" w:ascii="Arial" w:hAnsi="Arial"/>
                <w:spacing w:val="-8"/>
                <w:position w:val="1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position w:val="1"/>
              </w:rPr>
              <w:t>a</w:t>
            </w:r>
            <w:r>
              <w:rPr>
                <w:rFonts w:eastAsia="Arial" w:cs="Arial" w:ascii="Arial" w:hAnsi="Arial"/>
                <w:spacing w:val="-1"/>
                <w:position w:val="1"/>
              </w:rPr>
              <w:t>j</w:t>
            </w:r>
            <w:r>
              <w:rPr>
                <w:rFonts w:eastAsia="Arial" w:cs="Arial" w:ascii="Arial" w:hAnsi="Arial"/>
                <w:spacing w:val="-3"/>
                <w:position w:val="1"/>
              </w:rPr>
              <w:t>u</w:t>
            </w:r>
            <w:r>
              <w:rPr>
                <w:rFonts w:eastAsia="Arial" w:cs="Arial" w:ascii="Arial" w:hAnsi="Arial"/>
                <w:spacing w:val="-1"/>
                <w:position w:val="1"/>
              </w:rPr>
              <w:t>s</w:t>
            </w:r>
            <w:r>
              <w:rPr>
                <w:rFonts w:eastAsia="Arial" w:cs="Arial" w:ascii="Arial" w:hAnsi="Arial"/>
                <w:spacing w:val="-3"/>
                <w:position w:val="1"/>
              </w:rPr>
              <w:t>t</w:t>
            </w:r>
            <w:r>
              <w:rPr>
                <w:rFonts w:eastAsia="Arial" w:cs="Arial" w:ascii="Arial" w:hAnsi="Arial"/>
                <w:position w:val="1"/>
              </w:rPr>
              <w:t>e</w:t>
            </w:r>
            <w:r>
              <w:rPr>
                <w:rFonts w:eastAsia="Arial" w:cs="Arial" w:ascii="Arial" w:hAnsi="Arial"/>
                <w:spacing w:val="-10"/>
                <w:position w:val="1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position w:val="1"/>
              </w:rPr>
              <w:t>d</w:t>
            </w:r>
            <w:r>
              <w:rPr>
                <w:rFonts w:eastAsia="Arial" w:cs="Arial" w:ascii="Arial" w:hAnsi="Arial"/>
                <w:position w:val="1"/>
              </w:rPr>
              <w:t>e</w:t>
            </w:r>
            <w:r>
              <w:rPr>
                <w:rFonts w:eastAsia="Arial" w:cs="Arial" w:ascii="Arial" w:hAnsi="Arial"/>
                <w:spacing w:val="-7"/>
                <w:position w:val="1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position w:val="1"/>
              </w:rPr>
              <w:t>pa</w:t>
            </w:r>
            <w:r>
              <w:rPr>
                <w:rFonts w:eastAsia="Arial" w:cs="Arial" w:ascii="Arial" w:hAnsi="Arial"/>
                <w:spacing w:val="-2"/>
                <w:position w:val="1"/>
              </w:rPr>
              <w:t>r</w:t>
            </w:r>
            <w:r>
              <w:rPr>
                <w:rFonts w:eastAsia="Arial" w:cs="Arial" w:ascii="Arial" w:hAnsi="Arial"/>
                <w:spacing w:val="-3"/>
                <w:position w:val="1"/>
              </w:rPr>
              <w:t>á</w:t>
            </w:r>
            <w:r>
              <w:rPr>
                <w:rFonts w:eastAsia="Arial" w:cs="Arial" w:ascii="Arial" w:hAnsi="Arial"/>
                <w:spacing w:val="2"/>
                <w:position w:val="1"/>
              </w:rPr>
              <w:t>m</w:t>
            </w:r>
            <w:r>
              <w:rPr>
                <w:rFonts w:eastAsia="Arial" w:cs="Arial" w:ascii="Arial" w:hAnsi="Arial"/>
                <w:spacing w:val="-3"/>
                <w:position w:val="1"/>
              </w:rPr>
              <w:t>et</w:t>
            </w:r>
            <w:r>
              <w:rPr>
                <w:rFonts w:eastAsia="Arial" w:cs="Arial" w:ascii="Arial" w:hAnsi="Arial"/>
                <w:spacing w:val="-2"/>
                <w:position w:val="1"/>
              </w:rPr>
              <w:t>r</w:t>
            </w:r>
            <w:r>
              <w:rPr>
                <w:rFonts w:eastAsia="Arial" w:cs="Arial" w:ascii="Arial" w:hAnsi="Arial"/>
                <w:spacing w:val="-5"/>
                <w:position w:val="1"/>
              </w:rPr>
              <w:t>o</w:t>
            </w:r>
            <w:r>
              <w:rPr>
                <w:rFonts w:eastAsia="Arial" w:cs="Arial" w:ascii="Arial" w:hAnsi="Arial"/>
                <w:spacing w:val="-1"/>
                <w:position w:val="1"/>
              </w:rPr>
              <w:t>s</w:t>
            </w:r>
            <w:r>
              <w:rPr>
                <w:rFonts w:eastAsia="Arial" w:cs="Arial" w:ascii="Arial" w:hAnsi="Arial"/>
                <w:position w:val="1"/>
              </w:rPr>
              <w:t>.</w:t>
            </w:r>
          </w:p>
          <w:p>
            <w:pPr>
              <w:pStyle w:val="Normal"/>
              <w:spacing w:lineRule="exact" w:line="200" w:before="65" w:after="0"/>
              <w:ind w:left="14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position w:val="-2"/>
              </w:rPr>
              <w:t>d)</w:t>
            </w:r>
            <w:r>
              <w:rPr>
                <w:rFonts w:eastAsia="Arial" w:cs="Arial" w:ascii="Arial" w:hAnsi="Arial"/>
                <w:spacing w:val="31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S</w:t>
            </w:r>
            <w:r>
              <w:rPr>
                <w:rFonts w:eastAsia="Arial" w:cs="Arial" w:ascii="Arial" w:hAnsi="Arial"/>
                <w:position w:val="-2"/>
              </w:rPr>
              <w:t>e</w:t>
            </w:r>
            <w:r>
              <w:rPr>
                <w:rFonts w:eastAsia="Arial" w:cs="Arial" w:ascii="Arial" w:hAnsi="Arial"/>
                <w:spacing w:val="14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position w:val="-2"/>
              </w:rPr>
              <w:t>h</w:t>
            </w:r>
            <w:r>
              <w:rPr>
                <w:rFonts w:eastAsia="Arial" w:cs="Arial" w:ascii="Arial" w:hAnsi="Arial"/>
                <w:position w:val="-2"/>
              </w:rPr>
              <w:t>an</w:t>
            </w:r>
            <w:r>
              <w:rPr>
                <w:rFonts w:eastAsia="Arial" w:cs="Arial" w:ascii="Arial" w:hAnsi="Arial"/>
                <w:spacing w:val="13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i</w:t>
            </w:r>
            <w:r>
              <w:rPr>
                <w:rFonts w:eastAsia="Arial" w:cs="Arial" w:ascii="Arial" w:hAnsi="Arial"/>
                <w:position w:val="-2"/>
              </w:rPr>
              <w:t>d</w:t>
            </w:r>
            <w:r>
              <w:rPr>
                <w:rFonts w:eastAsia="Arial" w:cs="Arial" w:ascii="Arial" w:hAnsi="Arial"/>
                <w:spacing w:val="2"/>
                <w:position w:val="-2"/>
              </w:rPr>
              <w:t>e</w:t>
            </w:r>
            <w:r>
              <w:rPr>
                <w:rFonts w:eastAsia="Arial" w:cs="Arial" w:ascii="Arial" w:hAnsi="Arial"/>
                <w:position w:val="-2"/>
              </w:rPr>
              <w:t>nt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i</w:t>
            </w:r>
            <w:r>
              <w:rPr>
                <w:rFonts w:eastAsia="Arial" w:cs="Arial" w:ascii="Arial" w:hAnsi="Arial"/>
                <w:spacing w:val="2"/>
                <w:position w:val="-2"/>
              </w:rPr>
              <w:t>f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i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c</w:t>
            </w:r>
            <w:r>
              <w:rPr>
                <w:rFonts w:eastAsia="Arial" w:cs="Arial" w:ascii="Arial" w:hAnsi="Arial"/>
                <w:position w:val="-2"/>
              </w:rPr>
              <w:t>a</w:t>
            </w:r>
            <w:r>
              <w:rPr>
                <w:rFonts w:eastAsia="Arial" w:cs="Arial" w:ascii="Arial" w:hAnsi="Arial"/>
                <w:spacing w:val="2"/>
                <w:position w:val="-2"/>
              </w:rPr>
              <w:t>d</w:t>
            </w:r>
            <w:r>
              <w:rPr>
                <w:rFonts w:eastAsia="Arial" w:cs="Arial" w:ascii="Arial" w:hAnsi="Arial"/>
                <w:position w:val="-2"/>
              </w:rPr>
              <w:t>o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 xml:space="preserve"> l</w:t>
            </w:r>
            <w:r>
              <w:rPr>
                <w:rFonts w:eastAsia="Arial" w:cs="Arial" w:ascii="Arial" w:hAnsi="Arial"/>
                <w:position w:val="-2"/>
              </w:rPr>
              <w:t>as</w:t>
            </w:r>
            <w:r>
              <w:rPr>
                <w:rFonts w:eastAsia="Arial" w:cs="Arial" w:ascii="Arial" w:hAnsi="Arial"/>
                <w:spacing w:val="15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c</w:t>
            </w:r>
            <w:r>
              <w:rPr>
                <w:rFonts w:eastAsia="Arial" w:cs="Arial" w:ascii="Arial" w:hAnsi="Arial"/>
                <w:position w:val="-2"/>
              </w:rPr>
              <w:t>au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s</w:t>
            </w:r>
            <w:r>
              <w:rPr>
                <w:rFonts w:eastAsia="Arial" w:cs="Arial" w:ascii="Arial" w:hAnsi="Arial"/>
                <w:position w:val="-2"/>
              </w:rPr>
              <w:t>as</w:t>
            </w:r>
            <w:r>
              <w:rPr>
                <w:rFonts w:eastAsia="Arial" w:cs="Arial" w:ascii="Arial" w:hAnsi="Arial"/>
                <w:spacing w:val="7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position w:val="-2"/>
              </w:rPr>
              <w:t>que</w:t>
            </w:r>
            <w:r>
              <w:rPr>
                <w:rFonts w:eastAsia="Arial" w:cs="Arial" w:ascii="Arial" w:hAnsi="Arial"/>
                <w:spacing w:val="13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position w:val="-2"/>
              </w:rPr>
              <w:t>p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r</w:t>
            </w:r>
            <w:r>
              <w:rPr>
                <w:rFonts w:eastAsia="Arial" w:cs="Arial" w:ascii="Arial" w:hAnsi="Arial"/>
                <w:position w:val="-2"/>
              </w:rPr>
              <w:t>odu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c</w:t>
            </w:r>
            <w:r>
              <w:rPr>
                <w:rFonts w:eastAsia="Arial" w:cs="Arial" w:ascii="Arial" w:hAnsi="Arial"/>
                <w:spacing w:val="2"/>
                <w:position w:val="-2"/>
              </w:rPr>
              <w:t>e</w:t>
            </w:r>
            <w:r>
              <w:rPr>
                <w:rFonts w:eastAsia="Arial" w:cs="Arial" w:ascii="Arial" w:hAnsi="Arial"/>
                <w:position w:val="-2"/>
              </w:rPr>
              <w:t>n</w:t>
            </w:r>
            <w:r>
              <w:rPr>
                <w:rFonts w:eastAsia="Arial" w:cs="Arial" w:ascii="Arial" w:hAnsi="Arial"/>
                <w:spacing w:val="4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l</w:t>
            </w:r>
            <w:r>
              <w:rPr>
                <w:rFonts w:eastAsia="Arial" w:cs="Arial" w:ascii="Arial" w:hAnsi="Arial"/>
                <w:position w:val="-2"/>
              </w:rPr>
              <w:t>os</w:t>
            </w:r>
            <w:r>
              <w:rPr>
                <w:rFonts w:eastAsia="Arial" w:cs="Arial" w:ascii="Arial" w:hAnsi="Arial"/>
                <w:spacing w:val="12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position w:val="-2"/>
              </w:rPr>
              <w:t>d</w:t>
            </w:r>
            <w:r>
              <w:rPr>
                <w:rFonts w:eastAsia="Arial" w:cs="Arial" w:ascii="Arial" w:hAnsi="Arial"/>
                <w:position w:val="-2"/>
              </w:rPr>
              <w:t>e</w:t>
            </w:r>
            <w:r>
              <w:rPr>
                <w:rFonts w:eastAsia="Arial" w:cs="Arial" w:ascii="Arial" w:hAnsi="Arial"/>
                <w:spacing w:val="2"/>
                <w:position w:val="-2"/>
              </w:rPr>
              <w:t>f</w:t>
            </w:r>
            <w:r>
              <w:rPr>
                <w:rFonts w:eastAsia="Arial" w:cs="Arial" w:ascii="Arial" w:hAnsi="Arial"/>
                <w:position w:val="-2"/>
              </w:rPr>
              <w:t>e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c</w:t>
            </w:r>
            <w:r>
              <w:rPr>
                <w:rFonts w:eastAsia="Arial" w:cs="Arial" w:ascii="Arial" w:hAnsi="Arial"/>
                <w:position w:val="-2"/>
              </w:rPr>
              <w:t>tos</w:t>
            </w:r>
            <w:r>
              <w:rPr>
                <w:rFonts w:eastAsia="Arial" w:cs="Arial" w:ascii="Arial" w:hAnsi="Arial"/>
                <w:spacing w:val="3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position w:val="-2"/>
              </w:rPr>
              <w:t>en</w:t>
            </w:r>
            <w:r>
              <w:rPr>
                <w:rFonts w:eastAsia="Arial" w:cs="Arial" w:ascii="Arial" w:hAnsi="Arial"/>
                <w:spacing w:val="12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position w:val="-2"/>
              </w:rPr>
              <w:t>e</w:t>
            </w:r>
            <w:r>
              <w:rPr>
                <w:rFonts w:eastAsia="Arial" w:cs="Arial" w:ascii="Arial" w:hAnsi="Arial"/>
                <w:position w:val="-2"/>
              </w:rPr>
              <w:t>l</w:t>
            </w:r>
            <w:r>
              <w:rPr>
                <w:rFonts w:eastAsia="Arial" w:cs="Arial" w:ascii="Arial" w:hAnsi="Arial"/>
                <w:spacing w:val="11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position w:val="-2"/>
              </w:rPr>
              <w:t>p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i</w:t>
            </w:r>
            <w:r>
              <w:rPr>
                <w:rFonts w:eastAsia="Arial" w:cs="Arial" w:ascii="Arial" w:hAnsi="Arial"/>
                <w:position w:val="-2"/>
              </w:rPr>
              <w:t>n</w:t>
            </w:r>
            <w:r>
              <w:rPr>
                <w:rFonts w:eastAsia="Arial" w:cs="Arial" w:ascii="Arial" w:hAnsi="Arial"/>
                <w:spacing w:val="2"/>
                <w:position w:val="-2"/>
              </w:rPr>
              <w:t>t</w:t>
            </w:r>
            <w:r>
              <w:rPr>
                <w:rFonts w:eastAsia="Arial" w:cs="Arial" w:ascii="Arial" w:hAnsi="Arial"/>
                <w:position w:val="-2"/>
              </w:rPr>
              <w:t>ad</w:t>
            </w:r>
            <w:r>
              <w:rPr>
                <w:rFonts w:eastAsia="Arial" w:cs="Arial" w:ascii="Arial" w:hAnsi="Arial"/>
                <w:spacing w:val="2"/>
                <w:position w:val="-2"/>
              </w:rPr>
              <w:t>o</w:t>
            </w:r>
            <w:r>
              <w:rPr>
                <w:rFonts w:eastAsia="Arial" w:cs="Arial" w:ascii="Arial" w:hAnsi="Arial"/>
                <w:position w:val="-2"/>
              </w:rPr>
              <w:t>,</w:t>
            </w:r>
            <w:r>
              <w:rPr>
                <w:rFonts w:eastAsia="Arial" w:cs="Arial" w:ascii="Arial" w:hAnsi="Arial"/>
                <w:spacing w:val="14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position w:val="-2"/>
              </w:rPr>
              <w:t>de</w:t>
            </w:r>
            <w:r>
              <w:rPr>
                <w:rFonts w:eastAsia="Arial" w:cs="Arial" w:ascii="Arial" w:hAnsi="Arial"/>
                <w:spacing w:val="2"/>
                <w:position w:val="-2"/>
              </w:rPr>
              <w:t>f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i</w:t>
            </w:r>
            <w:r>
              <w:rPr>
                <w:rFonts w:eastAsia="Arial" w:cs="Arial" w:ascii="Arial" w:hAnsi="Arial"/>
                <w:spacing w:val="2"/>
                <w:position w:val="-2"/>
              </w:rPr>
              <w:t>n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i</w:t>
            </w:r>
            <w:r>
              <w:rPr>
                <w:rFonts w:eastAsia="Arial" w:cs="Arial" w:ascii="Arial" w:hAnsi="Arial"/>
                <w:position w:val="-2"/>
              </w:rPr>
              <w:t>e</w:t>
            </w:r>
            <w:r>
              <w:rPr>
                <w:rFonts w:eastAsia="Arial" w:cs="Arial" w:ascii="Arial" w:hAnsi="Arial"/>
                <w:spacing w:val="2"/>
                <w:position w:val="-2"/>
              </w:rPr>
              <w:t>n</w:t>
            </w:r>
            <w:r>
              <w:rPr>
                <w:rFonts w:eastAsia="Arial" w:cs="Arial" w:ascii="Arial" w:hAnsi="Arial"/>
                <w:position w:val="-2"/>
              </w:rPr>
              <w:t>do</w:t>
            </w:r>
          </w:p>
        </w:tc>
        <w:tc>
          <w:tcPr>
            <w:tcW w:w="284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60" w:before="7" w:after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Normal"/>
              <w:ind w:left="1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u w:val="single" w:color="000000"/>
              </w:rPr>
              <w:t>De</w:t>
            </w:r>
            <w:r>
              <w:rPr>
                <w:rFonts w:eastAsia="Arial" w:cs="Arial" w:ascii="Arial" w:hAnsi="Arial"/>
                <w:spacing w:val="1"/>
                <w:u w:val="single" w:color="000000"/>
              </w:rPr>
              <w:t>s</w:t>
            </w:r>
            <w:r>
              <w:rPr>
                <w:rFonts w:eastAsia="Arial" w:cs="Arial" w:ascii="Arial" w:hAnsi="Arial"/>
                <w:u w:val="single" w:color="000000"/>
              </w:rPr>
              <w:t>pués</w:t>
            </w:r>
            <w:r>
              <w:rPr>
                <w:rFonts w:eastAsia="Arial" w:cs="Arial" w:ascii="Arial" w:hAnsi="Arial"/>
                <w:spacing w:val="-7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u w:val="single" w:color="000000"/>
              </w:rPr>
              <w:t>d</w:t>
            </w:r>
            <w:r>
              <w:rPr>
                <w:rFonts w:eastAsia="Arial" w:cs="Arial" w:ascii="Arial" w:hAnsi="Arial"/>
                <w:u w:val="single" w:color="000000"/>
              </w:rPr>
              <w:t>e</w:t>
            </w:r>
            <w:r>
              <w:rPr>
                <w:rFonts w:eastAsia="Arial" w:cs="Arial" w:ascii="Arial" w:hAnsi="Arial"/>
                <w:spacing w:val="-4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u w:val="single" w:color="000000"/>
              </w:rPr>
              <w:t>FF</w:t>
            </w:r>
            <w:r>
              <w:rPr>
                <w:rFonts w:eastAsia="Arial" w:cs="Arial" w:ascii="Arial" w:hAnsi="Arial"/>
                <w:u w:val="single" w:color="000000"/>
              </w:rPr>
              <w:t>E</w:t>
            </w:r>
          </w:p>
        </w:tc>
      </w:tr>
      <w:tr>
        <w:trPr>
          <w:trHeight w:val="839" w:hRule="exact"/>
        </w:trPr>
        <w:tc>
          <w:tcPr>
            <w:tcW w:w="4536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26" w:after="0"/>
              <w:ind w:left="14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ne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que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-9"/>
              </w:rPr>
              <w:t>r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47" w:before="65" w:after="0"/>
              <w:ind w:left="143" w:right="10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e) 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5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3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tos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3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putab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3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4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ón,</w:t>
            </w:r>
            <w:r>
              <w:rPr>
                <w:rFonts w:eastAsia="Arial" w:cs="Arial" w:ascii="Arial" w:hAnsi="Arial"/>
                <w:spacing w:val="3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nes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ndo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3"/>
              </w:rPr>
              <w:t>á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enta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e.</w:t>
            </w:r>
          </w:p>
        </w:tc>
        <w:tc>
          <w:tcPr>
            <w:tcW w:w="284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24" w:after="0"/>
              <w:ind w:left="141" w:right="106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spacing w:val="-1"/>
              </w:rPr>
              <w:t>E</w:t>
            </w:r>
            <w:r>
              <w:rPr>
                <w:rFonts w:eastAsia="Arial" w:cs="Arial" w:ascii="Arial" w:hAnsi="Arial"/>
                <w:i/>
              </w:rPr>
              <w:t>n</w:t>
            </w:r>
            <w:r>
              <w:rPr>
                <w:rFonts w:eastAsia="Arial" w:cs="Arial" w:ascii="Arial" w:hAnsi="Arial"/>
                <w:i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el</w:t>
            </w:r>
            <w:r>
              <w:rPr>
                <w:rFonts w:eastAsia="Arial" w:cs="Arial" w:ascii="Arial" w:hAnsi="Arial"/>
                <w:i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1"/>
              </w:rPr>
              <w:t>c</w:t>
            </w:r>
            <w:r>
              <w:rPr>
                <w:rFonts w:eastAsia="Arial" w:cs="Arial" w:ascii="Arial" w:hAnsi="Arial"/>
                <w:i/>
              </w:rPr>
              <w:t>a</w:t>
            </w:r>
            <w:r>
              <w:rPr>
                <w:rFonts w:eastAsia="Arial" w:cs="Arial" w:ascii="Arial" w:hAnsi="Arial"/>
                <w:i/>
                <w:spacing w:val="1"/>
              </w:rPr>
              <w:t>s</w:t>
            </w:r>
            <w:r>
              <w:rPr>
                <w:rFonts w:eastAsia="Arial" w:cs="Arial" w:ascii="Arial" w:hAnsi="Arial"/>
                <w:i/>
              </w:rPr>
              <w:t>o de</w:t>
            </w:r>
            <w:r>
              <w:rPr>
                <w:rFonts w:eastAsia="Arial" w:cs="Arial" w:ascii="Arial" w:hAnsi="Arial"/>
                <w:i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q</w:t>
            </w:r>
            <w:r>
              <w:rPr>
                <w:rFonts w:eastAsia="Arial" w:cs="Arial" w:ascii="Arial" w:hAnsi="Arial"/>
                <w:i/>
                <w:spacing w:val="2"/>
              </w:rPr>
              <w:t>u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2"/>
              </w:rPr>
              <w:t>e</w:t>
            </w:r>
            <w:r>
              <w:rPr>
                <w:rFonts w:eastAsia="Arial" w:cs="Arial" w:ascii="Arial" w:hAnsi="Arial"/>
                <w:i/>
              </w:rPr>
              <w:t>l</w:t>
            </w:r>
            <w:r>
              <w:rPr>
                <w:rFonts w:eastAsia="Arial" w:cs="Arial" w:ascii="Arial" w:hAnsi="Arial"/>
                <w:i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3"/>
              </w:rPr>
              <w:t>R</w:t>
            </w:r>
            <w:r>
              <w:rPr>
                <w:rFonts w:eastAsia="Arial" w:cs="Arial" w:ascii="Arial" w:hAnsi="Arial"/>
                <w:i/>
              </w:rPr>
              <w:t>A5</w:t>
            </w:r>
            <w:r>
              <w:rPr>
                <w:rFonts w:eastAsia="Arial" w:cs="Arial" w:ascii="Arial" w:hAnsi="Arial"/>
                <w:i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4"/>
              </w:rPr>
              <w:t>s</w:t>
            </w:r>
            <w:r>
              <w:rPr>
                <w:rFonts w:eastAsia="Arial" w:cs="Arial" w:ascii="Arial" w:hAnsi="Arial"/>
                <w:i/>
              </w:rPr>
              <w:t xml:space="preserve">e </w:t>
            </w:r>
            <w:r>
              <w:rPr>
                <w:rFonts w:eastAsia="Arial" w:cs="Arial" w:ascii="Arial" w:hAnsi="Arial"/>
                <w:i/>
                <w:spacing w:val="1"/>
              </w:rPr>
              <w:t>c</w:t>
            </w:r>
            <w:r>
              <w:rPr>
                <w:rFonts w:eastAsia="Arial" w:cs="Arial" w:ascii="Arial" w:hAnsi="Arial"/>
                <w:i/>
              </w:rPr>
              <w:t>ompa</w:t>
            </w:r>
            <w:r>
              <w:rPr>
                <w:rFonts w:eastAsia="Arial" w:cs="Arial" w:ascii="Arial" w:hAnsi="Arial"/>
                <w:i/>
                <w:spacing w:val="1"/>
              </w:rPr>
              <w:t>r</w:t>
            </w:r>
            <w:r>
              <w:rPr>
                <w:rFonts w:eastAsia="Arial" w:cs="Arial" w:ascii="Arial" w:hAnsi="Arial"/>
                <w:i/>
              </w:rPr>
              <w:t xml:space="preserve">ta </w:t>
            </w:r>
            <w:r>
              <w:rPr>
                <w:rFonts w:eastAsia="Arial" w:cs="Arial" w:ascii="Arial" w:hAnsi="Arial"/>
                <w:i/>
                <w:spacing w:val="1"/>
              </w:rPr>
              <w:t>c</w:t>
            </w:r>
            <w:r>
              <w:rPr>
                <w:rFonts w:eastAsia="Arial" w:cs="Arial" w:ascii="Arial" w:hAnsi="Arial"/>
                <w:i/>
                <w:spacing w:val="2"/>
              </w:rPr>
              <w:t>o</w:t>
            </w:r>
            <w:r>
              <w:rPr>
                <w:rFonts w:eastAsia="Arial" w:cs="Arial" w:ascii="Arial" w:hAnsi="Arial"/>
                <w:i/>
              </w:rPr>
              <w:t>n</w:t>
            </w:r>
            <w:r>
              <w:rPr>
                <w:rFonts w:eastAsia="Arial" w:cs="Arial" w:ascii="Arial" w:hAnsi="Arial"/>
                <w:i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1"/>
              </w:rPr>
              <w:t>l</w:t>
            </w:r>
            <w:r>
              <w:rPr>
                <w:rFonts w:eastAsia="Arial" w:cs="Arial" w:ascii="Arial" w:hAnsi="Arial"/>
                <w:i/>
              </w:rPr>
              <w:t>a</w:t>
            </w:r>
            <w:r>
              <w:rPr>
                <w:rFonts w:eastAsia="Arial" w:cs="Arial" w:ascii="Arial" w:hAnsi="Arial"/>
                <w:i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2"/>
              </w:rPr>
              <w:t>e</w:t>
            </w:r>
            <w:r>
              <w:rPr>
                <w:rFonts w:eastAsia="Arial" w:cs="Arial" w:ascii="Arial" w:hAnsi="Arial"/>
                <w:i/>
              </w:rPr>
              <w:t>mp</w:t>
            </w:r>
            <w:r>
              <w:rPr>
                <w:rFonts w:eastAsia="Arial" w:cs="Arial" w:ascii="Arial" w:hAnsi="Arial"/>
                <w:i/>
                <w:spacing w:val="1"/>
              </w:rPr>
              <w:t>r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4"/>
              </w:rPr>
              <w:t>s</w:t>
            </w:r>
            <w:r>
              <w:rPr>
                <w:rFonts w:eastAsia="Arial" w:cs="Arial" w:ascii="Arial" w:hAnsi="Arial"/>
                <w:i/>
              </w:rPr>
              <w:t>a, pa</w:t>
            </w:r>
            <w:r>
              <w:rPr>
                <w:rFonts w:eastAsia="Arial" w:cs="Arial" w:ascii="Arial" w:hAnsi="Arial"/>
                <w:i/>
                <w:spacing w:val="1"/>
              </w:rPr>
              <w:t>r</w:t>
            </w:r>
            <w:r>
              <w:rPr>
                <w:rFonts w:eastAsia="Arial" w:cs="Arial" w:ascii="Arial" w:hAnsi="Arial"/>
                <w:i/>
              </w:rPr>
              <w:t>a</w:t>
            </w:r>
            <w:r>
              <w:rPr>
                <w:rFonts w:eastAsia="Arial" w:cs="Arial" w:ascii="Arial" w:hAnsi="Arial"/>
                <w:i/>
                <w:spacing w:val="48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1"/>
              </w:rPr>
              <w:t>s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49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RA</w:t>
            </w:r>
            <w:r>
              <w:rPr>
                <w:rFonts w:eastAsia="Arial" w:cs="Arial" w:ascii="Arial" w:hAnsi="Arial"/>
                <w:i/>
                <w:spacing w:val="52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-1"/>
              </w:rPr>
              <w:t>l</w:t>
            </w:r>
            <w:r>
              <w:rPr>
                <w:rFonts w:eastAsia="Arial" w:cs="Arial" w:ascii="Arial" w:hAnsi="Arial"/>
                <w:i/>
              </w:rPr>
              <w:t>a</w:t>
            </w:r>
            <w:r>
              <w:rPr>
                <w:rFonts w:eastAsia="Arial" w:cs="Arial" w:ascii="Arial" w:hAnsi="Arial"/>
                <w:i/>
                <w:spacing w:val="51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1"/>
              </w:rPr>
              <w:t>v</w:t>
            </w:r>
            <w:r>
              <w:rPr>
                <w:rFonts w:eastAsia="Arial" w:cs="Arial" w:ascii="Arial" w:hAnsi="Arial"/>
                <w:i/>
                <w:spacing w:val="2"/>
              </w:rPr>
              <w:t>a</w:t>
            </w:r>
            <w:r>
              <w:rPr>
                <w:rFonts w:eastAsia="Arial" w:cs="Arial" w:ascii="Arial" w:hAnsi="Arial"/>
                <w:i/>
                <w:spacing w:val="-1"/>
              </w:rPr>
              <w:t>l</w:t>
            </w:r>
            <w:r>
              <w:rPr>
                <w:rFonts w:eastAsia="Arial" w:cs="Arial" w:ascii="Arial" w:hAnsi="Arial"/>
                <w:i/>
              </w:rPr>
              <w:t>ua</w:t>
            </w:r>
            <w:r>
              <w:rPr>
                <w:rFonts w:eastAsia="Arial" w:cs="Arial" w:ascii="Arial" w:hAnsi="Arial"/>
                <w:i/>
                <w:spacing w:val="4"/>
              </w:rPr>
              <w:t>c</w:t>
            </w:r>
            <w:r>
              <w:rPr>
                <w:rFonts w:eastAsia="Arial" w:cs="Arial" w:ascii="Arial" w:hAnsi="Arial"/>
                <w:i/>
                <w:spacing w:val="-1"/>
              </w:rPr>
              <w:t>i</w:t>
            </w:r>
            <w:r>
              <w:rPr>
                <w:rFonts w:eastAsia="Arial" w:cs="Arial" w:ascii="Arial" w:hAnsi="Arial"/>
                <w:i/>
                <w:spacing w:val="2"/>
              </w:rPr>
              <w:t>ó</w:t>
            </w:r>
            <w:r>
              <w:rPr>
                <w:rFonts w:eastAsia="Arial" w:cs="Arial" w:ascii="Arial" w:hAnsi="Arial"/>
                <w:i/>
              </w:rPr>
              <w:t>n</w:t>
            </w:r>
          </w:p>
        </w:tc>
      </w:tr>
      <w:tr>
        <w:trPr>
          <w:trHeight w:val="274" w:hRule="exact"/>
        </w:trPr>
        <w:tc>
          <w:tcPr>
            <w:tcW w:w="4536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28" w:after="0"/>
              <w:ind w:left="14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 xml:space="preserve">)  </w:t>
            </w:r>
            <w:r>
              <w:rPr>
                <w:rFonts w:eastAsia="Arial" w:cs="Arial" w:ascii="Arial" w:hAnsi="Arial"/>
                <w:spacing w:val="4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ha 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4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4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 xml:space="preserve">os 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4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5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5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ie</w:t>
            </w:r>
          </w:p>
        </w:tc>
        <w:tc>
          <w:tcPr>
            <w:tcW w:w="284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20"/>
              <w:ind w:left="1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spacing w:val="1"/>
                <w:position w:val="2"/>
              </w:rPr>
              <w:t>s</w:t>
            </w:r>
            <w:r>
              <w:rPr>
                <w:rFonts w:eastAsia="Arial" w:cs="Arial" w:ascii="Arial" w:hAnsi="Arial"/>
                <w:i/>
                <w:position w:val="2"/>
              </w:rPr>
              <w:t>e</w:t>
            </w:r>
            <w:r>
              <w:rPr>
                <w:rFonts w:eastAsia="Arial" w:cs="Arial" w:ascii="Arial" w:hAnsi="Arial"/>
                <w:i/>
                <w:spacing w:val="1"/>
                <w:position w:val="2"/>
              </w:rPr>
              <w:t>r</w:t>
            </w:r>
            <w:r>
              <w:rPr>
                <w:rFonts w:eastAsia="Arial" w:cs="Arial" w:ascii="Arial" w:hAnsi="Arial"/>
                <w:i/>
                <w:position w:val="2"/>
              </w:rPr>
              <w:t>ía:</w:t>
            </w:r>
          </w:p>
        </w:tc>
      </w:tr>
      <w:tr>
        <w:trPr>
          <w:trHeight w:val="257" w:hRule="exact"/>
        </w:trPr>
        <w:tc>
          <w:tcPr>
            <w:tcW w:w="4536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143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ú</w:t>
            </w:r>
            <w:r>
              <w:rPr>
                <w:rFonts w:eastAsia="Arial" w:cs="Arial" w:ascii="Arial" w:hAnsi="Arial"/>
              </w:rPr>
              <w:t>ne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w w:val="99"/>
              </w:rPr>
              <w:t>c</w:t>
            </w:r>
            <w:r>
              <w:rPr>
                <w:rFonts w:eastAsia="Arial" w:cs="Arial" w:ascii="Arial" w:hAnsi="Arial"/>
                <w:w w:val="99"/>
              </w:rPr>
              <w:t>a</w:t>
            </w:r>
            <w:r>
              <w:rPr>
                <w:rFonts w:eastAsia="Arial" w:cs="Arial" w:ascii="Arial" w:hAnsi="Arial"/>
                <w:spacing w:val="1"/>
                <w:w w:val="99"/>
              </w:rPr>
              <w:t>r</w:t>
            </w:r>
            <w:r>
              <w:rPr>
                <w:rFonts w:eastAsia="Arial" w:cs="Arial" w:ascii="Arial" w:hAnsi="Arial"/>
                <w:w w:val="99"/>
              </w:rPr>
              <w:t>a</w:t>
            </w:r>
            <w:r>
              <w:rPr>
                <w:rFonts w:eastAsia="Arial" w:cs="Arial" w:ascii="Arial" w:hAnsi="Arial"/>
                <w:spacing w:val="1"/>
                <w:w w:val="99"/>
              </w:rPr>
              <w:t>c</w:t>
            </w:r>
            <w:r>
              <w:rPr>
                <w:rFonts w:eastAsia="Arial" w:cs="Arial" w:ascii="Arial" w:hAnsi="Arial"/>
                <w:w w:val="99"/>
              </w:rPr>
              <w:t>te</w:t>
            </w:r>
            <w:r>
              <w:rPr>
                <w:rFonts w:eastAsia="Arial" w:cs="Arial" w:ascii="Arial" w:hAnsi="Arial"/>
                <w:spacing w:val="3"/>
                <w:w w:val="99"/>
              </w:rPr>
              <w:t>r</w:t>
            </w:r>
            <w:r>
              <w:rPr>
                <w:rFonts w:eastAsia="Arial" w:cs="Arial" w:ascii="Arial" w:hAnsi="Arial"/>
                <w:w w:val="99"/>
              </w:rPr>
              <w:t>í</w:t>
            </w:r>
            <w:r>
              <w:rPr>
                <w:rFonts w:eastAsia="Arial" w:cs="Arial" w:ascii="Arial" w:hAnsi="Arial"/>
                <w:spacing w:val="1"/>
                <w:w w:val="99"/>
              </w:rPr>
              <w:t>s</w:t>
            </w:r>
            <w:r>
              <w:rPr>
                <w:rFonts w:eastAsia="Arial" w:cs="Arial" w:ascii="Arial" w:hAnsi="Arial"/>
                <w:w w:val="99"/>
              </w:rPr>
              <w:t>t</w:t>
            </w:r>
            <w:r>
              <w:rPr>
                <w:rFonts w:eastAsia="Arial" w:cs="Arial" w:ascii="Arial" w:hAnsi="Arial"/>
                <w:spacing w:val="-1"/>
                <w:w w:val="99"/>
              </w:rPr>
              <w:t>i</w:t>
            </w:r>
            <w:r>
              <w:rPr>
                <w:rFonts w:eastAsia="Arial" w:cs="Arial" w:ascii="Arial" w:hAnsi="Arial"/>
                <w:spacing w:val="1"/>
                <w:w w:val="99"/>
              </w:rPr>
              <w:t>c</w:t>
            </w:r>
            <w:r>
              <w:rPr>
                <w:rFonts w:eastAsia="Arial" w:cs="Arial" w:ascii="Arial" w:hAnsi="Arial"/>
                <w:w w:val="99"/>
              </w:rPr>
              <w:t>as</w:t>
            </w:r>
            <w:r>
              <w:rPr>
                <w:rFonts w:eastAsia="Arial" w:cs="Arial" w:ascii="Arial" w:hAnsi="Arial"/>
                <w:spacing w:val="-10"/>
                <w:w w:val="99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or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y «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p»,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ot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284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40"/>
              <w:ind w:left="1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position w:val="1"/>
              </w:rPr>
              <w:t>Rea</w:t>
            </w:r>
            <w:r>
              <w:rPr>
                <w:rFonts w:eastAsia="Arial" w:cs="Arial" w:ascii="Arial" w:hAnsi="Arial"/>
                <w:i/>
                <w:spacing w:val="1"/>
                <w:position w:val="1"/>
              </w:rPr>
              <w:t>li</w:t>
            </w:r>
            <w:r>
              <w:rPr>
                <w:rFonts w:eastAsia="Arial" w:cs="Arial" w:ascii="Arial" w:hAnsi="Arial"/>
                <w:i/>
                <w:spacing w:val="-1"/>
                <w:position w:val="1"/>
              </w:rPr>
              <w:t>z</w:t>
            </w:r>
            <w:r>
              <w:rPr>
                <w:rFonts w:eastAsia="Arial" w:cs="Arial" w:ascii="Arial" w:hAnsi="Arial"/>
                <w:i/>
                <w:position w:val="1"/>
              </w:rPr>
              <w:t>a</w:t>
            </w:r>
            <w:r>
              <w:rPr>
                <w:rFonts w:eastAsia="Arial" w:cs="Arial" w:ascii="Arial" w:hAnsi="Arial"/>
                <w:i/>
                <w:spacing w:val="1"/>
                <w:position w:val="1"/>
              </w:rPr>
              <w:t>c</w:t>
            </w:r>
            <w:r>
              <w:rPr>
                <w:rFonts w:eastAsia="Arial" w:cs="Arial" w:ascii="Arial" w:hAnsi="Arial"/>
                <w:i/>
                <w:spacing w:val="-1"/>
                <w:position w:val="1"/>
              </w:rPr>
              <w:t>i</w:t>
            </w:r>
            <w:r>
              <w:rPr>
                <w:rFonts w:eastAsia="Arial" w:cs="Arial" w:ascii="Arial" w:hAnsi="Arial"/>
                <w:i/>
                <w:spacing w:val="2"/>
                <w:position w:val="1"/>
              </w:rPr>
              <w:t>ó</w:t>
            </w:r>
            <w:r>
              <w:rPr>
                <w:rFonts w:eastAsia="Arial" w:cs="Arial" w:ascii="Arial" w:hAnsi="Arial"/>
                <w:i/>
                <w:position w:val="1"/>
              </w:rPr>
              <w:t>n</w:t>
            </w:r>
            <w:r>
              <w:rPr>
                <w:rFonts w:eastAsia="Arial" w:cs="Arial" w:ascii="Arial" w:hAnsi="Arial"/>
                <w:i/>
                <w:spacing w:val="-11"/>
                <w:position w:val="1"/>
              </w:rPr>
              <w:t xml:space="preserve"> </w:t>
            </w:r>
            <w:r>
              <w:rPr>
                <w:rFonts w:eastAsia="Arial" w:cs="Arial" w:ascii="Arial" w:hAnsi="Arial"/>
                <w:i/>
                <w:position w:val="1"/>
              </w:rPr>
              <w:t>p</w:t>
            </w:r>
            <w:r>
              <w:rPr>
                <w:rFonts w:eastAsia="Arial" w:cs="Arial" w:ascii="Arial" w:hAnsi="Arial"/>
                <w:i/>
                <w:spacing w:val="1"/>
                <w:position w:val="1"/>
              </w:rPr>
              <w:t>r</w:t>
            </w:r>
            <w:r>
              <w:rPr>
                <w:rFonts w:eastAsia="Arial" w:cs="Arial" w:ascii="Arial" w:hAnsi="Arial"/>
                <w:i/>
                <w:position w:val="1"/>
              </w:rPr>
              <w:t>á</w:t>
            </w:r>
            <w:r>
              <w:rPr>
                <w:rFonts w:eastAsia="Arial" w:cs="Arial" w:ascii="Arial" w:hAnsi="Arial"/>
                <w:i/>
                <w:spacing w:val="1"/>
                <w:position w:val="1"/>
              </w:rPr>
              <w:t>c</w:t>
            </w:r>
            <w:r>
              <w:rPr>
                <w:rFonts w:eastAsia="Arial" w:cs="Arial" w:ascii="Arial" w:hAnsi="Arial"/>
                <w:i/>
                <w:spacing w:val="2"/>
                <w:position w:val="1"/>
              </w:rPr>
              <w:t>t</w:t>
            </w:r>
            <w:r>
              <w:rPr>
                <w:rFonts w:eastAsia="Arial" w:cs="Arial" w:ascii="Arial" w:hAnsi="Arial"/>
                <w:i/>
                <w:spacing w:val="-1"/>
                <w:position w:val="1"/>
              </w:rPr>
              <w:t>i</w:t>
            </w:r>
            <w:r>
              <w:rPr>
                <w:rFonts w:eastAsia="Arial" w:cs="Arial" w:ascii="Arial" w:hAnsi="Arial"/>
                <w:i/>
                <w:spacing w:val="1"/>
                <w:position w:val="1"/>
              </w:rPr>
              <w:t>c</w:t>
            </w:r>
            <w:r>
              <w:rPr>
                <w:rFonts w:eastAsia="Arial" w:cs="Arial" w:ascii="Arial" w:hAnsi="Arial"/>
                <w:i/>
                <w:position w:val="1"/>
              </w:rPr>
              <w:t>a</w:t>
            </w:r>
            <w:r>
              <w:rPr>
                <w:rFonts w:eastAsia="Arial" w:cs="Arial" w:ascii="Arial" w:hAnsi="Arial"/>
                <w:i/>
                <w:spacing w:val="-8"/>
                <w:position w:val="1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2"/>
                <w:position w:val="1"/>
              </w:rPr>
              <w:t>1</w:t>
            </w:r>
            <w:r>
              <w:rPr>
                <w:rFonts w:eastAsia="Arial" w:cs="Arial" w:ascii="Arial" w:hAnsi="Arial"/>
                <w:i/>
                <w:position w:val="1"/>
              </w:rPr>
              <w:t>7%</w:t>
            </w:r>
          </w:p>
        </w:tc>
      </w:tr>
      <w:tr>
        <w:trPr>
          <w:trHeight w:val="310" w:hRule="exact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63" w:after="0"/>
              <w:ind w:left="1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49"/>
              </w:rPr>
              <w:t xml:space="preserve"> </w:t>
            </w:r>
            <w:r>
              <w:rPr>
                <w:rFonts w:eastAsia="Arial" w:cs="Arial" w:ascii="Arial" w:hAnsi="Arial"/>
              </w:rPr>
              <w:t>6.</w:t>
            </w:r>
            <w:r>
              <w:rPr>
                <w:rFonts w:eastAsia="Arial" w:cs="Arial" w:ascii="Arial" w:hAnsi="Arial"/>
                <w:spacing w:val="5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51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4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50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43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</w:p>
        </w:tc>
        <w:tc>
          <w:tcPr>
            <w:tcW w:w="80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52" w:before="63" w:after="0"/>
              <w:ind w:left="143" w:right="57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)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han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duos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ndo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x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d,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4"/>
              </w:rPr>
              <w:t xml:space="preserve"> 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y po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or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auto" w:line="252" w:before="62" w:after="0"/>
              <w:ind w:left="143" w:right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g)</w:t>
            </w:r>
            <w:r>
              <w:rPr>
                <w:rFonts w:eastAsia="Arial" w:cs="Arial" w:ascii="Arial" w:hAnsi="Arial"/>
                <w:spacing w:val="4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1"/>
              </w:rPr>
              <w:t xml:space="preserve"> </w:t>
            </w:r>
            <w:r>
              <w:rPr>
                <w:rFonts w:eastAsia="Arial" w:cs="Arial" w:ascii="Arial" w:hAnsi="Arial"/>
              </w:rPr>
              <w:t>no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at</w:t>
            </w:r>
            <w:r>
              <w:rPr>
                <w:rFonts w:eastAsia="Arial" w:cs="Arial" w:ascii="Arial" w:hAnsi="Arial"/>
                <w:spacing w:val="-1"/>
              </w:rPr>
              <w:t>iv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4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3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gos</w:t>
            </w:r>
            <w:r>
              <w:rPr>
                <w:rFonts w:eastAsia="Arial" w:cs="Arial" w:ascii="Arial" w:hAnsi="Arial"/>
                <w:spacing w:val="3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38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3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40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 pe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o.</w:t>
            </w:r>
          </w:p>
        </w:tc>
        <w:tc>
          <w:tcPr>
            <w:tcW w:w="284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00"/>
              <w:ind w:left="1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spacing w:val="-1"/>
              </w:rPr>
              <w:t>P</w:t>
            </w:r>
            <w:r>
              <w:rPr>
                <w:rFonts w:eastAsia="Arial" w:cs="Arial" w:ascii="Arial" w:hAnsi="Arial"/>
                <w:i/>
              </w:rPr>
              <w:t>o</w:t>
            </w:r>
            <w:r>
              <w:rPr>
                <w:rFonts w:eastAsia="Arial" w:cs="Arial" w:ascii="Arial" w:hAnsi="Arial"/>
                <w:i/>
                <w:spacing w:val="1"/>
              </w:rPr>
              <w:t>r</w:t>
            </w:r>
            <w:r>
              <w:rPr>
                <w:rFonts w:eastAsia="Arial" w:cs="Arial" w:ascii="Arial" w:hAnsi="Arial"/>
                <w:i/>
              </w:rPr>
              <w:t>f</w:t>
            </w:r>
            <w:r>
              <w:rPr>
                <w:rFonts w:eastAsia="Arial" w:cs="Arial" w:ascii="Arial" w:hAnsi="Arial"/>
                <w:i/>
                <w:spacing w:val="2"/>
              </w:rPr>
              <w:t>o</w:t>
            </w:r>
            <w:r>
              <w:rPr>
                <w:rFonts w:eastAsia="Arial" w:cs="Arial" w:ascii="Arial" w:hAnsi="Arial"/>
                <w:i/>
                <w:spacing w:val="-1"/>
              </w:rPr>
              <w:t>l</w:t>
            </w:r>
            <w:r>
              <w:rPr>
                <w:rFonts w:eastAsia="Arial" w:cs="Arial" w:ascii="Arial" w:hAnsi="Arial"/>
                <w:i/>
                <w:spacing w:val="1"/>
              </w:rPr>
              <w:t>i</w:t>
            </w:r>
            <w:r>
              <w:rPr>
                <w:rFonts w:eastAsia="Arial" w:cs="Arial" w:ascii="Arial" w:hAnsi="Arial"/>
                <w:i/>
              </w:rPr>
              <w:t>o</w:t>
            </w:r>
            <w:r>
              <w:rPr>
                <w:rFonts w:eastAsia="Arial" w:cs="Arial" w:ascii="Arial" w:hAnsi="Arial"/>
                <w:i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8%</w:t>
            </w:r>
          </w:p>
        </w:tc>
      </w:tr>
      <w:tr>
        <w:trPr>
          <w:trHeight w:val="241" w:hRule="exact"/>
        </w:trPr>
        <w:tc>
          <w:tcPr>
            <w:tcW w:w="45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1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ad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17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</w:p>
        </w:tc>
        <w:tc>
          <w:tcPr>
            <w:tcW w:w="807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4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80"/>
              <w:ind w:left="1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Info</w:t>
            </w:r>
            <w:r>
              <w:rPr>
                <w:rFonts w:eastAsia="Arial" w:cs="Arial" w:ascii="Arial" w:hAnsi="Arial"/>
                <w:i/>
                <w:spacing w:val="1"/>
              </w:rPr>
              <w:t>r</w:t>
            </w:r>
            <w:r>
              <w:rPr>
                <w:rFonts w:eastAsia="Arial" w:cs="Arial" w:ascii="Arial" w:hAnsi="Arial"/>
                <w:i/>
                <w:spacing w:val="2"/>
              </w:rPr>
              <w:t>m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41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tutor</w:t>
            </w:r>
            <w:r>
              <w:rPr>
                <w:rFonts w:eastAsia="Arial" w:cs="Arial" w:ascii="Arial" w:hAnsi="Arial"/>
                <w:i/>
                <w:spacing w:val="44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d</w:t>
            </w:r>
            <w:r>
              <w:rPr>
                <w:rFonts w:eastAsia="Arial" w:cs="Arial" w:ascii="Arial" w:hAnsi="Arial"/>
                <w:i/>
                <w:spacing w:val="2"/>
              </w:rPr>
              <w:t>u</w:t>
            </w:r>
            <w:r>
              <w:rPr>
                <w:rFonts w:eastAsia="Arial" w:cs="Arial" w:ascii="Arial" w:hAnsi="Arial"/>
                <w:i/>
              </w:rPr>
              <w:t>al</w:t>
            </w:r>
            <w:r>
              <w:rPr>
                <w:rFonts w:eastAsia="Arial" w:cs="Arial" w:ascii="Arial" w:hAnsi="Arial"/>
                <w:i/>
                <w:spacing w:val="43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2"/>
              </w:rPr>
              <w:t>e</w:t>
            </w:r>
            <w:r>
              <w:rPr>
                <w:rFonts w:eastAsia="Arial" w:cs="Arial" w:ascii="Arial" w:hAnsi="Arial"/>
                <w:i/>
              </w:rPr>
              <w:t>mp</w:t>
            </w:r>
            <w:r>
              <w:rPr>
                <w:rFonts w:eastAsia="Arial" w:cs="Arial" w:ascii="Arial" w:hAnsi="Arial"/>
                <w:i/>
                <w:spacing w:val="1"/>
              </w:rPr>
              <w:t>r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4"/>
              </w:rPr>
              <w:t>s</w:t>
            </w:r>
            <w:r>
              <w:rPr>
                <w:rFonts w:eastAsia="Arial" w:cs="Arial" w:ascii="Arial" w:hAnsi="Arial"/>
                <w:i/>
              </w:rPr>
              <w:t>a</w:t>
            </w:r>
          </w:p>
        </w:tc>
      </w:tr>
      <w:tr>
        <w:trPr>
          <w:trHeight w:val="240" w:hRule="exact"/>
        </w:trPr>
        <w:tc>
          <w:tcPr>
            <w:tcW w:w="45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1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ental</w:t>
            </w:r>
            <w:r>
              <w:rPr>
                <w:rFonts w:eastAsia="Arial" w:cs="Arial" w:ascii="Arial" w:hAnsi="Arial"/>
                <w:spacing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1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ones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</w:p>
        </w:tc>
        <w:tc>
          <w:tcPr>
            <w:tcW w:w="807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4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80"/>
              <w:ind w:left="1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75%</w:t>
            </w:r>
          </w:p>
        </w:tc>
      </w:tr>
      <w:tr>
        <w:trPr>
          <w:trHeight w:val="322" w:hRule="exact"/>
        </w:trPr>
        <w:tc>
          <w:tcPr>
            <w:tcW w:w="45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1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go.</w:t>
            </w:r>
          </w:p>
        </w:tc>
        <w:tc>
          <w:tcPr>
            <w:tcW w:w="807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4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140" w:before="2" w:after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0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420" w:type="dxa"/>
        <w:jc w:val="left"/>
        <w:tblInd w:w="191" w:type="dxa"/>
        <w:tblLayout w:type="fixed"/>
        <w:tblCellMar>
          <w:top w:w="0" w:type="dxa"/>
          <w:left w:w="6" w:type="dxa"/>
          <w:bottom w:w="0" w:type="dxa"/>
          <w:right w:w="6" w:type="dxa"/>
        </w:tblCellMar>
        <w:tblLook w:val="01e0" w:noHBand="0" w:noVBand="0" w:firstColumn="1" w:lastRow="1" w:lastColumn="1" w:firstRow="1"/>
      </w:tblPr>
      <w:tblGrid>
        <w:gridCol w:w="4394"/>
        <w:gridCol w:w="11025"/>
      </w:tblGrid>
      <w:tr>
        <w:trPr>
          <w:trHeight w:val="365" w:hRule="exact"/>
        </w:trPr>
        <w:tc>
          <w:tcPr>
            <w:tcW w:w="15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spacing w:before="62" w:after="0"/>
              <w:ind w:left="5803" w:right="5518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 xml:space="preserve">UT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  <w:highlight w:val="yellow"/>
              </w:rPr>
              <w:t>11</w:t>
            </w: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: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É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CNI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DIFU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DO</w:t>
            </w:r>
          </w:p>
        </w:tc>
      </w:tr>
      <w:tr>
        <w:trPr>
          <w:trHeight w:val="341" w:hRule="exac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dad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enseñan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aprend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1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dos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aso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res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</w:tr>
      <w:tr>
        <w:trPr>
          <w:trHeight w:val="4783" w:hRule="exac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1" w:after="0"/>
              <w:ind w:left="4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nado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rci</w:t>
            </w:r>
            <w:r>
              <w:rPr>
                <w:rFonts w:eastAsia="Arial" w:cs="Arial" w:ascii="Arial" w:hAnsi="Arial"/>
              </w:rPr>
              <w:t>al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de un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</w:rPr>
              <w:t>apó</w:t>
            </w:r>
          </w:p>
        </w:tc>
        <w:tc>
          <w:tcPr>
            <w:tcW w:w="1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 w:before="63" w:after="0"/>
              <w:ind w:left="378" w:right="6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 xml:space="preserve">. 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4. 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ento </w:t>
            </w:r>
            <w:r>
              <w:rPr>
                <w:rFonts w:eastAsia="Arial" w:cs="Arial" w:ascii="Arial" w:hAnsi="Arial"/>
                <w:spacing w:val="2"/>
              </w:rPr>
              <w:t xml:space="preserve"> d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eta</w:t>
            </w:r>
            <w:r>
              <w:rPr>
                <w:rFonts w:eastAsia="Arial" w:cs="Arial" w:ascii="Arial" w:hAnsi="Arial"/>
                <w:spacing w:val="2"/>
              </w:rPr>
              <w:t>nd</w:t>
            </w:r>
            <w:r>
              <w:rPr>
                <w:rFonts w:eastAsia="Arial" w:cs="Arial" w:ascii="Arial" w:hAnsi="Arial"/>
              </w:rPr>
              <w:t xml:space="preserve">o 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nes  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 xml:space="preserve">das </w:t>
            </w:r>
            <w:r>
              <w:rPr>
                <w:rFonts w:eastAsia="Arial" w:cs="Arial" w:ascii="Arial" w:hAnsi="Arial"/>
                <w:spacing w:val="13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y 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dos</w:t>
            </w:r>
          </w:p>
          <w:p>
            <w:pPr>
              <w:pStyle w:val="Normal"/>
              <w:spacing w:before="62" w:after="0"/>
              <w:ind w:left="37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C.4.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before="77" w:after="0"/>
              <w:ind w:left="37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ón: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étodo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37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nado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ic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ón: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M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pa,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a,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pa,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;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 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h</w:t>
            </w:r>
            <w:r>
              <w:rPr>
                <w:rFonts w:eastAsia="Arial" w:cs="Arial" w:ascii="Arial" w:hAnsi="Arial"/>
              </w:rPr>
              <w:t>ú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eda.</w:t>
            </w:r>
          </w:p>
          <w:p>
            <w:pPr>
              <w:pStyle w:val="Normal"/>
              <w:spacing w:before="75" w:after="0"/>
              <w:ind w:left="37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al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au</w:t>
            </w:r>
            <w:r>
              <w:rPr>
                <w:rFonts w:eastAsia="Arial" w:cs="Arial" w:ascii="Arial" w:hAnsi="Arial"/>
                <w:spacing w:val="1"/>
              </w:rPr>
              <w:t>xi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u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eo.</w:t>
            </w:r>
          </w:p>
          <w:p>
            <w:pPr>
              <w:pStyle w:val="Normal"/>
              <w:spacing w:before="77" w:after="0"/>
              <w:ind w:left="37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Co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ol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en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exact" w:line="180" w:before="2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auto" w:line="252"/>
              <w:ind w:left="378" w:right="6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6.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das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4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al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 xml:space="preserve">as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ones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</w:t>
            </w:r>
          </w:p>
          <w:p>
            <w:pPr>
              <w:pStyle w:val="Normal"/>
              <w:spacing w:before="62" w:after="0"/>
              <w:ind w:left="37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C.6.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gos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before="77" w:after="0"/>
              <w:ind w:left="37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a.</w:t>
            </w:r>
          </w:p>
          <w:p>
            <w:pPr>
              <w:pStyle w:val="Normal"/>
              <w:spacing w:before="77" w:after="0"/>
              <w:ind w:left="37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37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en 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5" w:after="0"/>
              <w:ind w:left="37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has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ad.</w:t>
            </w:r>
          </w:p>
          <w:p>
            <w:pPr>
              <w:pStyle w:val="Normal"/>
              <w:spacing w:before="77" w:after="0"/>
              <w:ind w:left="37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G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.</w:t>
            </w:r>
          </w:p>
        </w:tc>
      </w:tr>
    </w:tbl>
    <w:p>
      <w:pPr>
        <w:pStyle w:val="Normal"/>
        <w:spacing w:lineRule="exact" w:line="120" w:before="8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 w:before="18" w:after="0"/>
        <w:rPr/>
      </w:pPr>
      <w:r>
        <w:rPr/>
      </w:r>
    </w:p>
    <w:p>
      <w:pPr>
        <w:pStyle w:val="Normal"/>
        <w:spacing w:lineRule="exact" w:line="220" w:before="34" w:after="0"/>
        <w:ind w:right="253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  <w:i/>
          <w:position w:val="-1"/>
        </w:rPr>
        <w:t>Info</w:t>
      </w:r>
      <w:r>
        <w:rPr>
          <w:rFonts w:eastAsia="Arial" w:cs="Arial" w:ascii="Arial" w:hAnsi="Arial"/>
          <w:i/>
          <w:spacing w:val="1"/>
          <w:position w:val="-1"/>
        </w:rPr>
        <w:t>r</w:t>
      </w:r>
      <w:r>
        <w:rPr>
          <w:rFonts w:eastAsia="Arial" w:cs="Arial" w:ascii="Arial" w:hAnsi="Arial"/>
          <w:i/>
          <w:spacing w:val="2"/>
          <w:position w:val="-1"/>
        </w:rPr>
        <w:t>m</w:t>
      </w:r>
      <w:r>
        <w:rPr>
          <w:rFonts w:eastAsia="Arial" w:cs="Arial" w:ascii="Arial" w:hAnsi="Arial"/>
          <w:i/>
          <w:position w:val="-1"/>
        </w:rPr>
        <w:t xml:space="preserve">e </w:t>
      </w:r>
      <w:r>
        <w:rPr>
          <w:rFonts w:eastAsia="Arial" w:cs="Arial" w:ascii="Arial" w:hAnsi="Arial"/>
          <w:i/>
          <w:spacing w:val="11"/>
          <w:position w:val="-1"/>
        </w:rPr>
        <w:t xml:space="preserve"> </w:t>
      </w:r>
      <w:r>
        <w:rPr>
          <w:rFonts w:eastAsia="Arial" w:cs="Arial" w:ascii="Arial" w:hAnsi="Arial"/>
          <w:i/>
          <w:position w:val="-1"/>
        </w:rPr>
        <w:t xml:space="preserve">tutor </w:t>
      </w:r>
      <w:r>
        <w:rPr>
          <w:rFonts w:eastAsia="Arial" w:cs="Arial" w:ascii="Arial" w:hAnsi="Arial"/>
          <w:i/>
          <w:spacing w:val="16"/>
          <w:position w:val="-1"/>
        </w:rPr>
        <w:t xml:space="preserve"> </w:t>
      </w:r>
      <w:r>
        <w:rPr>
          <w:rFonts w:eastAsia="Arial" w:cs="Arial" w:ascii="Arial" w:hAnsi="Arial"/>
          <w:i/>
          <w:position w:val="-1"/>
        </w:rPr>
        <w:t>d</w:t>
      </w:r>
      <w:r>
        <w:rPr>
          <w:rFonts w:eastAsia="Arial" w:cs="Arial" w:ascii="Arial" w:hAnsi="Arial"/>
          <w:i/>
          <w:spacing w:val="2"/>
          <w:position w:val="-1"/>
        </w:rPr>
        <w:t>u</w:t>
      </w:r>
      <w:r>
        <w:rPr>
          <w:rFonts w:eastAsia="Arial" w:cs="Arial" w:ascii="Arial" w:hAnsi="Arial"/>
          <w:i/>
          <w:position w:val="-1"/>
        </w:rPr>
        <w:t xml:space="preserve">al </w:t>
      </w:r>
      <w:r>
        <w:rPr>
          <w:rFonts w:eastAsia="Arial" w:cs="Arial" w:ascii="Arial" w:hAnsi="Arial"/>
          <w:i/>
          <w:spacing w:val="14"/>
          <w:position w:val="-1"/>
        </w:rPr>
        <w:t xml:space="preserve"> </w:t>
      </w:r>
      <w:r>
        <w:rPr>
          <w:rFonts w:eastAsia="Arial" w:cs="Arial" w:ascii="Arial" w:hAnsi="Arial"/>
          <w:i/>
          <w:spacing w:val="2"/>
          <w:w w:val="99"/>
          <w:position w:val="-1"/>
        </w:rPr>
        <w:t>e</w:t>
      </w:r>
      <w:r>
        <w:rPr>
          <w:rFonts w:eastAsia="Arial" w:cs="Arial" w:ascii="Arial" w:hAnsi="Arial"/>
          <w:i/>
          <w:w w:val="99"/>
          <w:position w:val="-1"/>
        </w:rPr>
        <w:t>mp</w:t>
      </w:r>
      <w:r>
        <w:rPr>
          <w:rFonts w:eastAsia="Arial" w:cs="Arial" w:ascii="Arial" w:hAnsi="Arial"/>
          <w:i/>
          <w:spacing w:val="1"/>
          <w:w w:val="99"/>
          <w:position w:val="-1"/>
        </w:rPr>
        <w:t>r</w:t>
      </w:r>
      <w:r>
        <w:rPr>
          <w:rFonts w:eastAsia="Arial" w:cs="Arial" w:ascii="Arial" w:hAnsi="Arial"/>
          <w:i/>
          <w:spacing w:val="2"/>
          <w:w w:val="99"/>
          <w:position w:val="-1"/>
        </w:rPr>
        <w:t>e</w:t>
      </w:r>
      <w:r>
        <w:rPr>
          <w:rFonts w:eastAsia="Arial" w:cs="Arial" w:ascii="Arial" w:hAnsi="Arial"/>
          <w:i/>
          <w:spacing w:val="1"/>
          <w:w w:val="99"/>
          <w:position w:val="-1"/>
        </w:rPr>
        <w:t>s</w:t>
      </w:r>
      <w:r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page">
                  <wp:posOffset>461010</wp:posOffset>
                </wp:positionH>
                <wp:positionV relativeFrom="paragraph">
                  <wp:posOffset>-2470785</wp:posOffset>
                </wp:positionV>
                <wp:extent cx="9805035" cy="3038475"/>
                <wp:effectExtent l="0" t="0" r="0" b="0"/>
                <wp:wrapNone/>
                <wp:docPr id="2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960" cy="3038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5420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4394"/>
                              <w:gridCol w:w="8099"/>
                              <w:gridCol w:w="2157"/>
                              <w:gridCol w:w="769"/>
                            </w:tblGrid>
                            <w:tr>
                              <w:trPr>
                                <w:trHeight w:val="698" w:hRule="exact"/>
                              </w:trPr>
                              <w:tc>
                                <w:tcPr>
                                  <w:tcW w:w="439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9E1F3" w:val="clear"/>
                                </w:tcPr>
                                <w:p>
                                  <w:pPr>
                                    <w:pStyle w:val="Contenidodelmarco"/>
                                    <w:spacing w:lineRule="exact" w:line="200" w:before="12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ind w:left="378"/>
                                    <w:rPr>
                                      <w:rFonts w:ascii="Calibri" w:hAnsi="Calibri" w:eastAsia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Re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ult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pr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iz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-3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09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9E1F3" w:val="clear"/>
                                </w:tcPr>
                                <w:p>
                                  <w:pPr>
                                    <w:pStyle w:val="Contenidodelmarco"/>
                                    <w:spacing w:lineRule="exact" w:line="200" w:before="12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ind w:left="381"/>
                                    <w:rPr>
                                      <w:rFonts w:ascii="Calibri" w:hAnsi="Calibri" w:eastAsia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rit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er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io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eva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lu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ió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15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shd w:color="auto" w:fill="D9E1F3" w:val="clear"/>
                                </w:tcPr>
                                <w:p>
                                  <w:pPr>
                                    <w:pStyle w:val="Contenidodelmarco"/>
                                    <w:spacing w:lineRule="auto" w:line="247" w:before="61" w:after="0"/>
                                    <w:ind w:left="381" w:right="379"/>
                                    <w:rPr>
                                      <w:rFonts w:ascii="Calibri" w:hAnsi="Calibri" w:eastAsia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In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-2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ru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me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nto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eva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lu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ió</w:t>
                                  </w: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9E1F3" w:val="clear"/>
                                </w:tcPr>
                                <w:p>
                                  <w:pPr>
                                    <w:pStyle w:val="Contenidodelmarco"/>
                                    <w:spacing w:before="61" w:after="0"/>
                                    <w:ind w:left="423"/>
                                    <w:rPr>
                                      <w:rFonts w:ascii="Calibri" w:hAnsi="Calibri" w:eastAsia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Calibri" w:ascii="Calibri" w:hAnsi="Calibri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de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5" w:hRule="exact"/>
                              </w:trPr>
                              <w:tc>
                                <w:tcPr>
                                  <w:tcW w:w="439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before="66" w:after="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R.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.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4.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as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as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</w:p>
                              </w:tc>
                              <w:tc>
                                <w:tcPr>
                                  <w:tcW w:w="8099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auto" w:line="252" w:before="56" w:after="0"/>
                                    <w:ind w:left="143" w:right="106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 han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 equ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 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 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52" w:before="53" w:after="0"/>
                                    <w:ind w:left="143" w:right="11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 ap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53" w:after="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ha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 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nado.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52" w:before="67" w:after="0"/>
                                    <w:ind w:left="143" w:right="11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g)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nado,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gu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52" w:before="53" w:after="0"/>
                                    <w:ind w:left="143" w:right="10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que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62" w:after="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before="92" w:after="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u w:val="single" w:color="000000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ntes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u w:val="single" w:color="000000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u w:val="single" w:color="000000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u w:val="single" w:color="000000"/>
                                    </w:rPr>
                                    <w:t>si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u w:val="single" w:color="000000"/>
                                    </w:rPr>
                                    <w:t>FF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exact"/>
                              </w:trPr>
                              <w:tc>
                                <w:tcPr>
                                  <w:tcW w:w="439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0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be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ento  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de   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8099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140" w:before="70" w:after="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position w:val="-6"/>
                                    </w:rPr>
                                    <w:t>Rea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6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6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6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6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6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position w:val="-6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6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1"/>
                                      <w:position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6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6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6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6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position w:val="-6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6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6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6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  <w:position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position w:val="-6"/>
                                    </w:rPr>
                                    <w:t>7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6"/>
                                    </w:rPr>
                                    <w:t>0%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5" w:hRule="exact"/>
                              </w:trPr>
                              <w:tc>
                                <w:tcPr>
                                  <w:tcW w:w="439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eta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10" w:after="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entos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8099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140" w:before="7" w:after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0%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2" w:hRule="exact"/>
                              </w:trPr>
                              <w:tc>
                                <w:tcPr>
                                  <w:tcW w:w="439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8099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160" w:before="7" w:after="0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sz w:val="17"/>
                                      <w:szCs w:val="17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u w:val="single" w:color="000000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pués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u w:val="single" w:color="000000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u w:val="single" w:color="000000"/>
                                    </w:rPr>
                                    <w:t>FF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97" w:hRule="exact"/>
                              </w:trPr>
                              <w:tc>
                                <w:tcPr>
                                  <w:tcW w:w="4394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8099" w:type="dxa"/>
                                  <w:vMerge w:val="continue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auto" w:line="247" w:before="24" w:after="0"/>
                                    <w:ind w:left="143" w:right="101"/>
                                    <w:jc w:val="both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 xml:space="preserve"> 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o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que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ompa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ta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4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a, 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 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 xml:space="preserve"> 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ua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ón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ía: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exact" w:line="140" w:before="64" w:after="0"/>
                                    <w:ind w:left="143" w:right="489"/>
                                    <w:jc w:val="both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position w:val="-6"/>
                                    </w:rPr>
                                    <w:t>Rea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  <w:position w:val="-6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  <w:position w:val="-6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position w:val="-6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  <w:position w:val="-6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  <w:position w:val="-6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  <w:position w:val="-6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position w:val="-6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1"/>
                                      <w:position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position w:val="-6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  <w:position w:val="-6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position w:val="-6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  <w:position w:val="-6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  <w:position w:val="-6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  <w:position w:val="-6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  <w:position w:val="-6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position w:val="-6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8"/>
                                      <w:position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  <w:position w:val="-6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position w:val="-6"/>
                                    </w:rPr>
                                    <w:t>5%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exact"/>
                              </w:trPr>
                              <w:tc>
                                <w:tcPr>
                                  <w:tcW w:w="439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before="66" w:after="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R.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6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</w:t>
                                  </w:r>
                                </w:p>
                              </w:tc>
                              <w:tc>
                                <w:tcPr>
                                  <w:tcW w:w="8099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140" w:before="2" w:after="0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52"/>
                                    <w:ind w:left="143" w:right="5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duos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x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 po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52" w:before="62" w:after="0"/>
                                    <w:ind w:left="143" w:right="5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g)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gos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 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ba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o.</w:t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140" w:before="7" w:after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exact" w:line="16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  <w:position w:val="-6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position w:val="-6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  <w:position w:val="-6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position w:val="-6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  <w:position w:val="-6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  <w:position w:val="-6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  <w:position w:val="-6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position w:val="-6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7"/>
                                      <w:position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position w:val="-6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  <w:position w:val="-6"/>
                                    </w:rPr>
                                    <w:t>5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position w:val="-6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exact"/>
                              </w:trPr>
                              <w:tc>
                                <w:tcPr>
                                  <w:tcW w:w="439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ad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099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exact"/>
                              </w:trPr>
                              <w:tc>
                                <w:tcPr>
                                  <w:tcW w:w="439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n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l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do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</w:p>
                              </w:tc>
                              <w:tc>
                                <w:tcPr>
                                  <w:tcW w:w="8099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exact"/>
                              </w:trPr>
                              <w:tc>
                                <w:tcPr>
                                  <w:tcW w:w="439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ones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aba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099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  <w:gridSpan w:val="2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12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position w:val="2"/>
                                    </w:rPr>
                                    <w:t>50%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exact"/>
                              </w:trPr>
                              <w:tc>
                                <w:tcPr>
                                  <w:tcW w:w="4394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go.</w:t>
                                  </w:r>
                                </w:p>
                              </w:tc>
                              <w:tc>
                                <w:tcPr>
                                  <w:tcW w:w="8099" w:type="dxa"/>
                                  <w:vMerge w:val="continue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92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2" path="m0,0l-2147483645,0l-2147483645,-2147483646l0,-2147483646xe" stroked="f" o:allowincell="f" style="position:absolute;margin-left:36.3pt;margin-top:-194.55pt;width:772pt;height:239.2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5420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4394"/>
                        <w:gridCol w:w="8099"/>
                        <w:gridCol w:w="2157"/>
                        <w:gridCol w:w="769"/>
                      </w:tblGrid>
                      <w:tr>
                        <w:trPr>
                          <w:trHeight w:val="698" w:hRule="exact"/>
                        </w:trPr>
                        <w:tc>
                          <w:tcPr>
                            <w:tcW w:w="439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9E1F3" w:val="clear"/>
                          </w:tcPr>
                          <w:p>
                            <w:pPr>
                              <w:pStyle w:val="Contenidodelmarco"/>
                              <w:spacing w:lineRule="exact" w:line="200" w:before="12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ind w:left="378"/>
                              <w:rPr>
                                <w:rFonts w:ascii="Calibri" w:hAnsi="Calibri" w:eastAsia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Re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ult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do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z w:val="24"/>
                                <w:szCs w:val="24"/>
                              </w:rPr>
                              <w:t xml:space="preserve">e 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pr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iz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-3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09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9E1F3" w:val="clear"/>
                          </w:tcPr>
                          <w:p>
                            <w:pPr>
                              <w:pStyle w:val="Contenidodelmarco"/>
                              <w:spacing w:lineRule="exact" w:line="200" w:before="12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ind w:left="381"/>
                              <w:rPr>
                                <w:rFonts w:ascii="Calibri" w:hAnsi="Calibri" w:eastAsia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ascii="Calibri" w:hAnsi="Calibri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rit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er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io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z w:val="24"/>
                                <w:szCs w:val="24"/>
                              </w:rPr>
                              <w:t xml:space="preserve">e 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eva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lu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ió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15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  <w:shd w:color="auto" w:fill="D9E1F3" w:val="clear"/>
                          </w:tcPr>
                          <w:p>
                            <w:pPr>
                              <w:pStyle w:val="Contenidodelmarco"/>
                              <w:spacing w:lineRule="auto" w:line="247" w:before="61" w:after="0"/>
                              <w:ind w:left="381" w:right="379"/>
                              <w:rPr>
                                <w:rFonts w:ascii="Calibri" w:hAnsi="Calibri" w:eastAsia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-2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ru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me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nto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z w:val="24"/>
                                <w:szCs w:val="24"/>
                              </w:rPr>
                              <w:t xml:space="preserve">s 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eva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lu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ió</w:t>
                            </w:r>
                            <w:r>
                              <w:rPr>
                                <w:rFonts w:eastAsia="Calibri" w:cs="Calibri" w:ascii="Calibri" w:hAnsi="Calibri"/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69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9E1F3" w:val="clear"/>
                          </w:tcPr>
                          <w:p>
                            <w:pPr>
                              <w:pStyle w:val="Contenidodelmarco"/>
                              <w:spacing w:before="61" w:after="0"/>
                              <w:ind w:left="423"/>
                              <w:rPr>
                                <w:rFonts w:ascii="Calibri" w:hAnsi="Calibri" w:eastAsia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ascii="Calibri" w:hAnsi="Calibri"/>
                                <w:b/>
                                <w:spacing w:val="1"/>
                                <w:sz w:val="24"/>
                                <w:szCs w:val="24"/>
                              </w:rPr>
                              <w:t>de</w:t>
                            </w:r>
                          </w:p>
                        </w:tc>
                      </w:tr>
                      <w:tr>
                        <w:trPr>
                          <w:trHeight w:val="325" w:hRule="exact"/>
                        </w:trPr>
                        <w:tc>
                          <w:tcPr>
                            <w:tcW w:w="4394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before="66" w:after="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R.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.    </w:t>
                            </w:r>
                            <w:r>
                              <w:rPr>
                                <w:rFonts w:eastAsia="Arial" w:cs="Arial" w:ascii="Arial" w:hAnsi="Arial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4.    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   </w:t>
                            </w:r>
                            <w:r>
                              <w:rPr>
                                <w:rFonts w:eastAsia="Arial" w:cs="Arial" w:ascii="Arial" w:hAnsi="Arial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as    </w:t>
                            </w:r>
                            <w:r>
                              <w:rPr>
                                <w:rFonts w:eastAsia="Arial" w:cs="Arial" w:ascii="Arial" w:hAnsi="Arial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as    </w:t>
                            </w:r>
                            <w:r>
                              <w:rPr>
                                <w:rFonts w:eastAsia="Arial" w:cs="Arial" w:ascii="Arial" w:hAnsi="Arial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</w:p>
                        </w:tc>
                        <w:tc>
                          <w:tcPr>
                            <w:tcW w:w="8099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auto" w:line="252" w:before="56" w:after="0"/>
                              <w:ind w:left="143" w:right="106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d)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 han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ado</w:t>
                            </w:r>
                            <w:r>
                              <w:rPr>
                                <w:rFonts w:eastAsia="Arial" w:cs="Arial" w:ascii="Arial" w:hAnsi="Arial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 equ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,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 pa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 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o,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52" w:before="53" w:after="0"/>
                              <w:ind w:left="143" w:right="11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e)</w:t>
                            </w:r>
                            <w:r>
                              <w:rPr>
                                <w:rFonts w:eastAsia="Arial" w:cs="Arial" w:ascii="Arial" w:hAnsi="Arial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han</w:t>
                            </w:r>
                            <w:r>
                              <w:rPr>
                                <w:rFonts w:eastAsia="Arial" w:cs="Arial" w:ascii="Arial" w:hAnsi="Arial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ones</w:t>
                            </w:r>
                            <w:r>
                              <w:rPr>
                                <w:rFonts w:eastAsia="Arial" w:cs="Arial" w:ascii="Arial" w:hAnsi="Arial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endo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 ap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n,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ad,</w:t>
                            </w:r>
                            <w:r>
                              <w:rPr>
                                <w:rFonts w:eastAsia="Arial" w:cs="Arial"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a,</w:t>
                            </w:r>
                            <w:r>
                              <w:rPr>
                                <w:rFonts w:eastAsia="Arial" w:cs="Arial" w:ascii="Arial" w:hAnsi="Arial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po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n,</w:t>
                            </w:r>
                            <w:r>
                              <w:rPr>
                                <w:rFonts w:eastAsia="Arial" w:cs="Arial" w:ascii="Arial" w:hAnsi="Arial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</w:p>
                          <w:p>
                            <w:pPr>
                              <w:pStyle w:val="Contenidodelmarco"/>
                              <w:spacing w:before="53" w:after="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)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ha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en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 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 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nado.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52" w:before="67" w:after="0"/>
                              <w:ind w:left="143" w:right="11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g)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han</w:t>
                            </w:r>
                            <w:r>
                              <w:rPr>
                                <w:rFonts w:eastAsia="Arial" w:cs="Arial" w:ascii="Arial" w:hAnsi="Arial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ado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nado,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gu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or</w:t>
                            </w:r>
                            <w:r>
                              <w:rPr>
                                <w:rFonts w:eastAsia="Arial" w:cs="Arial" w:ascii="Arial" w:hAnsi="Arial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eh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52" w:before="53" w:after="0"/>
                              <w:ind w:left="143" w:right="10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  <w:r>
                              <w:rPr>
                                <w:rFonts w:eastAsia="Arial" w:cs="Arial" w:ascii="Arial" w:hAnsi="Arial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ha</w:t>
                            </w:r>
                            <w:r>
                              <w:rPr>
                                <w:rFonts w:eastAsia="Arial" w:cs="Arial" w:ascii="Arial" w:hAnsi="Arial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ado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ab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al</w:t>
                            </w:r>
                            <w:r>
                              <w:rPr>
                                <w:rFonts w:eastAsia="Arial" w:cs="Arial" w:ascii="Arial" w:hAnsi="Arial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que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</w:p>
                          <w:p>
                            <w:pPr>
                              <w:pStyle w:val="Contenidodelmarco"/>
                              <w:spacing w:before="62" w:after="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)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926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before="92" w:after="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  <w:u w:val="single" w:color="000000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ntes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u w:val="single" w:color="000000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u w:val="single" w:color="000000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u w:val="single" w:color="000000"/>
                              </w:rPr>
                              <w:t>si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u w:val="single" w:color="000000"/>
                              </w:rPr>
                              <w:t>FF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E</w:t>
                            </w:r>
                          </w:p>
                        </w:tc>
                      </w:tr>
                      <w:tr>
                        <w:trPr>
                          <w:trHeight w:val="228" w:hRule="exact"/>
                        </w:trPr>
                        <w:tc>
                          <w:tcPr>
                            <w:tcW w:w="439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0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be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ento         </w:t>
                            </w:r>
                            <w:r>
                              <w:rPr>
                                <w:rFonts w:eastAsia="Arial" w:cs="Arial" w:ascii="Arial" w:hAnsi="Arial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de          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8099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926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140" w:before="70" w:after="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position w:val="-6"/>
                              </w:rPr>
                              <w:t>Rea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6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6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position w:val="-6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6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6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position w:val="-6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position w:val="-6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1"/>
                                <w:position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6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6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position w:val="-6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6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position w:val="-6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6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6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position w:val="-6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  <w:position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position w:val="-6"/>
                              </w:rPr>
                              <w:t>7</w:t>
                            </w:r>
                            <w:r>
                              <w:rPr>
                                <w:rFonts w:eastAsia="Arial" w:cs="Arial" w:ascii="Arial" w:hAnsi="Arial"/>
                                <w:position w:val="-6"/>
                              </w:rPr>
                              <w:t>0%</w:t>
                            </w:r>
                          </w:p>
                        </w:tc>
                      </w:tr>
                      <w:tr>
                        <w:trPr>
                          <w:trHeight w:val="575" w:hRule="exact"/>
                        </w:trPr>
                        <w:tc>
                          <w:tcPr>
                            <w:tcW w:w="439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nte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eta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das</w:t>
                            </w:r>
                            <w:r>
                              <w:rPr>
                                <w:rFonts w:eastAsia="Arial" w:cs="Arial" w:ascii="Arial" w:hAnsi="Arial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</w:p>
                          <w:p>
                            <w:pPr>
                              <w:pStyle w:val="Contenidodelmarco"/>
                              <w:spacing w:before="10" w:after="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entos</w:t>
                            </w:r>
                            <w:r>
                              <w:rPr>
                                <w:rFonts w:eastAsia="Arial" w:cs="Arial" w:ascii="Arial" w:hAnsi="Arial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8099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926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140" w:before="7"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0%</w:t>
                            </w:r>
                          </w:p>
                        </w:tc>
                      </w:tr>
                      <w:tr>
                        <w:trPr>
                          <w:trHeight w:val="452" w:hRule="exact"/>
                        </w:trPr>
                        <w:tc>
                          <w:tcPr>
                            <w:tcW w:w="439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8099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926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160" w:before="7" w:after="0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u w:val="single" w:color="000000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pués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u w:val="single" w:color="000000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u w:val="single" w:color="000000"/>
                              </w:rPr>
                              <w:t>FF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E</w:t>
                            </w:r>
                          </w:p>
                        </w:tc>
                      </w:tr>
                      <w:tr>
                        <w:trPr>
                          <w:trHeight w:val="1197" w:hRule="exact"/>
                        </w:trPr>
                        <w:tc>
                          <w:tcPr>
                            <w:tcW w:w="4394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8099" w:type="dxa"/>
                            <w:vMerge w:val="continue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926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auto" w:line="247" w:before="24" w:after="0"/>
                              <w:ind w:left="143" w:right="101"/>
                              <w:jc w:val="both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 xml:space="preserve"> 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o de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que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ompa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ta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mp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4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a, pa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 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 xml:space="preserve"> 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ua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ón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ía:</w:t>
                            </w:r>
                          </w:p>
                          <w:p>
                            <w:pPr>
                              <w:pStyle w:val="Contenidodelmarco"/>
                              <w:spacing w:lineRule="exact" w:line="140" w:before="64" w:after="0"/>
                              <w:ind w:left="143" w:right="489"/>
                              <w:jc w:val="both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  <w:position w:val="-6"/>
                              </w:rPr>
                              <w:t>Rea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  <w:position w:val="-6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  <w:position w:val="-6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position w:val="-6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  <w:position w:val="-6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  <w:position w:val="-6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  <w:position w:val="-6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position w:val="-6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1"/>
                                <w:position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position w:val="-6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  <w:position w:val="-6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position w:val="-6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  <w:position w:val="-6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  <w:position w:val="-6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  <w:position w:val="-6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  <w:position w:val="-6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position w:val="-6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8"/>
                                <w:position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  <w:position w:val="-6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position w:val="-6"/>
                              </w:rPr>
                              <w:t>5%</w:t>
                            </w:r>
                          </w:p>
                        </w:tc>
                      </w:tr>
                      <w:tr>
                        <w:trPr>
                          <w:trHeight w:val="312" w:hRule="exact"/>
                        </w:trPr>
                        <w:tc>
                          <w:tcPr>
                            <w:tcW w:w="4394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before="66" w:after="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R.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  <w:r>
                              <w:rPr>
                                <w:rFonts w:eastAsia="Arial" w:cs="Arial" w:ascii="Arial" w:hAnsi="Arial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6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</w:t>
                            </w:r>
                          </w:p>
                        </w:tc>
                        <w:tc>
                          <w:tcPr>
                            <w:tcW w:w="8099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140" w:before="2" w:after="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252"/>
                              <w:ind w:left="143" w:right="5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  <w:r>
                              <w:rPr>
                                <w:rFonts w:eastAsia="Arial" w:cs="Arial" w:ascii="Arial" w:hAnsi="Arial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han</w:t>
                            </w:r>
                            <w:r>
                              <w:rPr>
                                <w:rFonts w:eastAsia="Arial" w:cs="Arial" w:ascii="Arial" w:hAnsi="Arial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duos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ndo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x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d,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to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oa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ent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 po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or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da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52" w:before="62" w:after="0"/>
                              <w:ind w:left="143" w:right="5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g)</w:t>
                            </w:r>
                            <w:r>
                              <w:rPr>
                                <w:rFonts w:eastAsia="Arial" w:cs="Arial" w:ascii="Arial" w:hAnsi="Arial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ha</w:t>
                            </w:r>
                            <w:r>
                              <w:rPr>
                                <w:rFonts w:eastAsia="Arial" w:cs="Arial" w:ascii="Arial" w:hAnsi="Arial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no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gos</w:t>
                            </w:r>
                            <w:r>
                              <w:rPr>
                                <w:rFonts w:eastAsia="Arial" w:cs="Arial" w:ascii="Arial" w:hAnsi="Arial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ote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 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 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ba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o.</w:t>
                            </w:r>
                          </w:p>
                        </w:tc>
                        <w:tc>
                          <w:tcPr>
                            <w:tcW w:w="2926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140" w:before="7"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exact" w:line="16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  <w:position w:val="-6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position w:val="-6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  <w:position w:val="-6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position w:val="-6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  <w:position w:val="-6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  <w:position w:val="-6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  <w:position w:val="-6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position w:val="-6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7"/>
                                <w:position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position w:val="-6"/>
                              </w:rPr>
                              <w:t>1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  <w:position w:val="-6"/>
                              </w:rPr>
                              <w:t>5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position w:val="-6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240" w:hRule="exact"/>
                        </w:trPr>
                        <w:tc>
                          <w:tcPr>
                            <w:tcW w:w="439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, </w:t>
                            </w:r>
                            <w:r>
                              <w:rPr>
                                <w:rFonts w:eastAsia="Arial" w:cs="Arial" w:ascii="Arial" w:hAnsi="Arial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ad </w:t>
                            </w:r>
                            <w:r>
                              <w:rPr>
                                <w:rFonts w:eastAsia="Arial" w:cs="Arial" w:ascii="Arial" w:hAnsi="Arial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y </w:t>
                            </w:r>
                            <w:r>
                              <w:rPr>
                                <w:rFonts w:eastAsia="Arial" w:cs="Arial" w:ascii="Arial" w:hAnsi="Arial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099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926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41" w:hRule="exact"/>
                        </w:trPr>
                        <w:tc>
                          <w:tcPr>
                            <w:tcW w:w="439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ote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n    </w:t>
                            </w:r>
                            <w:r>
                              <w:rPr>
                                <w:rFonts w:eastAsia="Arial" w:cs="Arial" w:ascii="Arial" w:hAnsi="Arial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ent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l  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do    </w:t>
                            </w:r>
                            <w:r>
                              <w:rPr>
                                <w:rFonts w:eastAsia="Arial" w:cs="Arial" w:ascii="Arial" w:hAnsi="Arial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</w:p>
                        </w:tc>
                        <w:tc>
                          <w:tcPr>
                            <w:tcW w:w="8099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926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41" w:hRule="exact"/>
                        </w:trPr>
                        <w:tc>
                          <w:tcPr>
                            <w:tcW w:w="439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ones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aba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y 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es 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099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926" w:type="dxa"/>
                            <w:gridSpan w:val="2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12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  <w:position w:val="2"/>
                              </w:rPr>
                              <w:t>50%</w:t>
                            </w:r>
                          </w:p>
                        </w:tc>
                      </w:tr>
                      <w:tr>
                        <w:trPr>
                          <w:trHeight w:val="255" w:hRule="exact"/>
                        </w:trPr>
                        <w:tc>
                          <w:tcPr>
                            <w:tcW w:w="4394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go.</w:t>
                            </w:r>
                          </w:p>
                        </w:tc>
                        <w:tc>
                          <w:tcPr>
                            <w:tcW w:w="8099" w:type="dxa"/>
                            <w:vMerge w:val="continue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92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Arial" w:cs="Arial" w:ascii="Arial" w:hAnsi="Arial"/>
          <w:i/>
          <w:w w:val="99"/>
          <w:position w:val="-1"/>
        </w:rPr>
        <w:t>a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60" w:before="12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15" w:after="0"/>
        <w:ind w:left="4692" w:right="3985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pacing w:val="-1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lle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-1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nú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.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42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-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  <w:spacing w:val="-1"/>
        </w:rPr>
        <w:t>Te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  <w:spacing w:val="-1"/>
        </w:rPr>
        <w:t>éf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923</w:t>
      </w:r>
      <w:r>
        <w:rPr>
          <w:rFonts w:eastAsia="Calibri" w:cs="Calibri" w:ascii="Calibri" w:hAnsi="Calibri"/>
          <w:spacing w:val="2"/>
        </w:rPr>
        <w:t>1</w:t>
      </w:r>
      <w:r>
        <w:rPr>
          <w:rFonts w:eastAsia="Calibri" w:cs="Calibri" w:ascii="Calibri" w:hAnsi="Calibri"/>
        </w:rPr>
        <w:t>869</w:t>
      </w:r>
      <w:r>
        <w:rPr>
          <w:rFonts w:eastAsia="Calibri" w:cs="Calibri" w:ascii="Calibri" w:hAnsi="Calibri"/>
          <w:spacing w:val="2"/>
        </w:rPr>
        <w:t>6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-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F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x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spacing w:val="2"/>
        </w:rPr>
        <w:t>2</w:t>
      </w:r>
      <w:r>
        <w:rPr>
          <w:rFonts w:eastAsia="Calibri" w:cs="Calibri" w:ascii="Calibri" w:hAnsi="Calibri"/>
        </w:rPr>
        <w:t>31</w:t>
      </w:r>
      <w:r>
        <w:rPr>
          <w:rFonts w:eastAsia="Calibri" w:cs="Calibri" w:ascii="Calibri" w:hAnsi="Calibri"/>
          <w:spacing w:val="2"/>
        </w:rPr>
        <w:t>8</w:t>
      </w:r>
      <w:r>
        <w:rPr>
          <w:rFonts w:eastAsia="Calibri" w:cs="Calibri" w:ascii="Calibri" w:hAnsi="Calibri"/>
        </w:rPr>
        <w:t>6962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–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2"/>
        </w:rPr>
        <w:t>3</w:t>
      </w:r>
      <w:r>
        <w:rPr>
          <w:rFonts w:eastAsia="Calibri" w:cs="Calibri" w:ascii="Calibri" w:hAnsi="Calibri"/>
        </w:rPr>
        <w:t>7003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2"/>
          <w:w w:val="99"/>
        </w:rPr>
        <w:t>S</w:t>
      </w:r>
      <w:r>
        <w:rPr>
          <w:rFonts w:eastAsia="Calibri" w:cs="Calibri" w:ascii="Calibri" w:hAnsi="Calibri"/>
          <w:w w:val="99"/>
        </w:rPr>
        <w:t>ALAMA</w:t>
      </w:r>
      <w:r>
        <w:rPr>
          <w:rFonts w:eastAsia="Calibri" w:cs="Calibri" w:ascii="Calibri" w:hAnsi="Calibri"/>
          <w:spacing w:val="4"/>
          <w:w w:val="99"/>
        </w:rPr>
        <w:t>N</w:t>
      </w:r>
      <w:r>
        <w:rPr>
          <w:rFonts w:eastAsia="Calibri" w:cs="Calibri" w:ascii="Calibri" w:hAnsi="Calibri"/>
          <w:spacing w:val="-1"/>
          <w:w w:val="99"/>
        </w:rPr>
        <w:t>C</w:t>
      </w:r>
      <w:r>
        <w:rPr>
          <w:rFonts w:eastAsia="Calibri" w:cs="Calibri" w:ascii="Calibri" w:hAnsi="Calibri"/>
          <w:w w:val="99"/>
        </w:rPr>
        <w:t>A</w:t>
      </w:r>
    </w:p>
    <w:p>
      <w:pPr>
        <w:sectPr>
          <w:headerReference w:type="even" r:id="rId4"/>
          <w:headerReference w:type="default" r:id="rId5"/>
          <w:headerReference w:type="first" r:id="rId6"/>
          <w:footerReference w:type="even" r:id="rId7"/>
          <w:footerReference w:type="default" r:id="rId8"/>
          <w:footerReference w:type="first" r:id="rId9"/>
          <w:type w:val="nextPage"/>
          <w:pgSz w:orient="landscape" w:w="16838" w:h="11906"/>
          <w:pgMar w:left="540" w:right="580" w:gutter="0" w:header="720" w:top="777" w:footer="720" w:bottom="777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81" w:after="0"/>
        <w:ind w:left="5218" w:right="4506"/>
        <w:jc w:val="center"/>
        <w:rPr>
          <w:rFonts w:ascii="Arial" w:hAnsi="Arial" w:eastAsia="Arial" w:cs="Arial"/>
          <w:sz w:val="18"/>
          <w:szCs w:val="18"/>
        </w:rPr>
      </w:pPr>
      <w:hyperlink r:id="rId2"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ww</w:t>
        </w:r>
        <w:r>
          <w:rPr>
            <w:rStyle w:val="ListLabel17"/>
            <w:rFonts w:eastAsia="Arial" w:cs="Arial" w:ascii="Arial" w:hAnsi="Arial"/>
            <w:color w:val="0000FF"/>
            <w:spacing w:val="-3"/>
            <w:sz w:val="18"/>
            <w:szCs w:val="18"/>
            <w:u w:val="single" w:color="0000FF"/>
          </w:rPr>
          <w:t>w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.r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io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t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o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r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mes</w:t>
        </w:r>
        <w:r>
          <w:rPr>
            <w:rStyle w:val="ListLabel17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c</w:t>
        </w:r>
        <w:r>
          <w:rPr>
            <w:rStyle w:val="ListLabel17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o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m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</w:rPr>
          <w:t xml:space="preserve">              </w:t>
        </w:r>
        <w:r>
          <w:rPr>
            <w:rStyle w:val="ListLabel17"/>
            <w:rFonts w:eastAsia="Arial" w:cs="Arial" w:ascii="Arial" w:hAnsi="Arial"/>
            <w:color w:val="0000FF"/>
            <w:spacing w:val="2"/>
            <w:sz w:val="18"/>
            <w:szCs w:val="18"/>
          </w:rPr>
          <w:t xml:space="preserve"> </w:t>
        </w:r>
        <w:r>
          <w:rPr>
            <w:rStyle w:val="ListLabel17"/>
            <w:rFonts w:eastAsia="Arial" w:cs="Arial" w:ascii="Arial" w:hAnsi="Arial"/>
            <w:color w:val="000000"/>
            <w:sz w:val="18"/>
            <w:szCs w:val="18"/>
          </w:rPr>
          <w:t>C</w:t>
        </w:r>
      </w:hyperlink>
      <w:r>
        <w:rPr>
          <w:rFonts w:eastAsia="Arial" w:cs="Arial" w:ascii="Arial" w:hAnsi="Arial"/>
          <w:color w:val="000000"/>
          <w:spacing w:val="1"/>
          <w:sz w:val="18"/>
          <w:szCs w:val="18"/>
        </w:rPr>
        <w:t>o</w:t>
      </w:r>
      <w:r>
        <w:rPr>
          <w:rFonts w:eastAsia="Arial" w:cs="Arial" w:ascii="Arial" w:hAnsi="Arial"/>
          <w:color w:val="000000"/>
          <w:sz w:val="18"/>
          <w:szCs w:val="18"/>
        </w:rPr>
        <w:t>rr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e</w:t>
      </w:r>
      <w:r>
        <w:rPr>
          <w:rFonts w:eastAsia="Arial" w:cs="Arial" w:ascii="Arial" w:hAnsi="Arial"/>
          <w:color w:val="000000"/>
          <w:sz w:val="18"/>
          <w:szCs w:val="18"/>
        </w:rPr>
        <w:t>o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 xml:space="preserve"> </w:t>
      </w:r>
      <w:r>
        <w:rPr>
          <w:rFonts w:eastAsia="Arial" w:cs="Arial" w:ascii="Arial" w:hAnsi="Arial"/>
          <w:color w:val="000000"/>
          <w:spacing w:val="-2"/>
          <w:sz w:val="18"/>
          <w:szCs w:val="18"/>
        </w:rPr>
        <w:t>e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lec</w:t>
      </w:r>
      <w:r>
        <w:rPr>
          <w:rFonts w:eastAsia="Arial" w:cs="Arial" w:ascii="Arial" w:hAnsi="Arial"/>
          <w:color w:val="000000"/>
          <w:sz w:val="18"/>
          <w:szCs w:val="18"/>
        </w:rPr>
        <w:t>t</w:t>
      </w:r>
      <w:r>
        <w:rPr>
          <w:rFonts w:eastAsia="Arial" w:cs="Arial" w:ascii="Arial" w:hAnsi="Arial"/>
          <w:color w:val="000000"/>
          <w:spacing w:val="-2"/>
          <w:sz w:val="18"/>
          <w:szCs w:val="18"/>
        </w:rPr>
        <w:t>r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ón</w:t>
      </w:r>
      <w:r>
        <w:rPr>
          <w:rFonts w:eastAsia="Arial" w:cs="Arial" w:ascii="Arial" w:hAnsi="Arial"/>
          <w:color w:val="000000"/>
          <w:spacing w:val="-2"/>
          <w:sz w:val="18"/>
          <w:szCs w:val="18"/>
        </w:rPr>
        <w:t>i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co</w:t>
      </w:r>
      <w:r>
        <w:rPr>
          <w:rFonts w:eastAsia="Arial" w:cs="Arial" w:ascii="Arial" w:hAnsi="Arial"/>
          <w:color w:val="000000"/>
          <w:sz w:val="18"/>
          <w:szCs w:val="18"/>
        </w:rPr>
        <w:t xml:space="preserve">: </w:t>
      </w:r>
      <w:hyperlink r:id="rId3"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37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0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133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41</w:t>
        </w:r>
        <w:r>
          <w:rPr>
            <w:rStyle w:val="ListLabel13"/>
            <w:rFonts w:eastAsia="Arial" w:cs="Arial" w:ascii="Arial" w:hAnsi="Arial"/>
            <w:color w:val="0000FF"/>
            <w:sz w:val="18"/>
            <w:szCs w:val="18"/>
            <w:u w:val="single" w:color="0000FF"/>
          </w:rPr>
          <w:t>@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educ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a</w:t>
        </w:r>
        <w:r>
          <w:rPr>
            <w:rStyle w:val="ListLabel13"/>
            <w:rFonts w:eastAsia="Arial" w:cs="Arial" w:ascii="Arial" w:hAnsi="Arial"/>
            <w:color w:val="0000FF"/>
            <w:sz w:val="18"/>
            <w:szCs w:val="18"/>
            <w:u w:val="single" w:color="0000FF"/>
          </w:rPr>
          <w:t>.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jc</w:t>
        </w:r>
        <w:r>
          <w:rPr>
            <w:rStyle w:val="ListLabel13"/>
            <w:rFonts w:eastAsia="Arial" w:cs="Arial" w:ascii="Arial" w:hAnsi="Arial"/>
            <w:color w:val="0000FF"/>
            <w:spacing w:val="-1"/>
            <w:sz w:val="18"/>
            <w:szCs w:val="18"/>
            <w:u w:val="single" w:color="0000FF"/>
          </w:rPr>
          <w:t>y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l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es</w:t>
        </w:r>
      </w:hyperlink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0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451" w:type="dxa"/>
        <w:jc w:val="left"/>
        <w:tblInd w:w="191" w:type="dxa"/>
        <w:tblLayout w:type="fixed"/>
        <w:tblCellMar>
          <w:top w:w="0" w:type="dxa"/>
          <w:left w:w="6" w:type="dxa"/>
          <w:bottom w:w="0" w:type="dxa"/>
          <w:right w:w="6" w:type="dxa"/>
        </w:tblCellMar>
        <w:tblLook w:val="01e0" w:noHBand="0" w:noVBand="0" w:firstColumn="1" w:lastRow="1" w:lastColumn="1" w:firstRow="1"/>
      </w:tblPr>
      <w:tblGrid>
        <w:gridCol w:w="4819"/>
        <w:gridCol w:w="10631"/>
      </w:tblGrid>
      <w:tr>
        <w:trPr>
          <w:trHeight w:val="365" w:hRule="exact"/>
        </w:trPr>
        <w:tc>
          <w:tcPr>
            <w:tcW w:w="15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spacing w:before="62" w:after="0"/>
              <w:ind w:left="5423" w:right="5139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UT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  <w:highlight w:val="yellow"/>
              </w:rPr>
              <w:t xml:space="preserve"> 12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É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CNI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DE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PE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N</w:t>
            </w:r>
            <w:r>
              <w:rPr>
                <w:rFonts w:eastAsia="Arial" w:cs="Arial" w:ascii="Arial" w:hAnsi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LI</w:t>
            </w:r>
            <w:r>
              <w:rPr>
                <w:rFonts w:eastAsia="Arial" w:cs="Arial" w:ascii="Arial" w:hAnsi="Arial"/>
                <w:b/>
                <w:spacing w:val="5"/>
                <w:sz w:val="24"/>
                <w:szCs w:val="24"/>
              </w:rPr>
              <w:t>Z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IÓN</w:t>
            </w:r>
          </w:p>
        </w:tc>
      </w:tr>
      <w:tr>
        <w:trPr>
          <w:trHeight w:val="341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dad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enseñan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aprend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10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dos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aso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res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</w:tr>
      <w:tr>
        <w:trPr>
          <w:trHeight w:val="4476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1" w:after="0"/>
              <w:ind w:left="4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Vi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un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hí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</w:p>
        </w:tc>
        <w:tc>
          <w:tcPr>
            <w:tcW w:w="10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 w:before="63" w:after="0"/>
              <w:ind w:left="381" w:right="59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6.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das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egu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nal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 xml:space="preserve">ando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nes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</w:t>
            </w:r>
          </w:p>
          <w:p>
            <w:pPr>
              <w:pStyle w:val="Normal"/>
              <w:spacing w:before="62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C.4.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eado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al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au</w:t>
            </w:r>
            <w:r>
              <w:rPr>
                <w:rFonts w:eastAsia="Arial" w:cs="Arial" w:ascii="Arial" w:hAnsi="Arial"/>
                <w:spacing w:val="1"/>
              </w:rPr>
              <w:t>xi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s</w:t>
            </w:r>
            <w:r>
              <w:rPr>
                <w:rFonts w:eastAsia="Arial" w:cs="Arial" w:ascii="Arial" w:hAnsi="Arial"/>
              </w:rPr>
              <w:t xml:space="preserve">u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eo.</w:t>
            </w:r>
          </w:p>
          <w:p>
            <w:pPr>
              <w:pStyle w:val="Normal"/>
              <w:spacing w:before="75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Co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ol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en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lineRule="exact" w:line="180" w:before="4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auto" w:line="247"/>
              <w:ind w:left="381" w:right="59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6.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das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egu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rs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nal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 xml:space="preserve">ando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nes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go.</w:t>
            </w:r>
          </w:p>
          <w:p>
            <w:pPr>
              <w:pStyle w:val="Normal"/>
              <w:spacing w:before="6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3"/>
              </w:rPr>
              <w:t>g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nta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before="75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a.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pos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9"/>
              </w:rPr>
              <w:t xml:space="preserve"> 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1"/>
              </w:rPr>
              <w:t>ri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en el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77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has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ad.</w:t>
            </w:r>
          </w:p>
          <w:p>
            <w:pPr>
              <w:pStyle w:val="Normal"/>
              <w:spacing w:before="75" w:after="0"/>
              <w:ind w:left="38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G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.</w:t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40" w:before="6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5" w:after="0"/>
        <w:ind w:left="4692" w:right="4025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pacing w:val="-1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lle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-1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nú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.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42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-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  <w:spacing w:val="-1"/>
        </w:rPr>
        <w:t>Te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  <w:spacing w:val="-1"/>
        </w:rPr>
        <w:t>éf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923</w:t>
      </w:r>
      <w:r>
        <w:rPr>
          <w:rFonts w:eastAsia="Calibri" w:cs="Calibri" w:ascii="Calibri" w:hAnsi="Calibri"/>
          <w:spacing w:val="2"/>
        </w:rPr>
        <w:t>1</w:t>
      </w:r>
      <w:r>
        <w:rPr>
          <w:rFonts w:eastAsia="Calibri" w:cs="Calibri" w:ascii="Calibri" w:hAnsi="Calibri"/>
        </w:rPr>
        <w:t>869</w:t>
      </w:r>
      <w:r>
        <w:rPr>
          <w:rFonts w:eastAsia="Calibri" w:cs="Calibri" w:ascii="Calibri" w:hAnsi="Calibri"/>
          <w:spacing w:val="2"/>
        </w:rPr>
        <w:t>6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-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F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x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spacing w:val="2"/>
        </w:rPr>
        <w:t>2</w:t>
      </w:r>
      <w:r>
        <w:rPr>
          <w:rFonts w:eastAsia="Calibri" w:cs="Calibri" w:ascii="Calibri" w:hAnsi="Calibri"/>
        </w:rPr>
        <w:t>31</w:t>
      </w:r>
      <w:r>
        <w:rPr>
          <w:rFonts w:eastAsia="Calibri" w:cs="Calibri" w:ascii="Calibri" w:hAnsi="Calibri"/>
          <w:spacing w:val="2"/>
        </w:rPr>
        <w:t>8</w:t>
      </w:r>
      <w:r>
        <w:rPr>
          <w:rFonts w:eastAsia="Calibri" w:cs="Calibri" w:ascii="Calibri" w:hAnsi="Calibri"/>
        </w:rPr>
        <w:t>6962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–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2"/>
        </w:rPr>
        <w:t>3</w:t>
      </w:r>
      <w:r>
        <w:rPr>
          <w:rFonts w:eastAsia="Calibri" w:cs="Calibri" w:ascii="Calibri" w:hAnsi="Calibri"/>
        </w:rPr>
        <w:t>7003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2"/>
          <w:w w:val="99"/>
        </w:rPr>
        <w:t>S</w:t>
      </w:r>
      <w:r>
        <w:rPr>
          <w:rFonts w:eastAsia="Calibri" w:cs="Calibri" w:ascii="Calibri" w:hAnsi="Calibri"/>
          <w:w w:val="99"/>
        </w:rPr>
        <w:t>ALAMA</w:t>
      </w:r>
      <w:r>
        <w:rPr>
          <w:rFonts w:eastAsia="Calibri" w:cs="Calibri" w:ascii="Calibri" w:hAnsi="Calibri"/>
          <w:spacing w:val="4"/>
          <w:w w:val="99"/>
        </w:rPr>
        <w:t>N</w:t>
      </w:r>
      <w:r>
        <w:rPr>
          <w:rFonts w:eastAsia="Calibri" w:cs="Calibri" w:ascii="Calibri" w:hAnsi="Calibri"/>
          <w:spacing w:val="-1"/>
          <w:w w:val="99"/>
        </w:rPr>
        <w:t>C</w:t>
      </w:r>
      <w:r>
        <w:rPr>
          <w:rFonts w:eastAsia="Calibri" w:cs="Calibri" w:ascii="Calibri" w:hAnsi="Calibri"/>
          <w:w w:val="99"/>
        </w:rPr>
        <w:t>A</w:t>
      </w:r>
    </w:p>
    <w:p>
      <w:pPr>
        <w:sectPr>
          <w:headerReference w:type="default" r:id="rId12"/>
          <w:headerReference w:type="first" r:id="rId13"/>
          <w:footerReference w:type="default" r:id="rId14"/>
          <w:footerReference w:type="first" r:id="rId15"/>
          <w:type w:val="nextPage"/>
          <w:pgSz w:orient="landscape" w:w="16838" w:h="11906"/>
          <w:pgMar w:left="540" w:right="540" w:gutter="0" w:header="720" w:top="777" w:footer="720" w:bottom="777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81" w:after="0"/>
        <w:ind w:left="5218" w:right="4546"/>
        <w:jc w:val="center"/>
        <w:rPr>
          <w:rFonts w:ascii="Arial" w:hAnsi="Arial" w:eastAsia="Arial" w:cs="Arial"/>
          <w:sz w:val="18"/>
          <w:szCs w:val="18"/>
        </w:rPr>
      </w:pPr>
      <w:hyperlink r:id="rId10"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ww</w:t>
        </w:r>
        <w:r>
          <w:rPr>
            <w:rStyle w:val="ListLabel17"/>
            <w:rFonts w:eastAsia="Arial" w:cs="Arial" w:ascii="Arial" w:hAnsi="Arial"/>
            <w:color w:val="0000FF"/>
            <w:spacing w:val="-3"/>
            <w:sz w:val="18"/>
            <w:szCs w:val="18"/>
            <w:u w:val="single" w:color="0000FF"/>
          </w:rPr>
          <w:t>w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.r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io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t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o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r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mes</w:t>
        </w:r>
        <w:r>
          <w:rPr>
            <w:rStyle w:val="ListLabel17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c</w:t>
        </w:r>
        <w:r>
          <w:rPr>
            <w:rStyle w:val="ListLabel17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o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m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</w:rPr>
          <w:t xml:space="preserve">              </w:t>
        </w:r>
        <w:r>
          <w:rPr>
            <w:rStyle w:val="ListLabel17"/>
            <w:rFonts w:eastAsia="Arial" w:cs="Arial" w:ascii="Arial" w:hAnsi="Arial"/>
            <w:color w:val="0000FF"/>
            <w:spacing w:val="2"/>
            <w:sz w:val="18"/>
            <w:szCs w:val="18"/>
          </w:rPr>
          <w:t xml:space="preserve"> </w:t>
        </w:r>
        <w:r>
          <w:rPr>
            <w:rStyle w:val="ListLabel17"/>
            <w:rFonts w:eastAsia="Arial" w:cs="Arial" w:ascii="Arial" w:hAnsi="Arial"/>
            <w:color w:val="000000"/>
            <w:sz w:val="18"/>
            <w:szCs w:val="18"/>
          </w:rPr>
          <w:t>C</w:t>
        </w:r>
      </w:hyperlink>
      <w:r>
        <w:rPr>
          <w:rFonts w:eastAsia="Arial" w:cs="Arial" w:ascii="Arial" w:hAnsi="Arial"/>
          <w:color w:val="000000"/>
          <w:spacing w:val="1"/>
          <w:sz w:val="18"/>
          <w:szCs w:val="18"/>
        </w:rPr>
        <w:t>o</w:t>
      </w:r>
      <w:r>
        <w:rPr>
          <w:rFonts w:eastAsia="Arial" w:cs="Arial" w:ascii="Arial" w:hAnsi="Arial"/>
          <w:color w:val="000000"/>
          <w:sz w:val="18"/>
          <w:szCs w:val="18"/>
        </w:rPr>
        <w:t>rr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e</w:t>
      </w:r>
      <w:r>
        <w:rPr>
          <w:rFonts w:eastAsia="Arial" w:cs="Arial" w:ascii="Arial" w:hAnsi="Arial"/>
          <w:color w:val="000000"/>
          <w:sz w:val="18"/>
          <w:szCs w:val="18"/>
        </w:rPr>
        <w:t>o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 xml:space="preserve"> </w:t>
      </w:r>
      <w:r>
        <w:rPr>
          <w:rFonts w:eastAsia="Arial" w:cs="Arial" w:ascii="Arial" w:hAnsi="Arial"/>
          <w:color w:val="000000"/>
          <w:spacing w:val="-2"/>
          <w:sz w:val="18"/>
          <w:szCs w:val="18"/>
        </w:rPr>
        <w:t>e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lec</w:t>
      </w:r>
      <w:r>
        <w:rPr>
          <w:rFonts w:eastAsia="Arial" w:cs="Arial" w:ascii="Arial" w:hAnsi="Arial"/>
          <w:color w:val="000000"/>
          <w:sz w:val="18"/>
          <w:szCs w:val="18"/>
        </w:rPr>
        <w:t>t</w:t>
      </w:r>
      <w:r>
        <w:rPr>
          <w:rFonts w:eastAsia="Arial" w:cs="Arial" w:ascii="Arial" w:hAnsi="Arial"/>
          <w:color w:val="000000"/>
          <w:spacing w:val="-2"/>
          <w:sz w:val="18"/>
          <w:szCs w:val="18"/>
        </w:rPr>
        <w:t>r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ón</w:t>
      </w:r>
      <w:r>
        <w:rPr>
          <w:rFonts w:eastAsia="Arial" w:cs="Arial" w:ascii="Arial" w:hAnsi="Arial"/>
          <w:color w:val="000000"/>
          <w:spacing w:val="-2"/>
          <w:sz w:val="18"/>
          <w:szCs w:val="18"/>
        </w:rPr>
        <w:t>i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co</w:t>
      </w:r>
      <w:r>
        <w:rPr>
          <w:rFonts w:eastAsia="Arial" w:cs="Arial" w:ascii="Arial" w:hAnsi="Arial"/>
          <w:color w:val="000000"/>
          <w:sz w:val="18"/>
          <w:szCs w:val="18"/>
        </w:rPr>
        <w:t xml:space="preserve">: </w:t>
      </w:r>
      <w:hyperlink r:id="rId11"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37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0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133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41</w:t>
        </w:r>
        <w:r>
          <w:rPr>
            <w:rStyle w:val="ListLabel13"/>
            <w:rFonts w:eastAsia="Arial" w:cs="Arial" w:ascii="Arial" w:hAnsi="Arial"/>
            <w:color w:val="0000FF"/>
            <w:sz w:val="18"/>
            <w:szCs w:val="18"/>
            <w:u w:val="single" w:color="0000FF"/>
          </w:rPr>
          <w:t>@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educ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a</w:t>
        </w:r>
        <w:r>
          <w:rPr>
            <w:rStyle w:val="ListLabel13"/>
            <w:rFonts w:eastAsia="Arial" w:cs="Arial" w:ascii="Arial" w:hAnsi="Arial"/>
            <w:color w:val="0000FF"/>
            <w:sz w:val="18"/>
            <w:szCs w:val="18"/>
            <w:u w:val="single" w:color="0000FF"/>
          </w:rPr>
          <w:t>.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jc</w:t>
        </w:r>
        <w:r>
          <w:rPr>
            <w:rStyle w:val="ListLabel13"/>
            <w:rFonts w:eastAsia="Arial" w:cs="Arial" w:ascii="Arial" w:hAnsi="Arial"/>
            <w:color w:val="0000FF"/>
            <w:spacing w:val="-1"/>
            <w:sz w:val="18"/>
            <w:szCs w:val="18"/>
            <w:u w:val="single" w:color="0000FF"/>
          </w:rPr>
          <w:t>y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l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es</w:t>
        </w:r>
      </w:hyperlink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60" w:before="2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20" w:before="34" w:after="0"/>
        <w:ind w:right="264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  <w:i/>
          <w:position w:val="-1"/>
        </w:rPr>
        <w:t>emp</w:t>
      </w:r>
      <w:r>
        <w:rPr>
          <w:rFonts w:eastAsia="Arial" w:cs="Arial" w:ascii="Arial" w:hAnsi="Arial"/>
          <w:i/>
          <w:spacing w:val="1"/>
          <w:position w:val="-1"/>
        </w:rPr>
        <w:t>r</w:t>
      </w:r>
      <w:r>
        <w:rPr>
          <w:rFonts w:eastAsia="Arial" w:cs="Arial" w:ascii="Arial" w:hAnsi="Arial"/>
          <w:i/>
          <w:position w:val="-1"/>
        </w:rPr>
        <w:t>e</w:t>
      </w:r>
      <w:r>
        <w:rPr>
          <w:rFonts w:eastAsia="Arial" w:cs="Arial" w:ascii="Arial" w:hAnsi="Arial"/>
          <w:i/>
          <w:spacing w:val="1"/>
          <w:position w:val="-1"/>
        </w:rPr>
        <w:t>s</w:t>
      </w:r>
      <w:r>
        <w:rPr>
          <w:rFonts w:eastAsia="Arial" w:cs="Arial" w:ascii="Arial" w:hAnsi="Arial"/>
          <w:i/>
          <w:position w:val="-1"/>
        </w:rPr>
        <w:t>a,</w:t>
      </w:r>
      <w:r>
        <w:rPr>
          <w:rFonts w:eastAsia="Arial" w:cs="Arial" w:ascii="Arial" w:hAnsi="Arial"/>
          <w:i/>
          <w:spacing w:val="32"/>
          <w:position w:val="-1"/>
        </w:rPr>
        <w:t xml:space="preserve"> </w:t>
      </w:r>
      <w:r>
        <w:rPr>
          <w:rFonts w:eastAsia="Arial" w:cs="Arial" w:ascii="Arial" w:hAnsi="Arial"/>
          <w:i/>
          <w:position w:val="-1"/>
        </w:rPr>
        <w:t>pa</w:t>
      </w:r>
      <w:r>
        <w:rPr>
          <w:rFonts w:eastAsia="Arial" w:cs="Arial" w:ascii="Arial" w:hAnsi="Arial"/>
          <w:i/>
          <w:spacing w:val="3"/>
          <w:position w:val="-1"/>
        </w:rPr>
        <w:t>r</w:t>
      </w:r>
      <w:r>
        <w:rPr>
          <w:rFonts w:eastAsia="Arial" w:cs="Arial" w:ascii="Arial" w:hAnsi="Arial"/>
          <w:i/>
          <w:position w:val="-1"/>
        </w:rPr>
        <w:t>a</w:t>
      </w:r>
      <w:r>
        <w:rPr>
          <w:rFonts w:eastAsia="Arial" w:cs="Arial" w:ascii="Arial" w:hAnsi="Arial"/>
          <w:i/>
          <w:spacing w:val="33"/>
          <w:position w:val="-1"/>
        </w:rPr>
        <w:t xml:space="preserve"> </w:t>
      </w:r>
      <w:r>
        <w:rPr>
          <w:rFonts w:eastAsia="Arial" w:cs="Arial" w:ascii="Arial" w:hAnsi="Arial"/>
          <w:i/>
          <w:position w:val="-1"/>
        </w:rPr>
        <w:t>e</w:t>
      </w:r>
      <w:r>
        <w:rPr>
          <w:rFonts w:eastAsia="Arial" w:cs="Arial" w:ascii="Arial" w:hAnsi="Arial"/>
          <w:i/>
          <w:spacing w:val="1"/>
          <w:position w:val="-1"/>
        </w:rPr>
        <w:t>s</w:t>
      </w:r>
      <w:r>
        <w:rPr>
          <w:rFonts w:eastAsia="Arial" w:cs="Arial" w:ascii="Arial" w:hAnsi="Arial"/>
          <w:i/>
          <w:position w:val="-1"/>
        </w:rPr>
        <w:t>e</w:t>
      </w:r>
      <w:r>
        <w:rPr>
          <w:rFonts w:eastAsia="Arial" w:cs="Arial" w:ascii="Arial" w:hAnsi="Arial"/>
          <w:i/>
          <w:spacing w:val="37"/>
          <w:position w:val="-1"/>
        </w:rPr>
        <w:t xml:space="preserve"> </w:t>
      </w:r>
      <w:r>
        <w:rPr>
          <w:rFonts w:eastAsia="Arial" w:cs="Arial" w:ascii="Arial" w:hAnsi="Arial"/>
          <w:i/>
          <w:position w:val="-1"/>
        </w:rPr>
        <w:t>RA</w:t>
      </w:r>
      <w:r>
        <w:rPr>
          <w:rFonts w:eastAsia="Arial" w:cs="Arial" w:ascii="Arial" w:hAnsi="Arial"/>
          <w:i/>
          <w:spacing w:val="37"/>
          <w:position w:val="-1"/>
        </w:rPr>
        <w:t xml:space="preserve"> </w:t>
      </w:r>
      <w:r>
        <w:rPr>
          <w:rFonts w:eastAsia="Arial" w:cs="Arial" w:ascii="Arial" w:hAnsi="Arial"/>
          <w:i/>
          <w:spacing w:val="1"/>
          <w:w w:val="99"/>
          <w:position w:val="-1"/>
        </w:rPr>
        <w:t>l</w:t>
      </w:r>
      <w:r>
        <mc:AlternateContent>
          <mc:Choice Requires="wps">
            <w:drawing>
              <wp:anchor behindDoc="1" distT="0" distB="0" distL="0" distR="0" simplePos="0" locked="0" layoutInCell="0" allowOverlap="1" relativeHeight="141">
                <wp:simplePos x="0" y="0"/>
                <wp:positionH relativeFrom="page">
                  <wp:posOffset>461010</wp:posOffset>
                </wp:positionH>
                <wp:positionV relativeFrom="page">
                  <wp:posOffset>1325245</wp:posOffset>
                </wp:positionV>
                <wp:extent cx="9824720" cy="3332480"/>
                <wp:effectExtent l="0" t="0" r="0" b="0"/>
                <wp:wrapNone/>
                <wp:docPr id="9" name="Marc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4760" cy="3332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5451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4819"/>
                              <w:gridCol w:w="7960"/>
                              <w:gridCol w:w="2672"/>
                            </w:tblGrid>
                            <w:tr>
                              <w:trPr>
                                <w:trHeight w:val="617" w:hRule="exact"/>
                              </w:trPr>
                              <w:tc>
                                <w:tcPr>
                                  <w:tcW w:w="48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9E1F3" w:val="clear"/>
                                </w:tcPr>
                                <w:p>
                                  <w:pPr>
                                    <w:pStyle w:val="Contenidodelmarco"/>
                                    <w:spacing w:lineRule="exact" w:line="180" w:before="3" w:after="0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ind w:left="378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esu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lt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ados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apren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za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9E1F3" w:val="clear"/>
                                </w:tcPr>
                                <w:p>
                                  <w:pPr>
                                    <w:pStyle w:val="Contenidodelmarco"/>
                                    <w:spacing w:lineRule="exact" w:line="180" w:before="3" w:after="0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ind w:left="381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uac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ón</w:t>
                                  </w:r>
                                </w:p>
                              </w:tc>
                              <w:tc>
                                <w:tcPr>
                                  <w:tcW w:w="26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9E1F3" w:val="clear"/>
                                </w:tcPr>
                                <w:p>
                                  <w:pPr>
                                    <w:pStyle w:val="Contenidodelmarco"/>
                                    <w:spacing w:lineRule="auto" w:line="247" w:before="61" w:after="0"/>
                                    <w:ind w:hanging="288" w:left="899" w:right="272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ns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men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de 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uac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0" w:hRule="exact"/>
                              </w:trPr>
                              <w:tc>
                                <w:tcPr>
                                  <w:tcW w:w="48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before="63" w:after="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R.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4.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be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ento</w:t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auto" w:line="252" w:before="54" w:after="0"/>
                                    <w:ind w:left="143" w:right="10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a)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enta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ón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del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nte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a, dete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 ap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52" w:before="53" w:after="0"/>
                                    <w:ind w:left="143" w:right="109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que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, út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52" w:before="53" w:after="0"/>
                                    <w:ind w:left="143" w:right="11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53" w:after="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 han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tua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52" w:before="67" w:after="0"/>
                                    <w:ind w:left="143" w:right="109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aba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que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65" w:after="0"/>
                                    <w:ind w:left="143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rd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6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before="61" w:after="0"/>
                                    <w:ind w:left="14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u w:val="single" w:color="000000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ntes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u w:val="single" w:color="000000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u w:val="single" w:color="000000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u w:val="single" w:color="000000"/>
                                    </w:rPr>
                                    <w:t>si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u w:val="single" w:color="000000"/>
                                    </w:rPr>
                                    <w:t>FF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exact"/>
                              </w:trPr>
                              <w:tc>
                                <w:tcPr>
                                  <w:tcW w:w="4819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de 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, 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o 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72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45" w:hRule="exact"/>
                              </w:trPr>
                              <w:tc>
                                <w:tcPr>
                                  <w:tcW w:w="4819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das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entos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10" w:after="0"/>
                                    <w:ind w:left="378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dos</w:t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72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100" w:before="4" w:after="0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312"/>
                                    <w:ind w:left="141" w:right="219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Rea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7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0%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0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4" w:hRule="exact"/>
                              </w:trPr>
                              <w:tc>
                                <w:tcPr>
                                  <w:tcW w:w="4819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72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160" w:before="7" w:after="0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sz w:val="17"/>
                                      <w:szCs w:val="17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ind w:left="14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u w:val="single" w:color="000000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pués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u w:val="single" w:color="000000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u w:val="single" w:color="000000"/>
                                    </w:rPr>
                                    <w:t>FF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u w:val="single" w:color="000000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1" w:hRule="exact"/>
                              </w:trPr>
                              <w:tc>
                                <w:tcPr>
                                  <w:tcW w:w="4819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72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160" w:before="5" w:after="0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sz w:val="17"/>
                                      <w:szCs w:val="17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ind w:left="14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exact"/>
                              </w:trPr>
                              <w:tc>
                                <w:tcPr>
                                  <w:tcW w:w="4819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72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14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e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 xml:space="preserve"> 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om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ta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n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5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4" w:hRule="exact"/>
                              </w:trPr>
                              <w:tc>
                                <w:tcPr>
                                  <w:tcW w:w="4819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vMerge w:val="continue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72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00" w:hRule="exact"/>
                              </w:trPr>
                              <w:tc>
                                <w:tcPr>
                                  <w:tcW w:w="4819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auto" w:line="247" w:before="66" w:after="0"/>
                                    <w:ind w:left="378" w:right="56"/>
                                    <w:jc w:val="both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R.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.  6.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as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go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ad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ental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 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go.</w:t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exact" w:line="220" w:before="6"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47"/>
                                    <w:ind w:left="143" w:right="57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 han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 xml:space="preserve">u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x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 po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252" w:before="65" w:after="0"/>
                                    <w:ind w:left="143" w:right="57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g)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gos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ón 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ba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o.</w:t>
                                  </w:r>
                                </w:p>
                              </w:tc>
                              <w:tc>
                                <w:tcPr>
                                  <w:tcW w:w="2672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100" w:before="6" w:after="0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lineRule="auto" w:line="312"/>
                                    <w:ind w:left="141" w:right="229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ía: Rea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5%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5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exact"/>
                              </w:trPr>
                              <w:tc>
                                <w:tcPr>
                                  <w:tcW w:w="4819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vMerge w:val="continue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72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before="25" w:after="0"/>
                                    <w:ind w:left="14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Info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e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 xml:space="preserve">tutor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du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6" w:hRule="exact"/>
                              </w:trPr>
                              <w:tc>
                                <w:tcPr>
                                  <w:tcW w:w="4819" w:type="dxa"/>
                                  <w:vMerge w:val="continue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vMerge w:val="continue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72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Contenidodelmarco"/>
                                    <w:spacing w:lineRule="exact" w:line="220"/>
                                    <w:ind w:left="141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i/>
                                    </w:rPr>
                                    <w:t>50%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3" path="m0,0l-2147483645,0l-2147483645,-2147483646l0,-2147483646xe" stroked="f" o:allowincell="f" style="position:absolute;margin-left:36.3pt;margin-top:104.35pt;width:773.55pt;height:262.35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5451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4819"/>
                        <w:gridCol w:w="7960"/>
                        <w:gridCol w:w="2672"/>
                      </w:tblGrid>
                      <w:tr>
                        <w:trPr>
                          <w:trHeight w:val="617" w:hRule="exact"/>
                        </w:trPr>
                        <w:tc>
                          <w:tcPr>
                            <w:tcW w:w="48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9E1F3" w:val="clear"/>
                          </w:tcPr>
                          <w:p>
                            <w:pPr>
                              <w:pStyle w:val="Contenidodelmarco"/>
                              <w:spacing w:lineRule="exact" w:line="180" w:before="3" w:after="0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ind w:left="378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esu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lt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ados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apren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za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96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9E1F3" w:val="clear"/>
                          </w:tcPr>
                          <w:p>
                            <w:pPr>
                              <w:pStyle w:val="Contenidodelmarco"/>
                              <w:spacing w:lineRule="exact" w:line="180" w:before="3" w:after="0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ind w:left="381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uac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ón</w:t>
                            </w:r>
                          </w:p>
                        </w:tc>
                        <w:tc>
                          <w:tcPr>
                            <w:tcW w:w="26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9E1F3" w:val="clear"/>
                          </w:tcPr>
                          <w:p>
                            <w:pPr>
                              <w:pStyle w:val="Contenidodelmarco"/>
                              <w:spacing w:lineRule="auto" w:line="247" w:before="61" w:after="0"/>
                              <w:ind w:hanging="288" w:left="899" w:right="272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ns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men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de 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uac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ón</w:t>
                            </w:r>
                          </w:p>
                        </w:tc>
                      </w:tr>
                      <w:tr>
                        <w:trPr>
                          <w:trHeight w:val="310" w:hRule="exact"/>
                        </w:trPr>
                        <w:tc>
                          <w:tcPr>
                            <w:tcW w:w="4819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before="63" w:after="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R.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  <w:r>
                              <w:rPr>
                                <w:rFonts w:eastAsia="Arial" w:cs="Arial" w:ascii="Arial" w:hAnsi="Arial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4.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be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ento</w:t>
                            </w:r>
                          </w:p>
                        </w:tc>
                        <w:tc>
                          <w:tcPr>
                            <w:tcW w:w="7960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auto" w:line="252" w:before="54" w:after="0"/>
                              <w:ind w:left="143" w:right="10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 xml:space="preserve">a) </w:t>
                            </w:r>
                            <w:r>
                              <w:rPr>
                                <w:rFonts w:eastAsia="Arial" w:cs="Arial" w:ascii="Arial" w:hAnsi="Arial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et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do </w:t>
                            </w:r>
                            <w:r>
                              <w:rPr>
                                <w:rFonts w:eastAsia="Arial" w:cs="Arial" w:ascii="Arial" w:hAnsi="Arial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enta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ón </w:t>
                            </w:r>
                            <w:r>
                              <w:rPr>
                                <w:rFonts w:eastAsia="Arial" w:cs="Arial" w:ascii="Arial" w:hAnsi="Arial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del 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ab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nte </w:t>
                            </w:r>
                            <w:r>
                              <w:rPr>
                                <w:rFonts w:eastAsia="Arial" w:cs="Arial" w:ascii="Arial" w:hAnsi="Arial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a, dete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nan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tar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 ap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52" w:before="53" w:after="0"/>
                              <w:ind w:left="143" w:right="109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que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no</w:t>
                            </w:r>
                            <w:r>
                              <w:rPr>
                                <w:rFonts w:eastAsia="Arial" w:cs="Arial" w:ascii="Arial" w:hAnsi="Arial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,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ate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, út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ed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,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52" w:before="53" w:after="0"/>
                              <w:ind w:left="143" w:right="11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d)</w:t>
                            </w:r>
                            <w:r>
                              <w:rPr>
                                <w:rFonts w:eastAsia="Arial" w:cs="Arial" w:ascii="Arial" w:hAnsi="Arial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an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eq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pos</w:t>
                            </w:r>
                            <w:r>
                              <w:rPr>
                                <w:rFonts w:eastAsia="Arial" w:cs="Arial" w:ascii="Arial" w:hAnsi="Arial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,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ndo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te</w:t>
                            </w:r>
                            <w:r>
                              <w:rPr>
                                <w:rFonts w:eastAsia="Arial" w:cs="Arial" w:ascii="Arial" w:hAnsi="Arial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 de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o,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o.</w:t>
                            </w:r>
                          </w:p>
                          <w:p>
                            <w:pPr>
                              <w:pStyle w:val="Contenidodelmarco"/>
                              <w:spacing w:before="53" w:after="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h)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 han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tua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ot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dos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dos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ndo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52" w:before="67" w:after="0"/>
                              <w:ind w:left="143" w:right="109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  <w:r>
                              <w:rPr>
                                <w:rFonts w:eastAsia="Arial" w:cs="Arial" w:ascii="Arial" w:hAnsi="Arial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ha</w:t>
                            </w:r>
                            <w:r>
                              <w:rPr>
                                <w:rFonts w:eastAsia="Arial" w:cs="Arial" w:ascii="Arial" w:hAnsi="Arial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ado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aba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nal</w:t>
                            </w:r>
                            <w:r>
                              <w:rPr>
                                <w:rFonts w:eastAsia="Arial" w:cs="Arial" w:ascii="Arial" w:hAnsi="Arial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que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</w:p>
                          <w:p>
                            <w:pPr>
                              <w:pStyle w:val="Contenidodelmarco"/>
                              <w:spacing w:before="65" w:after="0"/>
                              <w:ind w:left="143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)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rd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672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before="61" w:after="0"/>
                              <w:ind w:left="14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  <w:u w:val="single" w:color="000000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ntes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u w:val="single" w:color="000000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u w:val="single" w:color="000000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u w:val="single" w:color="000000"/>
                              </w:rPr>
                              <w:t>si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u w:val="single" w:color="000000"/>
                              </w:rPr>
                              <w:t>FF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E</w:t>
                            </w:r>
                          </w:p>
                        </w:tc>
                      </w:tr>
                      <w:tr>
                        <w:trPr>
                          <w:trHeight w:val="241" w:hRule="exact"/>
                        </w:trPr>
                        <w:tc>
                          <w:tcPr>
                            <w:tcW w:w="4819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 xml:space="preserve">de        </w:t>
                            </w:r>
                            <w:r>
                              <w:rPr>
                                <w:rFonts w:eastAsia="Arial" w:cs="Arial" w:ascii="Arial" w:hAnsi="Arial"/>
                                <w:spacing w:val="5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,        </w:t>
                            </w:r>
                            <w:r>
                              <w:rPr>
                                <w:rFonts w:eastAsia="Arial" w:cs="Arial" w:ascii="Arial" w:hAnsi="Arial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nte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o        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</w:p>
                        </w:tc>
                        <w:tc>
                          <w:tcPr>
                            <w:tcW w:w="7960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72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845" w:hRule="exact"/>
                        </w:trPr>
                        <w:tc>
                          <w:tcPr>
                            <w:tcW w:w="4819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es </w:t>
                            </w:r>
                            <w:r>
                              <w:rPr>
                                <w:rFonts w:eastAsia="Arial" w:cs="Arial" w:ascii="Arial" w:hAnsi="Arial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das </w:t>
                            </w:r>
                            <w:r>
                              <w:rPr>
                                <w:rFonts w:eastAsia="Arial" w:cs="Arial" w:ascii="Arial" w:hAnsi="Arial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y </w:t>
                            </w:r>
                            <w:r>
                              <w:rPr>
                                <w:rFonts w:eastAsia="Arial" w:cs="Arial" w:ascii="Arial" w:hAnsi="Arial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entos</w:t>
                            </w:r>
                          </w:p>
                          <w:p>
                            <w:pPr>
                              <w:pStyle w:val="Contenidodelmarco"/>
                              <w:spacing w:before="10" w:after="0"/>
                              <w:ind w:left="378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dos</w:t>
                            </w:r>
                          </w:p>
                        </w:tc>
                        <w:tc>
                          <w:tcPr>
                            <w:tcW w:w="7960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72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100" w:before="4" w:after="0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312"/>
                              <w:ind w:left="141" w:right="219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Rea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7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0%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0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604" w:hRule="exact"/>
                        </w:trPr>
                        <w:tc>
                          <w:tcPr>
                            <w:tcW w:w="4819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7960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72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160" w:before="7" w:after="0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ind w:left="14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u w:val="single" w:color="000000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pués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u w:val="single" w:color="000000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u w:val="single" w:color="000000"/>
                              </w:rPr>
                              <w:t>FF</w:t>
                            </w:r>
                            <w:r>
                              <w:rPr>
                                <w:rFonts w:eastAsia="Arial" w:cs="Arial" w:ascii="Arial" w:hAnsi="Arial"/>
                                <w:u w:val="single" w:color="000000"/>
                              </w:rPr>
                              <w:t>E</w:t>
                            </w:r>
                          </w:p>
                        </w:tc>
                      </w:tr>
                      <w:tr>
                        <w:trPr>
                          <w:trHeight w:val="421" w:hRule="exact"/>
                        </w:trPr>
                        <w:tc>
                          <w:tcPr>
                            <w:tcW w:w="4819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7960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72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160" w:before="5" w:after="0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ind w:left="14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ue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239" w:hRule="exact"/>
                        </w:trPr>
                        <w:tc>
                          <w:tcPr>
                            <w:tcW w:w="4819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7960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72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14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e   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 xml:space="preserve"> 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om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ta  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n  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5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</w:p>
                        </w:tc>
                      </w:tr>
                      <w:tr>
                        <w:trPr>
                          <w:trHeight w:val="114" w:hRule="exact"/>
                        </w:trPr>
                        <w:tc>
                          <w:tcPr>
                            <w:tcW w:w="4819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7960" w:type="dxa"/>
                            <w:vMerge w:val="continue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72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000" w:hRule="exact"/>
                        </w:trPr>
                        <w:tc>
                          <w:tcPr>
                            <w:tcW w:w="4819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auto" w:line="247" w:before="66" w:after="0"/>
                              <w:ind w:left="378" w:right="56"/>
                              <w:jc w:val="both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R.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.  6.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as 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4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go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,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ad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ote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 a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ental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ones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 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y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go.</w:t>
                            </w:r>
                          </w:p>
                        </w:tc>
                        <w:tc>
                          <w:tcPr>
                            <w:tcW w:w="7960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0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spacing w:lineRule="exact" w:line="220" w:before="6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247"/>
                              <w:ind w:left="143" w:right="57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 han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ado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ate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 xml:space="preserve"> 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u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x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d,</w:t>
                            </w:r>
                            <w:r>
                              <w:rPr>
                                <w:rFonts w:eastAsia="Arial" w:cs="Arial" w:ascii="Arial" w:hAnsi="Arial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to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oa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tal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 po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or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da</w:t>
                            </w:r>
                            <w:r>
                              <w:rPr>
                                <w:rFonts w:eastAsia="Arial" w:cs="Arial"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52" w:before="65" w:after="0"/>
                              <w:ind w:left="143" w:right="57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>g)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ha</w:t>
                            </w:r>
                            <w:r>
                              <w:rPr>
                                <w:rFonts w:eastAsia="Arial" w:cs="Arial" w:ascii="Arial" w:hAnsi="Arial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gos</w:t>
                            </w:r>
                            <w:r>
                              <w:rPr>
                                <w:rFonts w:eastAsia="Arial" w:cs="Arial" w:ascii="Arial" w:hAnsi="Arial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ot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ón 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 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ba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o.</w:t>
                            </w:r>
                          </w:p>
                        </w:tc>
                        <w:tc>
                          <w:tcPr>
                            <w:tcW w:w="2672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100" w:before="6" w:after="0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312"/>
                              <w:ind w:left="141" w:right="229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ía: Rea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5%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1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5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270" w:hRule="exact"/>
                        </w:trPr>
                        <w:tc>
                          <w:tcPr>
                            <w:tcW w:w="4819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7960" w:type="dxa"/>
                            <w:vMerge w:val="continue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72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before="25" w:after="0"/>
                              <w:ind w:left="14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Info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e      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 xml:space="preserve">tutor      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du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l</w:t>
                            </w:r>
                          </w:p>
                        </w:tc>
                      </w:tr>
                      <w:tr>
                        <w:trPr>
                          <w:trHeight w:val="566" w:hRule="exact"/>
                        </w:trPr>
                        <w:tc>
                          <w:tcPr>
                            <w:tcW w:w="4819" w:type="dxa"/>
                            <w:vMerge w:val="continue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7960" w:type="dxa"/>
                            <w:vMerge w:val="continue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72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Contenidodelmarco"/>
                              <w:spacing w:lineRule="exact" w:line="220"/>
                              <w:ind w:left="141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emp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i/>
                              </w:rPr>
                              <w:t>50%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Arial" w:cs="Arial" w:ascii="Arial" w:hAnsi="Arial"/>
          <w:i/>
          <w:w w:val="99"/>
          <w:position w:val="-1"/>
        </w:rPr>
        <w:t>a</w:t>
      </w:r>
    </w:p>
    <w:p>
      <w:pPr>
        <w:pStyle w:val="Normal"/>
        <w:spacing w:lineRule="exact" w:line="120" w:before="7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15" w:after="0"/>
        <w:ind w:left="4692" w:right="4025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pacing w:val="-1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lle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-1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nú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.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42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-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  <w:spacing w:val="-1"/>
        </w:rPr>
        <w:t>Te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  <w:spacing w:val="-1"/>
        </w:rPr>
        <w:t>éf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923</w:t>
      </w:r>
      <w:r>
        <w:rPr>
          <w:rFonts w:eastAsia="Calibri" w:cs="Calibri" w:ascii="Calibri" w:hAnsi="Calibri"/>
          <w:spacing w:val="2"/>
        </w:rPr>
        <w:t>1</w:t>
      </w:r>
      <w:r>
        <w:rPr>
          <w:rFonts w:eastAsia="Calibri" w:cs="Calibri" w:ascii="Calibri" w:hAnsi="Calibri"/>
        </w:rPr>
        <w:t>869</w:t>
      </w:r>
      <w:r>
        <w:rPr>
          <w:rFonts w:eastAsia="Calibri" w:cs="Calibri" w:ascii="Calibri" w:hAnsi="Calibri"/>
          <w:spacing w:val="2"/>
        </w:rPr>
        <w:t>6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-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F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x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spacing w:val="2"/>
        </w:rPr>
        <w:t>2</w:t>
      </w:r>
      <w:r>
        <w:rPr>
          <w:rFonts w:eastAsia="Calibri" w:cs="Calibri" w:ascii="Calibri" w:hAnsi="Calibri"/>
        </w:rPr>
        <w:t>31</w:t>
      </w:r>
      <w:r>
        <w:rPr>
          <w:rFonts w:eastAsia="Calibri" w:cs="Calibri" w:ascii="Calibri" w:hAnsi="Calibri"/>
          <w:spacing w:val="2"/>
        </w:rPr>
        <w:t>8</w:t>
      </w:r>
      <w:r>
        <w:rPr>
          <w:rFonts w:eastAsia="Calibri" w:cs="Calibri" w:ascii="Calibri" w:hAnsi="Calibri"/>
        </w:rPr>
        <w:t>6962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–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2"/>
        </w:rPr>
        <w:t>3</w:t>
      </w:r>
      <w:r>
        <w:rPr>
          <w:rFonts w:eastAsia="Calibri" w:cs="Calibri" w:ascii="Calibri" w:hAnsi="Calibri"/>
        </w:rPr>
        <w:t>7003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2"/>
          <w:w w:val="99"/>
        </w:rPr>
        <w:t>S</w:t>
      </w:r>
      <w:r>
        <w:rPr>
          <w:rFonts w:eastAsia="Calibri" w:cs="Calibri" w:ascii="Calibri" w:hAnsi="Calibri"/>
          <w:w w:val="99"/>
        </w:rPr>
        <w:t>ALAMA</w:t>
      </w:r>
      <w:r>
        <w:rPr>
          <w:rFonts w:eastAsia="Calibri" w:cs="Calibri" w:ascii="Calibri" w:hAnsi="Calibri"/>
          <w:spacing w:val="4"/>
          <w:w w:val="99"/>
        </w:rPr>
        <w:t>N</w:t>
      </w:r>
      <w:r>
        <w:rPr>
          <w:rFonts w:eastAsia="Calibri" w:cs="Calibri" w:ascii="Calibri" w:hAnsi="Calibri"/>
          <w:spacing w:val="-1"/>
          <w:w w:val="99"/>
        </w:rPr>
        <w:t>C</w:t>
      </w:r>
      <w:r>
        <w:rPr>
          <w:rFonts w:eastAsia="Calibri" w:cs="Calibri" w:ascii="Calibri" w:hAnsi="Calibri"/>
          <w:w w:val="99"/>
        </w:rPr>
        <w:t>A</w:t>
      </w:r>
    </w:p>
    <w:p>
      <w:pPr>
        <w:sectPr>
          <w:headerReference w:type="default" r:id="rId18"/>
          <w:headerReference w:type="first" r:id="rId19"/>
          <w:footerReference w:type="default" r:id="rId20"/>
          <w:footerReference w:type="first" r:id="rId21"/>
          <w:type w:val="nextPage"/>
          <w:pgSz w:orient="landscape" w:w="16838" w:h="11906"/>
          <w:pgMar w:left="540" w:right="540" w:gutter="0" w:header="720" w:top="777" w:footer="720" w:bottom="777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81" w:after="0"/>
        <w:ind w:left="5218" w:right="4546"/>
        <w:jc w:val="center"/>
        <w:rPr>
          <w:rFonts w:ascii="Arial" w:hAnsi="Arial" w:eastAsia="Arial" w:cs="Arial"/>
          <w:sz w:val="18"/>
          <w:szCs w:val="18"/>
        </w:rPr>
      </w:pPr>
      <w:hyperlink r:id="rId16"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ww</w:t>
        </w:r>
        <w:r>
          <w:rPr>
            <w:rStyle w:val="ListLabel17"/>
            <w:rFonts w:eastAsia="Arial" w:cs="Arial" w:ascii="Arial" w:hAnsi="Arial"/>
            <w:color w:val="0000FF"/>
            <w:spacing w:val="-3"/>
            <w:sz w:val="18"/>
            <w:szCs w:val="18"/>
            <w:u w:val="single" w:color="0000FF"/>
          </w:rPr>
          <w:t>w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.r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io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t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o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r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mes</w:t>
        </w:r>
        <w:r>
          <w:rPr>
            <w:rStyle w:val="ListLabel17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c</w:t>
        </w:r>
        <w:r>
          <w:rPr>
            <w:rStyle w:val="ListLabel17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o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m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</w:rPr>
          <w:t xml:space="preserve">              </w:t>
        </w:r>
        <w:r>
          <w:rPr>
            <w:rStyle w:val="ListLabel17"/>
            <w:rFonts w:eastAsia="Arial" w:cs="Arial" w:ascii="Arial" w:hAnsi="Arial"/>
            <w:color w:val="0000FF"/>
            <w:spacing w:val="2"/>
            <w:sz w:val="18"/>
            <w:szCs w:val="18"/>
          </w:rPr>
          <w:t xml:space="preserve"> </w:t>
        </w:r>
        <w:r>
          <w:rPr>
            <w:rStyle w:val="ListLabel17"/>
            <w:rFonts w:eastAsia="Arial" w:cs="Arial" w:ascii="Arial" w:hAnsi="Arial"/>
            <w:color w:val="000000"/>
            <w:sz w:val="18"/>
            <w:szCs w:val="18"/>
          </w:rPr>
          <w:t>C</w:t>
        </w:r>
      </w:hyperlink>
      <w:r>
        <w:rPr>
          <w:rFonts w:eastAsia="Arial" w:cs="Arial" w:ascii="Arial" w:hAnsi="Arial"/>
          <w:color w:val="000000"/>
          <w:spacing w:val="1"/>
          <w:sz w:val="18"/>
          <w:szCs w:val="18"/>
        </w:rPr>
        <w:t>o</w:t>
      </w:r>
      <w:r>
        <w:rPr>
          <w:rFonts w:eastAsia="Arial" w:cs="Arial" w:ascii="Arial" w:hAnsi="Arial"/>
          <w:color w:val="000000"/>
          <w:sz w:val="18"/>
          <w:szCs w:val="18"/>
        </w:rPr>
        <w:t>rr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e</w:t>
      </w:r>
      <w:r>
        <w:rPr>
          <w:rFonts w:eastAsia="Arial" w:cs="Arial" w:ascii="Arial" w:hAnsi="Arial"/>
          <w:color w:val="000000"/>
          <w:sz w:val="18"/>
          <w:szCs w:val="18"/>
        </w:rPr>
        <w:t>o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 xml:space="preserve"> </w:t>
      </w:r>
      <w:r>
        <w:rPr>
          <w:rFonts w:eastAsia="Arial" w:cs="Arial" w:ascii="Arial" w:hAnsi="Arial"/>
          <w:color w:val="000000"/>
          <w:spacing w:val="-2"/>
          <w:sz w:val="18"/>
          <w:szCs w:val="18"/>
        </w:rPr>
        <w:t>e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lec</w:t>
      </w:r>
      <w:r>
        <w:rPr>
          <w:rFonts w:eastAsia="Arial" w:cs="Arial" w:ascii="Arial" w:hAnsi="Arial"/>
          <w:color w:val="000000"/>
          <w:sz w:val="18"/>
          <w:szCs w:val="18"/>
        </w:rPr>
        <w:t>t</w:t>
      </w:r>
      <w:r>
        <w:rPr>
          <w:rFonts w:eastAsia="Arial" w:cs="Arial" w:ascii="Arial" w:hAnsi="Arial"/>
          <w:color w:val="000000"/>
          <w:spacing w:val="-2"/>
          <w:sz w:val="18"/>
          <w:szCs w:val="18"/>
        </w:rPr>
        <w:t>r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ón</w:t>
      </w:r>
      <w:r>
        <w:rPr>
          <w:rFonts w:eastAsia="Arial" w:cs="Arial" w:ascii="Arial" w:hAnsi="Arial"/>
          <w:color w:val="000000"/>
          <w:spacing w:val="-2"/>
          <w:sz w:val="18"/>
          <w:szCs w:val="18"/>
        </w:rPr>
        <w:t>i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co</w:t>
      </w:r>
      <w:r>
        <w:rPr>
          <w:rFonts w:eastAsia="Arial" w:cs="Arial" w:ascii="Arial" w:hAnsi="Arial"/>
          <w:color w:val="000000"/>
          <w:sz w:val="18"/>
          <w:szCs w:val="18"/>
        </w:rPr>
        <w:t xml:space="preserve">: </w:t>
      </w:r>
      <w:hyperlink r:id="rId17"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37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0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133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41</w:t>
        </w:r>
        <w:r>
          <w:rPr>
            <w:rStyle w:val="ListLabel13"/>
            <w:rFonts w:eastAsia="Arial" w:cs="Arial" w:ascii="Arial" w:hAnsi="Arial"/>
            <w:color w:val="0000FF"/>
            <w:sz w:val="18"/>
            <w:szCs w:val="18"/>
            <w:u w:val="single" w:color="0000FF"/>
          </w:rPr>
          <w:t>@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educ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a</w:t>
        </w:r>
        <w:r>
          <w:rPr>
            <w:rStyle w:val="ListLabel13"/>
            <w:rFonts w:eastAsia="Arial" w:cs="Arial" w:ascii="Arial" w:hAnsi="Arial"/>
            <w:color w:val="0000FF"/>
            <w:sz w:val="18"/>
            <w:szCs w:val="18"/>
            <w:u w:val="single" w:color="0000FF"/>
          </w:rPr>
          <w:t>.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jc</w:t>
        </w:r>
        <w:r>
          <w:rPr>
            <w:rStyle w:val="ListLabel13"/>
            <w:rFonts w:eastAsia="Arial" w:cs="Arial" w:ascii="Arial" w:hAnsi="Arial"/>
            <w:color w:val="0000FF"/>
            <w:spacing w:val="-1"/>
            <w:sz w:val="18"/>
            <w:szCs w:val="18"/>
            <w:u w:val="single" w:color="0000FF"/>
          </w:rPr>
          <w:t>y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l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es</w:t>
        </w:r>
      </w:hyperlink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00" w:before="7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451" w:type="dxa"/>
        <w:jc w:val="left"/>
        <w:tblInd w:w="186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4902"/>
        <w:gridCol w:w="5303"/>
        <w:gridCol w:w="5246"/>
      </w:tblGrid>
      <w:tr>
        <w:trPr>
          <w:trHeight w:val="365" w:hRule="exact"/>
        </w:trPr>
        <w:tc>
          <w:tcPr>
            <w:tcW w:w="1545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92D050" w:val="clear"/>
          </w:tcPr>
          <w:p>
            <w:pPr>
              <w:pStyle w:val="Normal"/>
              <w:spacing w:before="62" w:after="0"/>
              <w:ind w:left="467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  <w:highlight w:val="yellow"/>
              </w:rPr>
              <w:t>UT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  <w:highlight w:val="yellow"/>
              </w:rPr>
              <w:t xml:space="preserve"> 13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: CONTROL DE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 D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Á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pacing w:val="6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P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INTU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A</w:t>
            </w:r>
          </w:p>
        </w:tc>
      </w:tr>
      <w:tr>
        <w:trPr>
          <w:trHeight w:val="341" w:hRule="exact"/>
        </w:trPr>
        <w:tc>
          <w:tcPr>
            <w:tcW w:w="49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7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dad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enseñan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z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aprend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1054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7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dos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aso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res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end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</w:tr>
      <w:tr>
        <w:trPr>
          <w:trHeight w:val="1350" w:hRule="exact"/>
        </w:trPr>
        <w:tc>
          <w:tcPr>
            <w:tcW w:w="4902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61" w:after="0"/>
              <w:ind w:left="43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Cont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un 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hí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er</w:t>
            </w:r>
          </w:p>
        </w:tc>
        <w:tc>
          <w:tcPr>
            <w:tcW w:w="10549" w:type="dxa"/>
            <w:gridSpan w:val="2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52" w:before="63" w:after="0"/>
              <w:ind w:left="376" w:right="5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1.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D</w:t>
            </w:r>
            <w:r>
              <w:rPr>
                <w:rFonts w:eastAsia="Arial" w:cs="Arial" w:ascii="Arial" w:hAnsi="Arial"/>
              </w:rPr>
              <w:t>ete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q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4"/>
              </w:rPr>
              <w:t>a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</w:rPr>
              <w:t>que</w:t>
            </w:r>
            <w:r>
              <w:rPr>
                <w:rFonts w:eastAsia="Arial" w:cs="Arial" w:ascii="Arial" w:hAnsi="Arial"/>
                <w:spacing w:val="1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ndo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ent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 xml:space="preserve">s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apas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cci</w:t>
            </w:r>
            <w:r>
              <w:rPr>
                <w:rFonts w:eastAsia="Arial" w:cs="Arial" w:ascii="Arial" w:hAnsi="Arial"/>
              </w:rPr>
              <w:t>ón,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spacing w:before="62" w:after="0"/>
              <w:ind w:left="3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C.1.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T</w:t>
            </w:r>
            <w:r>
              <w:rPr>
                <w:rFonts w:eastAsia="Arial" w:cs="Arial" w:ascii="Arial" w:hAnsi="Arial"/>
              </w:rPr>
              <w:t>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gu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ento:</w:t>
            </w:r>
          </w:p>
          <w:p>
            <w:pPr>
              <w:pStyle w:val="Normal"/>
              <w:spacing w:before="77" w:after="0"/>
              <w:ind w:left="3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F</w:t>
            </w:r>
            <w:r>
              <w:rPr>
                <w:rFonts w:eastAsia="Arial" w:cs="Arial" w:ascii="Arial" w:hAnsi="Arial"/>
              </w:rPr>
              <w:t>un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ones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peten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del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ea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a.</w:t>
            </w:r>
          </w:p>
          <w:p>
            <w:pPr>
              <w:pStyle w:val="Normal"/>
              <w:spacing w:lineRule="exact" w:line="180" w:before="2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auto" w:line="252"/>
              <w:ind w:left="376" w:right="5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32"/>
              </w:rPr>
              <w:t xml:space="preserve"> </w:t>
            </w:r>
            <w:r>
              <w:rPr>
                <w:rFonts w:eastAsia="Arial" w:cs="Arial" w:ascii="Arial" w:hAnsi="Arial"/>
              </w:rPr>
              <w:t>4.</w:t>
            </w:r>
            <w:r>
              <w:rPr>
                <w:rFonts w:eastAsia="Arial" w:cs="Arial" w:ascii="Arial" w:hAnsi="Arial"/>
                <w:spacing w:val="3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33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33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2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  <w:spacing w:val="35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ones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adas</w:t>
            </w:r>
            <w:r>
              <w:rPr>
                <w:rFonts w:eastAsia="Arial" w:cs="Arial" w:ascii="Arial" w:hAnsi="Arial"/>
                <w:spacing w:val="3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3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 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do</w:t>
            </w:r>
          </w:p>
          <w:p>
            <w:pPr>
              <w:pStyle w:val="Normal"/>
              <w:spacing w:before="62" w:after="0"/>
              <w:ind w:left="3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C.4.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:</w:t>
            </w:r>
          </w:p>
          <w:p>
            <w:pPr>
              <w:pStyle w:val="Normal"/>
              <w:spacing w:before="77" w:after="0"/>
              <w:ind w:left="3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–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Co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ol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en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</w:p>
        </w:tc>
      </w:tr>
      <w:tr>
        <w:trPr>
          <w:trHeight w:val="1298" w:hRule="exact"/>
        </w:trPr>
        <w:tc>
          <w:tcPr>
            <w:tcW w:w="490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9" w:type="dxa"/>
            <w:gridSpan w:val="2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0" w:hRule="exact"/>
        </w:trPr>
        <w:tc>
          <w:tcPr>
            <w:tcW w:w="4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esu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ados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apren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5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8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uac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ón</w:t>
            </w:r>
          </w:p>
        </w:tc>
        <w:tc>
          <w:tcPr>
            <w:tcW w:w="5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1F3" w:val="clear"/>
          </w:tcPr>
          <w:p>
            <w:pPr>
              <w:pStyle w:val="Normal"/>
              <w:spacing w:before="59" w:after="0"/>
              <w:ind w:left="37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ns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men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os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ón</w:t>
            </w:r>
          </w:p>
        </w:tc>
      </w:tr>
      <w:tr>
        <w:trPr>
          <w:trHeight w:val="338" w:hRule="exact"/>
        </w:trPr>
        <w:tc>
          <w:tcPr>
            <w:tcW w:w="49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7" w:before="63" w:after="0"/>
              <w:ind w:left="378" w:right="55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1.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D</w:t>
            </w:r>
            <w:r>
              <w:rPr>
                <w:rFonts w:eastAsia="Arial" w:cs="Arial" w:ascii="Arial" w:hAnsi="Arial"/>
              </w:rPr>
              <w:t>ete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 el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epa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que h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ndo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í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 xml:space="preserve">as 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apas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ote</w:t>
            </w:r>
            <w:r>
              <w:rPr>
                <w:rFonts w:eastAsia="Arial" w:cs="Arial" w:ascii="Arial" w:hAnsi="Arial"/>
                <w:spacing w:val="1"/>
              </w:rPr>
              <w:t>cc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g</w:t>
            </w:r>
            <w:r>
              <w:rPr>
                <w:rFonts w:eastAsia="Arial" w:cs="Arial" w:ascii="Arial" w:hAnsi="Arial"/>
              </w:rPr>
              <w:t>ua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y 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1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530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52"/>
              <w:ind w:left="143" w:right="10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)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</w:rPr>
              <w:t>ha</w:t>
            </w:r>
            <w:r>
              <w:rPr>
                <w:rFonts w:eastAsia="Arial" w:cs="Arial" w:ascii="Arial" w:hAnsi="Arial"/>
                <w:spacing w:val="24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nado</w:t>
            </w:r>
            <w:r>
              <w:rPr>
                <w:rFonts w:eastAsia="Arial" w:cs="Arial" w:ascii="Arial" w:hAnsi="Arial"/>
                <w:spacing w:val="1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2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aba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1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s 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</w:t>
            </w:r>
          </w:p>
        </w:tc>
        <w:tc>
          <w:tcPr>
            <w:tcW w:w="524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12" w:before="61" w:after="0"/>
              <w:ind w:left="141" w:right="28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  <w:u w:val="single" w:color="000000"/>
              </w:rPr>
              <w:t>A</w:t>
            </w:r>
            <w:r>
              <w:rPr>
                <w:rFonts w:eastAsia="Arial" w:cs="Arial" w:ascii="Arial" w:hAnsi="Arial"/>
                <w:u w:val="single" w:color="000000"/>
              </w:rPr>
              <w:t>ntes</w:t>
            </w:r>
            <w:r>
              <w:rPr>
                <w:rFonts w:eastAsia="Arial" w:cs="Arial" w:ascii="Arial" w:hAnsi="Arial"/>
                <w:spacing w:val="-2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u w:val="single" w:color="000000"/>
              </w:rPr>
              <w:t>de</w:t>
            </w:r>
            <w:r>
              <w:rPr>
                <w:rFonts w:eastAsia="Arial" w:cs="Arial" w:ascii="Arial" w:hAnsi="Arial"/>
                <w:spacing w:val="-3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u w:val="single" w:color="000000"/>
              </w:rPr>
              <w:t>F</w:t>
            </w:r>
            <w:r>
              <w:rPr>
                <w:rFonts w:eastAsia="Arial" w:cs="Arial" w:ascii="Arial" w:hAnsi="Arial"/>
                <w:spacing w:val="3"/>
                <w:u w:val="single" w:color="000000"/>
              </w:rPr>
              <w:t>F</w:t>
            </w:r>
            <w:r>
              <w:rPr>
                <w:rFonts w:eastAsia="Arial" w:cs="Arial" w:ascii="Arial" w:hAnsi="Arial"/>
                <w:u w:val="single" w:color="000000"/>
              </w:rPr>
              <w:t>E</w:t>
            </w:r>
            <w:r>
              <w:rPr>
                <w:rFonts w:eastAsia="Arial" w:cs="Arial" w:ascii="Arial" w:hAnsi="Arial"/>
                <w:spacing w:val="-5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u w:val="single" w:color="000000"/>
              </w:rPr>
              <w:t>o</w:t>
            </w:r>
            <w:r>
              <w:rPr>
                <w:rFonts w:eastAsia="Arial" w:cs="Arial" w:ascii="Arial" w:hAnsi="Arial"/>
                <w:spacing w:val="-3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u w:val="single" w:color="000000"/>
              </w:rPr>
              <w:t>si</w:t>
            </w:r>
            <w:r>
              <w:rPr>
                <w:rFonts w:eastAsia="Arial" w:cs="Arial" w:ascii="Arial" w:hAnsi="Arial"/>
                <w:u w:val="single" w:color="000000"/>
              </w:rPr>
              <w:t>n</w:t>
            </w:r>
            <w:r>
              <w:rPr>
                <w:rFonts w:eastAsia="Arial" w:cs="Arial" w:ascii="Arial" w:hAnsi="Arial"/>
                <w:spacing w:val="-4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u w:val="single" w:color="000000"/>
              </w:rPr>
              <w:t>FF</w:t>
            </w:r>
            <w:r>
              <w:rPr>
                <w:rFonts w:eastAsia="Arial" w:cs="Arial" w:ascii="Arial" w:hAnsi="Arial"/>
                <w:u w:val="single" w:color="000000"/>
              </w:rPr>
              <w:t>E</w:t>
            </w:r>
            <w:r>
              <w:rPr>
                <w:rFonts w:eastAsia="Arial" w:cs="Arial" w:ascii="Arial" w:hAnsi="Arial"/>
              </w:rPr>
              <w:t xml:space="preserve"> Rea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ó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7</w:t>
            </w:r>
            <w:r>
              <w:rPr>
                <w:rFonts w:eastAsia="Arial" w:cs="Arial" w:ascii="Arial" w:hAnsi="Arial"/>
              </w:rPr>
              <w:t xml:space="preserve">0%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3</w:t>
            </w:r>
            <w:r>
              <w:rPr>
                <w:rFonts w:eastAsia="Arial" w:cs="Arial" w:ascii="Arial" w:hAnsi="Arial"/>
                <w:spacing w:val="2"/>
              </w:rPr>
              <w:t>0</w:t>
            </w:r>
            <w:r>
              <w:rPr>
                <w:rFonts w:eastAsia="Arial" w:cs="Arial" w:ascii="Arial" w:hAnsi="Arial"/>
              </w:rPr>
              <w:t>%</w:t>
            </w:r>
          </w:p>
        </w:tc>
      </w:tr>
      <w:tr>
        <w:trPr>
          <w:trHeight w:val="708" w:hRule="exact"/>
        </w:trPr>
        <w:tc>
          <w:tcPr>
            <w:tcW w:w="490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30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46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3" w:hRule="exact"/>
        </w:trPr>
        <w:tc>
          <w:tcPr>
            <w:tcW w:w="49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66" w:after="0"/>
              <w:ind w:left="37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4.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-1"/>
              </w:rPr>
              <w:t>ll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</w:p>
        </w:tc>
        <w:tc>
          <w:tcPr>
            <w:tcW w:w="530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80" w:before="16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52"/>
              <w:ind w:left="143" w:right="11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 xml:space="preserve">) 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ha 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53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que 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el 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ba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52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5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5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 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-14"/>
              </w:rPr>
              <w:t xml:space="preserve"> </w:t>
            </w:r>
            <w:r>
              <w:rPr>
                <w:rFonts w:eastAsia="Arial" w:cs="Arial" w:ascii="Arial" w:hAnsi="Arial"/>
              </w:rPr>
              <w:t>té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dad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eq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a.</w:t>
            </w:r>
          </w:p>
        </w:tc>
        <w:tc>
          <w:tcPr>
            <w:tcW w:w="524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exact"/>
        </w:trPr>
        <w:tc>
          <w:tcPr>
            <w:tcW w:w="49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20"/>
              <w:ind w:left="37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 xml:space="preserve">, </w:t>
            </w:r>
            <w:r>
              <w:rPr>
                <w:rFonts w:eastAsia="Arial" w:cs="Arial" w:ascii="Arial" w:hAnsi="Arial"/>
                <w:spacing w:val="4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nte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eta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 xml:space="preserve">do </w:t>
            </w:r>
            <w:r>
              <w:rPr>
                <w:rFonts w:eastAsia="Arial" w:cs="Arial" w:ascii="Arial" w:hAnsi="Arial"/>
                <w:spacing w:val="4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as   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ones</w:t>
            </w:r>
          </w:p>
        </w:tc>
        <w:tc>
          <w:tcPr>
            <w:tcW w:w="5303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4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140"/>
              <w:ind w:left="1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position w:val="1"/>
                <w:u w:val="single" w:color="000000"/>
              </w:rPr>
              <w:t>De</w:t>
            </w:r>
            <w:r>
              <w:rPr>
                <w:rFonts w:eastAsia="Arial" w:cs="Arial" w:ascii="Arial" w:hAnsi="Arial"/>
                <w:spacing w:val="1"/>
                <w:position w:val="1"/>
                <w:u w:val="single" w:color="000000"/>
              </w:rPr>
              <w:t>s</w:t>
            </w:r>
            <w:r>
              <w:rPr>
                <w:rFonts w:eastAsia="Arial" w:cs="Arial" w:ascii="Arial" w:hAnsi="Arial"/>
                <w:position w:val="1"/>
                <w:u w:val="single" w:color="000000"/>
              </w:rPr>
              <w:t>pués</w:t>
            </w:r>
            <w:r>
              <w:rPr>
                <w:rFonts w:eastAsia="Arial" w:cs="Arial" w:ascii="Arial" w:hAnsi="Arial"/>
                <w:spacing w:val="-7"/>
                <w:position w:val="1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position w:val="1"/>
                <w:u w:val="single" w:color="000000"/>
              </w:rPr>
              <w:t>d</w:t>
            </w:r>
            <w:r>
              <w:rPr>
                <w:rFonts w:eastAsia="Arial" w:cs="Arial" w:ascii="Arial" w:hAnsi="Arial"/>
                <w:position w:val="1"/>
                <w:u w:val="single" w:color="000000"/>
              </w:rPr>
              <w:t>e</w:t>
            </w:r>
            <w:r>
              <w:rPr>
                <w:rFonts w:eastAsia="Arial" w:cs="Arial" w:ascii="Arial" w:hAnsi="Arial"/>
                <w:spacing w:val="-4"/>
                <w:position w:val="1"/>
                <w:u w:val="single" w:color="00000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position w:val="1"/>
                <w:u w:val="single" w:color="000000"/>
              </w:rPr>
              <w:t>FF</w:t>
            </w:r>
            <w:r>
              <w:rPr>
                <w:rFonts w:eastAsia="Arial" w:cs="Arial" w:ascii="Arial" w:hAnsi="Arial"/>
                <w:position w:val="1"/>
                <w:u w:val="single" w:color="000000"/>
              </w:rPr>
              <w:t>E</w:t>
            </w:r>
          </w:p>
        </w:tc>
      </w:tr>
      <w:tr>
        <w:trPr>
          <w:trHeight w:val="1698" w:hRule="exact"/>
        </w:trPr>
        <w:tc>
          <w:tcPr>
            <w:tcW w:w="4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5" w:after="0"/>
              <w:ind w:left="37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dadas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y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entos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dos</w:t>
            </w:r>
          </w:p>
        </w:tc>
        <w:tc>
          <w:tcPr>
            <w:tcW w:w="530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00"/>
              <w:ind w:left="1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spacing w:val="-1"/>
              </w:rPr>
              <w:t>E</w:t>
            </w:r>
            <w:r>
              <w:rPr>
                <w:rFonts w:eastAsia="Arial" w:cs="Arial" w:ascii="Arial" w:hAnsi="Arial"/>
                <w:i/>
              </w:rPr>
              <w:t>n</w:t>
            </w:r>
            <w:r>
              <w:rPr>
                <w:rFonts w:eastAsia="Arial" w:cs="Arial" w:ascii="Arial" w:hAnsi="Arial"/>
                <w:i/>
                <w:spacing w:val="2"/>
              </w:rPr>
              <w:t xml:space="preserve"> e</w:t>
            </w:r>
            <w:r>
              <w:rPr>
                <w:rFonts w:eastAsia="Arial" w:cs="Arial" w:ascii="Arial" w:hAnsi="Arial"/>
                <w:i/>
              </w:rPr>
              <w:t>l</w:t>
            </w:r>
            <w:r>
              <w:rPr>
                <w:rFonts w:eastAsia="Arial" w:cs="Arial" w:ascii="Arial" w:hAnsi="Arial"/>
                <w:i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1"/>
              </w:rPr>
              <w:t>c</w:t>
            </w:r>
            <w:r>
              <w:rPr>
                <w:rFonts w:eastAsia="Arial" w:cs="Arial" w:ascii="Arial" w:hAnsi="Arial"/>
                <w:i/>
              </w:rPr>
              <w:t>a</w:t>
            </w:r>
            <w:r>
              <w:rPr>
                <w:rFonts w:eastAsia="Arial" w:cs="Arial" w:ascii="Arial" w:hAnsi="Arial"/>
                <w:i/>
                <w:spacing w:val="1"/>
              </w:rPr>
              <w:t>s</w:t>
            </w:r>
            <w:r>
              <w:rPr>
                <w:rFonts w:eastAsia="Arial" w:cs="Arial" w:ascii="Arial" w:hAnsi="Arial"/>
                <w:i/>
              </w:rPr>
              <w:t xml:space="preserve">o </w:t>
            </w:r>
            <w:r>
              <w:rPr>
                <w:rFonts w:eastAsia="Arial" w:cs="Arial" w:ascii="Arial" w:hAnsi="Arial"/>
                <w:i/>
                <w:spacing w:val="2"/>
              </w:rPr>
              <w:t>d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q</w:t>
            </w:r>
            <w:r>
              <w:rPr>
                <w:rFonts w:eastAsia="Arial" w:cs="Arial" w:ascii="Arial" w:hAnsi="Arial"/>
                <w:i/>
                <w:spacing w:val="2"/>
              </w:rPr>
              <w:t>u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2"/>
              </w:rPr>
              <w:t>e</w:t>
            </w:r>
            <w:r>
              <w:rPr>
                <w:rFonts w:eastAsia="Arial" w:cs="Arial" w:ascii="Arial" w:hAnsi="Arial"/>
                <w:i/>
              </w:rPr>
              <w:t>l</w:t>
            </w:r>
            <w:r>
              <w:rPr>
                <w:rFonts w:eastAsia="Arial" w:cs="Arial" w:ascii="Arial" w:hAnsi="Arial"/>
                <w:i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R</w:t>
            </w:r>
            <w:r>
              <w:rPr>
                <w:rFonts w:eastAsia="Arial" w:cs="Arial" w:ascii="Arial" w:hAnsi="Arial"/>
                <w:i/>
                <w:spacing w:val="2"/>
              </w:rPr>
              <w:t>A</w:t>
            </w:r>
            <w:r>
              <w:rPr>
                <w:rFonts w:eastAsia="Arial" w:cs="Arial" w:ascii="Arial" w:hAnsi="Arial"/>
                <w:i/>
              </w:rPr>
              <w:t xml:space="preserve">4 </w:t>
            </w:r>
            <w:r>
              <w:rPr>
                <w:rFonts w:eastAsia="Arial" w:cs="Arial" w:ascii="Arial" w:hAnsi="Arial"/>
                <w:i/>
                <w:spacing w:val="1"/>
              </w:rPr>
              <w:t>s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1"/>
              </w:rPr>
              <w:t>c</w:t>
            </w:r>
            <w:r>
              <w:rPr>
                <w:rFonts w:eastAsia="Arial" w:cs="Arial" w:ascii="Arial" w:hAnsi="Arial"/>
                <w:i/>
              </w:rPr>
              <w:t>om</w:t>
            </w:r>
            <w:r>
              <w:rPr>
                <w:rFonts w:eastAsia="Arial" w:cs="Arial" w:ascii="Arial" w:hAnsi="Arial"/>
                <w:i/>
                <w:spacing w:val="2"/>
              </w:rPr>
              <w:t>p</w:t>
            </w:r>
            <w:r>
              <w:rPr>
                <w:rFonts w:eastAsia="Arial" w:cs="Arial" w:ascii="Arial" w:hAnsi="Arial"/>
                <w:i/>
              </w:rPr>
              <w:t>a</w:t>
            </w:r>
            <w:r>
              <w:rPr>
                <w:rFonts w:eastAsia="Arial" w:cs="Arial" w:ascii="Arial" w:hAnsi="Arial"/>
                <w:i/>
                <w:spacing w:val="1"/>
              </w:rPr>
              <w:t>r</w:t>
            </w:r>
            <w:r>
              <w:rPr>
                <w:rFonts w:eastAsia="Arial" w:cs="Arial" w:ascii="Arial" w:hAnsi="Arial"/>
                <w:i/>
              </w:rPr>
              <w:t>ta</w:t>
            </w:r>
            <w:r>
              <w:rPr>
                <w:rFonts w:eastAsia="Arial" w:cs="Arial" w:ascii="Arial" w:hAnsi="Arial"/>
                <w:i/>
                <w:spacing w:val="-4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1"/>
              </w:rPr>
              <w:t>c</w:t>
            </w:r>
            <w:r>
              <w:rPr>
                <w:rFonts w:eastAsia="Arial" w:cs="Arial" w:ascii="Arial" w:hAnsi="Arial"/>
                <w:i/>
              </w:rPr>
              <w:t>on</w:t>
            </w:r>
            <w:r>
              <w:rPr>
                <w:rFonts w:eastAsia="Arial" w:cs="Arial" w:ascii="Arial" w:hAnsi="Arial"/>
                <w:i/>
                <w:spacing w:val="4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-1"/>
              </w:rPr>
              <w:t>l</w:t>
            </w:r>
            <w:r>
              <w:rPr>
                <w:rFonts w:eastAsia="Arial" w:cs="Arial" w:ascii="Arial" w:hAnsi="Arial"/>
                <w:i/>
              </w:rPr>
              <w:t>a</w:t>
            </w:r>
            <w:r>
              <w:rPr>
                <w:rFonts w:eastAsia="Arial" w:cs="Arial" w:ascii="Arial" w:hAnsi="Arial"/>
                <w:i/>
                <w:spacing w:val="2"/>
              </w:rPr>
              <w:t xml:space="preserve"> e</w:t>
            </w:r>
            <w:r>
              <w:rPr>
                <w:rFonts w:eastAsia="Arial" w:cs="Arial" w:ascii="Arial" w:hAnsi="Arial"/>
                <w:i/>
              </w:rPr>
              <w:t>mp</w:t>
            </w:r>
            <w:r>
              <w:rPr>
                <w:rFonts w:eastAsia="Arial" w:cs="Arial" w:ascii="Arial" w:hAnsi="Arial"/>
                <w:i/>
                <w:spacing w:val="1"/>
              </w:rPr>
              <w:t>r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1"/>
              </w:rPr>
              <w:t>s</w:t>
            </w:r>
            <w:r>
              <w:rPr>
                <w:rFonts w:eastAsia="Arial" w:cs="Arial" w:ascii="Arial" w:hAnsi="Arial"/>
                <w:i/>
                <w:spacing w:val="2"/>
              </w:rPr>
              <w:t>a</w:t>
            </w:r>
            <w:r>
              <w:rPr>
                <w:rFonts w:eastAsia="Arial" w:cs="Arial" w:ascii="Arial" w:hAnsi="Arial"/>
                <w:i/>
              </w:rPr>
              <w:t>,</w:t>
            </w:r>
          </w:p>
          <w:p>
            <w:pPr>
              <w:pStyle w:val="Normal"/>
              <w:spacing w:lineRule="auto" w:line="312" w:before="7" w:after="0"/>
              <w:ind w:left="141" w:right="214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pa</w:t>
            </w:r>
            <w:r>
              <w:rPr>
                <w:rFonts w:eastAsia="Arial" w:cs="Arial" w:ascii="Arial" w:hAnsi="Arial"/>
                <w:i/>
                <w:spacing w:val="1"/>
              </w:rPr>
              <w:t>r</w:t>
            </w:r>
            <w:r>
              <w:rPr>
                <w:rFonts w:eastAsia="Arial" w:cs="Arial" w:ascii="Arial" w:hAnsi="Arial"/>
                <w:i/>
              </w:rPr>
              <w:t>a</w:t>
            </w:r>
            <w:r>
              <w:rPr>
                <w:rFonts w:eastAsia="Arial" w:cs="Arial" w:ascii="Arial" w:hAnsi="Arial"/>
                <w:i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1"/>
              </w:rPr>
              <w:t>s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-1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RA</w:t>
            </w:r>
            <w:r>
              <w:rPr>
                <w:rFonts w:eastAsia="Arial" w:cs="Arial" w:ascii="Arial" w:hAnsi="Arial"/>
                <w:i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-1"/>
              </w:rPr>
              <w:t>l</w:t>
            </w:r>
            <w:r>
              <w:rPr>
                <w:rFonts w:eastAsia="Arial" w:cs="Arial" w:ascii="Arial" w:hAnsi="Arial"/>
                <w:i/>
              </w:rPr>
              <w:t>a e</w:t>
            </w:r>
            <w:r>
              <w:rPr>
                <w:rFonts w:eastAsia="Arial" w:cs="Arial" w:ascii="Arial" w:hAnsi="Arial"/>
                <w:i/>
                <w:spacing w:val="1"/>
              </w:rPr>
              <w:t>v</w:t>
            </w:r>
            <w:r>
              <w:rPr>
                <w:rFonts w:eastAsia="Arial" w:cs="Arial" w:ascii="Arial" w:hAnsi="Arial"/>
                <w:i/>
              </w:rPr>
              <w:t>a</w:t>
            </w:r>
            <w:r>
              <w:rPr>
                <w:rFonts w:eastAsia="Arial" w:cs="Arial" w:ascii="Arial" w:hAnsi="Arial"/>
                <w:i/>
                <w:spacing w:val="1"/>
              </w:rPr>
              <w:t>l</w:t>
            </w:r>
            <w:r>
              <w:rPr>
                <w:rFonts w:eastAsia="Arial" w:cs="Arial" w:ascii="Arial" w:hAnsi="Arial"/>
                <w:i/>
              </w:rPr>
              <w:t>ua</w:t>
            </w:r>
            <w:r>
              <w:rPr>
                <w:rFonts w:eastAsia="Arial" w:cs="Arial" w:ascii="Arial" w:hAnsi="Arial"/>
                <w:i/>
                <w:spacing w:val="1"/>
              </w:rPr>
              <w:t>ci</w:t>
            </w:r>
            <w:r>
              <w:rPr>
                <w:rFonts w:eastAsia="Arial" w:cs="Arial" w:ascii="Arial" w:hAnsi="Arial"/>
                <w:i/>
              </w:rPr>
              <w:t>ón</w:t>
            </w:r>
            <w:r>
              <w:rPr>
                <w:rFonts w:eastAsia="Arial" w:cs="Arial" w:ascii="Arial" w:hAnsi="Arial"/>
                <w:i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1"/>
              </w:rPr>
              <w:t>s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1"/>
              </w:rPr>
              <w:t>r</w:t>
            </w:r>
            <w:r>
              <w:rPr>
                <w:rFonts w:eastAsia="Arial" w:cs="Arial" w:ascii="Arial" w:hAnsi="Arial"/>
                <w:i/>
              </w:rPr>
              <w:t>ía: Rea</w:t>
            </w:r>
            <w:r>
              <w:rPr>
                <w:rFonts w:eastAsia="Arial" w:cs="Arial" w:ascii="Arial" w:hAnsi="Arial"/>
                <w:i/>
                <w:spacing w:val="1"/>
              </w:rPr>
              <w:t>li</w:t>
            </w:r>
            <w:r>
              <w:rPr>
                <w:rFonts w:eastAsia="Arial" w:cs="Arial" w:ascii="Arial" w:hAnsi="Arial"/>
                <w:i/>
                <w:spacing w:val="-1"/>
              </w:rPr>
              <w:t>z</w:t>
            </w:r>
            <w:r>
              <w:rPr>
                <w:rFonts w:eastAsia="Arial" w:cs="Arial" w:ascii="Arial" w:hAnsi="Arial"/>
                <w:i/>
              </w:rPr>
              <w:t>a</w:t>
            </w:r>
            <w:r>
              <w:rPr>
                <w:rFonts w:eastAsia="Arial" w:cs="Arial" w:ascii="Arial" w:hAnsi="Arial"/>
                <w:i/>
                <w:spacing w:val="1"/>
              </w:rPr>
              <w:t>c</w:t>
            </w:r>
            <w:r>
              <w:rPr>
                <w:rFonts w:eastAsia="Arial" w:cs="Arial" w:ascii="Arial" w:hAnsi="Arial"/>
                <w:i/>
                <w:spacing w:val="-1"/>
              </w:rPr>
              <w:t>i</w:t>
            </w:r>
            <w:r>
              <w:rPr>
                <w:rFonts w:eastAsia="Arial" w:cs="Arial" w:ascii="Arial" w:hAnsi="Arial"/>
                <w:i/>
                <w:spacing w:val="2"/>
              </w:rPr>
              <w:t>ó</w:t>
            </w:r>
            <w:r>
              <w:rPr>
                <w:rFonts w:eastAsia="Arial" w:cs="Arial" w:ascii="Arial" w:hAnsi="Arial"/>
                <w:i/>
              </w:rPr>
              <w:t>n</w:t>
            </w:r>
            <w:r>
              <w:rPr>
                <w:rFonts w:eastAsia="Arial" w:cs="Arial" w:ascii="Arial" w:hAnsi="Arial"/>
                <w:i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p</w:t>
            </w:r>
            <w:r>
              <w:rPr>
                <w:rFonts w:eastAsia="Arial" w:cs="Arial" w:ascii="Arial" w:hAnsi="Arial"/>
                <w:i/>
                <w:spacing w:val="1"/>
              </w:rPr>
              <w:t>r</w:t>
            </w:r>
            <w:r>
              <w:rPr>
                <w:rFonts w:eastAsia="Arial" w:cs="Arial" w:ascii="Arial" w:hAnsi="Arial"/>
                <w:i/>
              </w:rPr>
              <w:t>á</w:t>
            </w:r>
            <w:r>
              <w:rPr>
                <w:rFonts w:eastAsia="Arial" w:cs="Arial" w:ascii="Arial" w:hAnsi="Arial"/>
                <w:i/>
                <w:spacing w:val="1"/>
              </w:rPr>
              <w:t>c</w:t>
            </w:r>
            <w:r>
              <w:rPr>
                <w:rFonts w:eastAsia="Arial" w:cs="Arial" w:ascii="Arial" w:hAnsi="Arial"/>
                <w:i/>
                <w:spacing w:val="2"/>
              </w:rPr>
              <w:t>t</w:t>
            </w:r>
            <w:r>
              <w:rPr>
                <w:rFonts w:eastAsia="Arial" w:cs="Arial" w:ascii="Arial" w:hAnsi="Arial"/>
                <w:i/>
                <w:spacing w:val="-1"/>
              </w:rPr>
              <w:t>i</w:t>
            </w:r>
            <w:r>
              <w:rPr>
                <w:rFonts w:eastAsia="Arial" w:cs="Arial" w:ascii="Arial" w:hAnsi="Arial"/>
                <w:i/>
                <w:spacing w:val="1"/>
              </w:rPr>
              <w:t>c</w:t>
            </w:r>
            <w:r>
              <w:rPr>
                <w:rFonts w:eastAsia="Arial" w:cs="Arial" w:ascii="Arial" w:hAnsi="Arial"/>
                <w:i/>
              </w:rPr>
              <w:t>a</w:t>
            </w:r>
            <w:r>
              <w:rPr>
                <w:rFonts w:eastAsia="Arial" w:cs="Arial" w:ascii="Arial" w:hAnsi="Arial"/>
                <w:i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i/>
                <w:spacing w:val="2"/>
              </w:rPr>
              <w:t>3</w:t>
            </w:r>
            <w:r>
              <w:rPr>
                <w:rFonts w:eastAsia="Arial" w:cs="Arial" w:ascii="Arial" w:hAnsi="Arial"/>
                <w:i/>
              </w:rPr>
              <w:t>5%</w:t>
            </w:r>
          </w:p>
          <w:p>
            <w:pPr>
              <w:pStyle w:val="Normal"/>
              <w:spacing w:before="2" w:after="0"/>
              <w:ind w:left="1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spacing w:val="-1"/>
              </w:rPr>
              <w:t>P</w:t>
            </w:r>
            <w:r>
              <w:rPr>
                <w:rFonts w:eastAsia="Arial" w:cs="Arial" w:ascii="Arial" w:hAnsi="Arial"/>
                <w:i/>
              </w:rPr>
              <w:t>o</w:t>
            </w:r>
            <w:r>
              <w:rPr>
                <w:rFonts w:eastAsia="Arial" w:cs="Arial" w:ascii="Arial" w:hAnsi="Arial"/>
                <w:i/>
                <w:spacing w:val="1"/>
              </w:rPr>
              <w:t>r</w:t>
            </w:r>
            <w:r>
              <w:rPr>
                <w:rFonts w:eastAsia="Arial" w:cs="Arial" w:ascii="Arial" w:hAnsi="Arial"/>
                <w:i/>
              </w:rPr>
              <w:t>f</w:t>
            </w:r>
            <w:r>
              <w:rPr>
                <w:rFonts w:eastAsia="Arial" w:cs="Arial" w:ascii="Arial" w:hAnsi="Arial"/>
                <w:i/>
                <w:spacing w:val="2"/>
              </w:rPr>
              <w:t>o</w:t>
            </w:r>
            <w:r>
              <w:rPr>
                <w:rFonts w:eastAsia="Arial" w:cs="Arial" w:ascii="Arial" w:hAnsi="Arial"/>
                <w:i/>
                <w:spacing w:val="-1"/>
              </w:rPr>
              <w:t>l</w:t>
            </w:r>
            <w:r>
              <w:rPr>
                <w:rFonts w:eastAsia="Arial" w:cs="Arial" w:ascii="Arial" w:hAnsi="Arial"/>
                <w:i/>
                <w:spacing w:val="1"/>
              </w:rPr>
              <w:t>i</w:t>
            </w:r>
            <w:r>
              <w:rPr>
                <w:rFonts w:eastAsia="Arial" w:cs="Arial" w:ascii="Arial" w:hAnsi="Arial"/>
                <w:i/>
              </w:rPr>
              <w:t>o</w:t>
            </w:r>
            <w:r>
              <w:rPr>
                <w:rFonts w:eastAsia="Arial" w:cs="Arial" w:ascii="Arial" w:hAnsi="Arial"/>
                <w:i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1</w:t>
            </w:r>
            <w:r>
              <w:rPr>
                <w:rFonts w:eastAsia="Arial" w:cs="Arial" w:ascii="Arial" w:hAnsi="Arial"/>
                <w:i/>
                <w:spacing w:val="2"/>
              </w:rPr>
              <w:t>5</w:t>
            </w:r>
            <w:r>
              <w:rPr>
                <w:rFonts w:eastAsia="Arial" w:cs="Arial" w:ascii="Arial" w:hAnsi="Arial"/>
                <w:i/>
              </w:rPr>
              <w:t>%</w:t>
            </w:r>
          </w:p>
          <w:p>
            <w:pPr>
              <w:pStyle w:val="Normal"/>
              <w:spacing w:before="72" w:after="0"/>
              <w:ind w:left="14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Info</w:t>
            </w:r>
            <w:r>
              <w:rPr>
                <w:rFonts w:eastAsia="Arial" w:cs="Arial" w:ascii="Arial" w:hAnsi="Arial"/>
                <w:i/>
                <w:spacing w:val="1"/>
              </w:rPr>
              <w:t>r</w:t>
            </w:r>
            <w:r>
              <w:rPr>
                <w:rFonts w:eastAsia="Arial" w:cs="Arial" w:ascii="Arial" w:hAnsi="Arial"/>
                <w:i/>
                <w:spacing w:val="2"/>
              </w:rPr>
              <w:t>m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tu</w:t>
            </w:r>
            <w:r>
              <w:rPr>
                <w:rFonts w:eastAsia="Arial" w:cs="Arial" w:ascii="Arial" w:hAnsi="Arial"/>
                <w:i/>
                <w:spacing w:val="2"/>
              </w:rPr>
              <w:t>t</w:t>
            </w:r>
            <w:r>
              <w:rPr>
                <w:rFonts w:eastAsia="Arial" w:cs="Arial" w:ascii="Arial" w:hAnsi="Arial"/>
                <w:i/>
              </w:rPr>
              <w:t>or</w:t>
            </w:r>
            <w:r>
              <w:rPr>
                <w:rFonts w:eastAsia="Arial" w:cs="Arial" w:ascii="Arial" w:hAnsi="Arial"/>
                <w:i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d</w:t>
            </w:r>
            <w:r>
              <w:rPr>
                <w:rFonts w:eastAsia="Arial" w:cs="Arial" w:ascii="Arial" w:hAnsi="Arial"/>
                <w:i/>
                <w:spacing w:val="2"/>
              </w:rPr>
              <w:t>u</w:t>
            </w:r>
            <w:r>
              <w:rPr>
                <w:rFonts w:eastAsia="Arial" w:cs="Arial" w:ascii="Arial" w:hAnsi="Arial"/>
                <w:i/>
              </w:rPr>
              <w:t>al</w:t>
            </w:r>
            <w:r>
              <w:rPr>
                <w:rFonts w:eastAsia="Arial" w:cs="Arial" w:ascii="Arial" w:hAnsi="Arial"/>
                <w:i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emp</w:t>
            </w:r>
            <w:r>
              <w:rPr>
                <w:rFonts w:eastAsia="Arial" w:cs="Arial" w:ascii="Arial" w:hAnsi="Arial"/>
                <w:i/>
                <w:spacing w:val="3"/>
              </w:rPr>
              <w:t>r</w:t>
            </w:r>
            <w:r>
              <w:rPr>
                <w:rFonts w:eastAsia="Arial" w:cs="Arial" w:ascii="Arial" w:hAnsi="Arial"/>
                <w:i/>
              </w:rPr>
              <w:t>e</w:t>
            </w:r>
            <w:r>
              <w:rPr>
                <w:rFonts w:eastAsia="Arial" w:cs="Arial" w:ascii="Arial" w:hAnsi="Arial"/>
                <w:i/>
                <w:spacing w:val="1"/>
              </w:rPr>
              <w:t>s</w:t>
            </w:r>
            <w:r>
              <w:rPr>
                <w:rFonts w:eastAsia="Arial" w:cs="Arial" w:ascii="Arial" w:hAnsi="Arial"/>
                <w:i/>
              </w:rPr>
              <w:t>a</w:t>
            </w:r>
            <w:r>
              <w:rPr>
                <w:rFonts w:eastAsia="Arial" w:cs="Arial" w:ascii="Arial" w:hAnsi="Arial"/>
                <w:i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50%</w:t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 w:before="20" w:after="0"/>
        <w:rPr/>
      </w:pPr>
      <w:r>
        <w:rPr/>
      </w:r>
    </w:p>
    <w:p>
      <w:pPr>
        <w:pStyle w:val="Normal"/>
        <w:spacing w:before="15" w:after="0"/>
        <w:ind w:left="4692" w:right="4025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pacing w:val="-1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lle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-1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nú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.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42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-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  <w:spacing w:val="-1"/>
        </w:rPr>
        <w:t>Te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  <w:spacing w:val="-1"/>
        </w:rPr>
        <w:t>éf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923</w:t>
      </w:r>
      <w:r>
        <w:rPr>
          <w:rFonts w:eastAsia="Calibri" w:cs="Calibri" w:ascii="Calibri" w:hAnsi="Calibri"/>
          <w:spacing w:val="2"/>
        </w:rPr>
        <w:t>1</w:t>
      </w:r>
      <w:r>
        <w:rPr>
          <w:rFonts w:eastAsia="Calibri" w:cs="Calibri" w:ascii="Calibri" w:hAnsi="Calibri"/>
        </w:rPr>
        <w:t>869</w:t>
      </w:r>
      <w:r>
        <w:rPr>
          <w:rFonts w:eastAsia="Calibri" w:cs="Calibri" w:ascii="Calibri" w:hAnsi="Calibri"/>
          <w:spacing w:val="2"/>
        </w:rPr>
        <w:t>6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-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F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x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spacing w:val="2"/>
        </w:rPr>
        <w:t>2</w:t>
      </w:r>
      <w:r>
        <w:rPr>
          <w:rFonts w:eastAsia="Calibri" w:cs="Calibri" w:ascii="Calibri" w:hAnsi="Calibri"/>
        </w:rPr>
        <w:t>31</w:t>
      </w:r>
      <w:r>
        <w:rPr>
          <w:rFonts w:eastAsia="Calibri" w:cs="Calibri" w:ascii="Calibri" w:hAnsi="Calibri"/>
          <w:spacing w:val="2"/>
        </w:rPr>
        <w:t>8</w:t>
      </w:r>
      <w:r>
        <w:rPr>
          <w:rFonts w:eastAsia="Calibri" w:cs="Calibri" w:ascii="Calibri" w:hAnsi="Calibri"/>
        </w:rPr>
        <w:t>6962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–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2"/>
        </w:rPr>
        <w:t>3</w:t>
      </w:r>
      <w:r>
        <w:rPr>
          <w:rFonts w:eastAsia="Calibri" w:cs="Calibri" w:ascii="Calibri" w:hAnsi="Calibri"/>
        </w:rPr>
        <w:t>7003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2"/>
          <w:w w:val="99"/>
        </w:rPr>
        <w:t>S</w:t>
      </w:r>
      <w:r>
        <w:rPr>
          <w:rFonts w:eastAsia="Calibri" w:cs="Calibri" w:ascii="Calibri" w:hAnsi="Calibri"/>
          <w:w w:val="99"/>
        </w:rPr>
        <w:t>ALAMA</w:t>
      </w:r>
      <w:r>
        <w:rPr>
          <w:rFonts w:eastAsia="Calibri" w:cs="Calibri" w:ascii="Calibri" w:hAnsi="Calibri"/>
          <w:spacing w:val="4"/>
          <w:w w:val="99"/>
        </w:rPr>
        <w:t>N</w:t>
      </w:r>
      <w:r>
        <w:rPr>
          <w:rFonts w:eastAsia="Calibri" w:cs="Calibri" w:ascii="Calibri" w:hAnsi="Calibri"/>
          <w:spacing w:val="-1"/>
          <w:w w:val="99"/>
        </w:rPr>
        <w:t>C</w:t>
      </w:r>
      <w:r>
        <w:rPr>
          <w:rFonts w:eastAsia="Calibri" w:cs="Calibri" w:ascii="Calibri" w:hAnsi="Calibri"/>
          <w:w w:val="99"/>
        </w:rPr>
        <w:t>A</w:t>
      </w:r>
    </w:p>
    <w:p>
      <w:pPr>
        <w:sectPr>
          <w:headerReference w:type="default" r:id="rId24"/>
          <w:headerReference w:type="first" r:id="rId25"/>
          <w:footerReference w:type="default" r:id="rId26"/>
          <w:footerReference w:type="first" r:id="rId27"/>
          <w:type w:val="nextPage"/>
          <w:pgSz w:orient="landscape" w:w="16838" w:h="11906"/>
          <w:pgMar w:left="540" w:right="540" w:gutter="0" w:header="720" w:top="777" w:footer="720" w:bottom="777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81" w:after="0"/>
        <w:ind w:left="5218" w:right="4546"/>
        <w:jc w:val="center"/>
        <w:rPr>
          <w:rFonts w:ascii="Arial" w:hAnsi="Arial" w:eastAsia="Arial" w:cs="Arial"/>
          <w:sz w:val="18"/>
          <w:szCs w:val="18"/>
        </w:rPr>
      </w:pPr>
      <w:hyperlink r:id="rId22"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ww</w:t>
        </w:r>
        <w:r>
          <w:rPr>
            <w:rStyle w:val="ListLabel17"/>
            <w:rFonts w:eastAsia="Arial" w:cs="Arial" w:ascii="Arial" w:hAnsi="Arial"/>
            <w:color w:val="0000FF"/>
            <w:spacing w:val="-3"/>
            <w:sz w:val="18"/>
            <w:szCs w:val="18"/>
            <w:u w:val="single" w:color="0000FF"/>
          </w:rPr>
          <w:t>w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.r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io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t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o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r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mes</w:t>
        </w:r>
        <w:r>
          <w:rPr>
            <w:rStyle w:val="ListLabel17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c</w:t>
        </w:r>
        <w:r>
          <w:rPr>
            <w:rStyle w:val="ListLabel17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o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m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</w:rPr>
          <w:t xml:space="preserve">              </w:t>
        </w:r>
        <w:r>
          <w:rPr>
            <w:rStyle w:val="ListLabel17"/>
            <w:rFonts w:eastAsia="Arial" w:cs="Arial" w:ascii="Arial" w:hAnsi="Arial"/>
            <w:color w:val="0000FF"/>
            <w:spacing w:val="2"/>
            <w:sz w:val="18"/>
            <w:szCs w:val="18"/>
          </w:rPr>
          <w:t xml:space="preserve"> </w:t>
        </w:r>
        <w:r>
          <w:rPr>
            <w:rStyle w:val="ListLabel17"/>
            <w:rFonts w:eastAsia="Arial" w:cs="Arial" w:ascii="Arial" w:hAnsi="Arial"/>
            <w:color w:val="000000"/>
            <w:sz w:val="18"/>
            <w:szCs w:val="18"/>
          </w:rPr>
          <w:t>C</w:t>
        </w:r>
      </w:hyperlink>
      <w:r>
        <w:rPr>
          <w:rFonts w:eastAsia="Arial" w:cs="Arial" w:ascii="Arial" w:hAnsi="Arial"/>
          <w:color w:val="000000"/>
          <w:spacing w:val="1"/>
          <w:sz w:val="18"/>
          <w:szCs w:val="18"/>
        </w:rPr>
        <w:t>o</w:t>
      </w:r>
      <w:r>
        <w:rPr>
          <w:rFonts w:eastAsia="Arial" w:cs="Arial" w:ascii="Arial" w:hAnsi="Arial"/>
          <w:color w:val="000000"/>
          <w:sz w:val="18"/>
          <w:szCs w:val="18"/>
        </w:rPr>
        <w:t>rr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e</w:t>
      </w:r>
      <w:r>
        <w:rPr>
          <w:rFonts w:eastAsia="Arial" w:cs="Arial" w:ascii="Arial" w:hAnsi="Arial"/>
          <w:color w:val="000000"/>
          <w:sz w:val="18"/>
          <w:szCs w:val="18"/>
        </w:rPr>
        <w:t>o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 xml:space="preserve"> </w:t>
      </w:r>
      <w:r>
        <w:rPr>
          <w:rFonts w:eastAsia="Arial" w:cs="Arial" w:ascii="Arial" w:hAnsi="Arial"/>
          <w:color w:val="000000"/>
          <w:spacing w:val="-2"/>
          <w:sz w:val="18"/>
          <w:szCs w:val="18"/>
        </w:rPr>
        <w:t>e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lec</w:t>
      </w:r>
      <w:r>
        <w:rPr>
          <w:rFonts w:eastAsia="Arial" w:cs="Arial" w:ascii="Arial" w:hAnsi="Arial"/>
          <w:color w:val="000000"/>
          <w:sz w:val="18"/>
          <w:szCs w:val="18"/>
        </w:rPr>
        <w:t>t</w:t>
      </w:r>
      <w:r>
        <w:rPr>
          <w:rFonts w:eastAsia="Arial" w:cs="Arial" w:ascii="Arial" w:hAnsi="Arial"/>
          <w:color w:val="000000"/>
          <w:spacing w:val="-2"/>
          <w:sz w:val="18"/>
          <w:szCs w:val="18"/>
        </w:rPr>
        <w:t>r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ón</w:t>
      </w:r>
      <w:r>
        <w:rPr>
          <w:rFonts w:eastAsia="Arial" w:cs="Arial" w:ascii="Arial" w:hAnsi="Arial"/>
          <w:color w:val="000000"/>
          <w:spacing w:val="-2"/>
          <w:sz w:val="18"/>
          <w:szCs w:val="18"/>
        </w:rPr>
        <w:t>i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co</w:t>
      </w:r>
      <w:r>
        <w:rPr>
          <w:rFonts w:eastAsia="Arial" w:cs="Arial" w:ascii="Arial" w:hAnsi="Arial"/>
          <w:color w:val="000000"/>
          <w:sz w:val="18"/>
          <w:szCs w:val="18"/>
        </w:rPr>
        <w:t xml:space="preserve">: </w:t>
      </w:r>
      <w:hyperlink r:id="rId23"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37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0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133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41</w:t>
        </w:r>
        <w:r>
          <w:rPr>
            <w:rStyle w:val="ListLabel13"/>
            <w:rFonts w:eastAsia="Arial" w:cs="Arial" w:ascii="Arial" w:hAnsi="Arial"/>
            <w:color w:val="0000FF"/>
            <w:sz w:val="18"/>
            <w:szCs w:val="18"/>
            <w:u w:val="single" w:color="0000FF"/>
          </w:rPr>
          <w:t>@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educ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a</w:t>
        </w:r>
        <w:r>
          <w:rPr>
            <w:rStyle w:val="ListLabel13"/>
            <w:rFonts w:eastAsia="Arial" w:cs="Arial" w:ascii="Arial" w:hAnsi="Arial"/>
            <w:color w:val="0000FF"/>
            <w:sz w:val="18"/>
            <w:szCs w:val="18"/>
            <w:u w:val="single" w:color="0000FF"/>
          </w:rPr>
          <w:t>.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jc</w:t>
        </w:r>
        <w:r>
          <w:rPr>
            <w:rStyle w:val="ListLabel13"/>
            <w:rFonts w:eastAsia="Arial" w:cs="Arial" w:ascii="Arial" w:hAnsi="Arial"/>
            <w:color w:val="0000FF"/>
            <w:spacing w:val="-1"/>
            <w:sz w:val="18"/>
            <w:szCs w:val="18"/>
            <w:u w:val="single" w:color="0000FF"/>
          </w:rPr>
          <w:t>y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l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es</w:t>
        </w:r>
      </w:hyperlink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80" w:before="6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400" w:before="14" w:after="0"/>
        <w:ind w:left="6930" w:right="6731"/>
        <w:jc w:val="center"/>
        <w:rPr>
          <w:rFonts w:ascii="Arial" w:hAnsi="Arial" w:eastAsia="Arial" w:cs="Arial"/>
          <w:sz w:val="36"/>
          <w:szCs w:val="36"/>
        </w:rPr>
      </w:pPr>
      <w:r>
        <mc:AlternateContent>
          <mc:Choice Requires="wpg">
            <w:drawing>
              <wp:anchor behindDoc="1" distT="13970" distB="14605" distL="14605" distR="14605" simplePos="0" locked="0" layoutInCell="0" allowOverlap="1" relativeHeight="143">
                <wp:simplePos x="0" y="0"/>
                <wp:positionH relativeFrom="page">
                  <wp:posOffset>391795</wp:posOffset>
                </wp:positionH>
                <wp:positionV relativeFrom="page">
                  <wp:posOffset>1311275</wp:posOffset>
                </wp:positionV>
                <wp:extent cx="9797415" cy="359410"/>
                <wp:effectExtent l="14605" t="13970" r="14605" b="14605"/>
                <wp:wrapNone/>
                <wp:docPr id="14" name="Forma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7400" cy="359280"/>
                          <a:chOff x="0" y="0"/>
                          <a:chExt cx="9797400" cy="359280"/>
                        </a:xfrm>
                      </wpg:grpSpPr>
                      <wps:wsp>
                        <wps:cNvPr id="15" name=""/>
                        <wps:cNvSpPr/>
                        <wps:spPr>
                          <a:xfrm>
                            <a:off x="15120" y="29880"/>
                            <a:ext cx="9766800" cy="299880"/>
                          </a:xfrm>
                          <a:custGeom>
                            <a:avLst/>
                            <a:gdLst>
                              <a:gd name="textAreaLeft" fmla="*/ 0 w 5537160"/>
                              <a:gd name="textAreaRight" fmla="*/ 5538240 w 5537160"/>
                              <a:gd name="textAreaTop" fmla="*/ 0 h 169920"/>
                              <a:gd name="textAreaBottom" fmla="*/ 171000 h 169920"/>
                            </a:gdLst>
                            <a:ahLst/>
                            <a:rect l="textAreaLeft" t="textAreaTop" r="textAreaRight" b="textAreaBottom"/>
                            <a:pathLst>
                              <a:path w="27136" h="838">
                                <a:moveTo>
                                  <a:pt x="0" y="839"/>
                                </a:moveTo>
                                <a:lnTo>
                                  <a:pt x="27135" y="839"/>
                                </a:lnTo>
                                <a:lnTo>
                                  <a:pt x="27135" y="1"/>
                                </a:lnTo>
                                <a:lnTo>
                                  <a:pt x="0" y="1"/>
                                </a:lnTo>
                                <a:lnTo>
                                  <a:pt x="0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" name=""/>
                        <wps:cNvSpPr/>
                        <wps:spPr>
                          <a:xfrm>
                            <a:off x="13320" y="0"/>
                            <a:ext cx="9768960" cy="27360"/>
                          </a:xfrm>
                          <a:custGeom>
                            <a:avLst/>
                            <a:gdLst>
                              <a:gd name="textAreaLeft" fmla="*/ 0 w 5538240"/>
                              <a:gd name="textAreaRight" fmla="*/ 5539320 w 5538240"/>
                              <a:gd name="textAreaTop" fmla="*/ 0 h 15480"/>
                              <a:gd name="textAreaBottom" fmla="*/ 16560 h 15480"/>
                            </a:gdLst>
                            <a:ahLst/>
                            <a:rect l="textAreaLeft" t="textAreaTop" r="textAreaRight" b="textAreaBottom"/>
                            <a:pathLst>
                              <a:path w="27141" h="81">
                                <a:moveTo>
                                  <a:pt x="0" y="82"/>
                                </a:moveTo>
                                <a:lnTo>
                                  <a:pt x="27141" y="82"/>
                                </a:lnTo>
                                <a:lnTo>
                                  <a:pt x="27141" y="1"/>
                                </a:lnTo>
                                <a:lnTo>
                                  <a:pt x="0" y="1"/>
                                </a:lnTo>
                                <a:lnTo>
                                  <a:pt x="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" name=""/>
                        <wps:cNvSpPr/>
                        <wps:spPr>
                          <a:xfrm>
                            <a:off x="13320" y="28080"/>
                            <a:ext cx="9768960" cy="720"/>
                          </a:xfrm>
                          <a:custGeom>
                            <a:avLst/>
                            <a:gdLst>
                              <a:gd name="textAreaLeft" fmla="*/ 0 w 5538240"/>
                              <a:gd name="textAreaRight" fmla="*/ 5539320 w 5538240"/>
                              <a:gd name="textAreaTop" fmla="*/ 0 h 360"/>
                              <a:gd name="textAreaBottom" fmla="*/ 1440 h 360"/>
                            </a:gdLst>
                            <a:ahLst/>
                            <a:rect l="textAreaLeft" t="textAreaTop" r="textAreaRight" b="textAreaBottom"/>
                            <a:pathLst>
                              <a:path w="27141" h="7">
                                <a:moveTo>
                                  <a:pt x="0" y="7"/>
                                </a:moveTo>
                                <a:lnTo>
                                  <a:pt x="27141" y="7"/>
                                </a:lnTo>
                                <a:lnTo>
                                  <a:pt x="271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0" cy="3589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345600"/>
                            <a:ext cx="977076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797400" y="720"/>
                            <a:ext cx="0" cy="3589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4" style="position:absolute;margin-left:30.8pt;margin-top:103.25pt;width:771.45pt;height:28.25pt" coordorigin="616,2065" coordsize="15429,565">
                <v:line id="shape_0" from="617,2066" to="617,2630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38,2609" to="16024,2609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046,2066" to="16046,2630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Arial" w:cs="Arial" w:ascii="Arial" w:hAnsi="Arial"/>
          <w:b/>
          <w:spacing w:val="-1"/>
          <w:position w:val="-1"/>
          <w:sz w:val="36"/>
          <w:szCs w:val="36"/>
        </w:rPr>
        <w:t>D</w:t>
      </w:r>
      <w:r>
        <w:rPr>
          <w:rFonts w:eastAsia="Arial" w:cs="Arial" w:ascii="Arial" w:hAnsi="Arial"/>
          <w:b/>
          <w:spacing w:val="1"/>
          <w:position w:val="-1"/>
          <w:sz w:val="36"/>
          <w:szCs w:val="36"/>
        </w:rPr>
        <w:t>O</w:t>
      </w:r>
      <w:r>
        <w:rPr>
          <w:rFonts w:eastAsia="Arial" w:cs="Arial" w:ascii="Arial" w:hAnsi="Arial"/>
          <w:b/>
          <w:spacing w:val="-1"/>
          <w:position w:val="-1"/>
          <w:sz w:val="36"/>
          <w:szCs w:val="36"/>
        </w:rPr>
        <w:t>C</w:t>
      </w:r>
      <w:r>
        <w:rPr>
          <w:rFonts w:eastAsia="Arial" w:cs="Arial" w:ascii="Arial" w:hAnsi="Arial"/>
          <w:b/>
          <w:position w:val="-1"/>
          <w:sz w:val="36"/>
          <w:szCs w:val="36"/>
        </w:rPr>
        <w:t>E</w:t>
      </w:r>
      <w:r>
        <w:rPr>
          <w:rFonts w:eastAsia="Arial" w:cs="Arial" w:ascii="Arial" w:hAnsi="Arial"/>
          <w:b/>
          <w:spacing w:val="-1"/>
          <w:position w:val="-1"/>
          <w:sz w:val="36"/>
          <w:szCs w:val="36"/>
        </w:rPr>
        <w:t>NC</w:t>
      </w:r>
      <w:r>
        <w:rPr>
          <w:rFonts w:eastAsia="Arial" w:cs="Arial" w:ascii="Arial" w:hAnsi="Arial"/>
          <w:b/>
          <w:spacing w:val="5"/>
          <w:position w:val="-1"/>
          <w:sz w:val="36"/>
          <w:szCs w:val="36"/>
        </w:rPr>
        <w:t>I</w:t>
      </w:r>
      <w:r>
        <w:rPr>
          <w:rFonts w:eastAsia="Arial" w:cs="Arial" w:ascii="Arial" w:hAnsi="Arial"/>
          <w:b/>
          <w:position w:val="-1"/>
          <w:sz w:val="36"/>
          <w:szCs w:val="36"/>
        </w:rPr>
        <w:t>A</w:t>
      </w:r>
    </w:p>
    <w:p>
      <w:pPr>
        <w:pStyle w:val="Normal"/>
        <w:spacing w:lineRule="exact" w:line="200"/>
        <w:rPr/>
      </w:pPr>
      <w:r>
        <w:rPr/>
      </w:r>
    </w:p>
    <w:p>
      <w:pPr>
        <w:sectPr>
          <w:headerReference w:type="default" r:id="rId28"/>
          <w:headerReference w:type="first" r:id="rId29"/>
          <w:footerReference w:type="default" r:id="rId30"/>
          <w:footerReference w:type="first" r:id="rId31"/>
          <w:type w:val="nextPage"/>
          <w:pgSz w:orient="landscape" w:w="16838" w:h="11906"/>
          <w:pgMar w:left="540" w:right="620" w:gutter="0" w:header="0" w:top="360" w:footer="499" w:bottom="556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spacing w:lineRule="exact" w:line="180" w:before="9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60"/>
        <w:ind w:left="480" w:right="-56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pacing w:val="-1"/>
          <w:position w:val="-1"/>
          <w:sz w:val="24"/>
          <w:szCs w:val="24"/>
        </w:rPr>
        <w:t>M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>E</w:t>
      </w:r>
      <w:r>
        <w:rPr>
          <w:rFonts w:eastAsia="Arial" w:cs="Arial" w:ascii="Arial" w:hAnsi="Arial"/>
          <w:b/>
          <w:position w:val="-1"/>
          <w:sz w:val="24"/>
          <w:szCs w:val="24"/>
        </w:rPr>
        <w:t>TODOLOG</w:t>
      </w:r>
      <w:r>
        <w:rPr>
          <w:rFonts w:eastAsia="Arial" w:cs="Arial" w:ascii="Arial" w:hAnsi="Arial"/>
          <w:b/>
          <w:spacing w:val="3"/>
          <w:position w:val="-1"/>
          <w:sz w:val="24"/>
          <w:szCs w:val="24"/>
        </w:rPr>
        <w:t>Í</w:t>
      </w:r>
      <w:r>
        <w:rPr>
          <w:rFonts w:eastAsia="Arial" w:cs="Arial" w:ascii="Arial" w:hAnsi="Arial"/>
          <w:b/>
          <w:position w:val="-1"/>
          <w:sz w:val="24"/>
          <w:szCs w:val="24"/>
        </w:rPr>
        <w:t>A</w:t>
      </w:r>
    </w:p>
    <w:p>
      <w:pPr>
        <w:pStyle w:val="Normal"/>
        <w:spacing w:before="0" w:after="0"/>
        <w:rPr>
          <w:rFonts w:ascii="Arial" w:hAnsi="Arial" w:eastAsia="Arial" w:cs="Arial"/>
          <w:sz w:val="36"/>
          <w:szCs w:val="36"/>
        </w:rPr>
      </w:pPr>
      <w:r>
        <w:br w:type="column"/>
      </w:r>
      <w:r>
        <w:rPr>
          <w:rFonts w:eastAsia="Arial" w:cs="Arial" w:ascii="Arial" w:hAnsi="Arial"/>
          <w:b/>
          <w:sz w:val="36"/>
          <w:szCs w:val="36"/>
        </w:rPr>
        <w:t>ME</w:t>
      </w:r>
      <w:r>
        <w:rPr>
          <w:rFonts w:eastAsia="Arial" w:cs="Arial" w:ascii="Arial" w:hAnsi="Arial"/>
          <w:b/>
          <w:spacing w:val="1"/>
          <w:sz w:val="36"/>
          <w:szCs w:val="36"/>
        </w:rPr>
        <w:t>TO</w:t>
      </w:r>
      <w:r>
        <w:rPr>
          <w:rFonts w:eastAsia="Arial" w:cs="Arial" w:ascii="Arial" w:hAnsi="Arial"/>
          <w:b/>
          <w:spacing w:val="-1"/>
          <w:sz w:val="36"/>
          <w:szCs w:val="36"/>
        </w:rPr>
        <w:t>D</w:t>
      </w:r>
      <w:r>
        <w:rPr>
          <w:rFonts w:eastAsia="Arial" w:cs="Arial" w:ascii="Arial" w:hAnsi="Arial"/>
          <w:b/>
          <w:spacing w:val="1"/>
          <w:sz w:val="36"/>
          <w:szCs w:val="36"/>
        </w:rPr>
        <w:t>OL</w:t>
      </w:r>
      <w:r>
        <w:rPr>
          <w:rFonts w:eastAsia="Arial" w:cs="Arial" w:ascii="Arial" w:hAnsi="Arial"/>
          <w:b/>
          <w:spacing w:val="-2"/>
          <w:sz w:val="36"/>
          <w:szCs w:val="36"/>
        </w:rPr>
        <w:t>OG</w:t>
      </w:r>
      <w:r>
        <w:rPr>
          <w:rFonts w:eastAsia="Arial" w:cs="Arial" w:ascii="Arial" w:hAnsi="Arial"/>
          <w:b/>
          <w:spacing w:val="5"/>
          <w:sz w:val="36"/>
          <w:szCs w:val="36"/>
        </w:rPr>
        <w:t>Í</w:t>
      </w:r>
      <w:r>
        <w:rPr>
          <w:rFonts w:eastAsia="Arial" w:cs="Arial" w:ascii="Arial" w:hAnsi="Arial"/>
          <w:b/>
          <w:sz w:val="36"/>
          <w:szCs w:val="36"/>
        </w:rPr>
        <w:t>A</w:t>
      </w:r>
      <w:r>
        <w:rPr>
          <w:rFonts w:eastAsia="Arial" w:cs="Arial" w:ascii="Arial" w:hAnsi="Arial"/>
          <w:b/>
          <w:spacing w:val="-7"/>
          <w:sz w:val="36"/>
          <w:szCs w:val="36"/>
        </w:rPr>
        <w:t xml:space="preserve"> </w:t>
      </w:r>
      <w:r>
        <w:rPr>
          <w:rFonts w:eastAsia="Arial" w:cs="Arial" w:ascii="Arial" w:hAnsi="Arial"/>
          <w:b/>
          <w:spacing w:val="-1"/>
          <w:sz w:val="36"/>
          <w:szCs w:val="36"/>
        </w:rPr>
        <w:t>D</w:t>
      </w:r>
      <w:r>
        <w:rPr>
          <w:rFonts w:eastAsia="Arial" w:cs="Arial" w:ascii="Arial" w:hAnsi="Arial"/>
          <w:b/>
          <w:spacing w:val="1"/>
          <w:sz w:val="36"/>
          <w:szCs w:val="36"/>
        </w:rPr>
        <w:t>I</w:t>
      </w:r>
      <w:r>
        <w:rPr>
          <w:rFonts w:eastAsia="Arial" w:cs="Arial" w:ascii="Arial" w:hAnsi="Arial"/>
          <w:b/>
          <w:spacing w:val="-1"/>
          <w:sz w:val="36"/>
          <w:szCs w:val="36"/>
        </w:rPr>
        <w:t>D</w:t>
      </w:r>
      <w:r>
        <w:rPr>
          <w:rFonts w:eastAsia="Arial" w:cs="Arial" w:ascii="Arial" w:hAnsi="Arial"/>
          <w:b/>
          <w:spacing w:val="2"/>
          <w:sz w:val="36"/>
          <w:szCs w:val="36"/>
        </w:rPr>
        <w:t>Á</w:t>
      </w:r>
      <w:r>
        <w:rPr>
          <w:rFonts w:eastAsia="Arial" w:cs="Arial" w:ascii="Arial" w:hAnsi="Arial"/>
          <w:b/>
          <w:spacing w:val="-1"/>
          <w:sz w:val="36"/>
          <w:szCs w:val="36"/>
        </w:rPr>
        <w:t>C</w:t>
      </w:r>
      <w:r>
        <w:rPr>
          <w:rFonts w:eastAsia="Arial" w:cs="Arial" w:ascii="Arial" w:hAnsi="Arial"/>
          <w:b/>
          <w:spacing w:val="1"/>
          <w:sz w:val="36"/>
          <w:szCs w:val="36"/>
        </w:rPr>
        <w:t>TI</w:t>
      </w:r>
      <w:r>
        <w:rPr>
          <w:rFonts w:eastAsia="Arial" w:cs="Arial" w:ascii="Arial" w:hAnsi="Arial"/>
          <w:b/>
          <w:spacing w:val="4"/>
          <w:sz w:val="36"/>
          <w:szCs w:val="36"/>
        </w:rPr>
        <w:t>C</w:t>
      </w:r>
      <w:r>
        <w:rPr>
          <w:rFonts w:eastAsia="Arial" w:cs="Arial" w:ascii="Arial" w:hAnsi="Arial"/>
          <w:b/>
          <w:sz w:val="36"/>
          <w:szCs w:val="36"/>
        </w:rPr>
        <w:t>A</w:t>
      </w:r>
    </w:p>
    <w:p>
      <w:pPr>
        <w:sectPr>
          <w:type w:val="continuous"/>
          <w:pgSz w:orient="landscape" w:w="16838" w:h="11906"/>
          <w:pgMar w:left="540" w:right="620" w:gutter="0" w:header="0" w:top="360" w:footer="499" w:bottom="556"/>
          <w:cols w:num="2" w:equalWidth="false" w:sep="false">
            <w:col w:w="2294" w:space="3238"/>
            <w:col w:w="10145"/>
          </w:cols>
          <w:formProt w:val="false"/>
          <w:textDirection w:val="lrTb"/>
          <w:docGrid w:type="default" w:linePitch="100" w:charSpace="8192"/>
        </w:sectPr>
      </w:pPr>
    </w:p>
    <w:p>
      <w:pPr>
        <w:pStyle w:val="Normal"/>
        <w:spacing w:lineRule="exact" w:line="140" w:before="5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auto" w:line="252" w:before="32" w:after="0"/>
        <w:ind w:left="480" w:right="246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La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odo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2"/>
          <w:sz w:val="22"/>
          <w:szCs w:val="22"/>
        </w:rPr>
        <w:t>g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il</w:t>
      </w:r>
      <w:r>
        <w:rPr>
          <w:rFonts w:eastAsia="Arial" w:cs="Arial" w:ascii="Arial" w:hAnsi="Arial"/>
          <w:spacing w:val="1"/>
          <w:sz w:val="22"/>
          <w:szCs w:val="22"/>
        </w:rPr>
        <w:t>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ada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ódu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basa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el</w:t>
      </w:r>
      <w:r>
        <w:rPr>
          <w:rFonts w:eastAsia="Arial" w:cs="Arial" w:ascii="Arial" w:hAnsi="Arial"/>
          <w:spacing w:val="8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8"/>
          <w:sz w:val="22"/>
          <w:szCs w:val="22"/>
        </w:rPr>
        <w:t>A</w:t>
      </w:r>
      <w:r>
        <w:rPr>
          <w:rFonts w:eastAsia="Arial" w:cs="Arial" w:ascii="Arial" w:hAnsi="Arial"/>
          <w:b/>
          <w:sz w:val="22"/>
          <w:szCs w:val="22"/>
        </w:rPr>
        <w:t>prend</w:t>
      </w:r>
      <w:r>
        <w:rPr>
          <w:rFonts w:eastAsia="Arial" w:cs="Arial" w:ascii="Arial" w:hAnsi="Arial"/>
          <w:b/>
          <w:spacing w:val="1"/>
          <w:sz w:val="22"/>
          <w:szCs w:val="22"/>
        </w:rPr>
        <w:t>i</w:t>
      </w:r>
      <w:r>
        <w:rPr>
          <w:rFonts w:eastAsia="Arial" w:cs="Arial" w:ascii="Arial" w:hAnsi="Arial"/>
          <w:b/>
          <w:sz w:val="22"/>
          <w:szCs w:val="22"/>
        </w:rPr>
        <w:t>za</w:t>
      </w:r>
      <w:r>
        <w:rPr>
          <w:rFonts w:eastAsia="Arial" w:cs="Arial" w:ascii="Arial" w:hAnsi="Arial"/>
          <w:b/>
          <w:spacing w:val="1"/>
          <w:sz w:val="22"/>
          <w:szCs w:val="22"/>
        </w:rPr>
        <w:t>j</w:t>
      </w:r>
      <w:r>
        <w:rPr>
          <w:rFonts w:eastAsia="Arial" w:cs="Arial" w:ascii="Arial" w:hAnsi="Arial"/>
          <w:b/>
          <w:sz w:val="22"/>
          <w:szCs w:val="22"/>
        </w:rPr>
        <w:t>e</w:t>
      </w:r>
      <w:r>
        <w:rPr>
          <w:rFonts w:eastAsia="Arial" w:cs="Arial" w:ascii="Arial" w:hAnsi="Arial"/>
          <w:b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</w:rPr>
        <w:t>B</w:t>
      </w:r>
      <w:r>
        <w:rPr>
          <w:rFonts w:eastAsia="Arial" w:cs="Arial" w:ascii="Arial" w:hAnsi="Arial"/>
          <w:b/>
          <w:sz w:val="22"/>
          <w:szCs w:val="22"/>
        </w:rPr>
        <w:t>asado</w:t>
      </w:r>
      <w:r>
        <w:rPr>
          <w:rFonts w:eastAsia="Arial" w:cs="Arial" w:ascii="Arial" w:hAnsi="Arial"/>
          <w:b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z w:val="22"/>
          <w:szCs w:val="22"/>
        </w:rPr>
        <w:t>en</w:t>
      </w:r>
      <w:r>
        <w:rPr>
          <w:rFonts w:eastAsia="Arial" w:cs="Arial" w:ascii="Arial" w:hAnsi="Arial"/>
          <w:b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3"/>
          <w:sz w:val="22"/>
          <w:szCs w:val="22"/>
        </w:rPr>
        <w:t>T</w:t>
      </w:r>
      <w:r>
        <w:rPr>
          <w:rFonts w:eastAsia="Arial" w:cs="Arial" w:ascii="Arial" w:hAnsi="Arial"/>
          <w:b/>
          <w:sz w:val="22"/>
          <w:szCs w:val="22"/>
        </w:rPr>
        <w:t>areas</w:t>
      </w:r>
      <w:r>
        <w:rPr>
          <w:rFonts w:eastAsia="Arial" w:cs="Arial" w:ascii="Arial" w:hAnsi="Arial"/>
          <w:b/>
          <w:spacing w:val="3"/>
          <w:sz w:val="22"/>
          <w:szCs w:val="22"/>
        </w:rPr>
        <w:t xml:space="preserve"> (</w:t>
      </w:r>
      <w:r>
        <w:rPr>
          <w:rFonts w:eastAsia="Arial" w:cs="Arial" w:ascii="Arial" w:hAnsi="Arial"/>
          <w:b/>
          <w:spacing w:val="-4"/>
          <w:sz w:val="22"/>
          <w:szCs w:val="22"/>
        </w:rPr>
        <w:t>A</w:t>
      </w:r>
      <w:r>
        <w:rPr>
          <w:rFonts w:eastAsia="Arial" w:cs="Arial" w:ascii="Arial" w:hAnsi="Arial"/>
          <w:b/>
          <w:spacing w:val="-1"/>
          <w:sz w:val="22"/>
          <w:szCs w:val="22"/>
        </w:rPr>
        <w:t>B</w:t>
      </w:r>
      <w:r>
        <w:rPr>
          <w:rFonts w:eastAsia="Arial" w:cs="Arial" w:ascii="Arial" w:hAnsi="Arial"/>
          <w:b/>
          <w:spacing w:val="-3"/>
          <w:sz w:val="22"/>
          <w:szCs w:val="22"/>
        </w:rPr>
        <w:t>T</w:t>
      </w:r>
      <w:r>
        <w:rPr>
          <w:rFonts w:eastAsia="Arial" w:cs="Arial" w:ascii="Arial" w:hAnsi="Arial"/>
          <w:b/>
          <w:spacing w:val="2"/>
          <w:sz w:val="22"/>
          <w:szCs w:val="22"/>
        </w:rPr>
        <w:t>)</w:t>
      </w:r>
      <w:r>
        <w:rPr>
          <w:rFonts w:eastAsia="Arial" w:cs="Arial" w:ascii="Arial" w:hAnsi="Arial"/>
          <w:sz w:val="22"/>
          <w:szCs w:val="22"/>
        </w:rPr>
        <w:t>,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cen</w:t>
      </w:r>
      <w:r>
        <w:rPr>
          <w:rFonts w:eastAsia="Arial" w:cs="Arial" w:ascii="Arial" w:hAnsi="Arial"/>
          <w:spacing w:val="1"/>
          <w:sz w:val="22"/>
          <w:szCs w:val="22"/>
        </w:rPr>
        <w:t>tr</w:t>
      </w:r>
      <w:r>
        <w:rPr>
          <w:rFonts w:eastAsia="Arial" w:cs="Arial" w:ascii="Arial" w:hAnsi="Arial"/>
          <w:sz w:val="22"/>
          <w:szCs w:val="22"/>
        </w:rPr>
        <w:t>ado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en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eso</w:t>
      </w:r>
      <w:r>
        <w:rPr>
          <w:rFonts w:eastAsia="Arial" w:cs="Arial" w:ascii="Arial" w:hAnsi="Arial"/>
          <w:spacing w:val="-4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uc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ác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cas</w:t>
      </w:r>
      <w:r>
        <w:rPr>
          <w:rFonts w:eastAsia="Arial" w:cs="Arial" w:ascii="Arial" w:hAnsi="Arial"/>
          <w:spacing w:val="1"/>
          <w:sz w:val="22"/>
          <w:szCs w:val="22"/>
        </w:rPr>
        <w:t xml:space="preserve"> r</w:t>
      </w:r>
      <w:r>
        <w:rPr>
          <w:rFonts w:eastAsia="Arial" w:cs="Arial" w:ascii="Arial" w:hAnsi="Arial"/>
          <w:sz w:val="22"/>
          <w:szCs w:val="22"/>
        </w:rPr>
        <w:t>ea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</w:rPr>
        <w:t>q</w:t>
      </w:r>
      <w:r>
        <w:rPr>
          <w:rFonts w:eastAsia="Arial" w:cs="Arial" w:ascii="Arial" w:hAnsi="Arial"/>
          <w:spacing w:val="-3"/>
          <w:sz w:val="22"/>
          <w:szCs w:val="22"/>
        </w:rPr>
        <w:t>u</w:t>
      </w:r>
      <w:r>
        <w:rPr>
          <w:rFonts w:eastAsia="Arial" w:cs="Arial" w:ascii="Arial" w:hAnsi="Arial"/>
          <w:sz w:val="22"/>
          <w:szCs w:val="22"/>
        </w:rPr>
        <w:t>e s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an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uac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ones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anas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el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á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b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 del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z w:val="22"/>
          <w:szCs w:val="22"/>
        </w:rPr>
        <w:t>p</w:t>
      </w:r>
      <w:r>
        <w:rPr>
          <w:rFonts w:eastAsia="Arial" w:cs="Arial" w:ascii="Arial" w:hAnsi="Arial"/>
          <w:b/>
          <w:spacing w:val="1"/>
          <w:sz w:val="22"/>
          <w:szCs w:val="22"/>
        </w:rPr>
        <w:t>i</w:t>
      </w:r>
      <w:r>
        <w:rPr>
          <w:rFonts w:eastAsia="Arial" w:cs="Arial" w:ascii="Arial" w:hAnsi="Arial"/>
          <w:b/>
          <w:sz w:val="22"/>
          <w:szCs w:val="22"/>
        </w:rPr>
        <w:t>n</w:t>
      </w:r>
      <w:r>
        <w:rPr>
          <w:rFonts w:eastAsia="Arial" w:cs="Arial" w:ascii="Arial" w:hAnsi="Arial"/>
          <w:b/>
          <w:spacing w:val="1"/>
          <w:sz w:val="22"/>
          <w:szCs w:val="22"/>
        </w:rPr>
        <w:t>t</w:t>
      </w:r>
      <w:r>
        <w:rPr>
          <w:rFonts w:eastAsia="Arial" w:cs="Arial" w:ascii="Arial" w:hAnsi="Arial"/>
          <w:b/>
          <w:sz w:val="22"/>
          <w:szCs w:val="22"/>
        </w:rPr>
        <w:t>ado</w:t>
      </w:r>
      <w:r>
        <w:rPr>
          <w:rFonts w:eastAsia="Arial" w:cs="Arial" w:ascii="Arial" w:hAnsi="Arial"/>
          <w:b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z w:val="22"/>
          <w:szCs w:val="22"/>
        </w:rPr>
        <w:t>de</w:t>
      </w:r>
      <w:r>
        <w:rPr>
          <w:rFonts w:eastAsia="Arial" w:cs="Arial" w:ascii="Arial" w:hAnsi="Arial"/>
          <w:b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3"/>
          <w:sz w:val="22"/>
          <w:szCs w:val="22"/>
        </w:rPr>
        <w:t>v</w:t>
      </w:r>
      <w:r>
        <w:rPr>
          <w:rFonts w:eastAsia="Arial" w:cs="Arial" w:ascii="Arial" w:hAnsi="Arial"/>
          <w:b/>
          <w:sz w:val="22"/>
          <w:szCs w:val="22"/>
        </w:rPr>
        <w:t>eh</w:t>
      </w:r>
      <w:r>
        <w:rPr>
          <w:rFonts w:eastAsia="Arial" w:cs="Arial" w:ascii="Arial" w:hAnsi="Arial"/>
          <w:b/>
          <w:spacing w:val="1"/>
          <w:sz w:val="22"/>
          <w:szCs w:val="22"/>
        </w:rPr>
        <w:t>í</w:t>
      </w:r>
      <w:r>
        <w:rPr>
          <w:rFonts w:eastAsia="Arial" w:cs="Arial" w:ascii="Arial" w:hAnsi="Arial"/>
          <w:b/>
          <w:sz w:val="22"/>
          <w:szCs w:val="22"/>
        </w:rPr>
        <w:t>cu</w:t>
      </w:r>
      <w:r>
        <w:rPr>
          <w:rFonts w:eastAsia="Arial" w:cs="Arial" w:ascii="Arial" w:hAnsi="Arial"/>
          <w:b/>
          <w:spacing w:val="1"/>
          <w:sz w:val="22"/>
          <w:szCs w:val="22"/>
        </w:rPr>
        <w:t>l</w:t>
      </w:r>
      <w:r>
        <w:rPr>
          <w:rFonts w:eastAsia="Arial" w:cs="Arial" w:ascii="Arial" w:hAnsi="Arial"/>
          <w:b/>
          <w:sz w:val="22"/>
          <w:szCs w:val="22"/>
        </w:rPr>
        <w:t>o</w:t>
      </w:r>
      <w:r>
        <w:rPr>
          <w:rFonts w:eastAsia="Arial" w:cs="Arial" w:ascii="Arial" w:hAnsi="Arial"/>
          <w:b/>
          <w:spacing w:val="-3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.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Los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nos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3"/>
          <w:sz w:val="22"/>
          <w:szCs w:val="22"/>
        </w:rPr>
        <w:t>d</w:t>
      </w:r>
      <w:r>
        <w:rPr>
          <w:rFonts w:eastAsia="Arial" w:cs="Arial" w:ascii="Arial" w:hAnsi="Arial"/>
          <w:spacing w:val="2"/>
          <w:sz w:val="22"/>
          <w:szCs w:val="22"/>
        </w:rPr>
        <w:t>q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 xml:space="preserve">en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con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dos</w:t>
      </w:r>
      <w:r>
        <w:rPr>
          <w:rFonts w:eastAsia="Arial" w:cs="Arial" w:ascii="Arial" w:hAnsi="Arial"/>
          <w:spacing w:val="1"/>
          <w:sz w:val="22"/>
          <w:szCs w:val="22"/>
        </w:rPr>
        <w:t xml:space="preserve"> te</w:t>
      </w:r>
      <w:r>
        <w:rPr>
          <w:rFonts w:eastAsia="Arial" w:cs="Arial" w:ascii="Arial" w:hAnsi="Arial"/>
          <w:sz w:val="22"/>
          <w:szCs w:val="22"/>
        </w:rPr>
        <w:t>ó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cos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an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,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tr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 xml:space="preserve">s 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ea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eas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pa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as, a</w:t>
      </w:r>
      <w:r>
        <w:rPr>
          <w:rFonts w:eastAsia="Arial" w:cs="Arial" w:ascii="Arial" w:hAnsi="Arial"/>
          <w:spacing w:val="1"/>
          <w:sz w:val="22"/>
          <w:szCs w:val="22"/>
        </w:rPr>
        <w:t>j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-2"/>
          <w:sz w:val="22"/>
          <w:szCs w:val="22"/>
        </w:rPr>
        <w:t>s</w:t>
      </w:r>
      <w:r>
        <w:rPr>
          <w:rFonts w:eastAsia="Arial" w:cs="Arial" w:ascii="Arial" w:hAnsi="Arial"/>
          <w:spacing w:val="-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2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,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ado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-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el aná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pacing w:val="2"/>
          <w:sz w:val="22"/>
          <w:szCs w:val="22"/>
        </w:rPr>
        <w:t>o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pos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b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2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.</w:t>
      </w:r>
    </w:p>
    <w:p>
      <w:pPr>
        <w:pStyle w:val="Normal"/>
        <w:spacing w:lineRule="auto" w:line="252" w:before="60" w:after="0"/>
        <w:ind w:left="480" w:right="248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-1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l en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2"/>
          <w:sz w:val="22"/>
          <w:szCs w:val="22"/>
        </w:rPr>
        <w:t>q</w:t>
      </w:r>
      <w:r>
        <w:rPr>
          <w:rFonts w:eastAsia="Arial" w:cs="Arial" w:ascii="Arial" w:hAnsi="Arial"/>
          <w:sz w:val="22"/>
          <w:szCs w:val="22"/>
        </w:rPr>
        <w:t>ue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á</w:t>
      </w:r>
      <w:r>
        <w:rPr>
          <w:rFonts w:eastAsia="Arial" w:cs="Arial" w:ascii="Arial" w:hAnsi="Arial"/>
          <w:spacing w:val="-2"/>
          <w:sz w:val="22"/>
          <w:szCs w:val="22"/>
        </w:rPr>
        <w:t>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pe</w:t>
      </w:r>
      <w:r>
        <w:rPr>
          <w:rFonts w:eastAsia="Arial" w:cs="Arial" w:ascii="Arial" w:hAnsi="Arial"/>
          <w:spacing w:val="1"/>
          <w:sz w:val="22"/>
          <w:szCs w:val="22"/>
        </w:rPr>
        <w:t>rm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ud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an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ender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z w:val="22"/>
          <w:szCs w:val="22"/>
        </w:rPr>
        <w:t>de</w:t>
      </w:r>
      <w:r>
        <w:rPr>
          <w:rFonts w:eastAsia="Arial" w:cs="Arial" w:ascii="Arial" w:hAnsi="Arial"/>
          <w:b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z w:val="22"/>
          <w:szCs w:val="22"/>
        </w:rPr>
        <w:t>manera</w:t>
      </w:r>
      <w:r>
        <w:rPr>
          <w:rFonts w:eastAsia="Arial" w:cs="Arial" w:ascii="Arial" w:hAnsi="Arial"/>
          <w:b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3"/>
          <w:sz w:val="22"/>
          <w:szCs w:val="22"/>
        </w:rPr>
        <w:t>c</w:t>
      </w:r>
      <w:r>
        <w:rPr>
          <w:rFonts w:eastAsia="Arial" w:cs="Arial" w:ascii="Arial" w:hAnsi="Arial"/>
          <w:b/>
          <w:sz w:val="22"/>
          <w:szCs w:val="22"/>
        </w:rPr>
        <w:t>on</w:t>
      </w:r>
      <w:r>
        <w:rPr>
          <w:rFonts w:eastAsia="Arial" w:cs="Arial" w:ascii="Arial" w:hAnsi="Arial"/>
          <w:b/>
          <w:spacing w:val="1"/>
          <w:sz w:val="22"/>
          <w:szCs w:val="22"/>
        </w:rPr>
        <w:t>t</w:t>
      </w:r>
      <w:r>
        <w:rPr>
          <w:rFonts w:eastAsia="Arial" w:cs="Arial" w:ascii="Arial" w:hAnsi="Arial"/>
          <w:b/>
          <w:sz w:val="22"/>
          <w:szCs w:val="22"/>
        </w:rPr>
        <w:t>ex</w:t>
      </w:r>
      <w:r>
        <w:rPr>
          <w:rFonts w:eastAsia="Arial" w:cs="Arial" w:ascii="Arial" w:hAnsi="Arial"/>
          <w:b/>
          <w:spacing w:val="1"/>
          <w:sz w:val="22"/>
          <w:szCs w:val="22"/>
        </w:rPr>
        <w:t>t</w:t>
      </w:r>
      <w:r>
        <w:rPr>
          <w:rFonts w:eastAsia="Arial" w:cs="Arial" w:ascii="Arial" w:hAnsi="Arial"/>
          <w:b/>
          <w:sz w:val="22"/>
          <w:szCs w:val="22"/>
        </w:rPr>
        <w:t>u</w:t>
      </w:r>
      <w:r>
        <w:rPr>
          <w:rFonts w:eastAsia="Arial" w:cs="Arial" w:ascii="Arial" w:hAnsi="Arial"/>
          <w:b/>
          <w:spacing w:val="-3"/>
          <w:sz w:val="22"/>
          <w:szCs w:val="22"/>
        </w:rPr>
        <w:t>a</w:t>
      </w:r>
      <w:r>
        <w:rPr>
          <w:rFonts w:eastAsia="Arial" w:cs="Arial" w:ascii="Arial" w:hAnsi="Arial"/>
          <w:b/>
          <w:spacing w:val="1"/>
          <w:sz w:val="22"/>
          <w:szCs w:val="22"/>
        </w:rPr>
        <w:t>li</w:t>
      </w:r>
      <w:r>
        <w:rPr>
          <w:rFonts w:eastAsia="Arial" w:cs="Arial" w:ascii="Arial" w:hAnsi="Arial"/>
          <w:b/>
          <w:sz w:val="22"/>
          <w:szCs w:val="22"/>
        </w:rPr>
        <w:t>zad</w:t>
      </w:r>
      <w:r>
        <w:rPr>
          <w:rFonts w:eastAsia="Arial" w:cs="Arial" w:ascii="Arial" w:hAnsi="Arial"/>
          <w:b/>
          <w:spacing w:val="-1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,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ap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z w:val="22"/>
          <w:szCs w:val="22"/>
        </w:rPr>
        <w:t>cando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conoc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2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ec</w:t>
      </w:r>
      <w:r>
        <w:rPr>
          <w:rFonts w:eastAsia="Arial" w:cs="Arial" w:ascii="Arial" w:hAnsi="Arial"/>
          <w:spacing w:val="-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r</w:t>
      </w:r>
      <w:r>
        <w:rPr>
          <w:rFonts w:eastAsia="Arial" w:cs="Arial" w:ascii="Arial" w:hAnsi="Arial"/>
          <w:sz w:val="22"/>
          <w:szCs w:val="22"/>
        </w:rPr>
        <w:t>eso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uc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 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ob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 xml:space="preserve">as  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 xml:space="preserve">es. 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L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 xml:space="preserve">s 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eas  es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án  d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seña</w:t>
      </w:r>
      <w:r>
        <w:rPr>
          <w:rFonts w:eastAsia="Arial" w:cs="Arial" w:ascii="Arial" w:hAnsi="Arial"/>
          <w:spacing w:val="-3"/>
          <w:sz w:val="22"/>
          <w:szCs w:val="22"/>
        </w:rPr>
        <w:t>d</w:t>
      </w:r>
      <w:r>
        <w:rPr>
          <w:rFonts w:eastAsia="Arial" w:cs="Arial" w:ascii="Arial" w:hAnsi="Arial"/>
          <w:sz w:val="22"/>
          <w:szCs w:val="22"/>
        </w:rPr>
        <w:t xml:space="preserve">as 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 xml:space="preserve">a 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-4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 xml:space="preserve">ar 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z w:val="22"/>
          <w:szCs w:val="22"/>
        </w:rPr>
        <w:t xml:space="preserve">os 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ona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 xml:space="preserve">es, 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ili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pacing w:val="2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 xml:space="preserve">ndo 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he</w:t>
      </w:r>
      <w:r>
        <w:rPr>
          <w:rFonts w:eastAsia="Arial" w:cs="Arial" w:ascii="Arial" w:hAnsi="Arial"/>
          <w:spacing w:val="1"/>
          <w:sz w:val="22"/>
          <w:szCs w:val="22"/>
        </w:rPr>
        <w:t>rr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 xml:space="preserve">as  y 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é</w:t>
      </w:r>
      <w:r>
        <w:rPr>
          <w:rFonts w:eastAsia="Arial" w:cs="Arial" w:ascii="Arial" w:hAnsi="Arial"/>
          <w:sz w:val="22"/>
          <w:szCs w:val="22"/>
        </w:rPr>
        <w:t>cn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 xml:space="preserve">cas 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del 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 xml:space="preserve">a </w:t>
      </w:r>
      <w:r>
        <w:rPr>
          <w:rFonts w:eastAsia="Arial" w:cs="Arial" w:ascii="Arial" w:hAnsi="Arial"/>
          <w:spacing w:val="7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a </w:t>
      </w:r>
      <w:r>
        <w:rPr>
          <w:rFonts w:eastAsia="Arial" w:cs="Arial" w:ascii="Arial" w:hAnsi="Arial"/>
          <w:spacing w:val="2"/>
          <w:sz w:val="22"/>
          <w:szCs w:val="22"/>
        </w:rPr>
        <w:t xml:space="preserve"> d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 xml:space="preserve">a 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en 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 e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ec</w:t>
      </w:r>
      <w:r>
        <w:rPr>
          <w:rFonts w:eastAsia="Arial" w:cs="Arial" w:ascii="Arial" w:hAnsi="Arial"/>
          <w:spacing w:val="1"/>
          <w:sz w:val="22"/>
          <w:szCs w:val="22"/>
        </w:rPr>
        <w:t>tr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cán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ca.</w:t>
      </w:r>
    </w:p>
    <w:p>
      <w:pPr>
        <w:pStyle w:val="Normal"/>
        <w:spacing w:lineRule="auto" w:line="252" w:before="60" w:after="0"/>
        <w:ind w:left="480" w:right="251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-1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l</w:t>
      </w:r>
      <w:r>
        <w:rPr>
          <w:rFonts w:eastAsia="Arial" w:cs="Arial" w:ascii="Arial" w:hAnsi="Arial"/>
          <w:spacing w:val="29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AB</w:t>
      </w:r>
      <w:r>
        <w:rPr>
          <w:rFonts w:eastAsia="Arial" w:cs="Arial" w:ascii="Arial" w:hAnsi="Arial"/>
          <w:sz w:val="22"/>
          <w:szCs w:val="22"/>
        </w:rPr>
        <w:t>T</w:t>
      </w:r>
      <w:r>
        <w:rPr>
          <w:rFonts w:eastAsia="Arial" w:cs="Arial" w:ascii="Arial" w:hAnsi="Arial"/>
          <w:spacing w:val="3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ue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un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z w:val="22"/>
          <w:szCs w:val="22"/>
        </w:rPr>
        <w:t>aprend</w:t>
      </w:r>
      <w:r>
        <w:rPr>
          <w:rFonts w:eastAsia="Arial" w:cs="Arial" w:ascii="Arial" w:hAnsi="Arial"/>
          <w:b/>
          <w:spacing w:val="1"/>
          <w:sz w:val="22"/>
          <w:szCs w:val="22"/>
        </w:rPr>
        <w:t>i</w:t>
      </w:r>
      <w:r>
        <w:rPr>
          <w:rFonts w:eastAsia="Arial" w:cs="Arial" w:ascii="Arial" w:hAnsi="Arial"/>
          <w:b/>
          <w:sz w:val="22"/>
          <w:szCs w:val="22"/>
        </w:rPr>
        <w:t>za</w:t>
      </w:r>
      <w:r>
        <w:rPr>
          <w:rFonts w:eastAsia="Arial" w:cs="Arial" w:ascii="Arial" w:hAnsi="Arial"/>
          <w:b/>
          <w:spacing w:val="-1"/>
          <w:sz w:val="22"/>
          <w:szCs w:val="22"/>
        </w:rPr>
        <w:t>j</w:t>
      </w:r>
      <w:r>
        <w:rPr>
          <w:rFonts w:eastAsia="Arial" w:cs="Arial" w:ascii="Arial" w:hAnsi="Arial"/>
          <w:b/>
          <w:sz w:val="22"/>
          <w:szCs w:val="22"/>
        </w:rPr>
        <w:t>e</w:t>
      </w:r>
      <w:r>
        <w:rPr>
          <w:rFonts w:eastAsia="Arial" w:cs="Arial" w:ascii="Arial" w:hAnsi="Arial"/>
          <w:b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z w:val="22"/>
          <w:szCs w:val="22"/>
        </w:rPr>
        <w:t>s</w:t>
      </w:r>
      <w:r>
        <w:rPr>
          <w:rFonts w:eastAsia="Arial" w:cs="Arial" w:ascii="Arial" w:hAnsi="Arial"/>
          <w:b/>
          <w:spacing w:val="1"/>
          <w:sz w:val="22"/>
          <w:szCs w:val="22"/>
        </w:rPr>
        <w:t>i</w:t>
      </w:r>
      <w:r>
        <w:rPr>
          <w:rFonts w:eastAsia="Arial" w:cs="Arial" w:ascii="Arial" w:hAnsi="Arial"/>
          <w:b/>
          <w:sz w:val="22"/>
          <w:szCs w:val="22"/>
        </w:rPr>
        <w:t>g</w:t>
      </w:r>
      <w:r>
        <w:rPr>
          <w:rFonts w:eastAsia="Arial" w:cs="Arial" w:ascii="Arial" w:hAnsi="Arial"/>
          <w:b/>
          <w:spacing w:val="-3"/>
          <w:sz w:val="22"/>
          <w:szCs w:val="22"/>
        </w:rPr>
        <w:t>n</w:t>
      </w:r>
      <w:r>
        <w:rPr>
          <w:rFonts w:eastAsia="Arial" w:cs="Arial" w:ascii="Arial" w:hAnsi="Arial"/>
          <w:b/>
          <w:spacing w:val="1"/>
          <w:sz w:val="22"/>
          <w:szCs w:val="22"/>
        </w:rPr>
        <w:t>i</w:t>
      </w:r>
      <w:r>
        <w:rPr>
          <w:rFonts w:eastAsia="Arial" w:cs="Arial" w:ascii="Arial" w:hAnsi="Arial"/>
          <w:b/>
          <w:spacing w:val="-2"/>
          <w:sz w:val="22"/>
          <w:szCs w:val="22"/>
        </w:rPr>
        <w:t>f</w:t>
      </w:r>
      <w:r>
        <w:rPr>
          <w:rFonts w:eastAsia="Arial" w:cs="Arial" w:ascii="Arial" w:hAnsi="Arial"/>
          <w:b/>
          <w:spacing w:val="1"/>
          <w:sz w:val="22"/>
          <w:szCs w:val="22"/>
        </w:rPr>
        <w:t>i</w:t>
      </w:r>
      <w:r>
        <w:rPr>
          <w:rFonts w:eastAsia="Arial" w:cs="Arial" w:ascii="Arial" w:hAnsi="Arial"/>
          <w:b/>
          <w:sz w:val="22"/>
          <w:szCs w:val="22"/>
        </w:rPr>
        <w:t>ca</w:t>
      </w:r>
      <w:r>
        <w:rPr>
          <w:rFonts w:eastAsia="Arial" w:cs="Arial" w:ascii="Arial" w:hAnsi="Arial"/>
          <w:b/>
          <w:spacing w:val="-2"/>
          <w:sz w:val="22"/>
          <w:szCs w:val="22"/>
        </w:rPr>
        <w:t>t</w:t>
      </w:r>
      <w:r>
        <w:rPr>
          <w:rFonts w:eastAsia="Arial" w:cs="Arial" w:ascii="Arial" w:hAnsi="Arial"/>
          <w:b/>
          <w:spacing w:val="1"/>
          <w:sz w:val="22"/>
          <w:szCs w:val="22"/>
        </w:rPr>
        <w:t>i</w:t>
      </w:r>
      <w:r>
        <w:rPr>
          <w:rFonts w:eastAsia="Arial" w:cs="Arial" w:ascii="Arial" w:hAnsi="Arial"/>
          <w:b/>
          <w:spacing w:val="-3"/>
          <w:sz w:val="22"/>
          <w:szCs w:val="22"/>
        </w:rPr>
        <w:t>v</w:t>
      </w:r>
      <w:r>
        <w:rPr>
          <w:rFonts w:eastAsia="Arial" w:cs="Arial" w:ascii="Arial" w:hAnsi="Arial"/>
          <w:b/>
          <w:sz w:val="22"/>
          <w:szCs w:val="22"/>
        </w:rPr>
        <w:t>o</w:t>
      </w:r>
      <w:r>
        <w:rPr>
          <w:rFonts w:eastAsia="Arial" w:cs="Arial" w:ascii="Arial" w:hAnsi="Arial"/>
          <w:b/>
          <w:spacing w:val="3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al</w:t>
      </w:r>
      <w:r>
        <w:rPr>
          <w:rFonts w:eastAsia="Arial" w:cs="Arial" w:ascii="Arial" w:hAnsi="Arial"/>
          <w:spacing w:val="29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conec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ar</w:t>
      </w:r>
      <w:r>
        <w:rPr>
          <w:rFonts w:eastAsia="Arial" w:cs="Arial" w:ascii="Arial" w:hAnsi="Arial"/>
          <w:spacing w:val="29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3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28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ác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,</w:t>
      </w:r>
      <w:r>
        <w:rPr>
          <w:rFonts w:eastAsia="Arial" w:cs="Arial" w:ascii="Arial" w:hAnsi="Arial"/>
          <w:spacing w:val="29"/>
          <w:sz w:val="22"/>
          <w:szCs w:val="22"/>
        </w:rPr>
        <w:t xml:space="preserve"> 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ando</w:t>
      </w:r>
      <w:r>
        <w:rPr>
          <w:rFonts w:eastAsia="Arial" w:cs="Arial" w:ascii="Arial" w:hAnsi="Arial"/>
          <w:spacing w:val="27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au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ono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del</w:t>
      </w:r>
      <w:r>
        <w:rPr>
          <w:rFonts w:eastAsia="Arial" w:cs="Arial" w:ascii="Arial" w:hAnsi="Arial"/>
          <w:spacing w:val="29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no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28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el</w:t>
      </w:r>
      <w:r>
        <w:rPr>
          <w:rFonts w:eastAsia="Arial" w:cs="Arial" w:ascii="Arial" w:hAnsi="Arial"/>
          <w:spacing w:val="29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desa</w:t>
      </w:r>
      <w:r>
        <w:rPr>
          <w:rFonts w:eastAsia="Arial" w:cs="Arial" w:ascii="Arial" w:hAnsi="Arial"/>
          <w:spacing w:val="1"/>
          <w:sz w:val="22"/>
          <w:szCs w:val="22"/>
        </w:rPr>
        <w:t>rr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1"/>
          <w:sz w:val="22"/>
          <w:szCs w:val="22"/>
        </w:rPr>
        <w:t>ll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-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enc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as co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t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z w:val="22"/>
          <w:szCs w:val="22"/>
        </w:rPr>
        <w:t>nes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</w:rPr>
        <w:t>g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del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2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po.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La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r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1"/>
          <w:sz w:val="22"/>
          <w:szCs w:val="22"/>
        </w:rPr>
        <w:t>t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oa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con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nua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por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pa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del docen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el </w:t>
      </w:r>
      <w:r>
        <w:rPr>
          <w:rFonts w:eastAsia="Arial" w:cs="Arial" w:ascii="Arial" w:hAnsi="Arial"/>
          <w:spacing w:val="1"/>
          <w:sz w:val="22"/>
          <w:szCs w:val="22"/>
        </w:rPr>
        <w:t>tr</w:t>
      </w:r>
      <w:r>
        <w:rPr>
          <w:rFonts w:eastAsia="Arial" w:cs="Arial" w:ascii="Arial" w:hAnsi="Arial"/>
          <w:sz w:val="22"/>
          <w:szCs w:val="22"/>
        </w:rPr>
        <w:t>aba</w:t>
      </w:r>
      <w:r>
        <w:rPr>
          <w:rFonts w:eastAsia="Arial" w:cs="Arial" w:ascii="Arial" w:hAnsi="Arial"/>
          <w:spacing w:val="1"/>
          <w:sz w:val="22"/>
          <w:szCs w:val="22"/>
        </w:rPr>
        <w:t>j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2"/>
          <w:sz w:val="22"/>
          <w:szCs w:val="22"/>
        </w:rPr>
        <w:t>q</w:t>
      </w:r>
      <w:r>
        <w:rPr>
          <w:rFonts w:eastAsia="Arial" w:cs="Arial" w:ascii="Arial" w:hAnsi="Arial"/>
          <w:spacing w:val="-3"/>
          <w:sz w:val="22"/>
          <w:szCs w:val="22"/>
        </w:rPr>
        <w:t>u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po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ecen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ns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 y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ap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z w:val="22"/>
          <w:szCs w:val="22"/>
        </w:rPr>
        <w:t>cac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2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l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cono</w:t>
      </w:r>
      <w:r>
        <w:rPr>
          <w:rFonts w:eastAsia="Arial" w:cs="Arial" w:ascii="Arial" w:hAnsi="Arial"/>
          <w:spacing w:val="1"/>
          <w:sz w:val="22"/>
          <w:szCs w:val="22"/>
        </w:rPr>
        <w:t>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o.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ás,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2"/>
          <w:sz w:val="22"/>
          <w:szCs w:val="22"/>
        </w:rPr>
        <w:t>q</w:t>
      </w:r>
      <w:r>
        <w:rPr>
          <w:rFonts w:eastAsia="Arial" w:cs="Arial" w:ascii="Arial" w:hAnsi="Arial"/>
          <w:sz w:val="22"/>
          <w:szCs w:val="22"/>
        </w:rPr>
        <w:t>ue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2"/>
          <w:sz w:val="22"/>
          <w:szCs w:val="22"/>
        </w:rPr>
        <w:t>y</w:t>
      </w:r>
      <w:r>
        <w:rPr>
          <w:rFonts w:eastAsia="Arial" w:cs="Arial" w:ascii="Arial" w:hAnsi="Arial"/>
          <w:sz w:val="22"/>
          <w:szCs w:val="22"/>
        </w:rPr>
        <w:t>uda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desa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1"/>
          <w:sz w:val="22"/>
          <w:szCs w:val="22"/>
        </w:rPr>
        <w:t>ll</w:t>
      </w:r>
      <w:r>
        <w:rPr>
          <w:rFonts w:eastAsia="Arial" w:cs="Arial" w:ascii="Arial" w:hAnsi="Arial"/>
          <w:sz w:val="22"/>
          <w:szCs w:val="22"/>
        </w:rPr>
        <w:t>ar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hab</w:t>
      </w:r>
      <w:r>
        <w:rPr>
          <w:rFonts w:eastAsia="Arial" w:cs="Arial" w:ascii="Arial" w:hAnsi="Arial"/>
          <w:spacing w:val="-1"/>
          <w:sz w:val="22"/>
          <w:szCs w:val="22"/>
        </w:rPr>
        <w:t>ili</w:t>
      </w:r>
      <w:r>
        <w:rPr>
          <w:rFonts w:eastAsia="Arial" w:cs="Arial" w:ascii="Arial" w:hAnsi="Arial"/>
          <w:sz w:val="22"/>
          <w:szCs w:val="22"/>
        </w:rPr>
        <w:t>dades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tr</w:t>
      </w:r>
      <w:r>
        <w:rPr>
          <w:rFonts w:eastAsia="Arial" w:cs="Arial" w:ascii="Arial" w:hAnsi="Arial"/>
          <w:sz w:val="22"/>
          <w:szCs w:val="22"/>
        </w:rPr>
        <w:t>ans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sa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es,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eso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uc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 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ob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capac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dad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 adap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ón, 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epa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ándo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fr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r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su</w:t>
      </w:r>
      <w:r>
        <w:rPr>
          <w:rFonts w:eastAsia="Arial" w:cs="Arial" w:ascii="Arial" w:hAnsi="Arial"/>
          <w:spacing w:val="-4"/>
          <w:sz w:val="22"/>
          <w:szCs w:val="22"/>
        </w:rPr>
        <w:t xml:space="preserve"> 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pacing w:val="-3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l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bo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.</w:t>
      </w:r>
    </w:p>
    <w:p>
      <w:pPr>
        <w:pStyle w:val="Normal"/>
        <w:spacing w:lineRule="auto" w:line="312" w:before="66" w:after="0"/>
        <w:ind w:left="480" w:right="1872"/>
        <w:rPr>
          <w:rFonts w:ascii="Arial" w:hAnsi="Arial" w:eastAsia="Arial" w:cs="Arial"/>
          <w:sz w:val="22"/>
          <w:szCs w:val="22"/>
        </w:rPr>
      </w:pPr>
      <w:r>
        <mc:AlternateContent>
          <mc:Choice Requires="wpg">
            <w:drawing>
              <wp:anchor behindDoc="1" distT="14605" distB="14605" distL="3810" distR="14605" simplePos="0" locked="0" layoutInCell="0" allowOverlap="1" relativeHeight="144">
                <wp:simplePos x="0" y="0"/>
                <wp:positionH relativeFrom="page">
                  <wp:posOffset>377825</wp:posOffset>
                </wp:positionH>
                <wp:positionV relativeFrom="page">
                  <wp:posOffset>1866900</wp:posOffset>
                </wp:positionV>
                <wp:extent cx="9811385" cy="5157470"/>
                <wp:effectExtent l="3810" t="14605" r="14605" b="14605"/>
                <wp:wrapNone/>
                <wp:docPr id="20" name="Forma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1440" cy="5157360"/>
                          <a:chOff x="0" y="0"/>
                          <a:chExt cx="9811440" cy="5157360"/>
                        </a:xfrm>
                      </wpg:grpSpPr>
                      <wps:wsp>
                        <wps:cNvSpPr/>
                        <wps:spPr>
                          <a:xfrm>
                            <a:off x="27360" y="14040"/>
                            <a:ext cx="977004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360" y="344160"/>
                            <a:ext cx="977004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360" y="675000"/>
                            <a:ext cx="977004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040" y="0"/>
                            <a:ext cx="1800" cy="514044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143680"/>
                            <a:ext cx="9797400" cy="180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10720" y="0"/>
                            <a:ext cx="720" cy="515736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5" style="position:absolute;margin-left:29.8pt;margin-top:147pt;width:772.5pt;height:406.05pt" coordorigin="596,2940" coordsize="15450,8121">
                <v:line id="shape_0" from="638,2962" to="16023,2962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38,3482" to="16023,3482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38,4003" to="16023,4003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17,2940" to="619,11034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595,11040" to="16023,11042" stroked="t" o:allowincell="f" style="position:absolute;mso-position-horizontal-relative:page;mso-position-vertical-relative:page">
                  <v:stroke color="black" weight="6840" joinstyle="round" endcap="flat"/>
                  <v:fill o:detectmouseclick="t" on="false"/>
                  <w10:wrap type="none"/>
                </v:line>
                <v:line id="shape_0" from="16045,2940" to="16045,11061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Arial" w:cs="Arial" w:ascii="Arial" w:hAnsi="Arial"/>
          <w:spacing w:val="-1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ódu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onal</w:t>
      </w:r>
      <w:r>
        <w:rPr>
          <w:rFonts w:eastAsia="Arial" w:cs="Arial" w:ascii="Arial" w:hAnsi="Arial"/>
          <w:spacing w:val="-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con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cesa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des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peñ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r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unc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ep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ar y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be</w:t>
      </w:r>
      <w:r>
        <w:rPr>
          <w:rFonts w:eastAsia="Arial" w:cs="Arial" w:ascii="Arial" w:hAnsi="Arial"/>
          <w:spacing w:val="-1"/>
          <w:sz w:val="22"/>
          <w:szCs w:val="22"/>
        </w:rPr>
        <w:t>ll</w:t>
      </w:r>
      <w:r>
        <w:rPr>
          <w:rFonts w:eastAsia="Arial" w:cs="Arial" w:ascii="Arial" w:hAnsi="Arial"/>
          <w:sz w:val="22"/>
          <w:szCs w:val="22"/>
        </w:rPr>
        <w:t>ecer supe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</w:rPr>
        <w:t>d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2"/>
          <w:sz w:val="22"/>
          <w:szCs w:val="22"/>
        </w:rPr>
        <w:t>h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>cu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os. La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2"/>
          <w:sz w:val="22"/>
          <w:szCs w:val="22"/>
        </w:rPr>
        <w:t>s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-3"/>
          <w:sz w:val="22"/>
          <w:szCs w:val="22"/>
        </w:rPr>
        <w:t xml:space="preserve"> 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pacing w:val="-3"/>
          <w:sz w:val="22"/>
          <w:szCs w:val="22"/>
        </w:rPr>
        <w:t>u</w:t>
      </w:r>
      <w:r>
        <w:rPr>
          <w:rFonts w:eastAsia="Arial" w:cs="Arial" w:ascii="Arial" w:hAnsi="Arial"/>
          <w:sz w:val="22"/>
          <w:szCs w:val="22"/>
        </w:rPr>
        <w:t>nc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ones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nc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-2"/>
          <w:sz w:val="22"/>
          <w:szCs w:val="22"/>
        </w:rPr>
        <w:t>y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aspec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z w:val="22"/>
          <w:szCs w:val="22"/>
        </w:rPr>
        <w:t>:</w:t>
      </w:r>
    </w:p>
    <w:p>
      <w:pPr>
        <w:pStyle w:val="Normal"/>
        <w:spacing w:before="7" w:after="0"/>
        <w:ind w:left="8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− </w:t>
      </w:r>
      <w:r>
        <w:rPr>
          <w:rFonts w:eastAsia="Arial" w:cs="Arial" w:ascii="Arial" w:hAnsi="Arial"/>
          <w:spacing w:val="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ar docu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t</w:t>
      </w:r>
      <w:r>
        <w:rPr>
          <w:rFonts w:eastAsia="Arial" w:cs="Arial" w:ascii="Arial" w:hAnsi="Arial"/>
          <w:sz w:val="22"/>
          <w:szCs w:val="22"/>
        </w:rPr>
        <w:t>écn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ca.</w:t>
      </w:r>
    </w:p>
    <w:p>
      <w:pPr>
        <w:pStyle w:val="Normal"/>
        <w:spacing w:before="18" w:after="0"/>
        <w:ind w:left="8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−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ili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ar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1"/>
          <w:sz w:val="22"/>
          <w:szCs w:val="22"/>
        </w:rPr>
        <w:t>ll</w:t>
      </w:r>
      <w:r>
        <w:rPr>
          <w:rFonts w:eastAsia="Arial" w:cs="Arial" w:ascii="Arial" w:hAnsi="Arial"/>
          <w:sz w:val="22"/>
          <w:szCs w:val="22"/>
        </w:rPr>
        <w:t>eno</w:t>
      </w:r>
    </w:p>
    <w:p>
      <w:pPr>
        <w:pStyle w:val="Normal"/>
        <w:spacing w:before="20" w:after="0"/>
        <w:ind w:left="8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-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z w:val="22"/>
          <w:szCs w:val="22"/>
        </w:rPr>
        <w:t>car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on</w:t>
      </w:r>
      <w:r>
        <w:rPr>
          <w:rFonts w:eastAsia="Arial" w:cs="Arial" w:ascii="Arial" w:hAnsi="Arial"/>
          <w:spacing w:val="-3"/>
          <w:sz w:val="22"/>
          <w:szCs w:val="22"/>
        </w:rPr>
        <w:t>d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écn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cas</w:t>
      </w:r>
    </w:p>
    <w:p>
      <w:pPr>
        <w:pStyle w:val="Normal"/>
        <w:spacing w:before="20" w:after="0"/>
        <w:ind w:left="8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-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z w:val="22"/>
          <w:szCs w:val="22"/>
        </w:rPr>
        <w:t>car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3"/>
          <w:sz w:val="22"/>
          <w:szCs w:val="22"/>
        </w:rPr>
        <w:t>b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1"/>
          <w:sz w:val="22"/>
          <w:szCs w:val="22"/>
        </w:rPr>
        <w:t>ll</w:t>
      </w:r>
      <w:r>
        <w:rPr>
          <w:rFonts w:eastAsia="Arial" w:cs="Arial" w:ascii="Arial" w:hAnsi="Arial"/>
          <w:sz w:val="22"/>
          <w:szCs w:val="22"/>
        </w:rPr>
        <w:t>ec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</w:t>
      </w:r>
    </w:p>
    <w:p>
      <w:pPr>
        <w:pStyle w:val="Normal"/>
        <w:spacing w:before="20" w:after="0"/>
        <w:ind w:left="8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-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na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ar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co</w:t>
      </w:r>
      <w:r>
        <w:rPr>
          <w:rFonts w:eastAsia="Arial" w:cs="Arial" w:ascii="Arial" w:hAnsi="Arial"/>
          <w:spacing w:val="1"/>
          <w:sz w:val="22"/>
          <w:szCs w:val="22"/>
        </w:rPr>
        <w:t>rr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2"/>
          <w:sz w:val="22"/>
          <w:szCs w:val="22"/>
        </w:rPr>
        <w:t>g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r d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ado</w:t>
      </w:r>
    </w:p>
    <w:p>
      <w:pPr>
        <w:pStyle w:val="Normal"/>
        <w:spacing w:lineRule="exact" w:line="160" w:before="9" w:after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ind w:left="480" w:right="8375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Las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dades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ona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asoc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adas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4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unc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se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ap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z w:val="22"/>
          <w:szCs w:val="22"/>
        </w:rPr>
        <w:t>can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z w:val="22"/>
          <w:szCs w:val="22"/>
        </w:rPr>
        <w:t>:</w:t>
      </w:r>
    </w:p>
    <w:p>
      <w:pPr>
        <w:pStyle w:val="Normal"/>
        <w:spacing w:before="78" w:after="0"/>
        <w:ind w:left="8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−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Pi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ado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eh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>cu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</w:p>
    <w:p>
      <w:pPr>
        <w:pStyle w:val="Normal"/>
        <w:spacing w:before="20" w:after="0"/>
        <w:ind w:left="8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−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P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2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ona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pacing w:val="2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h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2"/>
          <w:sz w:val="22"/>
          <w:szCs w:val="22"/>
        </w:rPr>
        <w:t>u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</w:p>
    <w:p>
      <w:pPr>
        <w:pStyle w:val="Normal"/>
        <w:spacing w:lineRule="exact" w:line="160" w:before="9" w:after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ind w:left="480" w:right="1751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Las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>neas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uac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el 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oc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so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enseñan</w:t>
      </w:r>
      <w:r>
        <w:rPr>
          <w:rFonts w:eastAsia="Arial" w:cs="Arial" w:ascii="Arial" w:hAnsi="Arial"/>
          <w:spacing w:val="-5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3"/>
          <w:sz w:val="22"/>
          <w:szCs w:val="22"/>
        </w:rPr>
        <w:t>-</w:t>
      </w:r>
      <w:r>
        <w:rPr>
          <w:rFonts w:eastAsia="Arial" w:cs="Arial" w:ascii="Arial" w:hAnsi="Arial"/>
          <w:sz w:val="22"/>
          <w:szCs w:val="22"/>
        </w:rPr>
        <w:t>ap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end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j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</w:rPr>
        <w:t>q</w:t>
      </w:r>
      <w:r>
        <w:rPr>
          <w:rFonts w:eastAsia="Arial" w:cs="Arial" w:ascii="Arial" w:hAnsi="Arial"/>
          <w:sz w:val="22"/>
          <w:szCs w:val="22"/>
        </w:rPr>
        <w:t>ue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pe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it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can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ar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3"/>
          <w:sz w:val="22"/>
          <w:szCs w:val="22"/>
        </w:rPr>
        <w:t>b</w:t>
      </w:r>
      <w:r>
        <w:rPr>
          <w:rFonts w:eastAsia="Arial" w:cs="Arial" w:ascii="Arial" w:hAnsi="Arial"/>
          <w:spacing w:val="1"/>
          <w:sz w:val="22"/>
          <w:szCs w:val="22"/>
        </w:rPr>
        <w:t>j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del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ódu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 xml:space="preserve">onal 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sa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án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sob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:</w:t>
      </w:r>
    </w:p>
    <w:p>
      <w:pPr>
        <w:pStyle w:val="Normal"/>
        <w:spacing w:before="78" w:after="0"/>
        <w:ind w:left="8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−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La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i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z w:val="22"/>
          <w:szCs w:val="22"/>
        </w:rPr>
        <w:t>cu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t</w:t>
      </w:r>
      <w:r>
        <w:rPr>
          <w:rFonts w:eastAsia="Arial" w:cs="Arial" w:ascii="Arial" w:hAnsi="Arial"/>
          <w:sz w:val="22"/>
          <w:szCs w:val="22"/>
        </w:rPr>
        <w:t>écn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.</w:t>
      </w:r>
    </w:p>
    <w:p>
      <w:pPr>
        <w:pStyle w:val="Normal"/>
        <w:spacing w:before="18" w:after="0"/>
        <w:ind w:left="8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−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l</w:t>
      </w:r>
      <w:r>
        <w:rPr>
          <w:rFonts w:eastAsia="Arial" w:cs="Arial" w:ascii="Arial" w:hAnsi="Arial"/>
          <w:spacing w:val="-2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unc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ona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-2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h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rr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-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ú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il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necesa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os</w:t>
      </w:r>
    </w:p>
    <w:p>
      <w:pPr>
        <w:sectPr>
          <w:type w:val="continuous"/>
          <w:pgSz w:orient="landscape" w:w="16838" w:h="11906"/>
          <w:pgMar w:left="540" w:right="620" w:gutter="0" w:header="0" w:top="360" w:footer="499" w:bottom="556"/>
          <w:formProt w:val="false"/>
          <w:textDirection w:val="lrTb"/>
          <w:docGrid w:type="default" w:linePitch="100" w:charSpace="8192"/>
        </w:sectPr>
      </w:pP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  <mc:AlternateContent>
          <mc:Choice Requires="wpg">
            <w:drawing>
              <wp:anchor behindDoc="1" distT="14605" distB="14605" distL="14605" distR="14605" simplePos="0" locked="0" layoutInCell="0" allowOverlap="1" relativeHeight="145">
                <wp:simplePos x="0" y="0"/>
                <wp:positionH relativeFrom="page">
                  <wp:posOffset>391795</wp:posOffset>
                </wp:positionH>
                <wp:positionV relativeFrom="page">
                  <wp:posOffset>1311910</wp:posOffset>
                </wp:positionV>
                <wp:extent cx="9902825" cy="4617720"/>
                <wp:effectExtent l="14605" t="14605" r="14605" b="14605"/>
                <wp:wrapNone/>
                <wp:docPr id="21" name="Forma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2880" cy="4617720"/>
                          <a:chOff x="0" y="0"/>
                          <a:chExt cx="9902880" cy="4617720"/>
                        </a:xfrm>
                      </wpg:grpSpPr>
                      <wps:wsp>
                        <wps:cNvSpPr/>
                        <wps:spPr>
                          <a:xfrm>
                            <a:off x="13320" y="14040"/>
                            <a:ext cx="977076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11440" y="0"/>
                            <a:ext cx="0" cy="77724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763920"/>
                            <a:ext cx="977076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38800" y="763920"/>
                            <a:ext cx="5004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1089720"/>
                            <a:ext cx="9875520" cy="720"/>
                          </a:xfrm>
                          <a:prstGeom prst="line">
                            <a:avLst/>
                          </a:prstGeom>
                          <a:ln w="19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4617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4603680"/>
                            <a:ext cx="987552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902880" y="749880"/>
                            <a:ext cx="0" cy="386784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6" style="position:absolute;margin-left:30.8pt;margin-top:103.25pt;width:779.75pt;height:363.55pt" coordorigin="616,2065" coordsize="15595,7271">
                <v:line id="shape_0" from="638,2088" to="16024,2088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068,2066" to="16068,3289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38,3269" to="16024,3269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111,3269" to="16189,3269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38,3782" to="16189,3782" stroked="t" o:allowincell="f" style="position:absolute;mso-position-horizontal-relative:page;mso-position-vertical-relative:page">
                  <v:stroke color="black" weight="19800" joinstyle="round" endcap="flat"/>
                  <v:fill o:detectmouseclick="t" on="false"/>
                  <w10:wrap type="none"/>
                </v:line>
                <v:line id="shape_0" from="617,2066" to="617,9337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38,9316" to="16189,9316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212,3247" to="16212,9337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spacing w:lineRule="exact" w:line="100" w:before="7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32" w:after="0"/>
        <w:ind w:left="8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−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Las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-4"/>
          <w:sz w:val="22"/>
          <w:szCs w:val="22"/>
        </w:rPr>
        <w:t xml:space="preserve"> 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ondo</w:t>
      </w:r>
      <w:r>
        <w:rPr>
          <w:rFonts w:eastAsia="Arial" w:cs="Arial" w:ascii="Arial" w:hAnsi="Arial"/>
          <w:spacing w:val="-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be</w:t>
      </w:r>
      <w:r>
        <w:rPr>
          <w:rFonts w:eastAsia="Arial" w:cs="Arial" w:ascii="Arial" w:hAnsi="Arial"/>
          <w:spacing w:val="-1"/>
          <w:sz w:val="22"/>
          <w:szCs w:val="22"/>
        </w:rPr>
        <w:t>ll</w:t>
      </w:r>
      <w:r>
        <w:rPr>
          <w:rFonts w:eastAsia="Arial" w:cs="Arial" w:ascii="Arial" w:hAnsi="Arial"/>
          <w:sz w:val="22"/>
          <w:szCs w:val="22"/>
        </w:rPr>
        <w:t>ec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</w:t>
      </w:r>
    </w:p>
    <w:p>
      <w:pPr>
        <w:pStyle w:val="Normal"/>
        <w:spacing w:lineRule="exact" w:line="240" w:before="20" w:after="0"/>
        <w:ind w:left="8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position w:val="-1"/>
          <w:sz w:val="22"/>
          <w:szCs w:val="22"/>
        </w:rPr>
        <w:t xml:space="preserve">− </w:t>
      </w:r>
      <w:r>
        <w:rPr>
          <w:rFonts w:eastAsia="Arial" w:cs="Arial" w:ascii="Arial" w:hAnsi="Arial"/>
          <w:spacing w:val="1"/>
          <w:position w:val="-1"/>
          <w:sz w:val="22"/>
          <w:szCs w:val="22"/>
        </w:rPr>
        <w:t>I</w:t>
      </w:r>
      <w:r>
        <w:rPr>
          <w:rFonts w:eastAsia="Arial" w:cs="Arial" w:ascii="Arial" w:hAnsi="Arial"/>
          <w:position w:val="-1"/>
          <w:sz w:val="22"/>
          <w:szCs w:val="22"/>
        </w:rPr>
        <w:t>n</w:t>
      </w:r>
      <w:r>
        <w:rPr>
          <w:rFonts w:eastAsia="Arial" w:cs="Arial" w:ascii="Arial" w:hAnsi="Arial"/>
          <w:spacing w:val="1"/>
          <w:position w:val="-1"/>
          <w:sz w:val="22"/>
          <w:szCs w:val="22"/>
        </w:rPr>
        <w:t>t</w:t>
      </w:r>
      <w:r>
        <w:rPr>
          <w:rFonts w:eastAsia="Arial" w:cs="Arial" w:ascii="Arial" w:hAnsi="Arial"/>
          <w:spacing w:val="-3"/>
          <w:position w:val="-1"/>
          <w:sz w:val="22"/>
          <w:szCs w:val="22"/>
        </w:rPr>
        <w:t>e</w:t>
      </w:r>
      <w:r>
        <w:rPr>
          <w:rFonts w:eastAsia="Arial" w:cs="Arial" w:ascii="Arial" w:hAnsi="Arial"/>
          <w:spacing w:val="1"/>
          <w:position w:val="-1"/>
          <w:sz w:val="22"/>
          <w:szCs w:val="22"/>
        </w:rPr>
        <w:t>r</w:t>
      </w:r>
      <w:r>
        <w:rPr>
          <w:rFonts w:eastAsia="Arial" w:cs="Arial" w:ascii="Arial" w:hAnsi="Arial"/>
          <w:position w:val="-1"/>
          <w:sz w:val="22"/>
          <w:szCs w:val="22"/>
        </w:rPr>
        <w:t>p</w:t>
      </w:r>
      <w:r>
        <w:rPr>
          <w:rFonts w:eastAsia="Arial" w:cs="Arial" w:ascii="Arial" w:hAnsi="Arial"/>
          <w:spacing w:val="1"/>
          <w:position w:val="-1"/>
          <w:sz w:val="22"/>
          <w:szCs w:val="22"/>
        </w:rPr>
        <w:t>r</w:t>
      </w:r>
      <w:r>
        <w:rPr>
          <w:rFonts w:eastAsia="Arial" w:cs="Arial" w:ascii="Arial" w:hAnsi="Arial"/>
          <w:spacing w:val="-3"/>
          <w:position w:val="-1"/>
          <w:sz w:val="22"/>
          <w:szCs w:val="22"/>
        </w:rPr>
        <w:t>e</w:t>
      </w:r>
      <w:r>
        <w:rPr>
          <w:rFonts w:eastAsia="Arial" w:cs="Arial" w:ascii="Arial" w:hAnsi="Arial"/>
          <w:spacing w:val="1"/>
          <w:position w:val="-1"/>
          <w:sz w:val="22"/>
          <w:szCs w:val="22"/>
        </w:rPr>
        <w:t>t</w:t>
      </w:r>
      <w:r>
        <w:rPr>
          <w:rFonts w:eastAsia="Arial" w:cs="Arial" w:ascii="Arial" w:hAnsi="Arial"/>
          <w:position w:val="-1"/>
          <w:sz w:val="22"/>
          <w:szCs w:val="22"/>
        </w:rPr>
        <w:t>ac</w:t>
      </w:r>
      <w:r>
        <w:rPr>
          <w:rFonts w:eastAsia="Arial" w:cs="Arial" w:ascii="Arial" w:hAnsi="Arial"/>
          <w:spacing w:val="-1"/>
          <w:position w:val="-1"/>
          <w:sz w:val="22"/>
          <w:szCs w:val="22"/>
        </w:rPr>
        <w:t>i</w:t>
      </w:r>
      <w:r>
        <w:rPr>
          <w:rFonts w:eastAsia="Arial" w:cs="Arial" w:ascii="Arial" w:hAnsi="Arial"/>
          <w:position w:val="-1"/>
          <w:sz w:val="22"/>
          <w:szCs w:val="22"/>
        </w:rPr>
        <w:t>ón</w:t>
      </w:r>
      <w:r>
        <w:rPr>
          <w:rFonts w:eastAsia="Arial" w:cs="Arial" w:ascii="Arial" w:hAnsi="Arial"/>
          <w:spacing w:val="1"/>
          <w:position w:val="-1"/>
          <w:sz w:val="22"/>
          <w:szCs w:val="22"/>
        </w:rPr>
        <w:t xml:space="preserve"> </w:t>
      </w:r>
      <w:r>
        <w:rPr>
          <w:rFonts w:eastAsia="Arial" w:cs="Arial" w:ascii="Arial" w:hAnsi="Arial"/>
          <w:position w:val="-1"/>
          <w:sz w:val="22"/>
          <w:szCs w:val="22"/>
        </w:rPr>
        <w:t>de</w:t>
      </w:r>
      <w:r>
        <w:rPr>
          <w:rFonts w:eastAsia="Arial" w:cs="Arial" w:ascii="Arial" w:hAnsi="Arial"/>
          <w:spacing w:val="-1"/>
          <w:position w:val="-1"/>
          <w:sz w:val="22"/>
          <w:szCs w:val="22"/>
        </w:rPr>
        <w:t xml:space="preserve"> l</w:t>
      </w:r>
      <w:r>
        <w:rPr>
          <w:rFonts w:eastAsia="Arial" w:cs="Arial" w:ascii="Arial" w:hAnsi="Arial"/>
          <w:position w:val="-1"/>
          <w:sz w:val="22"/>
          <w:szCs w:val="22"/>
        </w:rPr>
        <w:t>a</w:t>
      </w:r>
      <w:r>
        <w:rPr>
          <w:rFonts w:eastAsia="Arial" w:cs="Arial" w:ascii="Arial" w:hAnsi="Arial"/>
          <w:spacing w:val="1"/>
          <w:position w:val="-1"/>
          <w:sz w:val="22"/>
          <w:szCs w:val="22"/>
        </w:rPr>
        <w:t xml:space="preserve"> </w:t>
      </w:r>
      <w:r>
        <w:rPr>
          <w:rFonts w:eastAsia="Arial" w:cs="Arial" w:ascii="Arial" w:hAnsi="Arial"/>
          <w:position w:val="-1"/>
          <w:sz w:val="22"/>
          <w:szCs w:val="22"/>
        </w:rPr>
        <w:t>no</w:t>
      </w:r>
      <w:r>
        <w:rPr>
          <w:rFonts w:eastAsia="Arial" w:cs="Arial" w:ascii="Arial" w:hAnsi="Arial"/>
          <w:spacing w:val="-2"/>
          <w:position w:val="-1"/>
          <w:sz w:val="22"/>
          <w:szCs w:val="22"/>
        </w:rPr>
        <w:t>r</w:t>
      </w:r>
      <w:r>
        <w:rPr>
          <w:rFonts w:eastAsia="Arial" w:cs="Arial" w:ascii="Arial" w:hAnsi="Arial"/>
          <w:spacing w:val="1"/>
          <w:position w:val="-1"/>
          <w:sz w:val="22"/>
          <w:szCs w:val="22"/>
        </w:rPr>
        <w:t>m</w:t>
      </w:r>
      <w:r>
        <w:rPr>
          <w:rFonts w:eastAsia="Arial" w:cs="Arial" w:ascii="Arial" w:hAnsi="Arial"/>
          <w:position w:val="-1"/>
          <w:sz w:val="22"/>
          <w:szCs w:val="22"/>
        </w:rPr>
        <w:t>a</w:t>
      </w:r>
      <w:r>
        <w:rPr>
          <w:rFonts w:eastAsia="Arial" w:cs="Arial" w:ascii="Arial" w:hAnsi="Arial"/>
          <w:spacing w:val="1"/>
          <w:position w:val="-1"/>
          <w:sz w:val="22"/>
          <w:szCs w:val="22"/>
        </w:rPr>
        <w:t>t</w:t>
      </w:r>
      <w:r>
        <w:rPr>
          <w:rFonts w:eastAsia="Arial" w:cs="Arial" w:ascii="Arial" w:hAnsi="Arial"/>
          <w:spacing w:val="-1"/>
          <w:position w:val="-1"/>
          <w:sz w:val="22"/>
          <w:szCs w:val="22"/>
        </w:rPr>
        <w:t>i</w:t>
      </w:r>
      <w:r>
        <w:rPr>
          <w:rFonts w:eastAsia="Arial" w:cs="Arial" w:ascii="Arial" w:hAnsi="Arial"/>
          <w:spacing w:val="-2"/>
          <w:position w:val="-1"/>
          <w:sz w:val="22"/>
          <w:szCs w:val="22"/>
        </w:rPr>
        <w:t>v</w:t>
      </w:r>
      <w:r>
        <w:rPr>
          <w:rFonts w:eastAsia="Arial" w:cs="Arial" w:ascii="Arial" w:hAnsi="Arial"/>
          <w:position w:val="-1"/>
          <w:sz w:val="22"/>
          <w:szCs w:val="22"/>
        </w:rPr>
        <w:t>a</w:t>
      </w:r>
      <w:r>
        <w:rPr>
          <w:rFonts w:eastAsia="Arial" w:cs="Arial" w:ascii="Arial" w:hAnsi="Arial"/>
          <w:spacing w:val="1"/>
          <w:position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position w:val="-1"/>
          <w:sz w:val="22"/>
          <w:szCs w:val="22"/>
        </w:rPr>
        <w:t>v</w:t>
      </w:r>
      <w:r>
        <w:rPr>
          <w:rFonts w:eastAsia="Arial" w:cs="Arial" w:ascii="Arial" w:hAnsi="Arial"/>
          <w:spacing w:val="-1"/>
          <w:position w:val="-1"/>
          <w:sz w:val="22"/>
          <w:szCs w:val="22"/>
        </w:rPr>
        <w:t>i</w:t>
      </w:r>
      <w:r>
        <w:rPr>
          <w:rFonts w:eastAsia="Arial" w:cs="Arial" w:ascii="Arial" w:hAnsi="Arial"/>
          <w:spacing w:val="2"/>
          <w:position w:val="-1"/>
          <w:sz w:val="22"/>
          <w:szCs w:val="22"/>
        </w:rPr>
        <w:t>g</w:t>
      </w:r>
      <w:r>
        <w:rPr>
          <w:rFonts w:eastAsia="Arial" w:cs="Arial" w:ascii="Arial" w:hAnsi="Arial"/>
          <w:position w:val="-1"/>
          <w:sz w:val="22"/>
          <w:szCs w:val="22"/>
        </w:rPr>
        <w:t>en</w:t>
      </w:r>
      <w:r>
        <w:rPr>
          <w:rFonts w:eastAsia="Arial" w:cs="Arial" w:ascii="Arial" w:hAnsi="Arial"/>
          <w:spacing w:val="1"/>
          <w:position w:val="-1"/>
          <w:sz w:val="22"/>
          <w:szCs w:val="22"/>
        </w:rPr>
        <w:t>t</w:t>
      </w:r>
      <w:r>
        <w:rPr>
          <w:rFonts w:eastAsia="Arial" w:cs="Arial" w:ascii="Arial" w:hAnsi="Arial"/>
          <w:position w:val="-1"/>
          <w:sz w:val="22"/>
          <w:szCs w:val="22"/>
        </w:rPr>
        <w:t>e.</w:t>
      </w:r>
    </w:p>
    <w:p>
      <w:pPr>
        <w:pStyle w:val="Normal"/>
        <w:spacing w:lineRule="exact" w:line="140" w:before="5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29" w:after="0"/>
        <w:ind w:left="480" w:right="10392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pacing w:val="4"/>
          <w:sz w:val="24"/>
          <w:szCs w:val="24"/>
        </w:rPr>
        <w:t>M</w:t>
      </w:r>
      <w:r>
        <w:rPr>
          <w:rFonts w:eastAsia="Arial" w:cs="Arial" w:ascii="Arial" w:hAnsi="Arial"/>
          <w:b/>
          <w:spacing w:val="-5"/>
          <w:sz w:val="24"/>
          <w:szCs w:val="24"/>
        </w:rPr>
        <w:t>A</w:t>
      </w:r>
      <w:r>
        <w:rPr>
          <w:rFonts w:eastAsia="Arial" w:cs="Arial" w:ascii="Arial" w:hAnsi="Arial"/>
          <w:b/>
          <w:sz w:val="24"/>
          <w:szCs w:val="24"/>
        </w:rPr>
        <w:t>T</w:t>
      </w:r>
      <w:r>
        <w:rPr>
          <w:rFonts w:eastAsia="Arial" w:cs="Arial" w:ascii="Arial" w:hAnsi="Arial"/>
          <w:b/>
          <w:spacing w:val="1"/>
          <w:sz w:val="24"/>
          <w:szCs w:val="24"/>
        </w:rPr>
        <w:t>E</w:t>
      </w:r>
      <w:r>
        <w:rPr>
          <w:rFonts w:eastAsia="Arial" w:cs="Arial" w:ascii="Arial" w:hAnsi="Arial"/>
          <w:b/>
          <w:sz w:val="24"/>
          <w:szCs w:val="24"/>
        </w:rPr>
        <w:t>R</w:t>
      </w:r>
      <w:r>
        <w:rPr>
          <w:rFonts w:eastAsia="Arial" w:cs="Arial" w:ascii="Arial" w:hAnsi="Arial"/>
          <w:b/>
          <w:spacing w:val="5"/>
          <w:sz w:val="24"/>
          <w:szCs w:val="24"/>
        </w:rPr>
        <w:t>I</w:t>
      </w:r>
      <w:r>
        <w:rPr>
          <w:rFonts w:eastAsia="Arial" w:cs="Arial" w:ascii="Arial" w:hAnsi="Arial"/>
          <w:b/>
          <w:spacing w:val="-5"/>
          <w:sz w:val="24"/>
          <w:szCs w:val="24"/>
        </w:rPr>
        <w:t>A</w:t>
      </w:r>
      <w:r>
        <w:rPr>
          <w:rFonts w:eastAsia="Arial" w:cs="Arial" w:ascii="Arial" w:hAnsi="Arial"/>
          <w:b/>
          <w:sz w:val="24"/>
          <w:szCs w:val="24"/>
        </w:rPr>
        <w:t>L</w:t>
      </w:r>
      <w:r>
        <w:rPr>
          <w:rFonts w:eastAsia="Arial" w:cs="Arial" w:ascii="Arial" w:hAnsi="Arial"/>
          <w:b/>
          <w:spacing w:val="1"/>
          <w:sz w:val="24"/>
          <w:szCs w:val="24"/>
        </w:rPr>
        <w:t>E</w:t>
      </w:r>
      <w:r>
        <w:rPr>
          <w:rFonts w:eastAsia="Arial" w:cs="Arial" w:ascii="Arial" w:hAnsi="Arial"/>
          <w:b/>
          <w:sz w:val="24"/>
          <w:szCs w:val="24"/>
        </w:rPr>
        <w:t>S</w:t>
      </w:r>
      <w:r>
        <w:rPr>
          <w:rFonts w:eastAsia="Arial" w:cs="Arial" w:ascii="Arial" w:hAnsi="Arial"/>
          <w:b/>
          <w:spacing w:val="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z w:val="24"/>
          <w:szCs w:val="24"/>
        </w:rPr>
        <w:t>Y</w:t>
      </w:r>
      <w:r>
        <w:rPr>
          <w:rFonts w:eastAsia="Arial" w:cs="Arial" w:ascii="Arial" w:hAnsi="Arial"/>
          <w:b/>
          <w:spacing w:val="-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z w:val="24"/>
          <w:szCs w:val="24"/>
        </w:rPr>
        <w:t>R</w:t>
      </w:r>
      <w:r>
        <w:rPr>
          <w:rFonts w:eastAsia="Arial" w:cs="Arial" w:ascii="Arial" w:hAnsi="Arial"/>
          <w:b/>
          <w:spacing w:val="1"/>
          <w:sz w:val="24"/>
          <w:szCs w:val="24"/>
        </w:rPr>
        <w:t>E</w:t>
      </w:r>
      <w:r>
        <w:rPr>
          <w:rFonts w:eastAsia="Arial" w:cs="Arial" w:ascii="Arial" w:hAnsi="Arial"/>
          <w:b/>
          <w:sz w:val="24"/>
          <w:szCs w:val="24"/>
        </w:rPr>
        <w:t>CUR</w:t>
      </w:r>
      <w:r>
        <w:rPr>
          <w:rFonts w:eastAsia="Arial" w:cs="Arial" w:ascii="Arial" w:hAnsi="Arial"/>
          <w:b/>
          <w:spacing w:val="1"/>
          <w:sz w:val="24"/>
          <w:szCs w:val="24"/>
        </w:rPr>
        <w:t>S</w:t>
      </w:r>
      <w:r>
        <w:rPr>
          <w:rFonts w:eastAsia="Arial" w:cs="Arial" w:ascii="Arial" w:hAnsi="Arial"/>
          <w:b/>
          <w:sz w:val="24"/>
          <w:szCs w:val="24"/>
        </w:rPr>
        <w:t>OS</w:t>
      </w:r>
      <w:r>
        <w:rPr>
          <w:rFonts w:eastAsia="Arial" w:cs="Arial" w:ascii="Arial" w:hAnsi="Arial"/>
          <w:b/>
          <w:spacing w:val="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z w:val="24"/>
          <w:szCs w:val="24"/>
        </w:rPr>
        <w:t>DI</w:t>
      </w:r>
      <w:r>
        <w:rPr>
          <w:rFonts w:eastAsia="Arial" w:cs="Arial" w:ascii="Arial" w:hAnsi="Arial"/>
          <w:b/>
          <w:spacing w:val="2"/>
          <w:sz w:val="24"/>
          <w:szCs w:val="24"/>
        </w:rPr>
        <w:t>D</w:t>
      </w:r>
      <w:r>
        <w:rPr>
          <w:rFonts w:eastAsia="Arial" w:cs="Arial" w:ascii="Arial" w:hAnsi="Arial"/>
          <w:b/>
          <w:spacing w:val="-5"/>
          <w:sz w:val="24"/>
          <w:szCs w:val="24"/>
        </w:rPr>
        <w:t>Á</w:t>
      </w:r>
      <w:r>
        <w:rPr>
          <w:rFonts w:eastAsia="Arial" w:cs="Arial" w:ascii="Arial" w:hAnsi="Arial"/>
          <w:b/>
          <w:sz w:val="24"/>
          <w:szCs w:val="24"/>
        </w:rPr>
        <w:t>CTICOS</w:t>
      </w:r>
    </w:p>
    <w:p>
      <w:pPr>
        <w:pStyle w:val="Normal"/>
        <w:spacing w:lineRule="exact" w:line="160" w:before="8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52"/>
        <w:ind w:left="480" w:right="83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-1"/>
          <w:sz w:val="22"/>
          <w:szCs w:val="22"/>
        </w:rPr>
        <w:t>P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4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4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2"/>
          <w:sz w:val="22"/>
          <w:szCs w:val="22"/>
        </w:rPr>
        <w:t>x</w:t>
      </w:r>
      <w:r>
        <w:rPr>
          <w:rFonts w:eastAsia="Arial" w:cs="Arial" w:ascii="Arial" w:hAnsi="Arial"/>
          <w:spacing w:val="2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z w:val="22"/>
          <w:szCs w:val="22"/>
        </w:rPr>
        <w:t>cac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4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44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4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concep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42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3"/>
          <w:sz w:val="22"/>
          <w:szCs w:val="22"/>
        </w:rPr>
        <w:t>ó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cos</w:t>
      </w:r>
      <w:r>
        <w:rPr>
          <w:rFonts w:eastAsia="Arial" w:cs="Arial" w:ascii="Arial" w:hAnsi="Arial"/>
          <w:spacing w:val="4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4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il</w:t>
      </w:r>
      <w:r>
        <w:rPr>
          <w:rFonts w:eastAsia="Arial" w:cs="Arial" w:ascii="Arial" w:hAnsi="Arial"/>
          <w:spacing w:val="1"/>
          <w:sz w:val="22"/>
          <w:szCs w:val="22"/>
        </w:rPr>
        <w:t>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án:</w:t>
      </w:r>
      <w:r>
        <w:rPr>
          <w:rFonts w:eastAsia="Arial" w:cs="Arial" w:ascii="Arial" w:hAnsi="Arial"/>
          <w:spacing w:val="43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z w:val="22"/>
          <w:szCs w:val="22"/>
        </w:rPr>
        <w:t>b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4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42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ex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o;</w:t>
      </w:r>
      <w:r>
        <w:rPr>
          <w:rFonts w:eastAsia="Arial" w:cs="Arial" w:ascii="Arial" w:hAnsi="Arial"/>
          <w:spacing w:val="4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apun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4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del</w:t>
      </w:r>
      <w:r>
        <w:rPr>
          <w:rFonts w:eastAsia="Arial" w:cs="Arial" w:ascii="Arial" w:hAnsi="Arial"/>
          <w:spacing w:val="4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eso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,</w:t>
      </w:r>
      <w:r>
        <w:rPr>
          <w:rFonts w:eastAsia="Arial" w:cs="Arial" w:ascii="Arial" w:hAnsi="Arial"/>
          <w:spacing w:val="4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docu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39"/>
          <w:sz w:val="22"/>
          <w:szCs w:val="22"/>
        </w:rPr>
        <w:t xml:space="preserve"> 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4"/>
          <w:sz w:val="22"/>
          <w:szCs w:val="22"/>
        </w:rPr>
        <w:t>i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42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6"/>
          <w:sz w:val="22"/>
          <w:szCs w:val="22"/>
        </w:rPr>
        <w:t>é</w:t>
      </w:r>
      <w:r>
        <w:rPr>
          <w:rFonts w:eastAsia="Arial" w:cs="Arial" w:ascii="Arial" w:hAnsi="Arial"/>
          <w:sz w:val="22"/>
          <w:szCs w:val="22"/>
        </w:rPr>
        <w:t>cn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</w:t>
      </w:r>
      <w:r>
        <w:rPr>
          <w:rFonts w:eastAsia="Arial" w:cs="Arial" w:ascii="Arial" w:hAnsi="Arial"/>
          <w:spacing w:val="4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42"/>
          <w:sz w:val="22"/>
          <w:szCs w:val="22"/>
        </w:rPr>
        <w:t xml:space="preserve"> 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ab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4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 he</w:t>
      </w:r>
      <w:r>
        <w:rPr>
          <w:rFonts w:eastAsia="Arial" w:cs="Arial" w:ascii="Arial" w:hAnsi="Arial"/>
          <w:spacing w:val="1"/>
          <w:sz w:val="22"/>
          <w:szCs w:val="22"/>
        </w:rPr>
        <w:t>rr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oduc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z w:val="22"/>
          <w:szCs w:val="22"/>
        </w:rPr>
        <w:t>s.</w:t>
      </w:r>
    </w:p>
    <w:p>
      <w:pPr>
        <w:pStyle w:val="Normal"/>
        <w:spacing w:before="62" w:after="0"/>
        <w:ind w:left="480" w:right="82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-1"/>
          <w:sz w:val="22"/>
          <w:szCs w:val="22"/>
        </w:rPr>
        <w:t>P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54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54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ea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5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57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ác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cas</w:t>
      </w:r>
      <w:r>
        <w:rPr>
          <w:rFonts w:eastAsia="Arial" w:cs="Arial" w:ascii="Arial" w:hAnsi="Arial"/>
          <w:spacing w:val="5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se</w:t>
      </w:r>
      <w:r>
        <w:rPr>
          <w:rFonts w:eastAsia="Arial" w:cs="Arial" w:ascii="Arial" w:hAnsi="Arial"/>
          <w:spacing w:val="5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ili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án</w:t>
      </w:r>
      <w:r>
        <w:rPr>
          <w:rFonts w:eastAsia="Arial" w:cs="Arial" w:ascii="Arial" w:hAnsi="Arial"/>
          <w:spacing w:val="54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54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ecu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sos</w:t>
      </w:r>
      <w:r>
        <w:rPr>
          <w:rFonts w:eastAsia="Arial" w:cs="Arial" w:ascii="Arial" w:hAnsi="Arial"/>
          <w:spacing w:val="52"/>
          <w:sz w:val="22"/>
          <w:szCs w:val="22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</w:rPr>
        <w:t>q</w:t>
      </w:r>
      <w:r>
        <w:rPr>
          <w:rFonts w:eastAsia="Arial" w:cs="Arial" w:ascii="Arial" w:hAnsi="Arial"/>
          <w:sz w:val="22"/>
          <w:szCs w:val="22"/>
        </w:rPr>
        <w:t>ue</w:t>
      </w:r>
      <w:r>
        <w:rPr>
          <w:rFonts w:eastAsia="Arial" w:cs="Arial" w:ascii="Arial" w:hAnsi="Arial"/>
          <w:spacing w:val="5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2"/>
          <w:sz w:val="22"/>
          <w:szCs w:val="22"/>
        </w:rPr>
        <w:t>x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5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54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54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ll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5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del</w:t>
      </w:r>
      <w:r>
        <w:rPr>
          <w:rFonts w:eastAsia="Arial" w:cs="Arial" w:ascii="Arial" w:hAnsi="Arial"/>
          <w:spacing w:val="53"/>
          <w:sz w:val="22"/>
          <w:szCs w:val="22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</w:rPr>
        <w:t>d</w:t>
      </w:r>
      <w:r>
        <w:rPr>
          <w:rFonts w:eastAsia="Arial" w:cs="Arial" w:ascii="Arial" w:hAnsi="Arial"/>
          <w:sz w:val="22"/>
          <w:szCs w:val="22"/>
        </w:rPr>
        <w:t>epa</w:t>
      </w:r>
      <w:r>
        <w:rPr>
          <w:rFonts w:eastAsia="Arial" w:cs="Arial" w:ascii="Arial" w:hAnsi="Arial"/>
          <w:spacing w:val="1"/>
          <w:sz w:val="22"/>
          <w:szCs w:val="22"/>
        </w:rPr>
        <w:t>rt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z w:val="22"/>
          <w:szCs w:val="22"/>
        </w:rPr>
        <w:t>:</w:t>
      </w:r>
      <w:r>
        <w:rPr>
          <w:rFonts w:eastAsia="Arial" w:cs="Arial" w:ascii="Arial" w:hAnsi="Arial"/>
          <w:spacing w:val="58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eh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2"/>
          <w:sz w:val="22"/>
          <w:szCs w:val="22"/>
        </w:rPr>
        <w:t>u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os;</w:t>
      </w:r>
      <w:r>
        <w:rPr>
          <w:rFonts w:eastAsia="Arial" w:cs="Arial" w:ascii="Arial" w:hAnsi="Arial"/>
          <w:spacing w:val="55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es;</w:t>
      </w:r>
      <w:r>
        <w:rPr>
          <w:rFonts w:eastAsia="Arial" w:cs="Arial" w:ascii="Arial" w:hAnsi="Arial"/>
          <w:spacing w:val="5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5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54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pacing w:val="2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h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2"/>
          <w:sz w:val="22"/>
          <w:szCs w:val="22"/>
        </w:rPr>
        <w:t>u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;</w:t>
      </w:r>
    </w:p>
    <w:p>
      <w:pPr>
        <w:pStyle w:val="Normal"/>
        <w:spacing w:lineRule="auto" w:line="312" w:before="13" w:after="0"/>
        <w:ind w:left="480" w:right="2795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he</w:t>
      </w:r>
      <w:r>
        <w:rPr>
          <w:rFonts w:eastAsia="Arial" w:cs="Arial" w:ascii="Arial" w:hAnsi="Arial"/>
          <w:spacing w:val="1"/>
          <w:sz w:val="22"/>
          <w:szCs w:val="22"/>
        </w:rPr>
        <w:t>rr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chap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2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;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h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rr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-3"/>
          <w:sz w:val="22"/>
          <w:szCs w:val="22"/>
        </w:rPr>
        <w:t>p</w:t>
      </w:r>
      <w:r>
        <w:rPr>
          <w:rFonts w:eastAsia="Arial" w:cs="Arial" w:ascii="Arial" w:hAnsi="Arial"/>
          <w:sz w:val="22"/>
          <w:szCs w:val="22"/>
        </w:rPr>
        <w:t>ec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ca;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cód</w:t>
      </w:r>
      <w:r>
        <w:rPr>
          <w:rFonts w:eastAsia="Arial" w:cs="Arial" w:ascii="Arial" w:hAnsi="Arial"/>
          <w:spacing w:val="-4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go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docu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-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t</w:t>
      </w:r>
      <w:r>
        <w:rPr>
          <w:rFonts w:eastAsia="Arial" w:cs="Arial" w:ascii="Arial" w:hAnsi="Arial"/>
          <w:sz w:val="22"/>
          <w:szCs w:val="22"/>
        </w:rPr>
        <w:t>écn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-4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ab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 xml:space="preserve">e. </w:t>
      </w:r>
      <w:r>
        <w:rPr>
          <w:rFonts w:eastAsia="Arial" w:cs="Arial" w:ascii="Arial" w:hAnsi="Arial"/>
          <w:spacing w:val="2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oda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doc</w:t>
      </w:r>
      <w:r>
        <w:rPr>
          <w:rFonts w:eastAsia="Arial" w:cs="Arial" w:ascii="Arial" w:hAnsi="Arial"/>
          <w:spacing w:val="-3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-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apo</w:t>
      </w:r>
      <w:r>
        <w:rPr>
          <w:rFonts w:eastAsia="Arial" w:cs="Arial" w:ascii="Arial" w:hAnsi="Arial"/>
          <w:spacing w:val="1"/>
          <w:sz w:val="22"/>
          <w:szCs w:val="22"/>
        </w:rPr>
        <w:t>rt</w:t>
      </w:r>
      <w:r>
        <w:rPr>
          <w:rFonts w:eastAsia="Arial" w:cs="Arial" w:ascii="Arial" w:hAnsi="Arial"/>
          <w:sz w:val="22"/>
          <w:szCs w:val="22"/>
        </w:rPr>
        <w:t>ada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por el 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z w:val="22"/>
          <w:szCs w:val="22"/>
        </w:rPr>
        <w:t>r se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r</w:t>
      </w:r>
      <w:r>
        <w:rPr>
          <w:rFonts w:eastAsia="Arial" w:cs="Arial" w:ascii="Arial" w:hAnsi="Arial"/>
          <w:sz w:val="22"/>
          <w:szCs w:val="22"/>
        </w:rPr>
        <w:t>ea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á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és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rm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4"/>
          <w:sz w:val="22"/>
          <w:szCs w:val="22"/>
        </w:rPr>
        <w:t xml:space="preserve"> 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</w:rPr>
        <w:t>d</w:t>
      </w:r>
      <w:r>
        <w:rPr>
          <w:rFonts w:eastAsia="Arial" w:cs="Arial" w:ascii="Arial" w:hAnsi="Arial"/>
          <w:sz w:val="22"/>
          <w:szCs w:val="22"/>
        </w:rPr>
        <w:t>el cen</w:t>
      </w:r>
      <w:r>
        <w:rPr>
          <w:rFonts w:eastAsia="Arial" w:cs="Arial" w:ascii="Arial" w:hAnsi="Arial"/>
          <w:spacing w:val="1"/>
          <w:sz w:val="22"/>
          <w:szCs w:val="22"/>
        </w:rPr>
        <w:t>tr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z w:val="22"/>
          <w:szCs w:val="22"/>
        </w:rPr>
        <w:t>.</w:t>
      </w:r>
    </w:p>
    <w:p>
      <w:pPr>
        <w:pStyle w:val="Normal"/>
        <w:spacing w:lineRule="auto" w:line="247" w:before="4" w:after="0"/>
        <w:ind w:left="480" w:right="81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-1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ili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án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7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2"/>
          <w:sz w:val="22"/>
          <w:szCs w:val="22"/>
        </w:rPr>
        <w:t>h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>cu</w:t>
      </w:r>
      <w:r>
        <w:rPr>
          <w:rFonts w:eastAsia="Arial" w:cs="Arial" w:ascii="Arial" w:hAnsi="Arial"/>
          <w:spacing w:val="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spon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b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el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cen</w:t>
      </w:r>
      <w:r>
        <w:rPr>
          <w:rFonts w:eastAsia="Arial" w:cs="Arial" w:ascii="Arial" w:hAnsi="Arial"/>
          <w:spacing w:val="1"/>
          <w:sz w:val="22"/>
          <w:szCs w:val="22"/>
        </w:rPr>
        <w:t>tr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ea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ar</w:t>
      </w:r>
      <w:r>
        <w:rPr>
          <w:rFonts w:eastAsia="Arial" w:cs="Arial" w:ascii="Arial" w:hAnsi="Arial"/>
          <w:spacing w:val="5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ác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cas,</w:t>
      </w:r>
      <w:r>
        <w:rPr>
          <w:rFonts w:eastAsia="Arial" w:cs="Arial" w:ascii="Arial" w:hAnsi="Arial"/>
          <w:spacing w:val="8"/>
          <w:sz w:val="22"/>
          <w:szCs w:val="22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sí co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he</w:t>
      </w:r>
      <w:r>
        <w:rPr>
          <w:rFonts w:eastAsia="Arial" w:cs="Arial" w:ascii="Arial" w:hAnsi="Arial"/>
          <w:spacing w:val="1"/>
          <w:sz w:val="22"/>
          <w:szCs w:val="22"/>
        </w:rPr>
        <w:t>rr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3"/>
          <w:sz w:val="22"/>
          <w:szCs w:val="22"/>
        </w:rPr>
        <w:t>á</w:t>
      </w:r>
      <w:r>
        <w:rPr>
          <w:rFonts w:eastAsia="Arial" w:cs="Arial" w:ascii="Arial" w:hAnsi="Arial"/>
          <w:spacing w:val="2"/>
          <w:sz w:val="22"/>
          <w:szCs w:val="22"/>
        </w:rPr>
        <w:t>q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nas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op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del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ll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.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-2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b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én</w:t>
      </w:r>
      <w:r>
        <w:rPr>
          <w:rFonts w:eastAsia="Arial" w:cs="Arial" w:ascii="Arial" w:hAnsi="Arial"/>
          <w:spacing w:val="6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se u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ili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án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anua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écn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cos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necesa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2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,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ecu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sos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á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cos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spon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b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uso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IC</w:t>
      </w:r>
      <w:r>
        <w:rPr>
          <w:rFonts w:eastAsia="Arial" w:cs="Arial" w:ascii="Arial" w:hAnsi="Arial"/>
          <w:sz w:val="22"/>
          <w:szCs w:val="22"/>
        </w:rPr>
        <w:t>,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tr</w:t>
      </w:r>
      <w:r>
        <w:rPr>
          <w:rFonts w:eastAsia="Arial" w:cs="Arial" w:ascii="Arial" w:hAnsi="Arial"/>
          <w:sz w:val="22"/>
          <w:szCs w:val="22"/>
        </w:rPr>
        <w:t>o del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au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eó</w:t>
      </w:r>
      <w:r>
        <w:rPr>
          <w:rFonts w:eastAsia="Arial" w:cs="Arial" w:ascii="Arial" w:hAnsi="Arial"/>
          <w:spacing w:val="7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ec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2"/>
          <w:sz w:val="22"/>
          <w:szCs w:val="22"/>
        </w:rPr>
        <w:t>g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endo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2"/>
          <w:sz w:val="22"/>
          <w:szCs w:val="22"/>
        </w:rPr>
        <w:t>rm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 ac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ua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docu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és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r</w:t>
      </w:r>
      <w:r>
        <w:rPr>
          <w:rFonts w:eastAsia="Arial" w:cs="Arial" w:ascii="Arial" w:hAnsi="Arial"/>
          <w:sz w:val="22"/>
          <w:szCs w:val="22"/>
        </w:rPr>
        <w:t>ed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net c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-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el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ll</w:t>
      </w:r>
      <w:r>
        <w:rPr>
          <w:rFonts w:eastAsia="Arial" w:cs="Arial" w:ascii="Arial" w:hAnsi="Arial"/>
          <w:sz w:val="22"/>
          <w:szCs w:val="22"/>
        </w:rPr>
        <w:t>er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ap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z w:val="22"/>
          <w:szCs w:val="22"/>
        </w:rPr>
        <w:t>cándo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al 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qu</w:t>
      </w:r>
      <w:r>
        <w:rPr>
          <w:rFonts w:eastAsia="Arial" w:cs="Arial" w:ascii="Arial" w:hAnsi="Arial"/>
          <w:spacing w:val="2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pa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spon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b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e.</w:t>
      </w:r>
    </w:p>
    <w:p>
      <w:pPr>
        <w:pStyle w:val="Normal"/>
        <w:spacing w:before="64" w:after="0"/>
        <w:ind w:left="480" w:right="11338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pacing w:val="-2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A</w:t>
      </w:r>
      <w:r>
        <w:rPr>
          <w:rFonts w:eastAsia="Arial" w:cs="Arial" w:ascii="Arial" w:hAnsi="Arial"/>
          <w:spacing w:val="2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ER</w:t>
      </w:r>
      <w:r>
        <w:rPr>
          <w:rFonts w:eastAsia="Arial" w:cs="Arial" w:ascii="Arial" w:hAnsi="Arial"/>
          <w:spacing w:val="1"/>
          <w:sz w:val="22"/>
          <w:szCs w:val="22"/>
        </w:rPr>
        <w:t>I</w:t>
      </w:r>
      <w:r>
        <w:rPr>
          <w:rFonts w:eastAsia="Arial" w:cs="Arial" w:ascii="Arial" w:hAnsi="Arial"/>
          <w:spacing w:val="-1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L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O</w:t>
      </w:r>
      <w:r>
        <w:rPr>
          <w:rFonts w:eastAsia="Arial" w:cs="Arial" w:ascii="Arial" w:hAnsi="Arial"/>
          <w:spacing w:val="-1"/>
          <w:sz w:val="22"/>
          <w:szCs w:val="22"/>
        </w:rPr>
        <w:t>B</w:t>
      </w:r>
      <w:r>
        <w:rPr>
          <w:rFonts w:eastAsia="Arial" w:cs="Arial" w:ascii="Arial" w:hAnsi="Arial"/>
          <w:sz w:val="22"/>
          <w:szCs w:val="22"/>
        </w:rPr>
        <w:t>L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G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2"/>
          <w:sz w:val="22"/>
          <w:szCs w:val="22"/>
        </w:rPr>
        <w:t>T</w:t>
      </w:r>
      <w:r>
        <w:rPr>
          <w:rFonts w:eastAsia="Arial" w:cs="Arial" w:ascii="Arial" w:hAnsi="Arial"/>
          <w:spacing w:val="1"/>
          <w:sz w:val="22"/>
          <w:szCs w:val="22"/>
        </w:rPr>
        <w:t>O</w:t>
      </w:r>
      <w:r>
        <w:rPr>
          <w:rFonts w:eastAsia="Arial" w:cs="Arial" w:ascii="Arial" w:hAnsi="Arial"/>
          <w:spacing w:val="-4"/>
          <w:sz w:val="22"/>
          <w:szCs w:val="22"/>
        </w:rPr>
        <w:t>R</w:t>
      </w:r>
      <w:r>
        <w:rPr>
          <w:rFonts w:eastAsia="Arial" w:cs="Arial" w:ascii="Arial" w:hAnsi="Arial"/>
          <w:spacing w:val="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 xml:space="preserve">O </w:t>
      </w:r>
      <w:r>
        <w:rPr>
          <w:rFonts w:eastAsia="Arial" w:cs="Arial" w:ascii="Arial" w:hAnsi="Arial"/>
          <w:spacing w:val="-1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L</w:t>
      </w:r>
      <w:r>
        <w:rPr>
          <w:rFonts w:eastAsia="Arial" w:cs="Arial" w:ascii="Arial" w:hAnsi="Arial"/>
          <w:spacing w:val="-1"/>
          <w:sz w:val="22"/>
          <w:szCs w:val="22"/>
        </w:rPr>
        <w:t>U</w:t>
      </w:r>
      <w:r>
        <w:rPr>
          <w:rFonts w:eastAsia="Arial" w:cs="Arial" w:ascii="Arial" w:hAnsi="Arial"/>
          <w:spacing w:val="-4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OS</w:t>
      </w:r>
    </w:p>
    <w:p>
      <w:pPr>
        <w:pStyle w:val="Normal"/>
        <w:tabs>
          <w:tab w:val="clear" w:pos="708"/>
          <w:tab w:val="left" w:pos="1180" w:leader="none"/>
        </w:tabs>
        <w:spacing w:before="81" w:after="0"/>
        <w:ind w:hanging="360" w:left="1200" w:right="79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Lucida Sans Unicode" w:cs="Lucida Sans Unicode" w:ascii="Lucida Sans Unicode" w:hAnsi="Lucida Sans Unicode"/>
          <w:sz w:val="22"/>
          <w:szCs w:val="22"/>
        </w:rPr>
        <w:t>•</w:t>
      </w:r>
      <w:r>
        <w:rPr>
          <w:rFonts w:eastAsia="Lucida Sans Unicode" w:cs="Lucida Sans Unicode" w:ascii="Lucida Sans Unicode" w:hAnsi="Lucida Sans Unicode"/>
          <w:sz w:val="22"/>
          <w:szCs w:val="22"/>
        </w:rPr>
        <w:tab/>
      </w:r>
      <w:r>
        <w:rPr>
          <w:rFonts w:eastAsia="Arial" w:cs="Arial" w:ascii="Arial" w:hAnsi="Arial"/>
          <w:spacing w:val="-1"/>
          <w:sz w:val="22"/>
          <w:szCs w:val="22"/>
        </w:rPr>
        <w:t>P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1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ác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cas</w:t>
      </w:r>
      <w:r>
        <w:rPr>
          <w:rFonts w:eastAsia="Arial" w:cs="Arial" w:ascii="Arial" w:hAnsi="Arial"/>
          <w:spacing w:val="1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ll</w:t>
      </w:r>
      <w:r>
        <w:rPr>
          <w:rFonts w:eastAsia="Arial" w:cs="Arial" w:ascii="Arial" w:hAnsi="Arial"/>
          <w:sz w:val="22"/>
          <w:szCs w:val="22"/>
        </w:rPr>
        <w:t>er</w:t>
      </w:r>
      <w:r>
        <w:rPr>
          <w:rFonts w:eastAsia="Arial" w:cs="Arial" w:ascii="Arial" w:hAnsi="Arial"/>
          <w:spacing w:val="1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1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nos</w:t>
      </w:r>
      <w:r>
        <w:rPr>
          <w:rFonts w:eastAsia="Arial" w:cs="Arial" w:ascii="Arial" w:hAnsi="Arial"/>
          <w:spacing w:val="1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se</w:t>
      </w:r>
      <w:r>
        <w:rPr>
          <w:rFonts w:eastAsia="Arial" w:cs="Arial" w:ascii="Arial" w:hAnsi="Arial"/>
          <w:spacing w:val="1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pacing w:val="2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án</w:t>
      </w:r>
      <w:r>
        <w:rPr>
          <w:rFonts w:eastAsia="Arial" w:cs="Arial" w:ascii="Arial" w:hAnsi="Arial"/>
          <w:spacing w:val="1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1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2"/>
          <w:sz w:val="22"/>
          <w:szCs w:val="22"/>
        </w:rPr>
        <w:t>g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14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1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esc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nd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b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:</w:t>
      </w:r>
      <w:r>
        <w:rPr>
          <w:rFonts w:eastAsia="Arial" w:cs="Arial" w:ascii="Arial" w:hAnsi="Arial"/>
          <w:spacing w:val="1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espá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1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-1"/>
          <w:sz w:val="22"/>
          <w:szCs w:val="22"/>
        </w:rPr>
        <w:t>ill</w:t>
      </w:r>
      <w:r>
        <w:rPr>
          <w:rFonts w:eastAsia="Arial" w:cs="Arial" w:ascii="Arial" w:hAnsi="Arial"/>
          <w:sz w:val="22"/>
          <w:szCs w:val="22"/>
        </w:rPr>
        <w:t>a,</w:t>
      </w:r>
      <w:r>
        <w:rPr>
          <w:rFonts w:eastAsia="Arial" w:cs="Arial" w:ascii="Arial" w:hAnsi="Arial"/>
          <w:spacing w:val="10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opa</w:t>
      </w:r>
      <w:r>
        <w:rPr>
          <w:rFonts w:eastAsia="Arial" w:cs="Arial" w:ascii="Arial" w:hAnsi="Arial"/>
          <w:spacing w:val="1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tr</w:t>
      </w:r>
      <w:r>
        <w:rPr>
          <w:rFonts w:eastAsia="Arial" w:cs="Arial" w:ascii="Arial" w:hAnsi="Arial"/>
          <w:sz w:val="22"/>
          <w:szCs w:val="22"/>
        </w:rPr>
        <w:t>aba</w:t>
      </w:r>
      <w:r>
        <w:rPr>
          <w:rFonts w:eastAsia="Arial" w:cs="Arial" w:ascii="Arial" w:hAnsi="Arial"/>
          <w:spacing w:val="1"/>
          <w:sz w:val="22"/>
          <w:szCs w:val="22"/>
        </w:rPr>
        <w:t>j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</w:rPr>
        <w:t>(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ono de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co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or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j</w:t>
      </w:r>
      <w:r>
        <w:rPr>
          <w:rFonts w:eastAsia="Arial" w:cs="Arial" w:ascii="Arial" w:hAnsi="Arial"/>
          <w:sz w:val="22"/>
          <w:szCs w:val="22"/>
        </w:rPr>
        <w:t>o,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z w:val="22"/>
          <w:szCs w:val="22"/>
        </w:rPr>
        <w:t>no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desechab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or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con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ca</w:t>
      </w:r>
      <w:r>
        <w:rPr>
          <w:rFonts w:eastAsia="Arial" w:cs="Arial" w:ascii="Arial" w:hAnsi="Arial"/>
          <w:spacing w:val="2"/>
          <w:sz w:val="22"/>
          <w:szCs w:val="22"/>
        </w:rPr>
        <w:t>p</w:t>
      </w:r>
      <w:r>
        <w:rPr>
          <w:rFonts w:eastAsia="Arial" w:cs="Arial" w:ascii="Arial" w:hAnsi="Arial"/>
          <w:sz w:val="22"/>
          <w:szCs w:val="22"/>
        </w:rPr>
        <w:t>ucha)</w:t>
      </w:r>
      <w:r>
        <w:rPr>
          <w:rFonts w:eastAsia="Arial" w:cs="Arial" w:ascii="Arial" w:hAnsi="Arial"/>
          <w:spacing w:val="5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-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ecc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nd</w:t>
      </w:r>
      <w:r>
        <w:rPr>
          <w:rFonts w:eastAsia="Arial" w:cs="Arial" w:ascii="Arial" w:hAnsi="Arial"/>
          <w:spacing w:val="1"/>
          <w:sz w:val="22"/>
          <w:szCs w:val="22"/>
        </w:rPr>
        <w:t>i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du</w:t>
      </w:r>
      <w:r>
        <w:rPr>
          <w:rFonts w:eastAsia="Arial" w:cs="Arial" w:ascii="Arial" w:hAnsi="Arial"/>
          <w:spacing w:val="2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l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(</w:t>
      </w:r>
      <w:r>
        <w:rPr>
          <w:rFonts w:eastAsia="Arial" w:cs="Arial" w:ascii="Arial" w:hAnsi="Arial"/>
          <w:spacing w:val="2"/>
          <w:sz w:val="22"/>
          <w:szCs w:val="22"/>
        </w:rPr>
        <w:t>g</w:t>
      </w:r>
      <w:r>
        <w:rPr>
          <w:rFonts w:eastAsia="Arial" w:cs="Arial" w:ascii="Arial" w:hAnsi="Arial"/>
          <w:sz w:val="22"/>
          <w:szCs w:val="22"/>
        </w:rPr>
        <w:t>uan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desechab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tr</w:t>
      </w:r>
      <w:r>
        <w:rPr>
          <w:rFonts w:eastAsia="Arial" w:cs="Arial" w:ascii="Arial" w:hAnsi="Arial"/>
          <w:spacing w:val="-1"/>
          <w:sz w:val="22"/>
          <w:szCs w:val="22"/>
        </w:rPr>
        <w:t>il</w:t>
      </w:r>
      <w:r>
        <w:rPr>
          <w:rFonts w:eastAsia="Arial" w:cs="Arial" w:ascii="Arial" w:hAnsi="Arial"/>
          <w:sz w:val="22"/>
          <w:szCs w:val="22"/>
        </w:rPr>
        <w:t>o,</w:t>
      </w:r>
      <w:r>
        <w:rPr>
          <w:rFonts w:eastAsia="Arial" w:cs="Arial" w:ascii="Arial" w:hAnsi="Arial"/>
          <w:spacing w:val="6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ex o</w:t>
      </w:r>
      <w:r>
        <w:rPr>
          <w:rFonts w:eastAsia="Arial" w:cs="Arial" w:ascii="Arial" w:hAnsi="Arial"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v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-1"/>
          <w:sz w:val="22"/>
          <w:szCs w:val="22"/>
        </w:rPr>
        <w:t>il</w:t>
      </w:r>
      <w:r>
        <w:rPr>
          <w:rFonts w:eastAsia="Arial" w:cs="Arial" w:ascii="Arial" w:hAnsi="Arial"/>
          <w:sz w:val="22"/>
          <w:szCs w:val="22"/>
        </w:rPr>
        <w:t>o,</w:t>
      </w:r>
      <w:r>
        <w:rPr>
          <w:rFonts w:eastAsia="Arial" w:cs="Arial" w:ascii="Arial" w:hAnsi="Arial"/>
          <w:spacing w:val="6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bo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 se</w:t>
      </w:r>
      <w:r>
        <w:rPr>
          <w:rFonts w:eastAsia="Arial" w:cs="Arial" w:ascii="Arial" w:hAnsi="Arial"/>
          <w:spacing w:val="2"/>
          <w:sz w:val="22"/>
          <w:szCs w:val="22"/>
        </w:rPr>
        <w:t>g</w:t>
      </w:r>
      <w:r>
        <w:rPr>
          <w:rFonts w:eastAsia="Arial" w:cs="Arial" w:ascii="Arial" w:hAnsi="Arial"/>
          <w:spacing w:val="-3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dad,</w:t>
      </w:r>
      <w:r>
        <w:rPr>
          <w:rFonts w:eastAsia="Arial" w:cs="Arial" w:ascii="Arial" w:hAnsi="Arial"/>
          <w:spacing w:val="3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2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ca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ill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desechab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F</w:t>
      </w:r>
      <w:r>
        <w:rPr>
          <w:rFonts w:eastAsia="Arial" w:cs="Arial" w:ascii="Arial" w:hAnsi="Arial"/>
          <w:spacing w:val="-1"/>
          <w:sz w:val="22"/>
          <w:szCs w:val="22"/>
        </w:rPr>
        <w:t>PP</w:t>
      </w:r>
      <w:r>
        <w:rPr>
          <w:rFonts w:eastAsia="Arial" w:cs="Arial" w:ascii="Arial" w:hAnsi="Arial"/>
          <w:sz w:val="22"/>
          <w:szCs w:val="22"/>
        </w:rPr>
        <w:t>2,</w:t>
      </w:r>
      <w:r>
        <w:rPr>
          <w:rFonts w:eastAsia="Arial" w:cs="Arial" w:ascii="Arial" w:hAnsi="Arial"/>
          <w:spacing w:val="3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-2"/>
          <w:sz w:val="22"/>
          <w:szCs w:val="22"/>
        </w:rPr>
        <w:t>c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ill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esp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ado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apo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es,</w:t>
      </w:r>
      <w:r>
        <w:rPr>
          <w:rFonts w:eastAsia="Arial" w:cs="Arial" w:ascii="Arial" w:hAnsi="Arial"/>
          <w:spacing w:val="31"/>
          <w:sz w:val="22"/>
          <w:szCs w:val="22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</w:rPr>
        <w:t>g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2"/>
          <w:sz w:val="22"/>
          <w:szCs w:val="22"/>
        </w:rPr>
        <w:t>g</w:t>
      </w:r>
      <w:r>
        <w:rPr>
          <w:rFonts w:eastAsia="Arial" w:cs="Arial" w:ascii="Arial" w:hAnsi="Arial"/>
          <w:spacing w:val="-3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dad</w:t>
      </w:r>
      <w:r>
        <w:rPr>
          <w:rFonts w:eastAsia="Arial" w:cs="Arial" w:ascii="Arial" w:hAnsi="Arial"/>
          <w:spacing w:val="1"/>
          <w:sz w:val="22"/>
          <w:szCs w:val="22"/>
        </w:rPr>
        <w:t>)</w:t>
      </w:r>
      <w:r>
        <w:rPr>
          <w:rFonts w:eastAsia="Arial" w:cs="Arial" w:ascii="Arial" w:hAnsi="Arial"/>
          <w:sz w:val="22"/>
          <w:szCs w:val="22"/>
        </w:rPr>
        <w:t>.</w:t>
      </w:r>
      <w:r>
        <w:rPr>
          <w:rFonts w:eastAsia="Arial" w:cs="Arial" w:ascii="Arial" w:hAnsi="Arial"/>
          <w:spacing w:val="3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eco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z w:val="22"/>
          <w:szCs w:val="22"/>
        </w:rPr>
        <w:t>dab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</w:rPr>
        <w:t>q</w:t>
      </w:r>
      <w:r>
        <w:rPr>
          <w:rFonts w:eastAsia="Arial" w:cs="Arial" w:ascii="Arial" w:hAnsi="Arial"/>
          <w:sz w:val="22"/>
          <w:szCs w:val="22"/>
        </w:rPr>
        <w:t>ue</w:t>
      </w:r>
      <w:r>
        <w:rPr>
          <w:rFonts w:eastAsia="Arial" w:cs="Arial" w:ascii="Arial" w:hAnsi="Arial"/>
          <w:spacing w:val="35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b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én</w:t>
      </w:r>
      <w:r>
        <w:rPr>
          <w:rFonts w:eastAsia="Arial" w:cs="Arial" w:ascii="Arial" w:hAnsi="Arial"/>
          <w:spacing w:val="30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se</w:t>
      </w:r>
    </w:p>
    <w:p>
      <w:pPr>
        <w:pStyle w:val="Normal"/>
        <w:spacing w:before="21" w:after="0"/>
        <w:ind w:left="1163" w:right="11972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ean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un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ó</w:t>
      </w:r>
      <w:r>
        <w:rPr>
          <w:rFonts w:eastAsia="Arial" w:cs="Arial" w:ascii="Arial" w:hAnsi="Arial"/>
          <w:spacing w:val="2"/>
          <w:sz w:val="22"/>
          <w:szCs w:val="22"/>
        </w:rPr>
        <w:t>g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f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z w:val="22"/>
          <w:szCs w:val="22"/>
        </w:rPr>
        <w:t>.</w:t>
      </w:r>
    </w:p>
    <w:p>
      <w:pPr>
        <w:pStyle w:val="Normal"/>
        <w:tabs>
          <w:tab w:val="clear" w:pos="708"/>
          <w:tab w:val="left" w:pos="1180" w:leader="none"/>
        </w:tabs>
        <w:spacing w:lineRule="exact" w:line="260" w:before="45" w:after="0"/>
        <w:ind w:hanging="360" w:left="1200" w:right="79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Lucida Sans Unicode" w:cs="Lucida Sans Unicode" w:ascii="Lucida Sans Unicode" w:hAnsi="Lucida Sans Unicode"/>
          <w:sz w:val="22"/>
          <w:szCs w:val="22"/>
        </w:rPr>
        <w:t>•</w:t>
      </w:r>
      <w:r>
        <w:rPr>
          <w:rFonts w:eastAsia="Lucida Sans Unicode" w:cs="Lucida Sans Unicode" w:ascii="Lucida Sans Unicode" w:hAnsi="Lucida Sans Unicode"/>
          <w:sz w:val="22"/>
          <w:szCs w:val="22"/>
        </w:rPr>
        <w:tab/>
      </w:r>
      <w:r>
        <w:rPr>
          <w:rFonts w:eastAsia="Arial" w:cs="Arial" w:ascii="Arial" w:hAnsi="Arial"/>
          <w:spacing w:val="-1"/>
          <w:sz w:val="22"/>
          <w:szCs w:val="22"/>
        </w:rPr>
        <w:t>P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47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as</w:t>
      </w:r>
      <w:r>
        <w:rPr>
          <w:rFonts w:eastAsia="Arial" w:cs="Arial" w:ascii="Arial" w:hAnsi="Arial"/>
          <w:spacing w:val="47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ases</w:t>
      </w:r>
      <w:r>
        <w:rPr>
          <w:rFonts w:eastAsia="Arial" w:cs="Arial" w:ascii="Arial" w:hAnsi="Arial"/>
          <w:spacing w:val="47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3"/>
          <w:sz w:val="22"/>
          <w:szCs w:val="22"/>
        </w:rPr>
        <w:t>ó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47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47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ec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endab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44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al</w:t>
      </w:r>
      <w:r>
        <w:rPr>
          <w:rFonts w:eastAsia="Arial" w:cs="Arial" w:ascii="Arial" w:hAnsi="Arial"/>
          <w:spacing w:val="46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47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ar</w:t>
      </w:r>
      <w:r>
        <w:rPr>
          <w:rFonts w:eastAsia="Arial" w:cs="Arial" w:ascii="Arial" w:hAnsi="Arial"/>
          <w:spacing w:val="46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no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2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,</w:t>
      </w:r>
      <w:r>
        <w:rPr>
          <w:rFonts w:eastAsia="Arial" w:cs="Arial" w:ascii="Arial" w:hAnsi="Arial"/>
          <w:spacing w:val="46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nc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uso</w:t>
      </w:r>
      <w:r>
        <w:rPr>
          <w:rFonts w:eastAsia="Arial" w:cs="Arial" w:ascii="Arial" w:hAnsi="Arial"/>
          <w:spacing w:val="47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47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spos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50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ec</w:t>
      </w:r>
      <w:r>
        <w:rPr>
          <w:rFonts w:eastAsia="Arial" w:cs="Arial" w:ascii="Arial" w:hAnsi="Arial"/>
          <w:spacing w:val="1"/>
          <w:sz w:val="22"/>
          <w:szCs w:val="22"/>
        </w:rPr>
        <w:t>tr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cos</w:t>
      </w:r>
      <w:r>
        <w:rPr>
          <w:rFonts w:eastAsia="Arial" w:cs="Arial" w:ascii="Arial" w:hAnsi="Arial"/>
          <w:spacing w:val="47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3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44"/>
          <w:sz w:val="22"/>
          <w:szCs w:val="22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</w:rPr>
        <w:t>q</w:t>
      </w:r>
      <w:r>
        <w:rPr>
          <w:rFonts w:eastAsia="Arial" w:cs="Arial" w:ascii="Arial" w:hAnsi="Arial"/>
          <w:spacing w:val="-3"/>
          <w:sz w:val="22"/>
          <w:szCs w:val="22"/>
        </w:rPr>
        <w:t>u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47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se</w:t>
      </w:r>
      <w:r>
        <w:rPr>
          <w:rFonts w:eastAsia="Arial" w:cs="Arial" w:ascii="Arial" w:hAnsi="Arial"/>
          <w:spacing w:val="47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ded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8"/>
          <w:sz w:val="22"/>
          <w:szCs w:val="22"/>
        </w:rPr>
        <w:t>q</w:t>
      </w:r>
      <w:r>
        <w:rPr>
          <w:rFonts w:eastAsia="Arial" w:cs="Arial" w:ascii="Arial" w:hAnsi="Arial"/>
          <w:sz w:val="22"/>
          <w:szCs w:val="22"/>
        </w:rPr>
        <w:t>uen</w:t>
      </w:r>
      <w:r>
        <w:rPr>
          <w:rFonts w:eastAsia="Arial" w:cs="Arial" w:ascii="Arial" w:hAnsi="Arial"/>
          <w:spacing w:val="44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ún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</w:t>
      </w:r>
      <w:r>
        <w:rPr>
          <w:rFonts w:eastAsia="Arial" w:cs="Arial" w:ascii="Arial" w:hAnsi="Arial"/>
          <w:spacing w:val="47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 e</w:t>
      </w:r>
      <w:r>
        <w:rPr>
          <w:rFonts w:eastAsia="Arial" w:cs="Arial" w:ascii="Arial" w:hAnsi="Arial"/>
          <w:spacing w:val="-2"/>
          <w:sz w:val="22"/>
          <w:szCs w:val="22"/>
        </w:rPr>
        <w:t>x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us</w:t>
      </w:r>
      <w:r>
        <w:rPr>
          <w:rFonts w:eastAsia="Arial" w:cs="Arial" w:ascii="Arial" w:hAnsi="Arial"/>
          <w:spacing w:val="1"/>
          <w:sz w:val="22"/>
          <w:szCs w:val="22"/>
        </w:rPr>
        <w:t>i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ese</w:t>
      </w:r>
      <w:r>
        <w:rPr>
          <w:rFonts w:eastAsia="Arial" w:cs="Arial" w:ascii="Arial" w:hAnsi="Arial"/>
          <w:spacing w:val="-4"/>
          <w:sz w:val="22"/>
          <w:szCs w:val="22"/>
        </w:rPr>
        <w:t xml:space="preserve"> 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n.</w:t>
      </w:r>
      <w:r>
        <w:rPr>
          <w:rFonts w:eastAsia="Arial" w:cs="Arial" w:ascii="Arial" w:hAnsi="Arial"/>
          <w:spacing w:val="-2"/>
          <w:sz w:val="22"/>
          <w:szCs w:val="22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b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én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ec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ndab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un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z w:val="22"/>
          <w:szCs w:val="22"/>
        </w:rPr>
        <w:t>b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2"/>
          <w:sz w:val="22"/>
          <w:szCs w:val="22"/>
        </w:rPr>
        <w:t>x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onado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con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a.</w:t>
      </w:r>
    </w:p>
    <w:p>
      <w:pPr>
        <w:sectPr>
          <w:headerReference w:type="default" r:id="rId32"/>
          <w:footerReference w:type="default" r:id="rId33"/>
          <w:type w:val="nextPage"/>
          <w:pgSz w:orient="landscape" w:w="16838" w:h="11906"/>
          <w:pgMar w:left="540" w:right="620" w:gutter="0" w:header="0" w:top="360" w:footer="499" w:bottom="556"/>
          <w:pgNumType w:fmt="decimal"/>
          <w:formProt w:val="false"/>
          <w:textDirection w:val="lrTb"/>
          <w:docGrid w:type="default" w:linePitch="100" w:charSpace="8192"/>
        </w:sectPr>
        <w:pStyle w:val="Normal"/>
        <w:tabs>
          <w:tab w:val="clear" w:pos="708"/>
          <w:tab w:val="left" w:pos="1180" w:leader="none"/>
        </w:tabs>
        <w:spacing w:lineRule="exact" w:line="260" w:before="37" w:after="0"/>
        <w:ind w:hanging="360" w:left="1200" w:right="82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Lucida Sans Unicode" w:cs="Lucida Sans Unicode" w:ascii="Lucida Sans Unicode" w:hAnsi="Lucida Sans Unicode"/>
          <w:sz w:val="22"/>
          <w:szCs w:val="22"/>
        </w:rPr>
        <w:t>•</w:t>
      </w:r>
      <w:r>
        <w:rPr>
          <w:rFonts w:eastAsia="Lucida Sans Unicode" w:cs="Lucida Sans Unicode" w:ascii="Lucida Sans Unicode" w:hAnsi="Lucida Sans Unicode"/>
          <w:sz w:val="22"/>
          <w:szCs w:val="22"/>
        </w:rPr>
        <w:tab/>
      </w:r>
      <w:r>
        <w:rPr>
          <w:rFonts w:eastAsia="Arial" w:cs="Arial" w:ascii="Arial" w:hAnsi="Arial"/>
          <w:spacing w:val="-1"/>
          <w:sz w:val="22"/>
          <w:szCs w:val="22"/>
        </w:rPr>
        <w:t>P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el 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sen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cu</w:t>
      </w:r>
      <w:r>
        <w:rPr>
          <w:rFonts w:eastAsia="Arial" w:cs="Arial" w:ascii="Arial" w:hAnsi="Arial"/>
          <w:spacing w:val="-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so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1"/>
          <w:sz w:val="22"/>
          <w:szCs w:val="22"/>
        </w:rPr>
        <w:t>ili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el 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z w:val="22"/>
          <w:szCs w:val="22"/>
        </w:rPr>
        <w:t>b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</w:rPr>
        <w:t>T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R</w:t>
      </w:r>
      <w:r>
        <w:rPr>
          <w:rFonts w:eastAsia="Arial" w:cs="Arial" w:ascii="Arial" w:hAnsi="Arial"/>
          <w:sz w:val="22"/>
          <w:szCs w:val="22"/>
        </w:rPr>
        <w:t>ecub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4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upe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 xml:space="preserve">al </w:t>
      </w:r>
      <w:r>
        <w:rPr>
          <w:rFonts w:eastAsia="Arial" w:cs="Arial" w:ascii="Arial" w:hAnsi="Arial"/>
          <w:spacing w:val="-1"/>
          <w:sz w:val="22"/>
          <w:szCs w:val="22"/>
        </w:rPr>
        <w:t>P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o,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doc</w:t>
      </w:r>
      <w:r>
        <w:rPr>
          <w:rFonts w:eastAsia="Arial" w:cs="Arial" w:ascii="Arial" w:hAnsi="Arial"/>
          <w:spacing w:val="-3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opo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onada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por 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l 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, doc</w:t>
      </w:r>
      <w:r>
        <w:rPr>
          <w:rFonts w:eastAsia="Arial" w:cs="Arial" w:ascii="Arial" w:hAnsi="Arial"/>
          <w:spacing w:val="-3"/>
          <w:sz w:val="22"/>
          <w:szCs w:val="22"/>
        </w:rPr>
        <w:t>u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ón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écn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</w:t>
      </w:r>
      <w:r>
        <w:rPr>
          <w:rFonts w:eastAsia="Arial" w:cs="Arial" w:ascii="Arial" w:hAnsi="Arial"/>
          <w:spacing w:val="-4"/>
          <w:sz w:val="22"/>
          <w:szCs w:val="22"/>
        </w:rPr>
        <w:t xml:space="preserve"> 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ac</w:t>
      </w:r>
      <w:r>
        <w:rPr>
          <w:rFonts w:eastAsia="Arial" w:cs="Arial" w:ascii="Arial" w:hAnsi="Arial"/>
          <w:spacing w:val="-1"/>
          <w:sz w:val="22"/>
          <w:szCs w:val="22"/>
        </w:rPr>
        <w:t>ili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ada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z w:val="22"/>
          <w:szCs w:val="22"/>
        </w:rPr>
        <w:t>r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os</w:t>
      </w:r>
      <w:r>
        <w:rPr>
          <w:rFonts w:eastAsia="Arial" w:cs="Arial" w:ascii="Arial" w:hAnsi="Arial"/>
          <w:spacing w:val="-3"/>
          <w:sz w:val="22"/>
          <w:szCs w:val="22"/>
        </w:rPr>
        <w:t xml:space="preserve"> 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3"/>
          <w:sz w:val="22"/>
          <w:szCs w:val="22"/>
        </w:rPr>
        <w:t>b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can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</w:rPr>
        <w:t>p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oduc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o</w:t>
      </w:r>
      <w:r>
        <w:rPr>
          <w:rFonts w:eastAsia="Arial" w:cs="Arial" w:ascii="Arial" w:hAnsi="Arial"/>
          <w:sz w:val="22"/>
          <w:szCs w:val="22"/>
        </w:rPr>
        <w:t>s,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así</w:t>
      </w:r>
      <w:r>
        <w:rPr>
          <w:rFonts w:eastAsia="Arial" w:cs="Arial" w:ascii="Arial" w:hAnsi="Arial"/>
          <w:spacing w:val="-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co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b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b</w:t>
      </w:r>
      <w:r>
        <w:rPr>
          <w:rFonts w:eastAsia="Arial" w:cs="Arial" w:ascii="Arial" w:hAnsi="Arial"/>
          <w:spacing w:val="-1"/>
          <w:sz w:val="22"/>
          <w:szCs w:val="22"/>
        </w:rPr>
        <w:t>li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2"/>
          <w:sz w:val="22"/>
          <w:szCs w:val="22"/>
        </w:rPr>
        <w:t>g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3"/>
          <w:sz w:val="22"/>
          <w:szCs w:val="22"/>
        </w:rPr>
        <w:t>f</w:t>
      </w:r>
      <w:r>
        <w:rPr>
          <w:rFonts w:eastAsia="Arial" w:cs="Arial" w:ascii="Arial" w:hAnsi="Arial"/>
          <w:spacing w:val="-4"/>
          <w:sz w:val="22"/>
          <w:szCs w:val="22"/>
        </w:rPr>
        <w:t>í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</w:rPr>
        <w:t>d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C</w:t>
      </w:r>
      <w:r>
        <w:rPr>
          <w:rFonts w:eastAsia="Arial" w:cs="Arial" w:ascii="Arial" w:hAnsi="Arial"/>
          <w:sz w:val="22"/>
          <w:szCs w:val="22"/>
        </w:rPr>
        <w:t>es</w:t>
      </w:r>
      <w:r>
        <w:rPr>
          <w:rFonts w:eastAsia="Arial" w:cs="Arial" w:ascii="Arial" w:hAnsi="Arial"/>
          <w:spacing w:val="-2"/>
          <w:sz w:val="22"/>
          <w:szCs w:val="22"/>
        </w:rPr>
        <w:t>v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ap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y</w:t>
      </w:r>
      <w:r>
        <w:rPr>
          <w:rFonts w:eastAsia="Arial" w:cs="Arial" w:ascii="Arial" w:hAnsi="Arial"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del </w:t>
      </w:r>
      <w:r>
        <w:rPr>
          <w:rFonts w:eastAsia="Arial" w:cs="Arial" w:ascii="Arial" w:hAnsi="Arial"/>
          <w:spacing w:val="-1"/>
          <w:sz w:val="22"/>
          <w:szCs w:val="22"/>
        </w:rPr>
        <w:t>C</w:t>
      </w:r>
      <w:r>
        <w:rPr>
          <w:rFonts w:eastAsia="Arial" w:cs="Arial" w:ascii="Arial" w:hAnsi="Arial"/>
          <w:sz w:val="22"/>
          <w:szCs w:val="22"/>
        </w:rPr>
        <w:t>en</w:t>
      </w:r>
      <w:r>
        <w:rPr>
          <w:rFonts w:eastAsia="Arial" w:cs="Arial" w:ascii="Arial" w:hAnsi="Arial"/>
          <w:spacing w:val="1"/>
          <w:sz w:val="22"/>
          <w:szCs w:val="22"/>
        </w:rPr>
        <w:t>tr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2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Z</w:t>
      </w:r>
      <w:r>
        <w:rPr>
          <w:rFonts w:eastAsia="Arial" w:cs="Arial" w:ascii="Arial" w:hAnsi="Arial"/>
          <w:spacing w:val="1"/>
          <w:sz w:val="22"/>
          <w:szCs w:val="22"/>
        </w:rPr>
        <w:t>ar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pacing w:val="2"/>
          <w:sz w:val="22"/>
          <w:szCs w:val="22"/>
        </w:rPr>
        <w:t>g</w:t>
      </w:r>
      <w:r>
        <w:rPr>
          <w:rFonts w:eastAsia="Arial" w:cs="Arial" w:ascii="Arial" w:hAnsi="Arial"/>
          <w:sz w:val="22"/>
          <w:szCs w:val="22"/>
        </w:rPr>
        <w:t>o</w:t>
      </w:r>
      <w:r>
        <w:rPr>
          <w:rFonts w:eastAsia="Arial" w:cs="Arial" w:ascii="Arial" w:hAnsi="Arial"/>
          <w:spacing w:val="-2"/>
          <w:sz w:val="22"/>
          <w:szCs w:val="22"/>
        </w:rPr>
        <w:t>z</w:t>
      </w:r>
      <w:r>
        <w:rPr>
          <w:rFonts w:eastAsia="Arial" w:cs="Arial" w:ascii="Arial" w:hAnsi="Arial"/>
          <w:sz w:val="22"/>
          <w:szCs w:val="22"/>
        </w:rPr>
        <w:t>a.</w:t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60" w:before="15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420"/>
        <w:ind w:left="5310" w:right="5328"/>
        <w:jc w:val="center"/>
        <w:rPr>
          <w:rFonts w:ascii="Calibri" w:hAnsi="Calibri" w:eastAsia="Calibri" w:cs="Calibri"/>
          <w:sz w:val="36"/>
          <w:szCs w:val="36"/>
        </w:rPr>
      </w:pPr>
      <w:r>
        <mc:AlternateContent>
          <mc:Choice Requires="wpg">
            <w:drawing>
              <wp:anchor behindDoc="1" distT="13970" distB="14605" distL="14605" distR="14605" simplePos="0" locked="0" layoutInCell="0" allowOverlap="1" relativeHeight="146">
                <wp:simplePos x="0" y="0"/>
                <wp:positionH relativeFrom="page">
                  <wp:posOffset>437515</wp:posOffset>
                </wp:positionH>
                <wp:positionV relativeFrom="page">
                  <wp:posOffset>1466850</wp:posOffset>
                </wp:positionV>
                <wp:extent cx="9812655" cy="358775"/>
                <wp:effectExtent l="14605" t="13970" r="14605" b="14605"/>
                <wp:wrapNone/>
                <wp:docPr id="24" name="Forma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2520" cy="358920"/>
                          <a:chOff x="0" y="0"/>
                          <a:chExt cx="9812520" cy="358920"/>
                        </a:xfrm>
                      </wpg:grpSpPr>
                      <wps:wsp>
                        <wps:cNvPr id="25" name=""/>
                        <wps:cNvSpPr/>
                        <wps:spPr>
                          <a:xfrm>
                            <a:off x="15120" y="29880"/>
                            <a:ext cx="9782280" cy="299880"/>
                          </a:xfrm>
                          <a:custGeom>
                            <a:avLst/>
                            <a:gdLst>
                              <a:gd name="textAreaLeft" fmla="*/ 0 w 5545800"/>
                              <a:gd name="textAreaRight" fmla="*/ 5546880 w 5545800"/>
                              <a:gd name="textAreaTop" fmla="*/ 0 h 169920"/>
                              <a:gd name="textAreaBottom" fmla="*/ 171000 h 169920"/>
                            </a:gdLst>
                            <a:ahLst/>
                            <a:rect l="textAreaLeft" t="textAreaTop" r="textAreaRight" b="textAreaBottom"/>
                            <a:pathLst>
                              <a:path w="27178" h="838">
                                <a:moveTo>
                                  <a:pt x="0" y="839"/>
                                </a:moveTo>
                                <a:lnTo>
                                  <a:pt x="27178" y="839"/>
                                </a:lnTo>
                                <a:lnTo>
                                  <a:pt x="27178" y="1"/>
                                </a:lnTo>
                                <a:lnTo>
                                  <a:pt x="0" y="1"/>
                                </a:lnTo>
                                <a:lnTo>
                                  <a:pt x="0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6" name=""/>
                        <wps:cNvSpPr/>
                        <wps:spPr>
                          <a:xfrm>
                            <a:off x="13320" y="0"/>
                            <a:ext cx="9784800" cy="26640"/>
                          </a:xfrm>
                          <a:custGeom>
                            <a:avLst/>
                            <a:gdLst>
                              <a:gd name="textAreaLeft" fmla="*/ 0 w 5547240"/>
                              <a:gd name="textAreaRight" fmla="*/ 5548320 w 5547240"/>
                              <a:gd name="textAreaTop" fmla="*/ 0 h 15120"/>
                              <a:gd name="textAreaBottom" fmla="*/ 16200 h 15120"/>
                            </a:gdLst>
                            <a:ahLst/>
                            <a:rect l="textAreaLeft" t="textAreaTop" r="textAreaRight" b="textAreaBottom"/>
                            <a:pathLst>
                              <a:path w="27185" h="79">
                                <a:moveTo>
                                  <a:pt x="0" y="80"/>
                                </a:moveTo>
                                <a:lnTo>
                                  <a:pt x="27184" y="80"/>
                                </a:lnTo>
                                <a:lnTo>
                                  <a:pt x="27184" y="1"/>
                                </a:lnTo>
                                <a:lnTo>
                                  <a:pt x="0" y="1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7" name=""/>
                        <wps:cNvSpPr/>
                        <wps:spPr>
                          <a:xfrm>
                            <a:off x="13320" y="27360"/>
                            <a:ext cx="9784800" cy="1440"/>
                          </a:xfrm>
                          <a:custGeom>
                            <a:avLst/>
                            <a:gdLst>
                              <a:gd name="textAreaLeft" fmla="*/ 0 w 5547240"/>
                              <a:gd name="textAreaRight" fmla="*/ 5548320 w 5547240"/>
                              <a:gd name="textAreaTop" fmla="*/ 0 h 720"/>
                              <a:gd name="textAreaBottom" fmla="*/ 1800 h 720"/>
                            </a:gdLst>
                            <a:ahLst/>
                            <a:rect l="textAreaLeft" t="textAreaTop" r="textAreaRight" b="textAreaBottom"/>
                            <a:pathLst>
                              <a:path w="27185" h="9">
                                <a:moveTo>
                                  <a:pt x="0" y="10"/>
                                </a:moveTo>
                                <a:lnTo>
                                  <a:pt x="27184" y="10"/>
                                </a:lnTo>
                                <a:lnTo>
                                  <a:pt x="27184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0" cy="35820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345600"/>
                            <a:ext cx="9786600" cy="180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12520" y="720"/>
                            <a:ext cx="0" cy="35820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7" style="position:absolute;margin-left:34.4pt;margin-top:115.5pt;width:772.6pt;height:28.25pt" coordorigin="688,2310" coordsize="15452,565">
                <v:line id="shape_0" from="689,2311" to="689,2874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10,2854" to="16121,2856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142,2311" to="16142,2874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CO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MPE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T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E</w:t>
      </w:r>
      <w:r>
        <w:rPr>
          <w:rFonts w:eastAsia="Calibri" w:cs="Calibri" w:ascii="Calibri" w:hAnsi="Calibri"/>
          <w:b/>
          <w:spacing w:val="3"/>
          <w:position w:val="1"/>
          <w:sz w:val="36"/>
          <w:szCs w:val="36"/>
        </w:rPr>
        <w:t>N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C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 xml:space="preserve">IAS 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TR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ANS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V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E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R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SA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L</w:t>
      </w:r>
      <w:r>
        <w:rPr>
          <w:rFonts w:eastAsia="Calibri" w:cs="Calibri" w:ascii="Calibri" w:hAnsi="Calibri"/>
          <w:b/>
          <w:spacing w:val="2"/>
          <w:position w:val="1"/>
          <w:sz w:val="36"/>
          <w:szCs w:val="36"/>
        </w:rPr>
        <w:t>E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S</w:t>
      </w:r>
    </w:p>
    <w:p>
      <w:pPr>
        <w:pStyle w:val="Normal"/>
        <w:spacing w:lineRule="exact" w:line="180" w:before="9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420"/>
        <w:ind w:left="4699"/>
        <w:rPr>
          <w:rFonts w:ascii="Calibri" w:hAnsi="Calibri" w:eastAsia="Calibri" w:cs="Calibri"/>
          <w:sz w:val="36"/>
          <w:szCs w:val="36"/>
        </w:rPr>
      </w:pPr>
      <w:r>
        <mc:AlternateContent>
          <mc:Choice Requires="wpg">
            <w:drawing>
              <wp:anchor behindDoc="1" distT="14605" distB="14605" distL="14605" distR="14605" simplePos="0" locked="0" layoutInCell="0" allowOverlap="1" relativeHeight="147">
                <wp:simplePos x="0" y="0"/>
                <wp:positionH relativeFrom="page">
                  <wp:posOffset>437515</wp:posOffset>
                </wp:positionH>
                <wp:positionV relativeFrom="page">
                  <wp:posOffset>1982470</wp:posOffset>
                </wp:positionV>
                <wp:extent cx="9812655" cy="387350"/>
                <wp:effectExtent l="14605" t="14605" r="14605" b="14605"/>
                <wp:wrapNone/>
                <wp:docPr id="28" name="Forma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2520" cy="387360"/>
                          <a:chOff x="0" y="0"/>
                          <a:chExt cx="9812520" cy="387360"/>
                        </a:xfrm>
                      </wpg:grpSpPr>
                      <wps:wsp>
                        <wps:cNvSpPr/>
                        <wps:spPr>
                          <a:xfrm>
                            <a:off x="13320" y="14040"/>
                            <a:ext cx="978660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38736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373320"/>
                            <a:ext cx="978660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12520" y="0"/>
                            <a:ext cx="0" cy="38736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8" style="position:absolute;margin-left:34.4pt;margin-top:156.1pt;width:772.6pt;height:30.45pt" coordorigin="688,3122" coordsize="15452,609">
                <v:line id="shape_0" from="710,3144" to="16121,3144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89,3122" to="689,3731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10,3710" to="16121,3710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142,3122" to="16142,3731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R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ESU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LT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D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O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 xml:space="preserve"> 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D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E</w:t>
      </w:r>
      <w:r>
        <w:rPr>
          <w:rFonts w:eastAsia="Calibri" w:cs="Calibri" w:ascii="Calibri" w:hAnsi="Calibri"/>
          <w:b/>
          <w:spacing w:val="2"/>
          <w:position w:val="1"/>
          <w:sz w:val="36"/>
          <w:szCs w:val="36"/>
        </w:rPr>
        <w:t xml:space="preserve"> 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AP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R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EN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D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Z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J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 xml:space="preserve">E </w:t>
      </w:r>
      <w:r>
        <w:rPr>
          <w:rFonts w:eastAsia="Calibri" w:cs="Calibri" w:ascii="Calibri" w:hAnsi="Calibri"/>
          <w:b/>
          <w:spacing w:val="-2"/>
          <w:position w:val="1"/>
          <w:sz w:val="36"/>
          <w:szCs w:val="36"/>
        </w:rPr>
        <w:t>A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S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OC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IA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D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O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S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 w:before="4" w:after="0"/>
        <w:rPr/>
      </w:pPr>
      <w:r>
        <w:rPr/>
      </w:r>
    </w:p>
    <w:p>
      <w:pPr>
        <w:pStyle w:val="Normal"/>
        <w:spacing w:lineRule="auto" w:line="252" w:before="15" w:after="0"/>
        <w:ind w:left="552" w:right="157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pacing w:val="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8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lt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12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7"/>
        </w:rPr>
        <w:t xml:space="preserve">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je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  <w:spacing w:val="3"/>
        </w:rPr>
        <w:t>q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6"/>
        </w:rPr>
        <w:t xml:space="preserve"> </w:t>
      </w:r>
      <w:r>
        <w:rPr>
          <w:rFonts w:eastAsia="Calibri" w:cs="Calibri" w:ascii="Calibri" w:hAnsi="Calibri"/>
          <w:spacing w:val="1"/>
        </w:rPr>
        <w:t>ana</w:t>
      </w:r>
      <w:r>
        <w:rPr>
          <w:rFonts w:eastAsia="Calibri" w:cs="Calibri" w:ascii="Calibri" w:hAnsi="Calibri"/>
        </w:rPr>
        <w:t>li</w:t>
      </w:r>
      <w:r>
        <w:rPr>
          <w:rFonts w:eastAsia="Calibri" w:cs="Calibri" w:ascii="Calibri" w:hAnsi="Calibri"/>
          <w:spacing w:val="1"/>
        </w:rPr>
        <w:t>z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14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8"/>
        </w:rPr>
        <w:t xml:space="preserve"> </w:t>
      </w:r>
      <w:r>
        <w:rPr>
          <w:rFonts w:eastAsia="Calibri" w:cs="Calibri" w:ascii="Calibri" w:hAnsi="Calibri"/>
        </w:rPr>
        <w:t>gr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15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7"/>
        </w:rPr>
        <w:t xml:space="preserve"> </w:t>
      </w:r>
      <w:r>
        <w:rPr>
          <w:rFonts w:eastAsia="Calibri" w:cs="Calibri" w:ascii="Calibri" w:hAnsi="Calibri"/>
          <w:spacing w:val="1"/>
        </w:rPr>
        <w:t>adqu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ici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11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7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ta</w:t>
      </w:r>
      <w:r>
        <w:rPr>
          <w:rFonts w:eastAsia="Calibri" w:cs="Calibri" w:ascii="Calibri" w:hAnsi="Calibri"/>
          <w:spacing w:val="17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3"/>
        </w:rPr>
        <w:t>p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cia</w:t>
      </w:r>
      <w:r>
        <w:rPr>
          <w:rFonts w:eastAsia="Calibri" w:cs="Calibri" w:ascii="Calibri" w:hAnsi="Calibri"/>
          <w:spacing w:val="12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19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20"/>
        </w:rPr>
        <w:t xml:space="preserve"> </w:t>
      </w:r>
      <w:r>
        <w:rPr>
          <w:rFonts w:eastAsia="Calibri" w:cs="Calibri" w:ascii="Calibri" w:hAnsi="Calibri"/>
          <w:b/>
        </w:rPr>
        <w:t>6.</w:t>
      </w:r>
      <w:r>
        <w:rPr>
          <w:rFonts w:eastAsia="Calibri" w:cs="Calibri" w:ascii="Calibri" w:hAnsi="Calibri"/>
          <w:b/>
          <w:spacing w:val="20"/>
        </w:rPr>
        <w:t xml:space="preserve"> </w:t>
      </w:r>
      <w:r>
        <w:rPr>
          <w:rFonts w:eastAsia="Calibri" w:cs="Calibri" w:ascii="Calibri" w:hAnsi="Calibri"/>
          <w:b/>
          <w:spacing w:val="-1"/>
        </w:rPr>
        <w:t>A</w:t>
      </w:r>
      <w:r>
        <w:rPr>
          <w:rFonts w:eastAsia="Calibri" w:cs="Calibri" w:ascii="Calibri" w:hAnsi="Calibri"/>
          <w:b/>
          <w:spacing w:val="1"/>
        </w:rPr>
        <w:t>p</w:t>
      </w:r>
      <w:r>
        <w:rPr>
          <w:rFonts w:eastAsia="Calibri" w:cs="Calibri" w:ascii="Calibri" w:hAnsi="Calibri"/>
          <w:b/>
          <w:spacing w:val="-1"/>
        </w:rPr>
        <w:t>li</w:t>
      </w:r>
      <w:r>
        <w:rPr>
          <w:rFonts w:eastAsia="Calibri" w:cs="Calibri" w:ascii="Calibri" w:hAnsi="Calibri"/>
          <w:b/>
          <w:spacing w:val="1"/>
        </w:rPr>
        <w:t>c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17"/>
        </w:rPr>
        <w:t xml:space="preserve"> </w:t>
      </w:r>
      <w:r>
        <w:rPr>
          <w:rFonts w:eastAsia="Calibri" w:cs="Calibri" w:ascii="Calibri" w:hAnsi="Calibri"/>
          <w:b/>
          <w:spacing w:val="-1"/>
        </w:rPr>
        <w:t>l</w:t>
      </w:r>
      <w:r>
        <w:rPr>
          <w:rFonts w:eastAsia="Calibri" w:cs="Calibri" w:ascii="Calibri" w:hAnsi="Calibri"/>
          <w:b/>
        </w:rPr>
        <w:t>as</w:t>
      </w:r>
      <w:r>
        <w:rPr>
          <w:rFonts w:eastAsia="Calibri" w:cs="Calibri" w:ascii="Calibri" w:hAnsi="Calibri"/>
          <w:b/>
          <w:spacing w:val="17"/>
        </w:rPr>
        <w:t xml:space="preserve"> </w:t>
      </w:r>
      <w:r>
        <w:rPr>
          <w:rFonts w:eastAsia="Calibri" w:cs="Calibri" w:ascii="Calibri" w:hAnsi="Calibri"/>
          <w:b/>
          <w:spacing w:val="1"/>
        </w:rPr>
        <w:t>m</w:t>
      </w:r>
      <w:r>
        <w:rPr>
          <w:rFonts w:eastAsia="Calibri" w:cs="Calibri" w:ascii="Calibri" w:hAnsi="Calibri"/>
          <w:b/>
        </w:rPr>
        <w:t>e</w:t>
      </w:r>
      <w:r>
        <w:rPr>
          <w:rFonts w:eastAsia="Calibri" w:cs="Calibri" w:ascii="Calibri" w:hAnsi="Calibri"/>
          <w:b/>
          <w:spacing w:val="1"/>
        </w:rPr>
        <w:t>d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d</w:t>
      </w:r>
      <w:r>
        <w:rPr>
          <w:rFonts w:eastAsia="Calibri" w:cs="Calibri" w:ascii="Calibri" w:hAnsi="Calibri"/>
          <w:b/>
          <w:spacing w:val="2"/>
        </w:rPr>
        <w:t>a</w:t>
      </w:r>
      <w:r>
        <w:rPr>
          <w:rFonts w:eastAsia="Calibri" w:cs="Calibri" w:ascii="Calibri" w:hAnsi="Calibri"/>
          <w:b/>
        </w:rPr>
        <w:t>s</w:t>
      </w:r>
      <w:r>
        <w:rPr>
          <w:rFonts w:eastAsia="Calibri" w:cs="Calibri" w:ascii="Calibri" w:hAnsi="Calibri"/>
          <w:b/>
          <w:spacing w:val="12"/>
        </w:rPr>
        <w:t xml:space="preserve"> </w:t>
      </w:r>
      <w:r>
        <w:rPr>
          <w:rFonts w:eastAsia="Calibri" w:cs="Calibri" w:ascii="Calibri" w:hAnsi="Calibri"/>
          <w:b/>
          <w:spacing w:val="1"/>
        </w:rPr>
        <w:t>d</w:t>
      </w:r>
      <w:r>
        <w:rPr>
          <w:rFonts w:eastAsia="Calibri" w:cs="Calibri" w:ascii="Calibri" w:hAnsi="Calibri"/>
          <w:b/>
        </w:rPr>
        <w:t>e</w:t>
      </w:r>
      <w:r>
        <w:rPr>
          <w:rFonts w:eastAsia="Calibri" w:cs="Calibri" w:ascii="Calibri" w:hAnsi="Calibri"/>
          <w:b/>
          <w:spacing w:val="18"/>
        </w:rPr>
        <w:t xml:space="preserve"> </w:t>
      </w:r>
      <w:r>
        <w:rPr>
          <w:rFonts w:eastAsia="Calibri" w:cs="Calibri" w:ascii="Calibri" w:hAnsi="Calibri"/>
          <w:b/>
          <w:spacing w:val="1"/>
        </w:rPr>
        <w:t>pr</w:t>
      </w:r>
      <w:r>
        <w:rPr>
          <w:rFonts w:eastAsia="Calibri" w:cs="Calibri" w:ascii="Calibri" w:hAnsi="Calibri"/>
          <w:b/>
        </w:rPr>
        <w:t>e</w:t>
      </w:r>
      <w:r>
        <w:rPr>
          <w:rFonts w:eastAsia="Calibri" w:cs="Calibri" w:ascii="Calibri" w:hAnsi="Calibri"/>
          <w:b/>
          <w:spacing w:val="-1"/>
        </w:rPr>
        <w:t>v</w:t>
      </w:r>
      <w:r>
        <w:rPr>
          <w:rFonts w:eastAsia="Calibri" w:cs="Calibri" w:ascii="Calibri" w:hAnsi="Calibri"/>
          <w:b/>
          <w:spacing w:val="1"/>
        </w:rPr>
        <w:t>enc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ó</w:t>
      </w:r>
      <w:r>
        <w:rPr>
          <w:rFonts w:eastAsia="Calibri" w:cs="Calibri" w:ascii="Calibri" w:hAnsi="Calibri"/>
          <w:b/>
        </w:rPr>
        <w:t>n</w:t>
      </w:r>
      <w:r>
        <w:rPr>
          <w:rFonts w:eastAsia="Calibri" w:cs="Calibri" w:ascii="Calibri" w:hAnsi="Calibri"/>
          <w:b/>
          <w:spacing w:val="12"/>
        </w:rPr>
        <w:t xml:space="preserve"> </w:t>
      </w:r>
      <w:r>
        <w:rPr>
          <w:rFonts w:eastAsia="Calibri" w:cs="Calibri" w:ascii="Calibri" w:hAnsi="Calibri"/>
          <w:b/>
          <w:spacing w:val="1"/>
        </w:rPr>
        <w:t>d</w:t>
      </w:r>
      <w:r>
        <w:rPr>
          <w:rFonts w:eastAsia="Calibri" w:cs="Calibri" w:ascii="Calibri" w:hAnsi="Calibri"/>
          <w:b/>
        </w:rPr>
        <w:t>e</w:t>
      </w:r>
      <w:r>
        <w:rPr>
          <w:rFonts w:eastAsia="Calibri" w:cs="Calibri" w:ascii="Calibri" w:hAnsi="Calibri"/>
          <w:b/>
          <w:spacing w:val="18"/>
        </w:rPr>
        <w:t xml:space="preserve"> </w:t>
      </w:r>
      <w:r>
        <w:rPr>
          <w:rFonts w:eastAsia="Calibri" w:cs="Calibri" w:ascii="Calibri" w:hAnsi="Calibri"/>
          <w:b/>
          <w:spacing w:val="1"/>
        </w:rPr>
        <w:t>r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e</w:t>
      </w:r>
      <w:r>
        <w:rPr>
          <w:rFonts w:eastAsia="Calibri" w:cs="Calibri" w:ascii="Calibri" w:hAnsi="Calibri"/>
          <w:b/>
        </w:rPr>
        <w:t>s</w:t>
      </w:r>
      <w:r>
        <w:rPr>
          <w:rFonts w:eastAsia="Calibri" w:cs="Calibri" w:ascii="Calibri" w:hAnsi="Calibri"/>
          <w:b/>
          <w:spacing w:val="-1"/>
        </w:rPr>
        <w:t>g</w:t>
      </w:r>
      <w:r>
        <w:rPr>
          <w:rFonts w:eastAsia="Calibri" w:cs="Calibri" w:ascii="Calibri" w:hAnsi="Calibri"/>
          <w:b/>
          <w:spacing w:val="1"/>
        </w:rPr>
        <w:t>o</w:t>
      </w:r>
      <w:r>
        <w:rPr>
          <w:rFonts w:eastAsia="Calibri" w:cs="Calibri" w:ascii="Calibri" w:hAnsi="Calibri"/>
          <w:b/>
        </w:rPr>
        <w:t>s,</w:t>
      </w:r>
      <w:r>
        <w:rPr>
          <w:rFonts w:eastAsia="Calibri" w:cs="Calibri" w:ascii="Calibri" w:hAnsi="Calibri"/>
          <w:b/>
          <w:spacing w:val="13"/>
        </w:rPr>
        <w:t xml:space="preserve"> </w:t>
      </w:r>
      <w:r>
        <w:rPr>
          <w:rFonts w:eastAsia="Calibri" w:cs="Calibri" w:ascii="Calibri" w:hAnsi="Calibri"/>
          <w:b/>
          <w:spacing w:val="1"/>
        </w:rPr>
        <w:t>d</w:t>
      </w:r>
      <w:r>
        <w:rPr>
          <w:rFonts w:eastAsia="Calibri" w:cs="Calibri" w:ascii="Calibri" w:hAnsi="Calibri"/>
          <w:b/>
        </w:rPr>
        <w:t>e</w:t>
      </w:r>
      <w:r>
        <w:rPr>
          <w:rFonts w:eastAsia="Calibri" w:cs="Calibri" w:ascii="Calibri" w:hAnsi="Calibri"/>
          <w:b/>
          <w:spacing w:val="18"/>
        </w:rPr>
        <w:t xml:space="preserve"> </w:t>
      </w:r>
      <w:r>
        <w:rPr>
          <w:rFonts w:eastAsia="Calibri" w:cs="Calibri" w:ascii="Calibri" w:hAnsi="Calibri"/>
          <w:b/>
        </w:rPr>
        <w:t>s</w:t>
      </w:r>
      <w:r>
        <w:rPr>
          <w:rFonts w:eastAsia="Calibri" w:cs="Calibri" w:ascii="Calibri" w:hAnsi="Calibri"/>
          <w:b/>
          <w:spacing w:val="1"/>
        </w:rPr>
        <w:t>e</w:t>
      </w:r>
      <w:r>
        <w:rPr>
          <w:rFonts w:eastAsia="Calibri" w:cs="Calibri" w:ascii="Calibri" w:hAnsi="Calibri"/>
          <w:b/>
          <w:spacing w:val="-1"/>
        </w:rPr>
        <w:t>g</w:t>
      </w:r>
      <w:r>
        <w:rPr>
          <w:rFonts w:eastAsia="Calibri" w:cs="Calibri" w:ascii="Calibri" w:hAnsi="Calibri"/>
          <w:b/>
          <w:spacing w:val="1"/>
        </w:rPr>
        <w:t>ur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d</w:t>
      </w:r>
      <w:r>
        <w:rPr>
          <w:rFonts w:eastAsia="Calibri" w:cs="Calibri" w:ascii="Calibri" w:hAnsi="Calibri"/>
          <w:b/>
        </w:rPr>
        <w:t>ad</w:t>
      </w:r>
      <w:r>
        <w:rPr>
          <w:rFonts w:eastAsia="Calibri" w:cs="Calibri" w:ascii="Calibri" w:hAnsi="Calibri"/>
          <w:b/>
          <w:spacing w:val="13"/>
        </w:rPr>
        <w:t xml:space="preserve"> </w:t>
      </w:r>
      <w:r>
        <w:rPr>
          <w:rFonts w:eastAsia="Calibri" w:cs="Calibri" w:ascii="Calibri" w:hAnsi="Calibri"/>
          <w:b/>
          <w:spacing w:val="1"/>
        </w:rPr>
        <w:t>per</w:t>
      </w:r>
      <w:r>
        <w:rPr>
          <w:rFonts w:eastAsia="Calibri" w:cs="Calibri" w:ascii="Calibri" w:hAnsi="Calibri"/>
          <w:b/>
        </w:rPr>
        <w:t>s</w:t>
      </w:r>
      <w:r>
        <w:rPr>
          <w:rFonts w:eastAsia="Calibri" w:cs="Calibri" w:ascii="Calibri" w:hAnsi="Calibri"/>
          <w:b/>
          <w:spacing w:val="1"/>
        </w:rPr>
        <w:t>on</w:t>
      </w:r>
      <w:r>
        <w:rPr>
          <w:rFonts w:eastAsia="Calibri" w:cs="Calibri" w:ascii="Calibri" w:hAnsi="Calibri"/>
          <w:b/>
        </w:rPr>
        <w:t>al</w:t>
      </w:r>
      <w:r>
        <w:rPr>
          <w:rFonts w:eastAsia="Calibri" w:cs="Calibri" w:ascii="Calibri" w:hAnsi="Calibri"/>
          <w:b/>
          <w:spacing w:val="12"/>
        </w:rPr>
        <w:t xml:space="preserve"> </w:t>
      </w:r>
      <w:r>
        <w:rPr>
          <w:rFonts w:eastAsia="Calibri" w:cs="Calibri" w:ascii="Calibri" w:hAnsi="Calibri"/>
          <w:b/>
        </w:rPr>
        <w:t>y</w:t>
      </w:r>
      <w:r>
        <w:rPr>
          <w:rFonts w:eastAsia="Calibri" w:cs="Calibri" w:ascii="Calibri" w:hAnsi="Calibri"/>
          <w:b/>
          <w:spacing w:val="18"/>
        </w:rPr>
        <w:t xml:space="preserve"> </w:t>
      </w:r>
      <w:r>
        <w:rPr>
          <w:rFonts w:eastAsia="Calibri" w:cs="Calibri" w:ascii="Calibri" w:hAnsi="Calibri"/>
          <w:b/>
          <w:spacing w:val="1"/>
        </w:rPr>
        <w:t>d</w:t>
      </w:r>
      <w:r>
        <w:rPr>
          <w:rFonts w:eastAsia="Calibri" w:cs="Calibri" w:ascii="Calibri" w:hAnsi="Calibri"/>
          <w:b/>
        </w:rPr>
        <w:t>e</w:t>
      </w:r>
      <w:r>
        <w:rPr>
          <w:rFonts w:eastAsia="Calibri" w:cs="Calibri" w:ascii="Calibri" w:hAnsi="Calibri"/>
          <w:b/>
          <w:spacing w:val="18"/>
        </w:rPr>
        <w:t xml:space="preserve"> </w:t>
      </w:r>
      <w:r>
        <w:rPr>
          <w:rFonts w:eastAsia="Calibri" w:cs="Calibri" w:ascii="Calibri" w:hAnsi="Calibri"/>
          <w:b/>
          <w:spacing w:val="1"/>
        </w:rPr>
        <w:t>pro</w:t>
      </w:r>
      <w:r>
        <w:rPr>
          <w:rFonts w:eastAsia="Calibri" w:cs="Calibri" w:ascii="Calibri" w:hAnsi="Calibri"/>
          <w:b/>
        </w:rPr>
        <w:t>t</w:t>
      </w:r>
      <w:r>
        <w:rPr>
          <w:rFonts w:eastAsia="Calibri" w:cs="Calibri" w:ascii="Calibri" w:hAnsi="Calibri"/>
          <w:b/>
          <w:spacing w:val="-2"/>
        </w:rPr>
        <w:t>e</w:t>
      </w:r>
      <w:r>
        <w:rPr>
          <w:rFonts w:eastAsia="Calibri" w:cs="Calibri" w:ascii="Calibri" w:hAnsi="Calibri"/>
          <w:b/>
          <w:spacing w:val="1"/>
        </w:rPr>
        <w:t>cc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ó</w:t>
      </w:r>
      <w:r>
        <w:rPr>
          <w:rFonts w:eastAsia="Calibri" w:cs="Calibri" w:ascii="Calibri" w:hAnsi="Calibri"/>
          <w:b/>
        </w:rPr>
        <w:t>n a</w:t>
      </w:r>
      <w:r>
        <w:rPr>
          <w:rFonts w:eastAsia="Calibri" w:cs="Calibri" w:ascii="Calibri" w:hAnsi="Calibri"/>
          <w:b/>
          <w:spacing w:val="1"/>
        </w:rPr>
        <w:t>mb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en</w:t>
      </w:r>
      <w:r>
        <w:rPr>
          <w:rFonts w:eastAsia="Calibri" w:cs="Calibri" w:ascii="Calibri" w:hAnsi="Calibri"/>
          <w:b/>
        </w:rPr>
        <w:t>tal</w:t>
      </w:r>
      <w:r>
        <w:rPr>
          <w:rFonts w:eastAsia="Calibri" w:cs="Calibri" w:ascii="Calibri" w:hAnsi="Calibri"/>
          <w:b/>
          <w:spacing w:val="-9"/>
        </w:rPr>
        <w:t xml:space="preserve"> </w:t>
      </w:r>
      <w:r>
        <w:rPr>
          <w:rFonts w:eastAsia="Calibri" w:cs="Calibri" w:ascii="Calibri" w:hAnsi="Calibri"/>
          <w:b/>
          <w:spacing w:val="-1"/>
        </w:rPr>
        <w:t>v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-1"/>
        </w:rPr>
        <w:t>l</w:t>
      </w:r>
      <w:r>
        <w:rPr>
          <w:rFonts w:eastAsia="Calibri" w:cs="Calibri" w:ascii="Calibri" w:hAnsi="Calibri"/>
          <w:b/>
          <w:spacing w:val="1"/>
        </w:rPr>
        <w:t>or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1"/>
        </w:rPr>
        <w:t>nd</w:t>
      </w:r>
      <w:r>
        <w:rPr>
          <w:rFonts w:eastAsia="Calibri" w:cs="Calibri" w:ascii="Calibri" w:hAnsi="Calibri"/>
          <w:b/>
        </w:rPr>
        <w:t>o</w:t>
      </w:r>
      <w:r>
        <w:rPr>
          <w:rFonts w:eastAsia="Calibri" w:cs="Calibri" w:ascii="Calibri" w:hAnsi="Calibri"/>
          <w:b/>
          <w:spacing w:val="-7"/>
        </w:rPr>
        <w:t xml:space="preserve"> </w:t>
      </w:r>
      <w:r>
        <w:rPr>
          <w:rFonts w:eastAsia="Calibri" w:cs="Calibri" w:ascii="Calibri" w:hAnsi="Calibri"/>
          <w:b/>
          <w:spacing w:val="-1"/>
        </w:rPr>
        <w:t>l</w:t>
      </w:r>
      <w:r>
        <w:rPr>
          <w:rFonts w:eastAsia="Calibri" w:cs="Calibri" w:ascii="Calibri" w:hAnsi="Calibri"/>
          <w:b/>
        </w:rPr>
        <w:t>as</w:t>
      </w:r>
      <w:r>
        <w:rPr>
          <w:rFonts w:eastAsia="Calibri" w:cs="Calibri" w:ascii="Calibri" w:hAnsi="Calibri"/>
          <w:b/>
          <w:spacing w:val="-2"/>
        </w:rPr>
        <w:t xml:space="preserve"> </w:t>
      </w:r>
      <w:r>
        <w:rPr>
          <w:rFonts w:eastAsia="Calibri" w:cs="Calibri" w:ascii="Calibri" w:hAnsi="Calibri"/>
          <w:b/>
          <w:spacing w:val="1"/>
        </w:rPr>
        <w:t>cond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c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one</w:t>
      </w:r>
      <w:r>
        <w:rPr>
          <w:rFonts w:eastAsia="Calibri" w:cs="Calibri" w:ascii="Calibri" w:hAnsi="Calibri"/>
          <w:b/>
        </w:rPr>
        <w:t>s</w:t>
      </w:r>
      <w:r>
        <w:rPr>
          <w:rFonts w:eastAsia="Calibri" w:cs="Calibri" w:ascii="Calibri" w:hAnsi="Calibri"/>
          <w:b/>
          <w:spacing w:val="-10"/>
        </w:rPr>
        <w:t xml:space="preserve"> </w:t>
      </w:r>
      <w:r>
        <w:rPr>
          <w:rFonts w:eastAsia="Calibri" w:cs="Calibri" w:ascii="Calibri" w:hAnsi="Calibri"/>
          <w:b/>
          <w:spacing w:val="1"/>
        </w:rPr>
        <w:t>d</w:t>
      </w:r>
      <w:r>
        <w:rPr>
          <w:rFonts w:eastAsia="Calibri" w:cs="Calibri" w:ascii="Calibri" w:hAnsi="Calibri"/>
          <w:b/>
        </w:rPr>
        <w:t>e</w:t>
      </w:r>
      <w:r>
        <w:rPr>
          <w:rFonts w:eastAsia="Calibri" w:cs="Calibri" w:ascii="Calibri" w:hAnsi="Calibri"/>
          <w:b/>
          <w:spacing w:val="-1"/>
        </w:rPr>
        <w:t xml:space="preserve"> </w:t>
      </w:r>
      <w:r>
        <w:rPr>
          <w:rFonts w:eastAsia="Calibri" w:cs="Calibri" w:ascii="Calibri" w:hAnsi="Calibri"/>
          <w:b/>
        </w:rPr>
        <w:t>t</w:t>
      </w:r>
      <w:r>
        <w:rPr>
          <w:rFonts w:eastAsia="Calibri" w:cs="Calibri" w:ascii="Calibri" w:hAnsi="Calibri"/>
          <w:b/>
          <w:spacing w:val="1"/>
        </w:rPr>
        <w:t>r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1"/>
        </w:rPr>
        <w:t>b</w:t>
      </w:r>
      <w:r>
        <w:rPr>
          <w:rFonts w:eastAsia="Calibri" w:cs="Calibri" w:ascii="Calibri" w:hAnsi="Calibri"/>
          <w:b/>
        </w:rPr>
        <w:t>ajo</w:t>
      </w:r>
      <w:r>
        <w:rPr>
          <w:rFonts w:eastAsia="Calibri" w:cs="Calibri" w:ascii="Calibri" w:hAnsi="Calibri"/>
          <w:b/>
          <w:spacing w:val="-5"/>
        </w:rPr>
        <w:t xml:space="preserve"> </w:t>
      </w:r>
      <w:r>
        <w:rPr>
          <w:rFonts w:eastAsia="Calibri" w:cs="Calibri" w:ascii="Calibri" w:hAnsi="Calibri"/>
          <w:b/>
        </w:rPr>
        <w:t>y</w:t>
      </w:r>
      <w:r>
        <w:rPr>
          <w:rFonts w:eastAsia="Calibri" w:cs="Calibri" w:ascii="Calibri" w:hAnsi="Calibri"/>
          <w:b/>
          <w:spacing w:val="-1"/>
        </w:rPr>
        <w:t xml:space="preserve"> l</w:t>
      </w:r>
      <w:r>
        <w:rPr>
          <w:rFonts w:eastAsia="Calibri" w:cs="Calibri" w:ascii="Calibri" w:hAnsi="Calibri"/>
          <w:b/>
          <w:spacing w:val="1"/>
        </w:rPr>
        <w:t>o</w:t>
      </w:r>
      <w:r>
        <w:rPr>
          <w:rFonts w:eastAsia="Calibri" w:cs="Calibri" w:ascii="Calibri" w:hAnsi="Calibri"/>
          <w:b/>
        </w:rPr>
        <w:t>s</w:t>
      </w:r>
      <w:r>
        <w:rPr>
          <w:rFonts w:eastAsia="Calibri" w:cs="Calibri" w:ascii="Calibri" w:hAnsi="Calibri"/>
          <w:b/>
          <w:spacing w:val="-2"/>
        </w:rPr>
        <w:t xml:space="preserve"> </w:t>
      </w:r>
      <w:r>
        <w:rPr>
          <w:rFonts w:eastAsia="Calibri" w:cs="Calibri" w:ascii="Calibri" w:hAnsi="Calibri"/>
          <w:b/>
          <w:spacing w:val="-1"/>
        </w:rPr>
        <w:t>f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1"/>
        </w:rPr>
        <w:t>c</w:t>
      </w:r>
      <w:r>
        <w:rPr>
          <w:rFonts w:eastAsia="Calibri" w:cs="Calibri" w:ascii="Calibri" w:hAnsi="Calibri"/>
          <w:b/>
        </w:rPr>
        <w:t>t</w:t>
      </w:r>
      <w:r>
        <w:rPr>
          <w:rFonts w:eastAsia="Calibri" w:cs="Calibri" w:ascii="Calibri" w:hAnsi="Calibri"/>
          <w:b/>
          <w:spacing w:val="1"/>
        </w:rPr>
        <w:t>or</w:t>
      </w:r>
      <w:r>
        <w:rPr>
          <w:rFonts w:eastAsia="Calibri" w:cs="Calibri" w:ascii="Calibri" w:hAnsi="Calibri"/>
          <w:b/>
        </w:rPr>
        <w:t>es</w:t>
      </w:r>
      <w:r>
        <w:rPr>
          <w:rFonts w:eastAsia="Calibri" w:cs="Calibri" w:ascii="Calibri" w:hAnsi="Calibri"/>
          <w:b/>
          <w:spacing w:val="-7"/>
        </w:rPr>
        <w:t xml:space="preserve"> </w:t>
      </w:r>
      <w:r>
        <w:rPr>
          <w:rFonts w:eastAsia="Calibri" w:cs="Calibri" w:ascii="Calibri" w:hAnsi="Calibri"/>
          <w:b/>
          <w:spacing w:val="1"/>
        </w:rPr>
        <w:t>d</w:t>
      </w:r>
      <w:r>
        <w:rPr>
          <w:rFonts w:eastAsia="Calibri" w:cs="Calibri" w:ascii="Calibri" w:hAnsi="Calibri"/>
          <w:b/>
        </w:rPr>
        <w:t>e</w:t>
      </w:r>
      <w:r>
        <w:rPr>
          <w:rFonts w:eastAsia="Calibri" w:cs="Calibri" w:ascii="Calibri" w:hAnsi="Calibri"/>
          <w:b/>
          <w:spacing w:val="-1"/>
        </w:rPr>
        <w:t xml:space="preserve"> </w:t>
      </w:r>
      <w:r>
        <w:rPr>
          <w:rFonts w:eastAsia="Calibri" w:cs="Calibri" w:ascii="Calibri" w:hAnsi="Calibri"/>
          <w:b/>
          <w:spacing w:val="1"/>
        </w:rPr>
        <w:t>r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e</w:t>
      </w:r>
      <w:r>
        <w:rPr>
          <w:rFonts w:eastAsia="Calibri" w:cs="Calibri" w:ascii="Calibri" w:hAnsi="Calibri"/>
          <w:b/>
        </w:rPr>
        <w:t>s</w:t>
      </w:r>
      <w:r>
        <w:rPr>
          <w:rFonts w:eastAsia="Calibri" w:cs="Calibri" w:ascii="Calibri" w:hAnsi="Calibri"/>
          <w:b/>
          <w:spacing w:val="-1"/>
        </w:rPr>
        <w:t>g</w:t>
      </w:r>
      <w:r>
        <w:rPr>
          <w:rFonts w:eastAsia="Calibri" w:cs="Calibri" w:ascii="Calibri" w:hAnsi="Calibri"/>
          <w:b/>
          <w:spacing w:val="1"/>
        </w:rPr>
        <w:t>o</w:t>
      </w:r>
      <w:r>
        <w:rPr>
          <w:rFonts w:eastAsia="Calibri" w:cs="Calibri" w:ascii="Calibri" w:hAnsi="Calibri"/>
          <w:b/>
        </w:rPr>
        <w:t>.</w:t>
      </w:r>
    </w:p>
    <w:p>
      <w:pPr>
        <w:pStyle w:val="Normal"/>
        <w:spacing w:before="64" w:after="0"/>
        <w:ind w:left="552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C</w:t>
      </w:r>
      <w:r>
        <w:rPr>
          <w:rFonts w:eastAsia="Calibri" w:cs="Calibri" w:ascii="Calibri" w:hAnsi="Calibri"/>
          <w:b/>
          <w:spacing w:val="1"/>
        </w:rPr>
        <w:t>r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ter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o</w:t>
      </w:r>
      <w:r>
        <w:rPr>
          <w:rFonts w:eastAsia="Calibri" w:cs="Calibri" w:ascii="Calibri" w:hAnsi="Calibri"/>
          <w:b/>
        </w:rPr>
        <w:t>s</w:t>
      </w:r>
      <w:r>
        <w:rPr>
          <w:rFonts w:eastAsia="Calibri" w:cs="Calibri" w:ascii="Calibri" w:hAnsi="Calibri"/>
          <w:b/>
          <w:spacing w:val="-7"/>
        </w:rPr>
        <w:t xml:space="preserve"> </w:t>
      </w:r>
      <w:r>
        <w:rPr>
          <w:rFonts w:eastAsia="Calibri" w:cs="Calibri" w:ascii="Calibri" w:hAnsi="Calibri"/>
          <w:b/>
          <w:spacing w:val="1"/>
        </w:rPr>
        <w:t>d</w:t>
      </w:r>
      <w:r>
        <w:rPr>
          <w:rFonts w:eastAsia="Calibri" w:cs="Calibri" w:ascii="Calibri" w:hAnsi="Calibri"/>
          <w:b/>
        </w:rPr>
        <w:t>e</w:t>
      </w:r>
      <w:r>
        <w:rPr>
          <w:rFonts w:eastAsia="Calibri" w:cs="Calibri" w:ascii="Calibri" w:hAnsi="Calibri"/>
          <w:b/>
          <w:spacing w:val="-1"/>
        </w:rPr>
        <w:t xml:space="preserve"> Ev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-1"/>
        </w:rPr>
        <w:t>l</w:t>
      </w:r>
      <w:r>
        <w:rPr>
          <w:rFonts w:eastAsia="Calibri" w:cs="Calibri" w:ascii="Calibri" w:hAnsi="Calibri"/>
          <w:b/>
          <w:spacing w:val="1"/>
        </w:rPr>
        <w:t>u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1"/>
        </w:rPr>
        <w:t>c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ón</w:t>
      </w:r>
      <w:r>
        <w:rPr>
          <w:rFonts w:eastAsia="Calibri" w:cs="Calibri" w:ascii="Calibri" w:hAnsi="Calibri"/>
        </w:rPr>
        <w:t>:</w:t>
      </w:r>
    </w:p>
    <w:p>
      <w:pPr>
        <w:pStyle w:val="Normal"/>
        <w:spacing w:before="77" w:after="0"/>
        <w:ind w:left="552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)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Se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h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1"/>
        </w:rPr>
        <w:t xml:space="preserve"> ev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uad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>y l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z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3"/>
        </w:rPr>
        <w:t>n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12"/>
        </w:rPr>
        <w:t xml:space="preserve"> </w:t>
      </w:r>
      <w:r>
        <w:rPr>
          <w:rFonts w:eastAsia="Calibri" w:cs="Calibri" w:ascii="Calibri" w:hAnsi="Calibri"/>
        </w:rPr>
        <w:t xml:space="preserve">y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po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ri</w:t>
      </w:r>
      <w:r>
        <w:rPr>
          <w:rFonts w:eastAsia="Calibri" w:cs="Calibri" w:ascii="Calibri" w:hAnsi="Calibri"/>
          <w:spacing w:val="2"/>
        </w:rPr>
        <w:t>m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ct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3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g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ri</w:t>
      </w:r>
      <w:r>
        <w:rPr>
          <w:rFonts w:eastAsia="Calibri" w:cs="Calibri" w:ascii="Calibri" w:hAnsi="Calibri"/>
          <w:spacing w:val="1"/>
        </w:rPr>
        <w:t>dad</w:t>
      </w:r>
      <w:r>
        <w:rPr>
          <w:rFonts w:eastAsia="Calibri" w:cs="Calibri" w:ascii="Calibri" w:hAnsi="Calibri"/>
        </w:rPr>
        <w:t>.</w:t>
      </w:r>
    </w:p>
    <w:p>
      <w:pPr>
        <w:pStyle w:val="Normal"/>
        <w:spacing w:lineRule="auto" w:line="312" w:before="77" w:after="0"/>
        <w:ind w:left="552" w:right="5934"/>
        <w:rPr>
          <w:rFonts w:ascii="Calibri" w:hAnsi="Calibri" w:eastAsia="Calibri" w:cs="Calibri"/>
        </w:rPr>
      </w:pPr>
      <w:r>
        <mc:AlternateContent>
          <mc:Choice Requires="wpg">
            <w:drawing>
              <wp:anchor behindDoc="1" distT="14605" distB="14605" distL="14605" distR="14605" simplePos="0" locked="0" layoutInCell="0" allowOverlap="1" relativeHeight="148">
                <wp:simplePos x="0" y="0"/>
                <wp:positionH relativeFrom="page">
                  <wp:posOffset>437515</wp:posOffset>
                </wp:positionH>
                <wp:positionV relativeFrom="paragraph">
                  <wp:posOffset>-791845</wp:posOffset>
                </wp:positionV>
                <wp:extent cx="9812655" cy="2054225"/>
                <wp:effectExtent l="14605" t="14605" r="14605" b="14605"/>
                <wp:wrapNone/>
                <wp:docPr id="29" name="Forma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2520" cy="2054160"/>
                          <a:chOff x="0" y="0"/>
                          <a:chExt cx="9812520" cy="2054160"/>
                        </a:xfrm>
                      </wpg:grpSpPr>
                      <wps:wsp>
                        <wps:cNvSpPr/>
                        <wps:spPr>
                          <a:xfrm>
                            <a:off x="13320" y="14040"/>
                            <a:ext cx="978660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205416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2040120"/>
                            <a:ext cx="978660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12520" y="0"/>
                            <a:ext cx="0" cy="205416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9" style="position:absolute;margin-left:34.4pt;margin-top:-62.35pt;width:772.6pt;height:161.7pt" coordorigin="688,-1247" coordsize="15452,3234">
                <v:line id="shape_0" from="710,-1225" to="16121,-1225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89,-1247" to="689,1987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10,1966" to="16121,1966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142,-1247" to="16142,1987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</w:rPr>
        <w:t>)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Se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ha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ti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it</w:t>
      </w:r>
      <w:r>
        <w:rPr>
          <w:rFonts w:eastAsia="Calibri" w:cs="Calibri" w:ascii="Calibri" w:hAnsi="Calibri"/>
          <w:spacing w:val="1"/>
        </w:rPr>
        <w:t>ua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10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</w:rPr>
        <w:t>go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1"/>
        </w:rPr>
        <w:t>hab</w:t>
      </w:r>
      <w:r>
        <w:rPr>
          <w:rFonts w:eastAsia="Calibri" w:cs="Calibri" w:ascii="Calibri" w:hAnsi="Calibri"/>
        </w:rPr>
        <w:t>it</w:t>
      </w:r>
      <w:r>
        <w:rPr>
          <w:rFonts w:eastAsia="Calibri" w:cs="Calibri" w:ascii="Calibri" w:hAnsi="Calibri"/>
          <w:spacing w:val="1"/>
        </w:rPr>
        <w:t>ua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no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1"/>
        </w:rPr>
        <w:t>aba</w:t>
      </w:r>
      <w:r>
        <w:rPr>
          <w:rFonts w:eastAsia="Calibri" w:cs="Calibri" w:ascii="Calibri" w:hAnsi="Calibri"/>
        </w:rPr>
        <w:t>jo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ll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2"/>
        </w:rPr>
        <w:t>c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rí</w:t>
      </w:r>
      <w:r>
        <w:rPr>
          <w:rFonts w:eastAsia="Calibri" w:cs="Calibri" w:ascii="Calibri" w:hAnsi="Calibri"/>
          <w:spacing w:val="1"/>
        </w:rPr>
        <w:t xml:space="preserve">a. </w:t>
      </w:r>
      <w:r>
        <w:rPr>
          <w:rFonts w:eastAsia="Calibri" w:cs="Calibri" w:ascii="Calibri" w:hAnsi="Calibri"/>
        </w:rPr>
        <w:t>c)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Se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ha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onad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3"/>
        </w:rPr>
        <w:t>d</w:t>
      </w:r>
      <w:r>
        <w:rPr>
          <w:rFonts w:eastAsia="Calibri" w:cs="Calibri" w:ascii="Calibri" w:hAnsi="Calibri"/>
        </w:rPr>
        <w:t>ici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11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abo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 xml:space="preserve">la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 xml:space="preserve">d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1"/>
        </w:rPr>
        <w:t>aba</w:t>
      </w:r>
      <w:r>
        <w:rPr>
          <w:rFonts w:eastAsia="Calibri" w:cs="Calibri" w:ascii="Calibri" w:hAnsi="Calibri"/>
        </w:rPr>
        <w:t>j</w:t>
      </w:r>
      <w:r>
        <w:rPr>
          <w:rFonts w:eastAsia="Calibri" w:cs="Calibri" w:ascii="Calibri" w:hAnsi="Calibri"/>
          <w:spacing w:val="1"/>
        </w:rPr>
        <w:t>ado</w:t>
      </w:r>
      <w:r>
        <w:rPr>
          <w:rFonts w:eastAsia="Calibri" w:cs="Calibri" w:ascii="Calibri" w:hAnsi="Calibri"/>
        </w:rPr>
        <w:t>r.</w:t>
      </w:r>
    </w:p>
    <w:p>
      <w:pPr>
        <w:pStyle w:val="Normal"/>
        <w:spacing w:lineRule="auto" w:line="312" w:before="14" w:after="0"/>
        <w:ind w:left="552" w:right="1293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)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Se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ha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</w:rPr>
        <w:t>crito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ti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 xml:space="preserve">e </w:t>
      </w:r>
      <w:r>
        <w:rPr>
          <w:rFonts w:eastAsia="Calibri" w:cs="Calibri" w:ascii="Calibri" w:hAnsi="Calibri"/>
          <w:spacing w:val="1"/>
        </w:rPr>
        <w:t>dañ</w:t>
      </w:r>
      <w:r>
        <w:rPr>
          <w:rFonts w:eastAsia="Calibri" w:cs="Calibri" w:ascii="Calibri" w:hAnsi="Calibri"/>
        </w:rPr>
        <w:t>os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fes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ona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10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  <w:spacing w:val="3"/>
        </w:rPr>
        <w:t>p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fe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cia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 xml:space="preserve">a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cci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10"/>
        </w:rPr>
        <w:t xml:space="preserve"> </w:t>
      </w:r>
      <w:r>
        <w:rPr>
          <w:rFonts w:eastAsia="Calibri" w:cs="Calibri" w:ascii="Calibri" w:hAnsi="Calibri"/>
          <w:spacing w:val="3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1"/>
        </w:rPr>
        <w:t>aba</w:t>
      </w:r>
      <w:r>
        <w:rPr>
          <w:rFonts w:eastAsia="Calibri" w:cs="Calibri" w:ascii="Calibri" w:hAnsi="Calibri"/>
        </w:rPr>
        <w:t>jo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</w:rPr>
        <w:t xml:space="preserve">y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  <w:spacing w:val="-1"/>
        </w:rPr>
        <w:t>fe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me</w:t>
      </w:r>
      <w:r>
        <w:rPr>
          <w:rFonts w:eastAsia="Calibri" w:cs="Calibri" w:ascii="Calibri" w:hAnsi="Calibri"/>
          <w:spacing w:val="1"/>
        </w:rPr>
        <w:t>dad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13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  <w:spacing w:val="-1"/>
        </w:rPr>
        <w:t>fe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ona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10"/>
        </w:rPr>
        <w:t xml:space="preserve"> 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onado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1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ll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</w:rPr>
        <w:t>í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 xml:space="preserve">.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)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Se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ha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nad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10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10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ct</w:t>
      </w:r>
      <w:r>
        <w:rPr>
          <w:rFonts w:eastAsia="Calibri" w:cs="Calibri" w:ascii="Calibri" w:hAnsi="Calibri"/>
          <w:spacing w:val="1"/>
        </w:rPr>
        <w:t>ua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2"/>
        </w:rPr>
        <w:t>m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rg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  <w:spacing w:val="2"/>
        </w:rPr>
        <w:t>c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a.</w:t>
      </w:r>
    </w:p>
    <w:p>
      <w:pPr>
        <w:pStyle w:val="Normal"/>
        <w:spacing w:before="14" w:after="0"/>
        <w:ind w:left="552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)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Se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ha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cl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duo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</w:rPr>
        <w:t xml:space="preserve">a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u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xici</w:t>
      </w:r>
      <w:r>
        <w:rPr>
          <w:rFonts w:eastAsia="Calibri" w:cs="Calibri" w:ascii="Calibri" w:hAnsi="Calibri"/>
          <w:spacing w:val="1"/>
        </w:rPr>
        <w:t>dad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pa</w:t>
      </w:r>
      <w:r>
        <w:rPr>
          <w:rFonts w:eastAsia="Calibri" w:cs="Calibri" w:ascii="Calibri" w:hAnsi="Calibri"/>
        </w:rPr>
        <w:t>cto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-1"/>
        </w:rPr>
        <w:t>me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3"/>
        </w:rPr>
        <w:t xml:space="preserve"> </w:t>
      </w:r>
      <w:r>
        <w:rPr>
          <w:rFonts w:eastAsia="Calibri" w:cs="Calibri" w:ascii="Calibri" w:hAnsi="Calibri"/>
        </w:rPr>
        <w:t xml:space="preserve">y </w:t>
      </w:r>
      <w:r>
        <w:rPr>
          <w:rFonts w:eastAsia="Calibri" w:cs="Calibri" w:ascii="Calibri" w:hAnsi="Calibri"/>
          <w:spacing w:val="1"/>
        </w:rPr>
        <w:t>po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ri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tir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-1"/>
        </w:rPr>
        <w:t>se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ct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  <w:spacing w:val="1"/>
        </w:rPr>
        <w:t>a.</w:t>
      </w:r>
    </w:p>
    <w:p>
      <w:pPr>
        <w:pStyle w:val="Normal"/>
        <w:spacing w:before="77" w:after="0"/>
        <w:ind w:left="552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g)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Se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h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lic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 xml:space="preserve">la </w:t>
      </w:r>
      <w:r>
        <w:rPr>
          <w:rFonts w:eastAsia="Calibri" w:cs="Calibri" w:ascii="Calibri" w:hAnsi="Calibri"/>
          <w:spacing w:val="1"/>
        </w:rPr>
        <w:t>no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ti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eve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  <w:spacing w:val="2"/>
        </w:rPr>
        <w:t>c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ri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g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3"/>
        </w:rPr>
        <w:t>b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</w:rPr>
        <w:t xml:space="preserve">y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cci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3"/>
        </w:rPr>
        <w:t>n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>y 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cti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1"/>
        </w:rPr>
        <w:t>aba</w:t>
      </w:r>
      <w:r>
        <w:rPr>
          <w:rFonts w:eastAsia="Calibri" w:cs="Calibri" w:ascii="Calibri" w:hAnsi="Calibri"/>
        </w:rPr>
        <w:t>j</w:t>
      </w:r>
      <w:r>
        <w:rPr>
          <w:rFonts w:eastAsia="Calibri" w:cs="Calibri" w:ascii="Calibri" w:hAnsi="Calibri"/>
          <w:spacing w:val="1"/>
        </w:rPr>
        <w:t>o.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60" w:before="11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420"/>
        <w:ind w:left="4968"/>
        <w:rPr>
          <w:rFonts w:ascii="Calibri" w:hAnsi="Calibri" w:eastAsia="Calibri" w:cs="Calibri"/>
          <w:sz w:val="36"/>
          <w:szCs w:val="36"/>
        </w:rPr>
      </w:pPr>
      <w:r>
        <mc:AlternateContent>
          <mc:Choice Requires="wpg">
            <w:drawing>
              <wp:anchor behindDoc="1" distT="14605" distB="14605" distL="14605" distR="14605" simplePos="0" locked="0" layoutInCell="0" allowOverlap="1" relativeHeight="149">
                <wp:simplePos x="0" y="0"/>
                <wp:positionH relativeFrom="page">
                  <wp:posOffset>437515</wp:posOffset>
                </wp:positionH>
                <wp:positionV relativeFrom="page">
                  <wp:posOffset>4892040</wp:posOffset>
                </wp:positionV>
                <wp:extent cx="9812655" cy="387350"/>
                <wp:effectExtent l="14605" t="14605" r="14605" b="14605"/>
                <wp:wrapNone/>
                <wp:docPr id="30" name="Forma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2520" cy="387360"/>
                          <a:chOff x="0" y="0"/>
                          <a:chExt cx="9812520" cy="387360"/>
                        </a:xfrm>
                      </wpg:grpSpPr>
                      <wps:wsp>
                        <wps:cNvSpPr/>
                        <wps:spPr>
                          <a:xfrm>
                            <a:off x="13320" y="14040"/>
                            <a:ext cx="978660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38736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372600"/>
                            <a:ext cx="978660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12520" y="0"/>
                            <a:ext cx="0" cy="38736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0" style="position:absolute;margin-left:34.4pt;margin-top:385.2pt;width:772.6pt;height:30.45pt" coordorigin="688,7704" coordsize="15452,609">
                <v:line id="shape_0" from="710,7726" to="16121,7726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89,7704" to="689,8313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10,8291" to="16121,8291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142,7704" to="16142,8313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 w:ascii="Calibri" w:hAnsi="Calibri"/>
          <w:b/>
          <w:position w:val="1"/>
          <w:sz w:val="36"/>
          <w:szCs w:val="36"/>
        </w:rPr>
        <w:t>SE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G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U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R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D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AD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 xml:space="preserve"> 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 xml:space="preserve">E 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H</w:t>
      </w:r>
      <w:r>
        <w:rPr>
          <w:rFonts w:eastAsia="Calibri" w:cs="Calibri" w:ascii="Calibri" w:hAnsi="Calibri"/>
          <w:b/>
          <w:spacing w:val="-2"/>
          <w:position w:val="1"/>
          <w:sz w:val="36"/>
          <w:szCs w:val="36"/>
        </w:rPr>
        <w:t>I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G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IENE EN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 xml:space="preserve"> 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 xml:space="preserve">EL 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T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R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ABA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J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O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 w:before="4" w:after="0"/>
        <w:rPr/>
      </w:pPr>
      <w:r>
        <w:rPr/>
      </w:r>
    </w:p>
    <w:p>
      <w:pPr>
        <w:pStyle w:val="Normal"/>
        <w:spacing w:lineRule="auto" w:line="252" w:before="15" w:after="0"/>
        <w:ind w:left="552" w:right="152"/>
        <w:jc w:val="both"/>
        <w:rPr>
          <w:rFonts w:ascii="Calibri" w:hAnsi="Calibri" w:eastAsia="Calibri" w:cs="Calibri"/>
        </w:rPr>
      </w:pPr>
      <w:r>
        <mc:AlternateContent>
          <mc:Choice Requires="wpg">
            <w:drawing>
              <wp:anchor behindDoc="1" distT="14605" distB="14605" distL="14605" distR="14605" simplePos="0" locked="0" layoutInCell="0" allowOverlap="1" relativeHeight="150">
                <wp:simplePos x="0" y="0"/>
                <wp:positionH relativeFrom="page">
                  <wp:posOffset>437515</wp:posOffset>
                </wp:positionH>
                <wp:positionV relativeFrom="paragraph">
                  <wp:posOffset>-57150</wp:posOffset>
                </wp:positionV>
                <wp:extent cx="9812655" cy="951230"/>
                <wp:effectExtent l="14605" t="14605" r="14605" b="14605"/>
                <wp:wrapNone/>
                <wp:docPr id="31" name="Forma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2520" cy="951120"/>
                          <a:chOff x="0" y="0"/>
                          <a:chExt cx="9812520" cy="951120"/>
                        </a:xfrm>
                      </wpg:grpSpPr>
                      <wps:wsp>
                        <wps:cNvSpPr/>
                        <wps:spPr>
                          <a:xfrm>
                            <a:off x="13320" y="14760"/>
                            <a:ext cx="978660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9511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937440"/>
                            <a:ext cx="978660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12520" y="0"/>
                            <a:ext cx="0" cy="9511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1" style="position:absolute;margin-left:34.4pt;margin-top:-4.5pt;width:772.6pt;height:74.85pt" coordorigin="688,-90" coordsize="15452,1497">
                <v:line id="shape_0" from="710,-67" to="16121,-67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89,-90" to="689,1407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10,1386" to="16121,1386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142,-90" to="16142,1407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 w:ascii="Calibri" w:hAnsi="Calibri"/>
        </w:rPr>
        <w:t>P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9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22"/>
        </w:rPr>
        <w:t xml:space="preserve"> </w:t>
      </w:r>
      <w:r>
        <w:rPr>
          <w:rFonts w:eastAsia="Calibri" w:cs="Calibri" w:ascii="Calibri" w:hAnsi="Calibri"/>
          <w:spacing w:val="1"/>
        </w:rPr>
        <w:t>na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z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14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9"/>
        </w:rPr>
        <w:t xml:space="preserve"> 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ódu</w:t>
      </w:r>
      <w:r>
        <w:rPr>
          <w:rFonts w:eastAsia="Calibri" w:cs="Calibri" w:ascii="Calibri" w:hAnsi="Calibri"/>
        </w:rPr>
        <w:t>lo</w:t>
      </w:r>
      <w:r>
        <w:rPr>
          <w:rFonts w:eastAsia="Calibri" w:cs="Calibri" w:ascii="Calibri" w:hAnsi="Calibri"/>
          <w:spacing w:val="16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tro</w:t>
      </w:r>
      <w:r>
        <w:rPr>
          <w:rFonts w:eastAsia="Calibri" w:cs="Calibri" w:ascii="Calibri" w:hAnsi="Calibri"/>
          <w:spacing w:val="16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9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22"/>
        </w:rPr>
        <w:t xml:space="preserve"> 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ilia</w:t>
      </w:r>
      <w:r>
        <w:rPr>
          <w:rFonts w:eastAsia="Calibri" w:cs="Calibri" w:ascii="Calibri" w:hAnsi="Calibri"/>
          <w:spacing w:val="17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21"/>
        </w:rPr>
        <w:t xml:space="preserve"> </w:t>
      </w:r>
      <w:r>
        <w:rPr>
          <w:rFonts w:eastAsia="Calibri" w:cs="Calibri" w:ascii="Calibri" w:hAnsi="Calibri"/>
          <w:spacing w:val="-1"/>
        </w:rPr>
        <w:t>ve</w:t>
      </w:r>
      <w:r>
        <w:rPr>
          <w:rFonts w:eastAsia="Calibri" w:cs="Calibri" w:ascii="Calibri" w:hAnsi="Calibri"/>
          <w:spacing w:val="1"/>
        </w:rPr>
        <w:t>h</w:t>
      </w:r>
      <w:r>
        <w:rPr>
          <w:rFonts w:eastAsia="Calibri" w:cs="Calibri" w:ascii="Calibri" w:hAnsi="Calibri"/>
          <w:spacing w:val="2"/>
        </w:rPr>
        <w:t>í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13"/>
        </w:rPr>
        <w:t xml:space="preserve"> </w:t>
      </w:r>
      <w:r>
        <w:rPr>
          <w:rFonts w:eastAsia="Calibri" w:cs="Calibri" w:ascii="Calibri" w:hAnsi="Calibri"/>
          <w:spacing w:val="1"/>
        </w:rPr>
        <w:t>au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op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opu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ado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9"/>
        </w:rPr>
        <w:t xml:space="preserve"> 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3"/>
        </w:rPr>
        <w:t>n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tirá</w:t>
      </w:r>
      <w:r>
        <w:rPr>
          <w:rFonts w:eastAsia="Calibri" w:cs="Calibri" w:ascii="Calibri" w:hAnsi="Calibri"/>
          <w:spacing w:val="17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2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19"/>
        </w:rPr>
        <w:t xml:space="preserve"> 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  <w:spacing w:val="3"/>
        </w:rPr>
        <w:t>n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da</w:t>
      </w: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  <w:spacing w:val="1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9"/>
        </w:rPr>
        <w:t xml:space="preserve"> 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1"/>
        </w:rPr>
        <w:t>aba</w:t>
      </w:r>
      <w:r>
        <w:rPr>
          <w:rFonts w:eastAsia="Calibri" w:cs="Calibri" w:ascii="Calibri" w:hAnsi="Calibri"/>
        </w:rPr>
        <w:t>jo</w:t>
      </w:r>
      <w:r>
        <w:rPr>
          <w:rFonts w:eastAsia="Calibri" w:cs="Calibri" w:ascii="Calibri" w:hAnsi="Calibri"/>
          <w:spacing w:val="16"/>
        </w:rPr>
        <w:t xml:space="preserve"> </w:t>
      </w:r>
      <w:r>
        <w:rPr>
          <w:rFonts w:eastAsia="Calibri" w:cs="Calibri" w:ascii="Calibri" w:hAnsi="Calibri"/>
          <w:b/>
          <w:spacing w:val="1"/>
        </w:rPr>
        <w:t>co</w:t>
      </w:r>
      <w:r>
        <w:rPr>
          <w:rFonts w:eastAsia="Calibri" w:cs="Calibri" w:ascii="Calibri" w:hAnsi="Calibri"/>
          <w:b/>
        </w:rPr>
        <w:t>n</w:t>
      </w:r>
      <w:r>
        <w:rPr>
          <w:rFonts w:eastAsia="Calibri" w:cs="Calibri" w:ascii="Calibri" w:hAnsi="Calibri"/>
          <w:b/>
          <w:spacing w:val="20"/>
        </w:rPr>
        <w:t xml:space="preserve"> </w:t>
      </w:r>
      <w:r>
        <w:rPr>
          <w:rFonts w:eastAsia="Calibri" w:cs="Calibri" w:ascii="Calibri" w:hAnsi="Calibri"/>
          <w:b/>
          <w:spacing w:val="1"/>
        </w:rPr>
        <w:t>re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-1"/>
        </w:rPr>
        <w:t>li</w:t>
      </w:r>
      <w:r>
        <w:rPr>
          <w:rFonts w:eastAsia="Calibri" w:cs="Calibri" w:ascii="Calibri" w:hAnsi="Calibri"/>
          <w:b/>
        </w:rPr>
        <w:t>za</w:t>
      </w:r>
      <w:r>
        <w:rPr>
          <w:rFonts w:eastAsia="Calibri" w:cs="Calibri" w:ascii="Calibri" w:hAnsi="Calibri"/>
          <w:b/>
          <w:spacing w:val="1"/>
        </w:rPr>
        <w:t>c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one</w:t>
      </w:r>
      <w:r>
        <w:rPr>
          <w:rFonts w:eastAsia="Calibri" w:cs="Calibri" w:ascii="Calibri" w:hAnsi="Calibri"/>
          <w:b/>
        </w:rPr>
        <w:t>s</w:t>
      </w:r>
      <w:r>
        <w:rPr>
          <w:rFonts w:eastAsia="Calibri" w:cs="Calibri" w:ascii="Calibri" w:hAnsi="Calibri"/>
          <w:b/>
          <w:spacing w:val="11"/>
        </w:rPr>
        <w:t xml:space="preserve"> </w:t>
      </w:r>
      <w:r>
        <w:rPr>
          <w:rFonts w:eastAsia="Calibri" w:cs="Calibri" w:ascii="Calibri" w:hAnsi="Calibri"/>
          <w:b/>
          <w:spacing w:val="1"/>
        </w:rPr>
        <w:t>pr</w:t>
      </w:r>
      <w:r>
        <w:rPr>
          <w:rFonts w:eastAsia="Calibri" w:cs="Calibri" w:ascii="Calibri" w:hAnsi="Calibri"/>
          <w:b/>
        </w:rPr>
        <w:t>á</w:t>
      </w:r>
      <w:r>
        <w:rPr>
          <w:rFonts w:eastAsia="Calibri" w:cs="Calibri" w:ascii="Calibri" w:hAnsi="Calibri"/>
          <w:b/>
          <w:spacing w:val="1"/>
        </w:rPr>
        <w:t>c</w:t>
      </w:r>
      <w:r>
        <w:rPr>
          <w:rFonts w:eastAsia="Calibri" w:cs="Calibri" w:ascii="Calibri" w:hAnsi="Calibri"/>
          <w:b/>
        </w:rPr>
        <w:t>t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c</w:t>
      </w:r>
      <w:r>
        <w:rPr>
          <w:rFonts w:eastAsia="Calibri" w:cs="Calibri" w:ascii="Calibri" w:hAnsi="Calibri"/>
          <w:b/>
        </w:rPr>
        <w:t>as</w:t>
      </w:r>
      <w:r>
        <w:rPr>
          <w:rFonts w:eastAsia="Calibri" w:cs="Calibri" w:ascii="Calibri" w:hAnsi="Calibri"/>
          <w:b/>
          <w:spacing w:val="15"/>
        </w:rPr>
        <w:t xml:space="preserve"> </w:t>
      </w:r>
      <w:r>
        <w:rPr>
          <w:rFonts w:eastAsia="Calibri" w:cs="Calibri" w:ascii="Calibri" w:hAnsi="Calibri"/>
          <w:b/>
          <w:spacing w:val="1"/>
        </w:rPr>
        <w:t>e</w:t>
      </w:r>
      <w:r>
        <w:rPr>
          <w:rFonts w:eastAsia="Calibri" w:cs="Calibri" w:ascii="Calibri" w:hAnsi="Calibri"/>
          <w:b/>
        </w:rPr>
        <w:t xml:space="preserve">n </w:t>
      </w:r>
      <w:r>
        <w:rPr>
          <w:rFonts w:eastAsia="Calibri" w:cs="Calibri" w:ascii="Calibri" w:hAnsi="Calibri"/>
          <w:b/>
          <w:spacing w:val="43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em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18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17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24"/>
        </w:rPr>
        <w:t xml:space="preserve"> </w:t>
      </w:r>
      <w:r>
        <w:rPr>
          <w:rFonts w:eastAsia="Calibri" w:cs="Calibri" w:ascii="Calibri" w:hAnsi="Calibri"/>
          <w:spacing w:val="-1"/>
        </w:rPr>
        <w:t>se</w:t>
      </w:r>
      <w:r>
        <w:rPr>
          <w:rFonts w:eastAsia="Calibri" w:cs="Calibri" w:ascii="Calibri" w:hAnsi="Calibri"/>
        </w:rPr>
        <w:t>g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1"/>
        </w:rPr>
        <w:t>da</w:t>
      </w: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  <w:spacing w:val="15"/>
        </w:rPr>
        <w:t xml:space="preserve"> </w:t>
      </w:r>
      <w:r>
        <w:rPr>
          <w:rFonts w:eastAsia="Calibri" w:cs="Calibri" w:ascii="Calibri" w:hAnsi="Calibri"/>
        </w:rPr>
        <w:t xml:space="preserve">e </w:t>
      </w:r>
      <w:r>
        <w:rPr>
          <w:rFonts w:eastAsia="Calibri" w:cs="Calibri" w:ascii="Calibri" w:hAnsi="Calibri"/>
          <w:spacing w:val="1"/>
        </w:rPr>
        <w:t>h</w:t>
      </w:r>
      <w:r>
        <w:rPr>
          <w:rFonts w:eastAsia="Calibri" w:cs="Calibri" w:ascii="Calibri" w:hAnsi="Calibri"/>
        </w:rPr>
        <w:t>igi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1"/>
        </w:rPr>
        <w:t>aba</w:t>
      </w:r>
      <w:r>
        <w:rPr>
          <w:rFonts w:eastAsia="Calibri" w:cs="Calibri" w:ascii="Calibri" w:hAnsi="Calibri"/>
        </w:rPr>
        <w:t>jo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</w:rPr>
        <w:t>y 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2"/>
        </w:rPr>
        <w:t>á</w:t>
      </w:r>
      <w:r>
        <w:rPr>
          <w:rFonts w:eastAsia="Calibri" w:cs="Calibri" w:ascii="Calibri" w:hAnsi="Calibri"/>
        </w:rPr>
        <w:t>ctic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gr</w:t>
      </w:r>
      <w:r>
        <w:rPr>
          <w:rFonts w:eastAsia="Calibri" w:cs="Calibri" w:ascii="Calibri" w:hAnsi="Calibri"/>
          <w:spacing w:val="1"/>
        </w:rPr>
        <w:t>upo</w:t>
      </w:r>
      <w:r>
        <w:rPr>
          <w:rFonts w:eastAsia="Calibri" w:cs="Calibri" w:ascii="Calibri" w:hAnsi="Calibri"/>
        </w:rPr>
        <w:t>.</w:t>
      </w:r>
    </w:p>
    <w:p>
      <w:pPr>
        <w:sectPr>
          <w:headerReference w:type="default" r:id="rId34"/>
          <w:headerReference w:type="first" r:id="rId35"/>
          <w:footerReference w:type="default" r:id="rId36"/>
          <w:footerReference w:type="first" r:id="rId37"/>
          <w:type w:val="nextPage"/>
          <w:pgSz w:orient="landscape" w:w="16838" w:h="11906"/>
          <w:pgMar w:left="540" w:right="620" w:gutter="0" w:header="0" w:top="360" w:footer="499" w:bottom="556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auto" w:line="252" w:before="64" w:after="0"/>
        <w:ind w:left="552" w:right="15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an</w:t>
      </w:r>
      <w:r>
        <w:rPr>
          <w:rFonts w:eastAsia="Calibri" w:cs="Calibri" w:ascii="Calibri" w:hAnsi="Calibri"/>
        </w:rPr>
        <w:t>ti</w:t>
      </w:r>
      <w:r>
        <w:rPr>
          <w:rFonts w:eastAsia="Calibri" w:cs="Calibri" w:ascii="Calibri" w:hAnsi="Calibri"/>
          <w:spacing w:val="1"/>
        </w:rPr>
        <w:t>da</w:t>
      </w: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1"/>
        </w:rPr>
        <w:t>ho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2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gr</w:t>
      </w:r>
      <w:r>
        <w:rPr>
          <w:rFonts w:eastAsia="Calibri" w:cs="Calibri" w:ascii="Calibri" w:hAnsi="Calibri"/>
          <w:spacing w:val="1"/>
        </w:rPr>
        <w:t>up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  <w:spacing w:val="1"/>
        </w:rPr>
        <w:t>pa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u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fes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r,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an</w:t>
      </w:r>
      <w:r>
        <w:rPr>
          <w:rFonts w:eastAsia="Calibri" w:cs="Calibri" w:ascii="Calibri" w:hAnsi="Calibri"/>
        </w:rPr>
        <w:t>to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  <w:spacing w:val="1"/>
        </w:rPr>
        <w:t>au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ll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r,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</w:rPr>
        <w:t>y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da</w:t>
      </w: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2"/>
        </w:rPr>
        <w:t>u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  <w:spacing w:val="-1"/>
        </w:rPr>
        <w:t>ve</w:t>
      </w:r>
      <w:r>
        <w:rPr>
          <w:rFonts w:eastAsia="Calibri" w:cs="Calibri" w:ascii="Calibri" w:hAnsi="Calibri"/>
          <w:spacing w:val="2"/>
        </w:rPr>
        <w:t>c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rg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-1"/>
        </w:rPr>
        <w:t>ve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ob</w:t>
      </w:r>
      <w:r>
        <w:rPr>
          <w:rFonts w:eastAsia="Calibri" w:cs="Calibri" w:ascii="Calibri" w:hAnsi="Calibri"/>
        </w:rPr>
        <w:t>re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12"/>
        </w:rPr>
        <w:t xml:space="preserve"> 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 xml:space="preserve">ria 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41"/>
        </w:rPr>
        <w:t xml:space="preserve"> </w:t>
      </w:r>
      <w:r>
        <w:rPr>
          <w:rFonts w:eastAsia="Calibri" w:cs="Calibri" w:ascii="Calibri" w:hAnsi="Calibri"/>
          <w:spacing w:val="1"/>
        </w:rPr>
        <w:t>da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43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ie</w:t>
      </w:r>
      <w:r>
        <w:rPr>
          <w:rFonts w:eastAsia="Calibri" w:cs="Calibri" w:ascii="Calibri" w:hAnsi="Calibri"/>
          <w:spacing w:val="42"/>
        </w:rPr>
        <w:t xml:space="preserve"> </w:t>
      </w:r>
      <w:r>
        <w:rPr>
          <w:rFonts w:eastAsia="Calibri" w:cs="Calibri" w:ascii="Calibri" w:hAnsi="Calibri"/>
          <w:spacing w:val="1"/>
        </w:rPr>
        <w:t>pa</w:t>
      </w:r>
      <w:r>
        <w:rPr>
          <w:rFonts w:eastAsia="Calibri" w:cs="Calibri" w:ascii="Calibri" w:hAnsi="Calibri"/>
        </w:rPr>
        <w:t>ra</w:t>
      </w:r>
      <w:r>
        <w:rPr>
          <w:rFonts w:eastAsia="Calibri" w:cs="Calibri" w:ascii="Calibri" w:hAnsi="Calibri"/>
          <w:spacing w:val="41"/>
        </w:rPr>
        <w:t xml:space="preserve"> 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40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3"/>
        </w:rPr>
        <w:t>e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39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41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42"/>
        </w:rPr>
        <w:t xml:space="preserve"> </w:t>
      </w:r>
      <w:r>
        <w:rPr>
          <w:rFonts w:eastAsia="Calibri" w:cs="Calibri" w:ascii="Calibri" w:hAnsi="Calibri"/>
          <w:spacing w:val="1"/>
        </w:rPr>
        <w:t>nu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38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no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gí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36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44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du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38"/>
        </w:rPr>
        <w:t xml:space="preserve"> 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42"/>
        </w:rPr>
        <w:t xml:space="preserve"> </w:t>
      </w:r>
      <w:r>
        <w:rPr>
          <w:rFonts w:eastAsia="Calibri" w:cs="Calibri" w:ascii="Calibri" w:hAnsi="Calibri"/>
        </w:rPr>
        <w:t xml:space="preserve">y  la 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ondu</w:t>
      </w:r>
      <w:r>
        <w:rPr>
          <w:rFonts w:eastAsia="Calibri" w:cs="Calibri" w:ascii="Calibri" w:hAnsi="Calibri"/>
        </w:rPr>
        <w:t>cci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37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gica</w:t>
      </w:r>
      <w:r>
        <w:rPr>
          <w:rFonts w:eastAsia="Calibri" w:cs="Calibri" w:ascii="Calibri" w:hAnsi="Calibri"/>
          <w:spacing w:val="38"/>
        </w:rPr>
        <w:t xml:space="preserve"> </w:t>
      </w:r>
      <w:r>
        <w:rPr>
          <w:rFonts w:eastAsia="Calibri" w:cs="Calibri" w:ascii="Calibri" w:hAnsi="Calibri"/>
        </w:rPr>
        <w:t>y  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spon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ab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36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44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v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cia</w:t>
      </w:r>
      <w:r>
        <w:rPr>
          <w:rFonts w:eastAsia="Calibri" w:cs="Calibri" w:ascii="Calibri" w:hAnsi="Calibri"/>
          <w:spacing w:val="36"/>
        </w:rPr>
        <w:t xml:space="preserve"> </w:t>
      </w:r>
      <w:r>
        <w:rPr>
          <w:rFonts w:eastAsia="Calibri" w:cs="Calibri" w:ascii="Calibri" w:hAnsi="Calibri"/>
          <w:spacing w:val="1"/>
        </w:rPr>
        <w:t>pa</w:t>
      </w:r>
      <w:r>
        <w:rPr>
          <w:rFonts w:eastAsia="Calibri" w:cs="Calibri" w:ascii="Calibri" w:hAnsi="Calibri"/>
          <w:spacing w:val="2"/>
        </w:rPr>
        <w:t>c</w:t>
      </w:r>
      <w:r>
        <w:rPr>
          <w:rFonts w:eastAsia="Calibri" w:cs="Calibri" w:ascii="Calibri" w:hAnsi="Calibri"/>
        </w:rPr>
        <w:t>í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ica</w:t>
      </w:r>
      <w:r>
        <w:rPr>
          <w:rFonts w:eastAsia="Calibri" w:cs="Calibri" w:ascii="Calibri" w:hAnsi="Calibri"/>
          <w:spacing w:val="39"/>
        </w:rPr>
        <w:t xml:space="preserve"> </w:t>
      </w:r>
      <w:r>
        <w:rPr>
          <w:rFonts w:eastAsia="Calibri" w:cs="Calibri" w:ascii="Calibri" w:hAnsi="Calibri"/>
        </w:rPr>
        <w:t>y  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rt</w:t>
      </w:r>
      <w:r>
        <w:rPr>
          <w:rFonts w:eastAsia="Calibri" w:cs="Calibri" w:ascii="Calibri" w:hAnsi="Calibri"/>
          <w:spacing w:val="2"/>
        </w:rPr>
        <w:t>é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39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tre</w:t>
      </w:r>
      <w:r>
        <w:rPr>
          <w:rFonts w:eastAsia="Calibri" w:cs="Calibri" w:ascii="Calibri" w:hAnsi="Calibri"/>
          <w:spacing w:val="43"/>
        </w:rPr>
        <w:t xml:space="preserve"> </w:t>
      </w:r>
      <w:r>
        <w:rPr>
          <w:rFonts w:eastAsia="Calibri" w:cs="Calibri" w:ascii="Calibri" w:hAnsi="Calibri"/>
          <w:spacing w:val="-1"/>
        </w:rPr>
        <w:t>se</w:t>
      </w:r>
      <w:r>
        <w:rPr>
          <w:rFonts w:eastAsia="Calibri" w:cs="Calibri" w:ascii="Calibri" w:hAnsi="Calibri"/>
        </w:rPr>
        <w:t>x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41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aza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40"/>
        </w:rPr>
        <w:t xml:space="preserve"> </w:t>
      </w:r>
      <w:r>
        <w:rPr>
          <w:rFonts w:eastAsia="Calibri" w:cs="Calibri" w:ascii="Calibri" w:hAnsi="Calibri"/>
        </w:rPr>
        <w:t xml:space="preserve">y </w:t>
      </w:r>
      <w:r>
        <w:rPr>
          <w:rFonts w:eastAsia="Calibri" w:cs="Calibri" w:ascii="Calibri" w:hAnsi="Calibri"/>
          <w:spacing w:val="1"/>
        </w:rPr>
        <w:t>na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ona</w:t>
      </w:r>
      <w:r>
        <w:rPr>
          <w:rFonts w:eastAsia="Calibri" w:cs="Calibri" w:ascii="Calibri" w:hAnsi="Calibri"/>
        </w:rPr>
        <w:t>li</w:t>
      </w:r>
      <w:r>
        <w:rPr>
          <w:rFonts w:eastAsia="Calibri" w:cs="Calibri" w:ascii="Calibri" w:hAnsi="Calibri"/>
          <w:spacing w:val="1"/>
        </w:rPr>
        <w:t>dad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</w:rPr>
        <w:t>;</w:t>
      </w:r>
      <w:r>
        <w:rPr>
          <w:rFonts w:eastAsia="Calibri" w:cs="Calibri" w:ascii="Calibri" w:hAnsi="Calibri"/>
          <w:spacing w:val="-13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3"/>
        </w:rPr>
        <w:t>n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  <w:spacing w:val="1"/>
        </w:rPr>
        <w:t>pon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ab</w:t>
      </w:r>
      <w:r>
        <w:rPr>
          <w:rFonts w:eastAsia="Calibri" w:cs="Calibri" w:ascii="Calibri" w:hAnsi="Calibri"/>
        </w:rPr>
        <w:t>le</w:t>
      </w:r>
      <w:r>
        <w:rPr>
          <w:rFonts w:eastAsia="Calibri" w:cs="Calibri" w:ascii="Calibri" w:hAnsi="Calibri"/>
          <w:spacing w:val="-10"/>
        </w:rPr>
        <w:t xml:space="preserve"> </w:t>
      </w:r>
      <w:r>
        <w:rPr>
          <w:rFonts w:eastAsia="Calibri" w:cs="Calibri" w:ascii="Calibri" w:hAnsi="Calibri"/>
        </w:rPr>
        <w:t>y r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uo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 xml:space="preserve"> me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io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2"/>
        </w:rPr>
        <w:t>c</w:t>
      </w:r>
      <w:r>
        <w:rPr>
          <w:rFonts w:eastAsia="Calibri" w:cs="Calibri" w:ascii="Calibri" w:hAnsi="Calibri"/>
        </w:rPr>
        <w:t>.</w:t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20" w:before="1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420"/>
        <w:ind w:left="6539" w:right="6598"/>
        <w:jc w:val="center"/>
        <w:rPr>
          <w:rFonts w:ascii="Calibri" w:hAnsi="Calibri" w:eastAsia="Calibri" w:cs="Calibri"/>
          <w:sz w:val="36"/>
          <w:szCs w:val="36"/>
        </w:rPr>
      </w:pPr>
      <w:r>
        <mc:AlternateContent>
          <mc:Choice Requires="wpg">
            <w:drawing>
              <wp:anchor behindDoc="1" distT="14605" distB="14605" distL="14605" distR="14605" simplePos="0" locked="0" layoutInCell="0" allowOverlap="1" relativeHeight="151">
                <wp:simplePos x="0" y="0"/>
                <wp:positionH relativeFrom="page">
                  <wp:posOffset>437515</wp:posOffset>
                </wp:positionH>
                <wp:positionV relativeFrom="page">
                  <wp:posOffset>1311910</wp:posOffset>
                </wp:positionV>
                <wp:extent cx="9812655" cy="387350"/>
                <wp:effectExtent l="14605" t="14605" r="14605" b="14605"/>
                <wp:wrapNone/>
                <wp:docPr id="34" name="Forma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2520" cy="387360"/>
                          <a:chOff x="0" y="0"/>
                          <a:chExt cx="9812520" cy="387360"/>
                        </a:xfrm>
                      </wpg:grpSpPr>
                      <wps:wsp>
                        <wps:cNvSpPr/>
                        <wps:spPr>
                          <a:xfrm>
                            <a:off x="13320" y="14040"/>
                            <a:ext cx="978660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38736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373320"/>
                            <a:ext cx="978660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12520" y="0"/>
                            <a:ext cx="0" cy="38736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2" style="position:absolute;margin-left:34.4pt;margin-top:103.3pt;width:772.6pt;height:30.45pt" coordorigin="688,2066" coordsize="15452,609">
                <v:line id="shape_0" from="710,2088" to="16121,2088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89,2066" to="689,2675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10,2654" to="16121,2654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142,2066" to="16142,2675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 w:ascii="Calibri" w:hAnsi="Calibri"/>
          <w:b/>
          <w:position w:val="1"/>
          <w:sz w:val="36"/>
          <w:szCs w:val="36"/>
        </w:rPr>
        <w:t>S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O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S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T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ENIBI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L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D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AD</w:t>
      </w:r>
    </w:p>
    <w:p>
      <w:pPr>
        <w:pStyle w:val="Normal"/>
        <w:spacing w:lineRule="exact" w:line="280" w:before="11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5454" w:type="dxa"/>
        <w:jc w:val="left"/>
        <w:tblInd w:w="126" w:type="dxa"/>
        <w:tblLayout w:type="fixed"/>
        <w:tblCellMar>
          <w:top w:w="0" w:type="dxa"/>
          <w:left w:w="22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749"/>
        <w:gridCol w:w="13704"/>
      </w:tblGrid>
      <w:tr>
        <w:trPr>
          <w:trHeight w:val="925" w:hRule="exact"/>
        </w:trPr>
        <w:tc>
          <w:tcPr>
            <w:tcW w:w="1749" w:type="dxa"/>
            <w:tcBorders>
              <w:left w:val="single" w:sz="18" w:space="0" w:color="000000"/>
              <w:bottom w:val="single" w:sz="18" w:space="0" w:color="FFFFFF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704" w:type="dxa"/>
            <w:vMerge w:val="restart"/>
            <w:tcBorders>
              <w:right w:val="single" w:sz="18" w:space="0" w:color="000000"/>
            </w:tcBorders>
          </w:tcPr>
          <w:p>
            <w:pPr>
              <w:pStyle w:val="Normal"/>
              <w:spacing w:lineRule="auto" w:line="252" w:before="84" w:after="0"/>
              <w:ind w:left="379" w:right="53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pacing w:val="-1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dem</w:t>
            </w:r>
            <w:r>
              <w:rPr>
                <w:rFonts w:eastAsia="Calibri" w:cs="Calibri" w:ascii="Calibri" w:hAnsi="Calibri"/>
                <w:b/>
              </w:rPr>
              <w:t>ás</w:t>
            </w:r>
            <w:r>
              <w:rPr>
                <w:rFonts w:eastAsia="Calibri" w:cs="Calibri" w:ascii="Calibri" w:hAnsi="Calibri"/>
                <w:b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d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11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</w:rPr>
              <w:t>as</w:t>
            </w:r>
            <w:r>
              <w:rPr>
                <w:rFonts w:eastAsia="Calibri" w:cs="Calibri" w:ascii="Calibri" w:hAnsi="Calibri"/>
                <w:b/>
                <w:spacing w:val="10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r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1"/>
              </w:rPr>
              <w:t>com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1"/>
              </w:rPr>
              <w:t>nd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c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one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r</w:t>
            </w:r>
            <w:r>
              <w:rPr>
                <w:rFonts w:eastAsia="Calibri" w:cs="Calibri" w:ascii="Calibri" w:hAnsi="Calibri"/>
                <w:b/>
              </w:rPr>
              <w:t>ea</w:t>
            </w:r>
            <w:r>
              <w:rPr>
                <w:rFonts w:eastAsia="Calibri" w:cs="Calibri" w:ascii="Calibri" w:hAnsi="Calibri"/>
                <w:b/>
                <w:spacing w:val="-1"/>
              </w:rPr>
              <w:t>li</w:t>
            </w:r>
            <w:r>
              <w:rPr>
                <w:rFonts w:eastAsia="Calibri" w:cs="Calibri" w:ascii="Calibri" w:hAnsi="Calibri"/>
                <w:b/>
              </w:rPr>
              <w:t>zas</w:t>
            </w:r>
            <w:r>
              <w:rPr>
                <w:rFonts w:eastAsia="Calibri" w:cs="Calibri" w:ascii="Calibri" w:hAnsi="Calibri"/>
                <w:b/>
                <w:spacing w:val="6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p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r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8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12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r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1"/>
              </w:rPr>
              <w:t>ducció</w:t>
            </w:r>
            <w:r>
              <w:rPr>
                <w:rFonts w:eastAsia="Calibri" w:cs="Calibri" w:ascii="Calibri" w:hAnsi="Calibri"/>
                <w:b/>
              </w:rPr>
              <w:t>n</w:t>
            </w:r>
            <w:r>
              <w:rPr>
                <w:rFonts w:eastAsia="Calibri" w:cs="Calibri" w:ascii="Calibri" w:hAnsi="Calibri"/>
                <w:b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d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11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p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pe</w:t>
            </w:r>
            <w:r>
              <w:rPr>
                <w:rFonts w:eastAsia="Calibri" w:cs="Calibri" w:ascii="Calibri" w:hAnsi="Calibri"/>
                <w:b/>
              </w:rPr>
              <w:t>l</w:t>
            </w:r>
            <w:r>
              <w:rPr>
                <w:rFonts w:eastAsia="Calibri" w:cs="Calibri" w:ascii="Calibri" w:hAnsi="Calibri"/>
                <w:b/>
                <w:spacing w:val="6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y</w:t>
            </w:r>
            <w:r>
              <w:rPr>
                <w:rFonts w:eastAsia="Calibri" w:cs="Calibri" w:ascii="Calibri" w:hAnsi="Calibri"/>
                <w:b/>
                <w:spacing w:val="11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u</w:t>
            </w:r>
            <w:r>
              <w:rPr>
                <w:rFonts w:eastAsia="Calibri" w:cs="Calibri" w:ascii="Calibri" w:hAnsi="Calibri"/>
                <w:b/>
              </w:rPr>
              <w:t>so</w:t>
            </w:r>
            <w:r>
              <w:rPr>
                <w:rFonts w:eastAsia="Calibri" w:cs="Calibri" w:ascii="Calibri" w:hAnsi="Calibri"/>
                <w:b/>
                <w:spacing w:val="10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d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11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p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</w:rPr>
              <w:t>ata</w:t>
            </w:r>
            <w:r>
              <w:rPr>
                <w:rFonts w:eastAsia="Calibri" w:cs="Calibri" w:ascii="Calibri" w:hAnsi="Calibri"/>
                <w:b/>
                <w:spacing w:val="-1"/>
              </w:rPr>
              <w:t>f</w:t>
            </w:r>
            <w:r>
              <w:rPr>
                <w:rFonts w:eastAsia="Calibri" w:cs="Calibri" w:ascii="Calibri" w:hAnsi="Calibri"/>
                <w:b/>
                <w:spacing w:val="1"/>
              </w:rPr>
              <w:t>orm</w:t>
            </w:r>
            <w:r>
              <w:rPr>
                <w:rFonts w:eastAsia="Calibri" w:cs="Calibri" w:ascii="Calibri" w:hAnsi="Calibri"/>
                <w:b/>
              </w:rPr>
              <w:t>as</w:t>
            </w:r>
            <w:r>
              <w:rPr>
                <w:rFonts w:eastAsia="Calibri" w:cs="Calibri" w:ascii="Calibri" w:hAnsi="Calibri"/>
                <w:b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</w:rPr>
              <w:t>f</w:t>
            </w:r>
            <w:r>
              <w:rPr>
                <w:rFonts w:eastAsia="Calibri" w:cs="Calibri" w:ascii="Calibri" w:hAnsi="Calibri"/>
                <w:b/>
                <w:spacing w:val="1"/>
              </w:rPr>
              <w:t>orm</w:t>
            </w:r>
            <w:r>
              <w:rPr>
                <w:rFonts w:eastAsia="Calibri" w:cs="Calibri" w:ascii="Calibri" w:hAnsi="Calibri"/>
                <w:b/>
              </w:rPr>
              <w:t>at</w:t>
            </w:r>
            <w:r>
              <w:rPr>
                <w:rFonts w:eastAsia="Calibri" w:cs="Calibri" w:ascii="Calibri" w:hAnsi="Calibri"/>
                <w:b/>
                <w:spacing w:val="-1"/>
              </w:rPr>
              <w:t>iv</w:t>
            </w:r>
            <w:r>
              <w:rPr>
                <w:rFonts w:eastAsia="Calibri" w:cs="Calibri" w:ascii="Calibri" w:hAnsi="Calibri"/>
                <w:b/>
              </w:rPr>
              <w:t>as</w:t>
            </w:r>
            <w:r>
              <w:rPr>
                <w:rFonts w:eastAsia="Calibri" w:cs="Calibri" w:ascii="Calibri" w:hAnsi="Calibri"/>
                <w:b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  <w:spacing w:val="2"/>
              </w:rPr>
              <w:t>a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10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c</w:t>
            </w:r>
            <w:r>
              <w:rPr>
                <w:rFonts w:eastAsia="Calibri" w:cs="Calibri" w:ascii="Calibri" w:hAnsi="Calibri"/>
                <w:b/>
              </w:rPr>
              <w:t>t</w:t>
            </w:r>
            <w:r>
              <w:rPr>
                <w:rFonts w:eastAsia="Calibri" w:cs="Calibri" w:ascii="Calibri" w:hAnsi="Calibri"/>
                <w:b/>
                <w:spacing w:val="1"/>
              </w:rPr>
              <w:t>i</w:t>
            </w:r>
            <w:r>
              <w:rPr>
                <w:rFonts w:eastAsia="Calibri" w:cs="Calibri" w:ascii="Calibri" w:hAnsi="Calibri"/>
                <w:b/>
                <w:spacing w:val="-1"/>
              </w:rPr>
              <w:t>vi</w:t>
            </w:r>
            <w:r>
              <w:rPr>
                <w:rFonts w:eastAsia="Calibri" w:cs="Calibri" w:ascii="Calibri" w:hAnsi="Calibri"/>
                <w:b/>
                <w:spacing w:val="1"/>
              </w:rPr>
              <w:t>d</w:t>
            </w:r>
            <w:r>
              <w:rPr>
                <w:rFonts w:eastAsia="Calibri" w:cs="Calibri" w:ascii="Calibri" w:hAnsi="Calibri"/>
                <w:b/>
                <w:spacing w:val="2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de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pr</w:t>
            </w:r>
            <w:r>
              <w:rPr>
                <w:rFonts w:eastAsia="Calibri" w:cs="Calibri" w:ascii="Calibri" w:hAnsi="Calibri"/>
                <w:b/>
              </w:rPr>
              <w:t>á</w:t>
            </w:r>
            <w:r>
              <w:rPr>
                <w:rFonts w:eastAsia="Calibri" w:cs="Calibri" w:ascii="Calibri" w:hAnsi="Calibri"/>
                <w:b/>
                <w:spacing w:val="1"/>
              </w:rPr>
              <w:t>c</w:t>
            </w:r>
            <w:r>
              <w:rPr>
                <w:rFonts w:eastAsia="Calibri" w:cs="Calibri" w:ascii="Calibri" w:hAnsi="Calibri"/>
                <w:b/>
              </w:rPr>
              <w:t>t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c</w:t>
            </w:r>
            <w:r>
              <w:rPr>
                <w:rFonts w:eastAsia="Calibri" w:cs="Calibri" w:ascii="Calibri" w:hAnsi="Calibri"/>
                <w:b/>
              </w:rPr>
              <w:t>as</w:t>
            </w:r>
            <w:r>
              <w:rPr>
                <w:rFonts w:eastAsia="Calibri" w:cs="Calibri" w:ascii="Calibri" w:hAnsi="Calibri"/>
                <w:b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r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c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on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d</w:t>
            </w:r>
            <w:r>
              <w:rPr>
                <w:rFonts w:eastAsia="Calibri" w:cs="Calibri" w:ascii="Calibri" w:hAnsi="Calibri"/>
                <w:b/>
              </w:rPr>
              <w:t>as</w:t>
            </w:r>
            <w:r>
              <w:rPr>
                <w:rFonts w:eastAsia="Calibri" w:cs="Calibri" w:ascii="Calibri" w:hAnsi="Calibri"/>
                <w:b/>
                <w:spacing w:val="1"/>
              </w:rPr>
              <w:t xml:space="preserve"> co</w:t>
            </w:r>
            <w:r>
              <w:rPr>
                <w:rFonts w:eastAsia="Calibri" w:cs="Calibri" w:ascii="Calibri" w:hAnsi="Calibri"/>
                <w:b/>
              </w:rPr>
              <w:t>n</w:t>
            </w:r>
            <w:r>
              <w:rPr>
                <w:rFonts w:eastAsia="Calibri" w:cs="Calibri" w:ascii="Calibri" w:hAnsi="Calibri"/>
                <w:b/>
                <w:spacing w:val="10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e</w:t>
            </w:r>
            <w:r>
              <w:rPr>
                <w:rFonts w:eastAsia="Calibri" w:cs="Calibri" w:ascii="Calibri" w:hAnsi="Calibri"/>
                <w:b/>
              </w:rPr>
              <w:t>l</w:t>
            </w:r>
            <w:r>
              <w:rPr>
                <w:rFonts w:eastAsia="Calibri" w:cs="Calibri" w:ascii="Calibri" w:hAnsi="Calibri"/>
                <w:b/>
                <w:spacing w:val="9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módu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</w:rPr>
              <w:t>o</w:t>
            </w:r>
            <w:r>
              <w:rPr>
                <w:rFonts w:eastAsia="Calibri" w:cs="Calibri" w:ascii="Calibri" w:hAnsi="Calibri"/>
                <w:b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 xml:space="preserve">se </w:t>
            </w:r>
            <w:r>
              <w:rPr>
                <w:rFonts w:eastAsia="Calibri" w:cs="Calibri" w:ascii="Calibri" w:hAnsi="Calibri"/>
                <w:b/>
                <w:spacing w:val="-1"/>
              </w:rPr>
              <w:t>v</w:t>
            </w:r>
            <w:r>
              <w:rPr>
                <w:rFonts w:eastAsia="Calibri" w:cs="Calibri" w:ascii="Calibri" w:hAnsi="Calibri"/>
                <w:b/>
              </w:rPr>
              <w:t>an</w:t>
            </w:r>
            <w:r>
              <w:rPr>
                <w:rFonts w:eastAsia="Calibri" w:cs="Calibri" w:ascii="Calibri" w:hAnsi="Calibri"/>
                <w:b/>
                <w:spacing w:val="6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-1"/>
              </w:rPr>
              <w:t>li</w:t>
            </w:r>
            <w:r>
              <w:rPr>
                <w:rFonts w:eastAsia="Calibri" w:cs="Calibri" w:ascii="Calibri" w:hAnsi="Calibri"/>
                <w:b/>
                <w:spacing w:val="1"/>
              </w:rPr>
              <w:t>ne</w:t>
            </w:r>
            <w:r>
              <w:rPr>
                <w:rFonts w:eastAsia="Calibri" w:cs="Calibri" w:ascii="Calibri" w:hAnsi="Calibri"/>
                <w:b/>
              </w:rPr>
              <w:t>ar</w:t>
            </w:r>
            <w:r>
              <w:rPr>
                <w:rFonts w:eastAsia="Calibri" w:cs="Calibri" w:ascii="Calibri" w:hAnsi="Calibri"/>
                <w:b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co</w:t>
            </w:r>
            <w:r>
              <w:rPr>
                <w:rFonts w:eastAsia="Calibri" w:cs="Calibri" w:ascii="Calibri" w:hAnsi="Calibri"/>
                <w:b/>
              </w:rPr>
              <w:t>n</w:t>
            </w:r>
            <w:r>
              <w:rPr>
                <w:rFonts w:eastAsia="Calibri" w:cs="Calibri" w:ascii="Calibri" w:hAnsi="Calibri"/>
                <w:b/>
                <w:spacing w:val="6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  <w:spacing w:val="1"/>
              </w:rPr>
              <w:t>o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O</w:t>
            </w:r>
            <w:r>
              <w:rPr>
                <w:rFonts w:eastAsia="Calibri" w:cs="Calibri" w:ascii="Calibri" w:hAnsi="Calibri"/>
                <w:b/>
                <w:spacing w:val="2"/>
              </w:rPr>
              <w:t>D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2"/>
              </w:rPr>
              <w:t>v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ncu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do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1"/>
              </w:rPr>
              <w:t>o</w:t>
            </w:r>
            <w:r>
              <w:rPr>
                <w:rFonts w:eastAsia="Calibri" w:cs="Calibri" w:ascii="Calibri" w:hAnsi="Calibri"/>
                <w:b/>
              </w:rPr>
              <w:t>st</w:t>
            </w:r>
            <w:r>
              <w:rPr>
                <w:rFonts w:eastAsia="Calibri" w:cs="Calibri" w:ascii="Calibri" w:hAnsi="Calibri"/>
                <w:b/>
                <w:spacing w:val="1"/>
              </w:rPr>
              <w:t>en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b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l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d</w:t>
            </w:r>
            <w:r>
              <w:rPr>
                <w:rFonts w:eastAsia="Calibri" w:cs="Calibri" w:ascii="Calibri" w:hAnsi="Calibri"/>
                <w:b/>
              </w:rPr>
              <w:t>ad</w:t>
            </w:r>
            <w:r>
              <w:rPr>
                <w:rFonts w:eastAsia="Calibri" w:cs="Calibri" w:ascii="Calibri" w:hAnsi="Calibri"/>
                <w:b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y</w:t>
            </w:r>
            <w:r>
              <w:rPr>
                <w:rFonts w:eastAsia="Calibri" w:cs="Calibri" w:ascii="Calibri" w:hAnsi="Calibri"/>
                <w:b/>
                <w:spacing w:val="8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e</w:t>
            </w:r>
            <w:r>
              <w:rPr>
                <w:rFonts w:eastAsia="Calibri" w:cs="Calibri" w:ascii="Calibri" w:hAnsi="Calibri"/>
                <w:b/>
              </w:rPr>
              <w:t>l</w:t>
            </w:r>
            <w:r>
              <w:rPr>
                <w:rFonts w:eastAsia="Calibri" w:cs="Calibri" w:ascii="Calibri" w:hAnsi="Calibri"/>
                <w:b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m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1"/>
              </w:rPr>
              <w:t>d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</w:rPr>
              <w:t>o</w:t>
            </w:r>
            <w:r>
              <w:rPr>
                <w:rFonts w:eastAsia="Calibri" w:cs="Calibri" w:ascii="Calibri" w:hAnsi="Calibri"/>
                <w:b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mb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en</w:t>
            </w:r>
            <w:r>
              <w:rPr>
                <w:rFonts w:eastAsia="Calibri" w:cs="Calibri" w:ascii="Calibri" w:hAnsi="Calibri"/>
                <w:b/>
              </w:rPr>
              <w:t xml:space="preserve">te </w:t>
            </w:r>
            <w:r>
              <w:rPr>
                <w:rFonts w:eastAsia="Calibri" w:cs="Calibri" w:ascii="Calibri" w:hAnsi="Calibri"/>
                <w:b/>
                <w:spacing w:val="1"/>
              </w:rPr>
              <w:t>den</w:t>
            </w:r>
            <w:r>
              <w:rPr>
                <w:rFonts w:eastAsia="Calibri" w:cs="Calibri" w:ascii="Calibri" w:hAnsi="Calibri"/>
                <w:b/>
                <w:spacing w:val="-2"/>
              </w:rPr>
              <w:t>t</w:t>
            </w:r>
            <w:r>
              <w:rPr>
                <w:rFonts w:eastAsia="Calibri" w:cs="Calibri" w:ascii="Calibri" w:hAnsi="Calibri"/>
                <w:b/>
                <w:spacing w:val="1"/>
              </w:rPr>
              <w:t>r</w:t>
            </w:r>
            <w:r>
              <w:rPr>
                <w:rFonts w:eastAsia="Calibri" w:cs="Calibri" w:ascii="Calibri" w:hAnsi="Calibri"/>
                <w:b/>
              </w:rPr>
              <w:t>o</w:t>
            </w:r>
            <w:r>
              <w:rPr>
                <w:rFonts w:eastAsia="Calibri" w:cs="Calibri" w:ascii="Calibri" w:hAnsi="Calibri"/>
                <w:b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d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  <w:spacing w:val="1"/>
              </w:rPr>
              <w:t>o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Ta</w:t>
            </w:r>
            <w:r>
              <w:rPr>
                <w:rFonts w:eastAsia="Calibri" w:cs="Calibri" w:ascii="Calibri" w:hAnsi="Calibri"/>
                <w:b/>
                <w:spacing w:val="1"/>
              </w:rPr>
              <w:t>l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  <w:spacing w:val="1"/>
              </w:rPr>
              <w:t>er</w:t>
            </w:r>
            <w:r>
              <w:rPr>
                <w:rFonts w:eastAsia="Calibri" w:cs="Calibri" w:ascii="Calibri" w:hAnsi="Calibri"/>
                <w:b/>
              </w:rPr>
              <w:t>es</w:t>
            </w:r>
            <w:r>
              <w:rPr>
                <w:rFonts w:eastAsia="Calibri" w:cs="Calibri" w:ascii="Calibri" w:hAnsi="Calibri"/>
                <w:b/>
                <w:spacing w:val="1"/>
              </w:rPr>
              <w:t xml:space="preserve"> d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6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u</w:t>
            </w:r>
            <w:r>
              <w:rPr>
                <w:rFonts w:eastAsia="Calibri" w:cs="Calibri" w:ascii="Calibri" w:hAnsi="Calibri"/>
                <w:b/>
              </w:rPr>
              <w:t>t</w:t>
            </w:r>
            <w:r>
              <w:rPr>
                <w:rFonts w:eastAsia="Calibri" w:cs="Calibri" w:ascii="Calibri" w:hAnsi="Calibri"/>
                <w:b/>
                <w:spacing w:val="1"/>
              </w:rPr>
              <w:t>omoc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ón</w:t>
            </w:r>
            <w:r>
              <w:rPr>
                <w:rFonts w:eastAsia="Calibri" w:cs="Calibri" w:ascii="Calibri" w:hAnsi="Calibri"/>
                <w:b/>
              </w:rPr>
              <w:t>,</w:t>
            </w:r>
            <w:r>
              <w:rPr>
                <w:rFonts w:eastAsia="Calibri" w:cs="Calibri" w:ascii="Calibri" w:hAnsi="Calibri"/>
                <w:b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O</w:t>
            </w:r>
            <w:r>
              <w:rPr>
                <w:rFonts w:eastAsia="Calibri" w:cs="Calibri" w:ascii="Calibri" w:hAnsi="Calibri"/>
                <w:b/>
                <w:spacing w:val="1"/>
              </w:rPr>
              <w:t>b</w:t>
            </w:r>
            <w:r>
              <w:rPr>
                <w:rFonts w:eastAsia="Calibri" w:cs="Calibri" w:ascii="Calibri" w:hAnsi="Calibri"/>
                <w:b/>
              </w:rPr>
              <w:t>j</w:t>
            </w:r>
            <w:r>
              <w:rPr>
                <w:rFonts w:eastAsia="Calibri" w:cs="Calibri" w:ascii="Calibri" w:hAnsi="Calibri"/>
                <w:b/>
                <w:spacing w:val="1"/>
              </w:rPr>
              <w:t>e</w:t>
            </w:r>
            <w:r>
              <w:rPr>
                <w:rFonts w:eastAsia="Calibri" w:cs="Calibri" w:ascii="Calibri" w:hAnsi="Calibri"/>
                <w:b/>
              </w:rPr>
              <w:t>t</w:t>
            </w:r>
            <w:r>
              <w:rPr>
                <w:rFonts w:eastAsia="Calibri" w:cs="Calibri" w:ascii="Calibri" w:hAnsi="Calibri"/>
                <w:b/>
                <w:spacing w:val="-1"/>
              </w:rPr>
              <w:t>iv</w:t>
            </w:r>
            <w:r>
              <w:rPr>
                <w:rFonts w:eastAsia="Calibri" w:cs="Calibri" w:ascii="Calibri" w:hAnsi="Calibri"/>
                <w:b/>
                <w:spacing w:val="1"/>
              </w:rPr>
              <w:t>o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d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6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</w:rPr>
              <w:t>D</w:t>
            </w:r>
            <w:r>
              <w:rPr>
                <w:rFonts w:eastAsia="Calibri" w:cs="Calibri" w:ascii="Calibri" w:hAnsi="Calibri"/>
                <w:b/>
                <w:spacing w:val="1"/>
              </w:rPr>
              <w:t>e</w:t>
            </w:r>
            <w:r>
              <w:rPr>
                <w:rFonts w:eastAsia="Calibri" w:cs="Calibri" w:ascii="Calibri" w:hAnsi="Calibri"/>
                <w:b/>
                <w:spacing w:val="2"/>
              </w:rPr>
              <w:t>s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rro</w:t>
            </w:r>
            <w:r>
              <w:rPr>
                <w:rFonts w:eastAsia="Calibri" w:cs="Calibri" w:ascii="Calibri" w:hAnsi="Calibri"/>
                <w:b/>
                <w:spacing w:val="-1"/>
              </w:rPr>
              <w:t>ll</w:t>
            </w:r>
            <w:r>
              <w:rPr>
                <w:rFonts w:eastAsia="Calibri" w:cs="Calibri" w:ascii="Calibri" w:hAnsi="Calibri"/>
                <w:b/>
              </w:rPr>
              <w:t>o</w:t>
            </w:r>
            <w:r>
              <w:rPr>
                <w:rFonts w:eastAsia="Calibri" w:cs="Calibri" w:ascii="Calibri" w:hAnsi="Calibri"/>
                <w:b/>
                <w:spacing w:val="-1"/>
              </w:rPr>
              <w:t xml:space="preserve"> S</w:t>
            </w:r>
            <w:r>
              <w:rPr>
                <w:rFonts w:eastAsia="Calibri" w:cs="Calibri" w:ascii="Calibri" w:hAnsi="Calibri"/>
                <w:b/>
                <w:spacing w:val="1"/>
              </w:rPr>
              <w:t>o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3"/>
              </w:rPr>
              <w:t>t</w:t>
            </w:r>
            <w:r>
              <w:rPr>
                <w:rFonts w:eastAsia="Calibri" w:cs="Calibri" w:ascii="Calibri" w:hAnsi="Calibri"/>
                <w:b/>
                <w:spacing w:val="1"/>
              </w:rPr>
              <w:t>en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b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</w:rPr>
              <w:t>e 7,</w:t>
            </w:r>
            <w:r>
              <w:rPr>
                <w:rFonts w:eastAsia="Calibri" w:cs="Calibri" w:ascii="Calibri" w:hAnsi="Calibri"/>
                <w:b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12</w:t>
            </w:r>
            <w:r>
              <w:rPr>
                <w:rFonts w:eastAsia="Calibri" w:cs="Calibri" w:ascii="Calibri" w:hAnsi="Calibri"/>
                <w:b/>
                <w:spacing w:val="8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y</w:t>
            </w:r>
          </w:p>
          <w:p>
            <w:pPr>
              <w:pStyle w:val="Normal"/>
              <w:ind w:left="379" w:right="13071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13</w:t>
            </w:r>
          </w:p>
          <w:p>
            <w:pPr>
              <w:pStyle w:val="Normal"/>
              <w:spacing w:before="75" w:after="0"/>
              <w:ind w:left="379" w:right="1368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b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lto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pa</w:t>
            </w:r>
            <w:r>
              <w:rPr>
                <w:rFonts w:eastAsia="Calibri" w:cs="Calibri" w:ascii="Calibri" w:hAnsi="Calibri"/>
              </w:rPr>
              <w:t>cto</w:t>
            </w:r>
            <w:r>
              <w:rPr>
                <w:rFonts w:eastAsia="Calibri" w:cs="Calibri" w:ascii="Calibri" w:hAnsi="Calibri"/>
                <w:spacing w:val="-6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2"/>
              </w:rPr>
              <w:t>ec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au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ó</w:t>
            </w:r>
            <w:r>
              <w:rPr>
                <w:rFonts w:eastAsia="Calibri" w:cs="Calibri" w:ascii="Calibri" w:hAnsi="Calibri"/>
                <w:spacing w:val="-1"/>
              </w:rPr>
              <w:t>v</w:t>
            </w:r>
            <w:r>
              <w:rPr>
                <w:rFonts w:eastAsia="Calibri" w:cs="Calibri" w:ascii="Calibri" w:hAnsi="Calibri"/>
              </w:rPr>
              <w:t>il</w:t>
            </w:r>
            <w:r>
              <w:rPr>
                <w:rFonts w:eastAsia="Calibri" w:cs="Calibri" w:ascii="Calibri" w:hAnsi="Calibri"/>
                <w:spacing w:val="-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é</w:t>
            </w:r>
            <w:r>
              <w:rPr>
                <w:rFonts w:eastAsia="Calibri" w:cs="Calibri" w:ascii="Calibri" w:hAnsi="Calibri"/>
                <w:spacing w:val="2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no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me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oa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b</w:t>
            </w:r>
            <w:r>
              <w:rPr>
                <w:rFonts w:eastAsia="Calibri" w:cs="Calibri" w:ascii="Calibri" w:hAnsi="Calibri"/>
                <w:spacing w:val="2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  <w:r>
              <w:rPr>
                <w:rFonts w:eastAsia="Calibri" w:cs="Calibri" w:ascii="Calibri" w:hAnsi="Calibri"/>
              </w:rPr>
              <w:t>,</w:t>
            </w:r>
            <w:r>
              <w:rPr>
                <w:rFonts w:eastAsia="Calibri" w:cs="Calibri" w:ascii="Calibri" w:hAnsi="Calibri"/>
                <w:spacing w:val="-12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an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6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ig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  <w:spacing w:val="3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9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cci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3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8"/>
              </w:rPr>
              <w:t xml:space="preserve"> </w:t>
            </w:r>
            <w:r>
              <w:rPr>
                <w:rFonts w:eastAsia="Calibri" w:cs="Calibri" w:ascii="Calibri" w:hAnsi="Calibri"/>
                <w:color w:val="4471C4"/>
                <w:spacing w:val="1"/>
              </w:rPr>
              <w:t>a</w:t>
            </w:r>
            <w:r>
              <w:rPr>
                <w:rFonts w:eastAsia="Calibri" w:cs="Calibri" w:ascii="Calibri" w:hAnsi="Calibri"/>
                <w:color w:val="4471C4"/>
              </w:rPr>
              <w:t>li</w:t>
            </w:r>
            <w:r>
              <w:rPr>
                <w:rFonts w:eastAsia="Calibri" w:cs="Calibri" w:ascii="Calibri" w:hAnsi="Calibri"/>
                <w:color w:val="4471C4"/>
                <w:spacing w:val="4"/>
              </w:rPr>
              <w:t>n</w:t>
            </w:r>
            <w:r>
              <w:rPr>
                <w:rFonts w:eastAsia="Calibri" w:cs="Calibri" w:ascii="Calibri" w:hAnsi="Calibri"/>
                <w:color w:val="4471C4"/>
                <w:spacing w:val="-1"/>
              </w:rPr>
              <w:t>e</w:t>
            </w:r>
            <w:r>
              <w:rPr>
                <w:rFonts w:eastAsia="Calibri" w:cs="Calibri" w:ascii="Calibri" w:hAnsi="Calibri"/>
                <w:color w:val="4471C4"/>
                <w:spacing w:val="1"/>
              </w:rPr>
              <w:t>ada</w:t>
            </w:r>
            <w:r>
              <w:rPr>
                <w:rFonts w:eastAsia="Calibri" w:cs="Calibri" w:ascii="Calibri" w:hAnsi="Calibri"/>
                <w:color w:val="4471C4"/>
              </w:rPr>
              <w:t>s</w:t>
            </w:r>
            <w:r>
              <w:rPr>
                <w:rFonts w:eastAsia="Calibri" w:cs="Calibri" w:ascii="Calibri" w:hAnsi="Calibri"/>
                <w:color w:val="4471C4"/>
                <w:spacing w:val="-9"/>
              </w:rPr>
              <w:t xml:space="preserve"> </w:t>
            </w:r>
            <w:r>
              <w:rPr>
                <w:rFonts w:eastAsia="Calibri" w:cs="Calibri" w:ascii="Calibri" w:hAnsi="Calibri"/>
                <w:color w:val="000000"/>
              </w:rPr>
              <w:t>c</w:t>
            </w:r>
            <w:r>
              <w:rPr>
                <w:rFonts w:eastAsia="Calibri" w:cs="Calibri" w:ascii="Calibri" w:hAnsi="Calibri"/>
                <w:color w:val="000000"/>
                <w:spacing w:val="1"/>
              </w:rPr>
              <w:t>o</w:t>
            </w:r>
            <w:r>
              <w:rPr>
                <w:rFonts w:eastAsia="Calibri" w:cs="Calibri" w:ascii="Calibri" w:hAnsi="Calibri"/>
                <w:color w:val="000000"/>
              </w:rPr>
              <w:t>n</w:t>
            </w:r>
            <w:r>
              <w:rPr>
                <w:rFonts w:eastAsia="Calibri" w:cs="Calibri" w:ascii="Calibri" w:hAnsi="Calibri"/>
                <w:color w:val="000000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color w:val="000000"/>
                <w:spacing w:val="1"/>
              </w:rPr>
              <w:t>d</w:t>
            </w:r>
            <w:r>
              <w:rPr>
                <w:rFonts w:eastAsia="Calibri" w:cs="Calibri" w:ascii="Calibri" w:hAnsi="Calibri"/>
                <w:color w:val="000000"/>
              </w:rPr>
              <w:t>ic</w:t>
            </w:r>
            <w:r>
              <w:rPr>
                <w:rFonts w:eastAsia="Calibri" w:cs="Calibri" w:ascii="Calibri" w:hAnsi="Calibri"/>
                <w:color w:val="000000"/>
                <w:spacing w:val="1"/>
              </w:rPr>
              <w:t>ho</w:t>
            </w:r>
            <w:r>
              <w:rPr>
                <w:rFonts w:eastAsia="Calibri" w:cs="Calibri" w:ascii="Calibri" w:hAnsi="Calibri"/>
                <w:color w:val="000000"/>
              </w:rPr>
              <w:t>s</w:t>
            </w:r>
            <w:r>
              <w:rPr>
                <w:rFonts w:eastAsia="Calibri" w:cs="Calibri" w:ascii="Calibri" w:hAnsi="Calibri"/>
                <w:color w:val="000000"/>
                <w:spacing w:val="-6"/>
              </w:rPr>
              <w:t xml:space="preserve"> </w:t>
            </w:r>
            <w:r>
              <w:rPr>
                <w:rFonts w:eastAsia="Calibri" w:cs="Calibri" w:ascii="Calibri" w:hAnsi="Calibri"/>
                <w:color w:val="000000"/>
                <w:spacing w:val="1"/>
              </w:rPr>
              <w:t>ob</w:t>
            </w:r>
            <w:r>
              <w:rPr>
                <w:rFonts w:eastAsia="Calibri" w:cs="Calibri" w:ascii="Calibri" w:hAnsi="Calibri"/>
                <w:color w:val="000000"/>
              </w:rPr>
              <w:t>j</w:t>
            </w:r>
            <w:r>
              <w:rPr>
                <w:rFonts w:eastAsia="Calibri" w:cs="Calibri" w:ascii="Calibri" w:hAnsi="Calibri"/>
                <w:color w:val="000000"/>
                <w:spacing w:val="-1"/>
              </w:rPr>
              <w:t>e</w:t>
            </w:r>
            <w:r>
              <w:rPr>
                <w:rFonts w:eastAsia="Calibri" w:cs="Calibri" w:ascii="Calibri" w:hAnsi="Calibri"/>
                <w:color w:val="000000"/>
              </w:rPr>
              <w:t>ti</w:t>
            </w:r>
            <w:r>
              <w:rPr>
                <w:rFonts w:eastAsia="Calibri" w:cs="Calibri" w:ascii="Calibri" w:hAnsi="Calibri"/>
                <w:color w:val="000000"/>
                <w:spacing w:val="-1"/>
              </w:rPr>
              <w:t>v</w:t>
            </w:r>
            <w:r>
              <w:rPr>
                <w:rFonts w:eastAsia="Calibri" w:cs="Calibri" w:ascii="Calibri" w:hAnsi="Calibri"/>
                <w:color w:val="000000"/>
                <w:spacing w:val="3"/>
              </w:rPr>
              <w:t>o</w:t>
            </w:r>
            <w:r>
              <w:rPr>
                <w:rFonts w:eastAsia="Calibri" w:cs="Calibri" w:ascii="Calibri" w:hAnsi="Calibri"/>
                <w:color w:val="000000"/>
                <w:spacing w:val="-1"/>
              </w:rPr>
              <w:t>s</w:t>
            </w:r>
            <w:r>
              <w:rPr>
                <w:rFonts w:eastAsia="Calibri" w:cs="Calibri" w:ascii="Calibri" w:hAnsi="Calibri"/>
                <w:color w:val="000000"/>
              </w:rPr>
              <w:t>:</w:t>
            </w:r>
          </w:p>
          <w:p>
            <w:pPr>
              <w:pStyle w:val="Normal"/>
              <w:spacing w:lineRule="auto" w:line="252" w:before="77" w:after="0"/>
              <w:ind w:left="379" w:right="5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 xml:space="preserve">7. </w:t>
            </w:r>
            <w:r>
              <w:rPr>
                <w:rFonts w:eastAsia="Calibri" w:cs="Calibri" w:ascii="Calibri" w:hAnsi="Calibri"/>
                <w:b/>
                <w:spacing w:val="-1"/>
              </w:rPr>
              <w:t>E</w:t>
            </w:r>
            <w:r>
              <w:rPr>
                <w:rFonts w:eastAsia="Calibri" w:cs="Calibri" w:ascii="Calibri" w:hAnsi="Calibri"/>
                <w:b/>
                <w:spacing w:val="1"/>
              </w:rPr>
              <w:t>ner</w:t>
            </w:r>
            <w:r>
              <w:rPr>
                <w:rFonts w:eastAsia="Calibri" w:cs="Calibri" w:ascii="Calibri" w:hAnsi="Calibri"/>
                <w:b/>
                <w:spacing w:val="-1"/>
              </w:rPr>
              <w:t>gí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</w:rPr>
              <w:t>A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1"/>
              </w:rPr>
              <w:t>equ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b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y</w:t>
            </w:r>
            <w:r>
              <w:rPr>
                <w:rFonts w:eastAsia="Calibri" w:cs="Calibri" w:ascii="Calibri" w:hAnsi="Calibri"/>
                <w:b/>
                <w:spacing w:val="1"/>
              </w:rPr>
              <w:t xml:space="preserve"> N</w:t>
            </w:r>
            <w:r>
              <w:rPr>
                <w:rFonts w:eastAsia="Calibri" w:cs="Calibri" w:ascii="Calibri" w:hAnsi="Calibri"/>
                <w:b/>
              </w:rPr>
              <w:t>o</w:t>
            </w:r>
            <w:r>
              <w:rPr>
                <w:rFonts w:eastAsia="Calibri" w:cs="Calibri" w:ascii="Calibri" w:hAnsi="Calibri"/>
                <w:b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C</w:t>
            </w:r>
            <w:r>
              <w:rPr>
                <w:rFonts w:eastAsia="Calibri" w:cs="Calibri" w:ascii="Calibri" w:hAnsi="Calibri"/>
                <w:b/>
                <w:spacing w:val="1"/>
              </w:rPr>
              <w:t>on</w:t>
            </w:r>
            <w:r>
              <w:rPr>
                <w:rFonts w:eastAsia="Calibri" w:cs="Calibri" w:ascii="Calibri" w:hAnsi="Calibri"/>
                <w:b/>
              </w:rPr>
              <w:t>ta</w:t>
            </w:r>
            <w:r>
              <w:rPr>
                <w:rFonts w:eastAsia="Calibri" w:cs="Calibri" w:ascii="Calibri" w:hAnsi="Calibri"/>
                <w:b/>
                <w:spacing w:val="1"/>
              </w:rPr>
              <w:t>m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n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n</w:t>
            </w:r>
            <w:r>
              <w:rPr>
                <w:rFonts w:eastAsia="Calibri" w:cs="Calibri" w:ascii="Calibri" w:hAnsi="Calibri"/>
                <w:b/>
              </w:rPr>
              <w:t>te</w:t>
            </w:r>
            <w:r>
              <w:rPr>
                <w:rFonts w:eastAsia="Calibri" w:cs="Calibri" w:ascii="Calibri" w:hAnsi="Calibri"/>
                <w:b/>
                <w:spacing w:val="-9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(O</w:t>
            </w:r>
            <w:r>
              <w:rPr>
                <w:rFonts w:eastAsia="Calibri" w:cs="Calibri" w:ascii="Calibri" w:hAnsi="Calibri"/>
                <w:b/>
                <w:spacing w:val="-1"/>
              </w:rPr>
              <w:t>D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7):</w:t>
            </w:r>
            <w:r>
              <w:rPr>
                <w:rFonts w:eastAsia="Calibri" w:cs="Calibri" w:ascii="Calibri" w:hAnsi="Calibri"/>
                <w:b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</w:rPr>
              <w:t>tr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  <w:spacing w:val="-1"/>
              </w:rPr>
              <w:t>vé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 la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on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1"/>
              </w:rPr>
              <w:t>ó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8"/>
              </w:rPr>
              <w:t xml:space="preserve"> </w:t>
            </w:r>
            <w:r>
              <w:rPr>
                <w:rFonts w:eastAsia="Calibri" w:cs="Calibri" w:ascii="Calibri" w:hAnsi="Calibri"/>
              </w:rPr>
              <w:t>y</w:t>
            </w:r>
            <w:r>
              <w:rPr>
                <w:rFonts w:eastAsia="Calibri" w:cs="Calibri" w:ascii="Calibri" w:hAnsi="Calibri"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</w:rPr>
              <w:t>d</w:t>
            </w:r>
            <w:r>
              <w:rPr>
                <w:rFonts w:eastAsia="Calibri" w:cs="Calibri" w:ascii="Calibri" w:hAnsi="Calibri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3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em</w:t>
            </w:r>
            <w:r>
              <w:rPr>
                <w:rFonts w:eastAsia="Calibri" w:cs="Calibri" w:ascii="Calibri" w:hAnsi="Calibri"/>
                <w:spacing w:val="3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v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2"/>
              </w:rPr>
              <w:t>l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da</w:t>
            </w:r>
            <w:r>
              <w:rPr>
                <w:rFonts w:eastAsia="Calibri" w:cs="Calibri" w:ascii="Calibri" w:hAnsi="Calibri"/>
              </w:rPr>
              <w:t>d</w:t>
            </w:r>
            <w:r>
              <w:rPr>
                <w:rFonts w:eastAsia="Calibri" w:cs="Calibri" w:ascii="Calibri" w:hAnsi="Calibri"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ba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1"/>
              </w:rPr>
              <w:t>ado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no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gí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7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2"/>
              </w:rPr>
              <w:t>é</w:t>
            </w:r>
            <w:r>
              <w:rPr>
                <w:rFonts w:eastAsia="Calibri" w:cs="Calibri" w:ascii="Calibri" w:hAnsi="Calibri"/>
              </w:rPr>
              <w:t>ctric</w:t>
            </w:r>
            <w:r>
              <w:rPr>
                <w:rFonts w:eastAsia="Calibri" w:cs="Calibri" w:ascii="Calibri" w:hAnsi="Calibri"/>
                <w:spacing w:val="3"/>
              </w:rPr>
              <w:t>a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,</w:t>
            </w:r>
            <w:r>
              <w:rPr>
                <w:rFonts w:eastAsia="Calibri" w:cs="Calibri" w:ascii="Calibri" w:hAnsi="Calibri"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cl</w:t>
            </w:r>
            <w:r>
              <w:rPr>
                <w:rFonts w:eastAsia="Calibri" w:cs="Calibri" w:ascii="Calibri" w:hAnsi="Calibri"/>
                <w:spacing w:val="1"/>
              </w:rPr>
              <w:t>uy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6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 c</w:t>
            </w:r>
            <w:r>
              <w:rPr>
                <w:rFonts w:eastAsia="Calibri" w:cs="Calibri" w:ascii="Calibri" w:hAnsi="Calibri"/>
                <w:spacing w:val="1"/>
              </w:rPr>
              <w:t>ad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un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un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dad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</w:rPr>
              <w:t>tr</w:t>
            </w:r>
            <w:r>
              <w:rPr>
                <w:rFonts w:eastAsia="Calibri" w:cs="Calibri" w:ascii="Calibri" w:hAnsi="Calibri"/>
                <w:spacing w:val="1"/>
              </w:rPr>
              <w:t>aba</w:t>
            </w:r>
            <w:r>
              <w:rPr>
                <w:rFonts w:eastAsia="Calibri" w:cs="Calibri" w:ascii="Calibri" w:hAnsi="Calibri"/>
              </w:rPr>
              <w:t>jo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un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efe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cia</w:t>
            </w:r>
            <w:r>
              <w:rPr>
                <w:rFonts w:eastAsia="Calibri" w:cs="Calibri" w:ascii="Calibri" w:hAnsi="Calibri"/>
                <w:spacing w:val="-7"/>
              </w:rPr>
              <w:t xml:space="preserve"> </w:t>
            </w:r>
            <w:r>
              <w:rPr>
                <w:rFonts w:eastAsia="Calibri" w:cs="Calibri" w:ascii="Calibri" w:hAnsi="Calibri"/>
              </w:rPr>
              <w:t xml:space="preserve">a 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  <w:r>
              <w:rPr>
                <w:rFonts w:eastAsia="Calibri" w:cs="Calibri" w:ascii="Calibri" w:hAnsi="Calibri"/>
                <w:spacing w:val="3"/>
              </w:rPr>
              <w:t>t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2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ve</w:t>
            </w:r>
            <w:r>
              <w:rPr>
                <w:rFonts w:eastAsia="Calibri" w:cs="Calibri" w:ascii="Calibri" w:hAnsi="Calibri"/>
                <w:spacing w:val="1"/>
              </w:rPr>
              <w:t>h</w:t>
            </w:r>
            <w:r>
              <w:rPr>
                <w:rFonts w:eastAsia="Calibri" w:cs="Calibri" w:ascii="Calibri" w:hAnsi="Calibri"/>
              </w:rPr>
              <w:t>íc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.</w:t>
            </w:r>
          </w:p>
          <w:p>
            <w:pPr>
              <w:pStyle w:val="Normal"/>
              <w:spacing w:lineRule="auto" w:line="247" w:before="67" w:after="0"/>
              <w:ind w:left="379" w:right="53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12.</w:t>
            </w:r>
            <w:r>
              <w:rPr>
                <w:rFonts w:eastAsia="Calibri" w:cs="Calibri" w:ascii="Calibri" w:hAnsi="Calibri"/>
                <w:b/>
                <w:spacing w:val="31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P</w:t>
            </w:r>
            <w:r>
              <w:rPr>
                <w:rFonts w:eastAsia="Calibri" w:cs="Calibri" w:ascii="Calibri" w:hAnsi="Calibri"/>
                <w:b/>
                <w:spacing w:val="1"/>
              </w:rPr>
              <w:t>roducc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ó</w:t>
            </w:r>
            <w:r>
              <w:rPr>
                <w:rFonts w:eastAsia="Calibri" w:cs="Calibri" w:ascii="Calibri" w:hAnsi="Calibri"/>
                <w:b/>
              </w:rPr>
              <w:t>n</w:t>
            </w:r>
            <w:r>
              <w:rPr>
                <w:rFonts w:eastAsia="Calibri" w:cs="Calibri" w:ascii="Calibri" w:hAnsi="Calibri"/>
                <w:b/>
                <w:spacing w:val="26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y</w:t>
            </w:r>
            <w:r>
              <w:rPr>
                <w:rFonts w:eastAsia="Calibri" w:cs="Calibri" w:ascii="Calibri" w:hAnsi="Calibri"/>
                <w:b/>
                <w:spacing w:val="32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C</w:t>
            </w:r>
            <w:r>
              <w:rPr>
                <w:rFonts w:eastAsia="Calibri" w:cs="Calibri" w:ascii="Calibri" w:hAnsi="Calibri"/>
                <w:b/>
                <w:spacing w:val="1"/>
              </w:rPr>
              <w:t>on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1"/>
              </w:rPr>
              <w:t>um</w:t>
            </w:r>
            <w:r>
              <w:rPr>
                <w:rFonts w:eastAsia="Calibri" w:cs="Calibri" w:ascii="Calibri" w:hAnsi="Calibri"/>
                <w:b/>
              </w:rPr>
              <w:t>o</w:t>
            </w:r>
            <w:r>
              <w:rPr>
                <w:rFonts w:eastAsia="Calibri" w:cs="Calibri" w:ascii="Calibri" w:hAnsi="Calibri"/>
                <w:b/>
                <w:spacing w:val="29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Re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1"/>
              </w:rPr>
              <w:t>pon</w:t>
            </w:r>
            <w:r>
              <w:rPr>
                <w:rFonts w:eastAsia="Calibri" w:cs="Calibri" w:ascii="Calibri" w:hAnsi="Calibri"/>
                <w:b/>
              </w:rPr>
              <w:t>sa</w:t>
            </w:r>
            <w:r>
              <w:rPr>
                <w:rFonts w:eastAsia="Calibri" w:cs="Calibri" w:ascii="Calibri" w:hAnsi="Calibri"/>
                <w:b/>
                <w:spacing w:val="1"/>
              </w:rPr>
              <w:t>b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  <w:spacing w:val="1"/>
              </w:rPr>
              <w:t>e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23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(O</w:t>
            </w:r>
            <w:r>
              <w:rPr>
                <w:rFonts w:eastAsia="Calibri" w:cs="Calibri" w:ascii="Calibri" w:hAnsi="Calibri"/>
                <w:b/>
                <w:spacing w:val="2"/>
              </w:rPr>
              <w:t>D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29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2"/>
              </w:rPr>
              <w:t>1</w:t>
            </w:r>
            <w:r>
              <w:rPr>
                <w:rFonts w:eastAsia="Calibri" w:cs="Calibri" w:ascii="Calibri" w:hAnsi="Calibri"/>
                <w:b/>
              </w:rPr>
              <w:t>2):</w:t>
            </w:r>
            <w:r>
              <w:rPr>
                <w:rFonts w:eastAsia="Calibri" w:cs="Calibri" w:ascii="Calibri" w:hAnsi="Calibri"/>
                <w:b/>
                <w:spacing w:val="31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3"/>
              </w:rPr>
              <w:t>d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28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3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3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á</w:t>
            </w:r>
            <w:r>
              <w:rPr>
                <w:rFonts w:eastAsia="Calibri" w:cs="Calibri" w:ascii="Calibri" w:hAnsi="Calibri"/>
              </w:rPr>
              <w:t>ctic</w:t>
            </w:r>
            <w:r>
              <w:rPr>
                <w:rFonts w:eastAsia="Calibri" w:cs="Calibri" w:ascii="Calibri" w:hAnsi="Calibri"/>
                <w:spacing w:val="3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2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3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v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32"/>
              </w:rPr>
              <w:t xml:space="preserve"> 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36"/>
              </w:rPr>
              <w:t xml:space="preserve"> </w:t>
            </w:r>
            <w:r>
              <w:rPr>
                <w:rFonts w:eastAsia="Calibri" w:cs="Calibri" w:ascii="Calibri" w:hAnsi="Calibri"/>
              </w:rPr>
              <w:t>ll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va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30"/>
              </w:rPr>
              <w:t xml:space="preserve"> 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33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ab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30"/>
              </w:rPr>
              <w:t xml:space="preserve"> 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tili</w:t>
            </w:r>
            <w:r>
              <w:rPr>
                <w:rFonts w:eastAsia="Calibri" w:cs="Calibri" w:ascii="Calibri" w:hAnsi="Calibri"/>
                <w:spacing w:val="1"/>
              </w:rPr>
              <w:t>zand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2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2"/>
              </w:rPr>
              <w:t>r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27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qu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30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ob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26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ir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ct</w:t>
            </w:r>
            <w:r>
              <w:rPr>
                <w:rFonts w:eastAsia="Calibri" w:cs="Calibri" w:ascii="Calibri" w:hAnsi="Calibri"/>
                <w:spacing w:val="3"/>
              </w:rPr>
              <w:t>a</w:t>
            </w:r>
            <w:r>
              <w:rPr>
                <w:rFonts w:eastAsia="Calibri" w:cs="Calibri" w:ascii="Calibri" w:hAnsi="Calibri"/>
                <w:spacing w:val="-1"/>
              </w:rPr>
              <w:t>me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te</w:t>
            </w:r>
            <w:r>
              <w:rPr>
                <w:rFonts w:eastAsia="Calibri" w:cs="Calibri" w:ascii="Calibri" w:hAnsi="Calibri"/>
                <w:spacing w:val="2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31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</w:rPr>
              <w:t xml:space="preserve">s </w:t>
            </w:r>
            <w:r>
              <w:rPr>
                <w:rFonts w:eastAsia="Calibri" w:cs="Calibri" w:ascii="Calibri" w:hAnsi="Calibri"/>
                <w:spacing w:val="-1"/>
              </w:rPr>
              <w:t>ve</w:t>
            </w:r>
            <w:r>
              <w:rPr>
                <w:rFonts w:eastAsia="Calibri" w:cs="Calibri" w:ascii="Calibri" w:hAnsi="Calibri"/>
                <w:spacing w:val="1"/>
              </w:rPr>
              <w:t>h</w:t>
            </w:r>
            <w:r>
              <w:rPr>
                <w:rFonts w:eastAsia="Calibri" w:cs="Calibri" w:ascii="Calibri" w:hAnsi="Calibri"/>
              </w:rPr>
              <w:t>íc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1"/>
              </w:rPr>
              <w:t xml:space="preserve"> 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9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na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6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u</w:t>
            </w:r>
            <w:r>
              <w:rPr>
                <w:rFonts w:eastAsia="Calibri" w:cs="Calibri" w:ascii="Calibri" w:hAnsi="Calibri"/>
                <w:spacing w:val="9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v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8"/>
              </w:rPr>
              <w:t xml:space="preserve"> </w:t>
            </w:r>
            <w:r>
              <w:rPr>
                <w:rFonts w:eastAsia="Calibri" w:cs="Calibri" w:ascii="Calibri" w:hAnsi="Calibri"/>
                <w:spacing w:val="3"/>
              </w:rPr>
              <w:t>ú</w:t>
            </w:r>
            <w:r>
              <w:rPr>
                <w:rFonts w:eastAsia="Calibri" w:cs="Calibri" w:ascii="Calibri" w:hAnsi="Calibri"/>
              </w:rPr>
              <w:t>til,</w:t>
            </w:r>
            <w:r>
              <w:rPr>
                <w:rFonts w:eastAsia="Calibri" w:cs="Calibri" w:ascii="Calibri" w:hAnsi="Calibri"/>
                <w:spacing w:val="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me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and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1"/>
              </w:rPr>
              <w:t xml:space="preserve"> </w:t>
            </w:r>
            <w:r>
              <w:rPr>
                <w:rFonts w:eastAsia="Calibri" w:cs="Calibri" w:ascii="Calibri" w:hAnsi="Calibri"/>
              </w:rPr>
              <w:t>la</w:t>
            </w:r>
            <w:r>
              <w:rPr>
                <w:rFonts w:eastAsia="Calibri" w:cs="Calibri" w:ascii="Calibri" w:hAnsi="Calibri"/>
                <w:spacing w:val="10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ono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</w:rPr>
              <w:t>ía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</w:rPr>
              <w:t>circ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r,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an</w:t>
            </w:r>
            <w:r>
              <w:rPr>
                <w:rFonts w:eastAsia="Calibri" w:cs="Calibri" w:ascii="Calibri" w:hAnsi="Calibri"/>
              </w:rPr>
              <w:t>to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9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ctrici</w:t>
            </w:r>
            <w:r>
              <w:rPr>
                <w:rFonts w:eastAsia="Calibri" w:cs="Calibri" w:ascii="Calibri" w:hAnsi="Calibri"/>
                <w:spacing w:val="1"/>
              </w:rPr>
              <w:t>da</w:t>
            </w:r>
            <w:r>
              <w:rPr>
                <w:rFonts w:eastAsia="Calibri" w:cs="Calibri" w:ascii="Calibri" w:hAnsi="Calibri"/>
              </w:rPr>
              <w:t>d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9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ab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</w:rPr>
              <w:t>y</w:t>
            </w:r>
            <w:r>
              <w:rPr>
                <w:rFonts w:eastAsia="Calibri" w:cs="Calibri" w:ascii="Calibri" w:hAnsi="Calibri"/>
                <w:spacing w:val="10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3"/>
              </w:rPr>
              <w:t>p</w:t>
            </w:r>
            <w:r>
              <w:rPr>
                <w:rFonts w:eastAsia="Calibri" w:cs="Calibri" w:ascii="Calibri" w:hAnsi="Calibri"/>
                <w:spacing w:val="1"/>
              </w:rPr>
              <w:t>on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s,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ond</w:t>
            </w:r>
            <w:r>
              <w:rPr>
                <w:rFonts w:eastAsia="Calibri" w:cs="Calibri" w:ascii="Calibri" w:hAnsi="Calibri"/>
              </w:rPr>
              <w:t>ici</w:t>
            </w:r>
            <w:r>
              <w:rPr>
                <w:rFonts w:eastAsia="Calibri" w:cs="Calibri" w:ascii="Calibri" w:hAnsi="Calibri"/>
                <w:spacing w:val="1"/>
              </w:rPr>
              <w:t>ona</w:t>
            </w:r>
            <w:r>
              <w:rPr>
                <w:rFonts w:eastAsia="Calibri" w:cs="Calibri" w:ascii="Calibri" w:hAnsi="Calibri"/>
                <w:spacing w:val="2"/>
              </w:rPr>
              <w:t>m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  <w:spacing w:val="3"/>
              </w:rPr>
              <w:t>t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6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</w:rPr>
              <w:t xml:space="preserve">y 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  <w:spacing w:val="3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ri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s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h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1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op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1"/>
              </w:rPr>
              <w:t>on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6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hap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2"/>
              </w:rPr>
              <w:t>í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y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me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an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zad</w:t>
            </w:r>
            <w:r>
              <w:rPr>
                <w:rFonts w:eastAsia="Calibri" w:cs="Calibri" w:ascii="Calibri" w:hAnsi="Calibri"/>
              </w:rPr>
              <w:t>o.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</w:rPr>
              <w:t>S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me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  <w:spacing w:val="2"/>
              </w:rPr>
              <w:t>r</w:t>
            </w:r>
            <w:r>
              <w:rPr>
                <w:rFonts w:eastAsia="Calibri" w:cs="Calibri" w:ascii="Calibri" w:hAnsi="Calibri"/>
              </w:rPr>
              <w:t>á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tre l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os</w:t>
            </w:r>
            <w:r>
              <w:rPr>
                <w:rFonts w:eastAsia="Calibri" w:cs="Calibri" w:ascii="Calibri" w:hAnsi="Calibri"/>
                <w:spacing w:val="-1"/>
              </w:rPr>
              <w:t xml:space="preserve"> 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  <w:spacing w:val="3"/>
              </w:rPr>
              <w:t>u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odu</w:t>
            </w:r>
            <w:r>
              <w:rPr>
                <w:rFonts w:eastAsia="Calibri" w:cs="Calibri" w:ascii="Calibri" w:hAnsi="Calibri"/>
              </w:rPr>
              <w:t>ct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2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-</w:t>
            </w:r>
            <w:r>
              <w:rPr>
                <w:rFonts w:eastAsia="Calibri" w:cs="Calibri" w:ascii="Calibri" w:hAnsi="Calibri"/>
                <w:spacing w:val="3"/>
              </w:rPr>
              <w:t>a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</w:rPr>
              <w:t>ig</w:t>
            </w:r>
            <w:r>
              <w:rPr>
                <w:rFonts w:eastAsia="Calibri" w:cs="Calibri" w:ascii="Calibri" w:hAnsi="Calibri"/>
                <w:spacing w:val="1"/>
              </w:rPr>
              <w:t>ab</w:t>
            </w:r>
            <w:r>
              <w:rPr>
                <w:rFonts w:eastAsia="Calibri" w:cs="Calibri" w:ascii="Calibri" w:hAnsi="Calibri"/>
                <w:spacing w:val="2"/>
              </w:rPr>
              <w:t>l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8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  <w:spacing w:val="2"/>
              </w:rPr>
              <w:t>m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1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s c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ba</w:t>
            </w:r>
            <w:r>
              <w:rPr>
                <w:rFonts w:eastAsia="Calibri" w:cs="Calibri" w:ascii="Calibri" w:hAnsi="Calibri"/>
              </w:rPr>
              <w:t>j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on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os</w:t>
            </w:r>
            <w:r>
              <w:rPr>
                <w:rFonts w:eastAsia="Calibri" w:cs="Calibri" w:ascii="Calibri" w:hAnsi="Calibri"/>
                <w:spacing w:val="-10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</w:rPr>
              <w:t>VO</w:t>
            </w:r>
            <w:r>
              <w:rPr>
                <w:rFonts w:eastAsia="Calibri" w:cs="Calibri" w:ascii="Calibri" w:hAnsi="Calibri"/>
                <w:spacing w:val="-1"/>
              </w:rPr>
              <w:t>C</w:t>
            </w:r>
            <w:r>
              <w:rPr>
                <w:rFonts w:eastAsia="Calibri" w:cs="Calibri" w:ascii="Calibri" w:hAnsi="Calibri"/>
              </w:rPr>
              <w:t>.</w:t>
            </w:r>
          </w:p>
          <w:p>
            <w:pPr>
              <w:pStyle w:val="Normal"/>
              <w:spacing w:lineRule="auto" w:line="247" w:before="68" w:after="0"/>
              <w:ind w:left="379" w:right="53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uan</w:t>
            </w:r>
            <w:r>
              <w:rPr>
                <w:rFonts w:eastAsia="Calibri" w:cs="Calibri" w:ascii="Calibri" w:hAnsi="Calibri"/>
              </w:rPr>
              <w:t>to a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</w:rPr>
              <w:t>la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</w:rPr>
              <w:t>g</w:t>
            </w:r>
            <w:r>
              <w:rPr>
                <w:rFonts w:eastAsia="Calibri" w:cs="Calibri" w:ascii="Calibri" w:hAnsi="Calibri"/>
                <w:b/>
                <w:spacing w:val="1"/>
              </w:rPr>
              <w:t>e</w:t>
            </w:r>
            <w:r>
              <w:rPr>
                <w:rFonts w:eastAsia="Calibri" w:cs="Calibri" w:ascii="Calibri" w:hAnsi="Calibri"/>
                <w:b/>
              </w:rPr>
              <w:t>st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ó</w:t>
            </w:r>
            <w:r>
              <w:rPr>
                <w:rFonts w:eastAsia="Calibri" w:cs="Calibri" w:ascii="Calibri" w:hAnsi="Calibri"/>
                <w:b/>
              </w:rPr>
              <w:t>n</w:t>
            </w:r>
            <w:r>
              <w:rPr>
                <w:rFonts w:eastAsia="Calibri" w:cs="Calibri" w:ascii="Calibri" w:hAnsi="Calibri"/>
                <w:b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d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r</w:t>
            </w:r>
            <w:r>
              <w:rPr>
                <w:rFonts w:eastAsia="Calibri" w:cs="Calibri" w:ascii="Calibri" w:hAnsi="Calibri"/>
                <w:b/>
              </w:rPr>
              <w:t>es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duo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1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á</w:t>
            </w:r>
            <w:r>
              <w:rPr>
                <w:rFonts w:eastAsia="Calibri" w:cs="Calibri" w:ascii="Calibri" w:hAnsi="Calibri"/>
              </w:rPr>
              <w:t>ctic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 xml:space="preserve">s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  <w:spacing w:val="-1"/>
              </w:rPr>
              <w:t>se</w:t>
            </w:r>
            <w:r>
              <w:rPr>
                <w:rFonts w:eastAsia="Calibri" w:cs="Calibri" w:ascii="Calibri" w:hAnsi="Calibri"/>
                <w:spacing w:val="3"/>
              </w:rPr>
              <w:t>n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 xml:space="preserve">l </w:t>
            </w:r>
            <w:r>
              <w:rPr>
                <w:rFonts w:eastAsia="Calibri" w:cs="Calibri" w:ascii="Calibri" w:hAnsi="Calibri"/>
                <w:spacing w:val="1"/>
              </w:rPr>
              <w:t>qu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du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</w:rPr>
              <w:t xml:space="preserve">s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</w:rPr>
              <w:t>cl</w:t>
            </w:r>
            <w:r>
              <w:rPr>
                <w:rFonts w:eastAsia="Calibri" w:cs="Calibri" w:ascii="Calibri" w:hAnsi="Calibri"/>
                <w:spacing w:val="3"/>
              </w:rPr>
              <w:t>a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2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  <w:spacing w:val="2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qu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 xml:space="preserve">n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6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pun</w:t>
            </w:r>
            <w:r>
              <w:rPr>
                <w:rFonts w:eastAsia="Calibri" w:cs="Calibri" w:ascii="Calibri" w:hAnsi="Calibri"/>
              </w:rPr>
              <w:t>to</w:t>
            </w:r>
            <w:r>
              <w:rPr>
                <w:rFonts w:eastAsia="Calibri" w:cs="Calibri" w:ascii="Calibri" w:hAnsi="Calibri"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</w:rPr>
              <w:t>g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1"/>
              </w:rPr>
              <w:t>ó</w:t>
            </w:r>
            <w:r>
              <w:rPr>
                <w:rFonts w:eastAsia="Calibri" w:cs="Calibri" w:ascii="Calibri" w:hAnsi="Calibri"/>
              </w:rPr>
              <w:t xml:space="preserve">n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or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pa</w:t>
            </w:r>
            <w:r>
              <w:rPr>
                <w:rFonts w:eastAsia="Calibri" w:cs="Calibri" w:ascii="Calibri" w:hAnsi="Calibri"/>
              </w:rPr>
              <w:t>rte</w:t>
            </w:r>
            <w:r>
              <w:rPr>
                <w:rFonts w:eastAsia="Calibri" w:cs="Calibri" w:ascii="Calibri" w:hAnsi="Calibri"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.</w:t>
            </w:r>
            <w:r>
              <w:rPr>
                <w:rFonts w:eastAsia="Calibri" w:cs="Calibri" w:ascii="Calibri" w:hAnsi="Calibri"/>
                <w:spacing w:val="1"/>
              </w:rPr>
              <w:t xml:space="preserve"> E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to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cilita</w:t>
            </w:r>
            <w:r>
              <w:rPr>
                <w:rFonts w:eastAsia="Calibri" w:cs="Calibri" w:ascii="Calibri" w:hAnsi="Calibri"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 xml:space="preserve">u </w:t>
            </w:r>
            <w:r>
              <w:rPr>
                <w:rFonts w:eastAsia="Calibri" w:cs="Calibri" w:ascii="Calibri" w:hAnsi="Calibri"/>
                <w:spacing w:val="1"/>
              </w:rPr>
              <w:t>po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ri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</w:rPr>
              <w:t>tr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2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,</w:t>
            </w:r>
            <w:r>
              <w:rPr>
                <w:rFonts w:eastAsia="Calibri" w:cs="Calibri" w:ascii="Calibri" w:hAnsi="Calibri"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cicl</w:t>
            </w:r>
            <w:r>
              <w:rPr>
                <w:rFonts w:eastAsia="Calibri" w:cs="Calibri" w:ascii="Calibri" w:hAnsi="Calibri"/>
                <w:spacing w:val="3"/>
              </w:rPr>
              <w:t>a</w:t>
            </w:r>
            <w:r>
              <w:rPr>
                <w:rFonts w:eastAsia="Calibri" w:cs="Calibri" w:ascii="Calibri" w:hAnsi="Calibri"/>
              </w:rPr>
              <w:t>je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1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1"/>
              </w:rPr>
              <w:t>po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ici</w:t>
            </w:r>
            <w:r>
              <w:rPr>
                <w:rFonts w:eastAsia="Calibri" w:cs="Calibri" w:ascii="Calibri" w:hAnsi="Calibri"/>
                <w:spacing w:val="1"/>
              </w:rPr>
              <w:t>ón</w:t>
            </w:r>
            <w:r>
              <w:rPr>
                <w:rFonts w:eastAsia="Calibri" w:cs="Calibri" w:ascii="Calibri" w:hAnsi="Calibri"/>
              </w:rPr>
              <w:t>.</w:t>
            </w:r>
            <w:r>
              <w:rPr>
                <w:rFonts w:eastAsia="Calibri" w:cs="Calibri" w:ascii="Calibri" w:hAnsi="Calibri"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</w:rPr>
              <w:t>P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9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j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,</w:t>
            </w:r>
            <w:r>
              <w:rPr>
                <w:rFonts w:eastAsia="Calibri" w:cs="Calibri" w:ascii="Calibri" w:hAnsi="Calibri"/>
                <w:spacing w:val="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it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spacing w:val="3"/>
              </w:rPr>
              <w:t>u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1"/>
              </w:rPr>
              <w:t>ado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,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ba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rí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</w:rPr>
              <w:t>g</w:t>
            </w:r>
            <w:r>
              <w:rPr>
                <w:rFonts w:eastAsia="Calibri" w:cs="Calibri" w:ascii="Calibri" w:hAnsi="Calibri"/>
                <w:spacing w:val="3"/>
              </w:rPr>
              <w:t>a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ada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,</w:t>
            </w:r>
            <w:r>
              <w:rPr>
                <w:rFonts w:eastAsia="Calibri" w:cs="Calibri" w:ascii="Calibri" w:hAnsi="Calibri"/>
                <w:spacing w:val="6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á</w:t>
            </w:r>
            <w:r>
              <w:rPr>
                <w:rFonts w:eastAsia="Calibri" w:cs="Calibri" w:ascii="Calibri" w:hAnsi="Calibri"/>
              </w:rPr>
              <w:t>tic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v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j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6"/>
              </w:rPr>
              <w:t xml:space="preserve"> </w:t>
            </w:r>
            <w:r>
              <w:rPr>
                <w:rFonts w:eastAsia="Calibri" w:cs="Calibri" w:ascii="Calibri" w:hAnsi="Calibri"/>
              </w:rPr>
              <w:t>y</w:t>
            </w:r>
            <w:r>
              <w:rPr>
                <w:rFonts w:eastAsia="Calibri" w:cs="Calibri" w:ascii="Calibri" w:hAnsi="Calibri"/>
                <w:spacing w:val="1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tr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omp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</w:rPr>
              <w:t xml:space="preserve">s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b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it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s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11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 xml:space="preserve">s </w:t>
            </w:r>
            <w:r>
              <w:rPr>
                <w:rFonts w:eastAsia="Calibri" w:cs="Calibri" w:ascii="Calibri" w:hAnsi="Calibri"/>
                <w:spacing w:val="1"/>
              </w:rPr>
              <w:t>zona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6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</w:rPr>
              <w:t>cí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</w:rPr>
              <w:t>ic</w:t>
            </w:r>
            <w:r>
              <w:rPr>
                <w:rFonts w:eastAsia="Calibri" w:cs="Calibri" w:ascii="Calibri" w:hAnsi="Calibri"/>
                <w:spacing w:val="3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10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  <w:spacing w:val="2"/>
              </w:rPr>
              <w:t>l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3"/>
              </w:rPr>
              <w:t>n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to</w:t>
            </w:r>
            <w:r>
              <w:rPr>
                <w:rFonts w:eastAsia="Calibri" w:cs="Calibri" w:ascii="Calibri" w:hAnsi="Calibri"/>
                <w:spacing w:val="-13"/>
              </w:rPr>
              <w:t xml:space="preserve"> 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po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l.</w:t>
            </w:r>
          </w:p>
          <w:p>
            <w:pPr>
              <w:pStyle w:val="Normal"/>
              <w:spacing w:lineRule="auto" w:line="252" w:before="65" w:after="0"/>
              <w:ind w:left="379" w:right="52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13.</w:t>
            </w:r>
            <w:r>
              <w:rPr>
                <w:rFonts w:eastAsia="Calibri" w:cs="Calibri" w:ascii="Calibri" w:hAnsi="Calibri"/>
                <w:b/>
                <w:spacing w:val="8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cc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ó</w:t>
            </w:r>
            <w:r>
              <w:rPr>
                <w:rFonts w:eastAsia="Calibri" w:cs="Calibri" w:ascii="Calibri" w:hAnsi="Calibri"/>
                <w:b/>
              </w:rPr>
              <w:t>n</w:t>
            </w:r>
            <w:r>
              <w:rPr>
                <w:rFonts w:eastAsia="Calibri" w:cs="Calibri" w:ascii="Calibri" w:hAnsi="Calibri"/>
                <w:b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po</w:t>
            </w:r>
            <w:r>
              <w:rPr>
                <w:rFonts w:eastAsia="Calibri" w:cs="Calibri" w:ascii="Calibri" w:hAnsi="Calibri"/>
                <w:b/>
              </w:rPr>
              <w:t>r</w:t>
            </w:r>
            <w:r>
              <w:rPr>
                <w:rFonts w:eastAsia="Calibri" w:cs="Calibri" w:ascii="Calibri" w:hAnsi="Calibri"/>
                <w:b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e</w:t>
            </w:r>
            <w:r>
              <w:rPr>
                <w:rFonts w:eastAsia="Calibri" w:cs="Calibri" w:ascii="Calibri" w:hAnsi="Calibri"/>
                <w:b/>
              </w:rPr>
              <w:t>l</w:t>
            </w:r>
            <w:r>
              <w:rPr>
                <w:rFonts w:eastAsia="Calibri" w:cs="Calibri" w:ascii="Calibri" w:hAnsi="Calibri"/>
                <w:b/>
                <w:spacing w:val="6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3"/>
              </w:rPr>
              <w:t>C</w:t>
            </w:r>
            <w:r>
              <w:rPr>
                <w:rFonts w:eastAsia="Calibri" w:cs="Calibri" w:ascii="Calibri" w:hAnsi="Calibri"/>
                <w:b/>
                <w:spacing w:val="-1"/>
              </w:rPr>
              <w:t>li</w:t>
            </w:r>
            <w:r>
              <w:rPr>
                <w:rFonts w:eastAsia="Calibri" w:cs="Calibri" w:ascii="Calibri" w:hAnsi="Calibri"/>
                <w:b/>
                <w:spacing w:val="1"/>
              </w:rPr>
              <w:t>m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(</w:t>
            </w:r>
            <w:r>
              <w:rPr>
                <w:rFonts w:eastAsia="Calibri" w:cs="Calibri" w:ascii="Calibri" w:hAnsi="Calibri"/>
                <w:b/>
                <w:spacing w:val="2"/>
              </w:rPr>
              <w:t>OD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13):</w:t>
            </w:r>
            <w:r>
              <w:rPr>
                <w:rFonts w:eastAsia="Calibri" w:cs="Calibri" w:ascii="Calibri" w:hAnsi="Calibri"/>
                <w:b/>
                <w:spacing w:val="9"/>
              </w:rPr>
              <w:t xml:space="preserve"> </w:t>
            </w:r>
            <w:r>
              <w:rPr>
                <w:rFonts w:eastAsia="Calibri" w:cs="Calibri" w:ascii="Calibri" w:hAnsi="Calibri"/>
              </w:rPr>
              <w:t>La</w:t>
            </w:r>
            <w:r>
              <w:rPr>
                <w:rFonts w:eastAsia="Calibri" w:cs="Calibri" w:ascii="Calibri" w:hAnsi="Calibri"/>
                <w:spacing w:val="8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h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8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on</w:t>
            </w:r>
            <w:r>
              <w:rPr>
                <w:rFonts w:eastAsia="Calibri" w:cs="Calibri" w:ascii="Calibri" w:hAnsi="Calibri"/>
              </w:rPr>
              <w:t>tra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0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3"/>
              </w:rPr>
              <w:t>a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b</w:t>
            </w:r>
            <w:r>
              <w:rPr>
                <w:rFonts w:eastAsia="Calibri" w:cs="Calibri" w:ascii="Calibri" w:hAnsi="Calibri"/>
              </w:rPr>
              <w:t>io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</w:rPr>
              <w:t>cl</w:t>
            </w:r>
            <w:r>
              <w:rPr>
                <w:rFonts w:eastAsia="Calibri" w:cs="Calibri" w:ascii="Calibri" w:hAnsi="Calibri"/>
                <w:spacing w:val="2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á</w:t>
            </w:r>
            <w:r>
              <w:rPr>
                <w:rFonts w:eastAsia="Calibri" w:cs="Calibri" w:ascii="Calibri" w:hAnsi="Calibri"/>
              </w:rPr>
              <w:t>tico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b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s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6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un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9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ri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ri</w:t>
            </w:r>
            <w:r>
              <w:rPr>
                <w:rFonts w:eastAsia="Calibri" w:cs="Calibri" w:ascii="Calibri" w:hAnsi="Calibri"/>
                <w:spacing w:val="1"/>
              </w:rPr>
              <w:t>da</w:t>
            </w:r>
            <w:r>
              <w:rPr>
                <w:rFonts w:eastAsia="Calibri" w:cs="Calibri" w:ascii="Calibri" w:hAnsi="Calibri"/>
              </w:rPr>
              <w:t>d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8"/>
              </w:rPr>
              <w:t xml:space="preserve"> </w:t>
            </w:r>
            <w:r>
              <w:rPr>
                <w:rFonts w:eastAsia="Calibri" w:cs="Calibri" w:ascii="Calibri" w:hAnsi="Calibri"/>
              </w:rPr>
              <w:t>la</w:t>
            </w:r>
            <w:r>
              <w:rPr>
                <w:rFonts w:eastAsia="Calibri" w:cs="Calibri" w:ascii="Calibri" w:hAnsi="Calibri"/>
                <w:spacing w:val="11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2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1"/>
              </w:rPr>
              <w:t>ó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3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6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2"/>
              </w:rPr>
              <w:t>f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ona</w:t>
            </w:r>
            <w:r>
              <w:rPr>
                <w:rFonts w:eastAsia="Calibri" w:cs="Calibri" w:ascii="Calibri" w:hAnsi="Calibri"/>
                <w:spacing w:val="2"/>
              </w:rPr>
              <w:t>l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 xml:space="preserve">s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9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se</w:t>
            </w:r>
            <w:r>
              <w:rPr>
                <w:rFonts w:eastAsia="Calibri" w:cs="Calibri" w:ascii="Calibri" w:hAnsi="Calibri"/>
              </w:rPr>
              <w:t>ct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r,</w:t>
            </w:r>
            <w:r>
              <w:rPr>
                <w:rFonts w:eastAsia="Calibri" w:cs="Calibri" w:ascii="Calibri" w:hAnsi="Calibri"/>
                <w:spacing w:val="6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</w:rPr>
              <w:t xml:space="preserve">s 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  <w:spacing w:val="1"/>
              </w:rPr>
              <w:t>und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-1"/>
              </w:rPr>
              <w:t>me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10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qu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os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se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on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2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1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</w:rPr>
              <w:t xml:space="preserve">la </w:t>
            </w:r>
            <w:r>
              <w:rPr>
                <w:rFonts w:eastAsia="Calibri" w:cs="Calibri" w:ascii="Calibri" w:hAnsi="Calibri"/>
                <w:spacing w:val="1"/>
              </w:rPr>
              <w:t>hu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lla</w:t>
            </w:r>
            <w:r>
              <w:rPr>
                <w:rFonts w:eastAsia="Calibri" w:cs="Calibri" w:ascii="Calibri" w:hAnsi="Calibri"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b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6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cti</w:t>
            </w:r>
            <w:r>
              <w:rPr>
                <w:rFonts w:eastAsia="Calibri" w:cs="Calibri" w:ascii="Calibri" w:hAnsi="Calibri"/>
                <w:spacing w:val="-1"/>
              </w:rPr>
              <w:t>v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dad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7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ll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</w:rPr>
              <w:t xml:space="preserve">y </w:t>
            </w:r>
            <w:r>
              <w:rPr>
                <w:rFonts w:eastAsia="Calibri" w:cs="Calibri" w:ascii="Calibri" w:hAnsi="Calibri"/>
                <w:spacing w:val="1"/>
              </w:rPr>
              <w:t>ap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nda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7"/>
              </w:rPr>
              <w:t xml:space="preserve"> 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é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ic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pa</w:t>
            </w:r>
            <w:r>
              <w:rPr>
                <w:rFonts w:eastAsia="Calibri" w:cs="Calibri" w:ascii="Calibri" w:hAnsi="Calibri"/>
              </w:rPr>
              <w:t>ra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du</w:t>
            </w:r>
            <w:r>
              <w:rPr>
                <w:rFonts w:eastAsia="Calibri" w:cs="Calibri" w:ascii="Calibri" w:hAnsi="Calibri"/>
              </w:rPr>
              <w:t>cirl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.</w:t>
            </w:r>
          </w:p>
          <w:p>
            <w:pPr>
              <w:pStyle w:val="Normal"/>
              <w:spacing w:lineRule="auto" w:line="247" w:before="67" w:after="0"/>
              <w:ind w:left="379" w:right="54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on</w:t>
            </w:r>
            <w:r>
              <w:rPr>
                <w:rFonts w:eastAsia="Calibri" w:cs="Calibri" w:ascii="Calibri" w:hAnsi="Calibri"/>
              </w:rPr>
              <w:t>cl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ón</w:t>
            </w:r>
            <w:r>
              <w:rPr>
                <w:rFonts w:eastAsia="Calibri" w:cs="Calibri" w:ascii="Calibri" w:hAnsi="Calibri"/>
              </w:rPr>
              <w:t>,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li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 xml:space="preserve">s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á</w:t>
            </w:r>
            <w:r>
              <w:rPr>
                <w:rFonts w:eastAsia="Calibri" w:cs="Calibri" w:ascii="Calibri" w:hAnsi="Calibri"/>
                <w:spacing w:val="2"/>
              </w:rPr>
              <w:t>c</w:t>
            </w:r>
            <w:r>
              <w:rPr>
                <w:rFonts w:eastAsia="Calibri" w:cs="Calibri" w:ascii="Calibri" w:hAnsi="Calibri"/>
              </w:rPr>
              <w:t>tic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2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2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v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ll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2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  <w:spacing w:val="3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au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1"/>
              </w:rPr>
              <w:t>ó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6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1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 xml:space="preserve">s 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</w:rPr>
              <w:t>DS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2"/>
              </w:rPr>
              <w:t xml:space="preserve"> e</w:t>
            </w:r>
            <w:r>
              <w:rPr>
                <w:rFonts w:eastAsia="Calibri" w:cs="Calibri" w:ascii="Calibri" w:hAnsi="Calibri"/>
                <w:spacing w:val="-1"/>
              </w:rPr>
              <w:t>se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pa</w:t>
            </w:r>
            <w:r>
              <w:rPr>
                <w:rFonts w:eastAsia="Calibri" w:cs="Calibri" w:ascii="Calibri" w:hAnsi="Calibri"/>
              </w:rPr>
              <w:t>ra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</w:rPr>
              <w:t>g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an</w:t>
            </w:r>
            <w:r>
              <w:rPr>
                <w:rFonts w:eastAsia="Calibri" w:cs="Calibri" w:ascii="Calibri" w:hAnsi="Calibri"/>
              </w:rPr>
              <w:t>ti</w:t>
            </w:r>
            <w:r>
              <w:rPr>
                <w:rFonts w:eastAsia="Calibri" w:cs="Calibri" w:ascii="Calibri" w:hAnsi="Calibri"/>
                <w:spacing w:val="1"/>
              </w:rPr>
              <w:t>za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  <w:spacing w:val="3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ro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b</w:t>
            </w:r>
            <w:r>
              <w:rPr>
                <w:rFonts w:eastAsia="Calibri" w:cs="Calibri" w:ascii="Calibri" w:hAnsi="Calibri"/>
                <w:spacing w:val="2"/>
              </w:rPr>
              <w:t>l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6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pa</w:t>
            </w:r>
            <w:r>
              <w:rPr>
                <w:rFonts w:eastAsia="Calibri" w:cs="Calibri" w:ascii="Calibri" w:hAnsi="Calibri"/>
              </w:rPr>
              <w:t>ra</w:t>
            </w:r>
            <w:r>
              <w:rPr>
                <w:rFonts w:eastAsia="Calibri" w:cs="Calibri" w:ascii="Calibri" w:hAnsi="Calibri"/>
                <w:spacing w:val="-1"/>
              </w:rPr>
              <w:t xml:space="preserve"> 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</w:rPr>
              <w:t>ct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r y</w:t>
            </w:r>
            <w:r>
              <w:rPr>
                <w:rFonts w:eastAsia="Calibri" w:cs="Calibri" w:ascii="Calibri" w:hAnsi="Calibri"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an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.</w:t>
            </w:r>
            <w:r>
              <w:rPr>
                <w:rFonts w:eastAsia="Calibri" w:cs="Calibri" w:ascii="Calibri" w:hAnsi="Calibri"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</w:rPr>
              <w:t>A tr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  <w:spacing w:val="-1"/>
              </w:rPr>
              <w:t>v</w:t>
            </w:r>
            <w:r>
              <w:rPr>
                <w:rFonts w:eastAsia="Calibri" w:cs="Calibri" w:ascii="Calibri" w:hAnsi="Calibri"/>
                <w:spacing w:val="2"/>
              </w:rPr>
              <w:t>é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</w:rPr>
              <w:t>la</w:t>
            </w:r>
            <w:r>
              <w:rPr>
                <w:rFonts w:eastAsia="Calibri" w:cs="Calibri" w:ascii="Calibri" w:hAnsi="Calibri"/>
                <w:spacing w:val="12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du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1"/>
              </w:rPr>
              <w:t>ó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</w:rPr>
              <w:t>y</w:t>
            </w:r>
            <w:r>
              <w:rPr>
                <w:rFonts w:eastAsia="Calibri" w:cs="Calibri" w:ascii="Calibri" w:hAnsi="Calibri"/>
                <w:spacing w:val="10"/>
              </w:rPr>
              <w:t xml:space="preserve"> </w:t>
            </w:r>
            <w:r>
              <w:rPr>
                <w:rFonts w:eastAsia="Calibri" w:cs="Calibri" w:ascii="Calibri" w:hAnsi="Calibri"/>
              </w:rPr>
              <w:t>la</w:t>
            </w:r>
            <w:r>
              <w:rPr>
                <w:rFonts w:eastAsia="Calibri" w:cs="Calibri" w:ascii="Calibri" w:hAnsi="Calibri"/>
                <w:spacing w:val="10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  <w:spacing w:val="3"/>
              </w:rPr>
              <w:t>d</w:t>
            </w:r>
            <w:r>
              <w:rPr>
                <w:rFonts w:eastAsia="Calibri" w:cs="Calibri" w:ascii="Calibri" w:hAnsi="Calibri"/>
                <w:spacing w:val="1"/>
              </w:rPr>
              <w:t>op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1"/>
              </w:rPr>
              <w:t>ó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no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gí</w:t>
            </w:r>
            <w:r>
              <w:rPr>
                <w:rFonts w:eastAsia="Calibri" w:cs="Calibri" w:ascii="Calibri" w:hAnsi="Calibri"/>
                <w:spacing w:val="3"/>
              </w:rPr>
              <w:t>a</w:t>
            </w:r>
            <w:r>
              <w:rPr>
                <w:rFonts w:eastAsia="Calibri" w:cs="Calibri" w:ascii="Calibri" w:hAnsi="Calibri"/>
              </w:rPr>
              <w:t>s y</w:t>
            </w:r>
            <w:r>
              <w:rPr>
                <w:rFonts w:eastAsia="Calibri" w:cs="Calibri" w:ascii="Calibri" w:hAnsi="Calibri"/>
                <w:spacing w:val="10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á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3"/>
              </w:rPr>
              <w:t>t</w:t>
            </w:r>
            <w:r>
              <w:rPr>
                <w:rFonts w:eastAsia="Calibri" w:cs="Calibri" w:ascii="Calibri" w:hAnsi="Calibri"/>
              </w:rPr>
              <w:t>ic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-</w:t>
            </w:r>
            <w:r>
              <w:rPr>
                <w:rFonts w:eastAsia="Calibri" w:cs="Calibri" w:ascii="Calibri" w:hAnsi="Calibri"/>
                <w:spacing w:val="3"/>
              </w:rPr>
              <w:t>a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</w:rPr>
              <w:t>ig</w:t>
            </w:r>
            <w:r>
              <w:rPr>
                <w:rFonts w:eastAsia="Calibri" w:cs="Calibri" w:ascii="Calibri" w:hAnsi="Calibri"/>
                <w:spacing w:val="1"/>
              </w:rPr>
              <w:t>ab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,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ll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2"/>
              </w:rPr>
              <w:t>re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pu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ña</w:t>
            </w:r>
            <w:r>
              <w:rPr>
                <w:rFonts w:eastAsia="Calibri" w:cs="Calibri" w:ascii="Calibri" w:hAnsi="Calibri"/>
              </w:rPr>
              <w:t xml:space="preserve">r 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9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pap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5"/>
              </w:rPr>
              <w:t xml:space="preserve"> </w:t>
            </w:r>
            <w:r>
              <w:rPr>
                <w:rFonts w:eastAsia="Calibri" w:cs="Calibri" w:ascii="Calibri" w:hAnsi="Calibri"/>
              </w:rPr>
              <w:t>cr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9"/>
              </w:rPr>
              <w:t xml:space="preserve"> </w:t>
            </w:r>
            <w:r>
              <w:rPr>
                <w:rFonts w:eastAsia="Calibri" w:cs="Calibri" w:ascii="Calibri" w:hAnsi="Calibri"/>
              </w:rPr>
              <w:t>la</w:t>
            </w:r>
            <w:r>
              <w:rPr>
                <w:rFonts w:eastAsia="Calibri" w:cs="Calibri" w:ascii="Calibri" w:hAnsi="Calibri"/>
                <w:spacing w:val="10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3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tr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cci</w:t>
            </w:r>
            <w:r>
              <w:rPr>
                <w:rFonts w:eastAsia="Calibri" w:cs="Calibri" w:ascii="Calibri" w:hAnsi="Calibri"/>
                <w:spacing w:val="1"/>
              </w:rPr>
              <w:t>ó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1"/>
              </w:rPr>
              <w:t xml:space="preserve"> </w:t>
            </w:r>
            <w:r>
              <w:rPr>
                <w:rFonts w:eastAsia="Calibri" w:cs="Calibri" w:ascii="Calibri" w:hAnsi="Calibri"/>
                <w:spacing w:val="3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7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9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 xml:space="preserve">undo 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á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1"/>
              </w:rPr>
              <w:t xml:space="preserve"> ve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</w:rPr>
              <w:t xml:space="preserve">y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b</w:t>
            </w:r>
            <w:r>
              <w:rPr>
                <w:rFonts w:eastAsia="Calibri" w:cs="Calibri" w:ascii="Calibri" w:hAnsi="Calibri"/>
                <w:spacing w:val="2"/>
              </w:rPr>
              <w:t>l</w:t>
            </w:r>
            <w:r>
              <w:rPr>
                <w:rFonts w:eastAsia="Calibri" w:cs="Calibri" w:ascii="Calibri" w:hAnsi="Calibri"/>
                <w:spacing w:val="-1"/>
              </w:rPr>
              <w:t>e.</w:t>
            </w:r>
          </w:p>
        </w:tc>
      </w:tr>
      <w:tr>
        <w:trPr>
          <w:trHeight w:val="1438" w:hRule="exact"/>
        </w:trPr>
        <w:tc>
          <w:tcPr>
            <w:tcW w:w="1749" w:type="dxa"/>
            <w:tcBorders>
              <w:top w:val="single" w:sz="18" w:space="0" w:color="FFFFFF"/>
              <w:left w:val="single" w:sz="18" w:space="0" w:color="000000"/>
              <w:bottom w:val="single" w:sz="18" w:space="0" w:color="FFFFFF"/>
            </w:tcBorders>
          </w:tcPr>
          <w:p>
            <w:pPr>
              <w:pStyle w:val="Normal"/>
              <w:spacing w:before="1" w:after="0"/>
              <w:ind w:left="287"/>
              <w:rPr/>
            </w:pPr>
            <w:r>
              <w:rPr/>
              <w:drawing>
                <wp:inline distT="0" distB="0" distL="0" distR="0">
                  <wp:extent cx="676275" cy="676275"/>
                  <wp:effectExtent l="0" t="0" r="0" b="0"/>
                  <wp:docPr id="35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exact" w:line="100" w:before="8" w:after="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</w:tc>
        <w:tc>
          <w:tcPr>
            <w:tcW w:w="13704" w:type="dxa"/>
            <w:vMerge w:val="continue"/>
            <w:tcBorders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469" w:hRule="exact"/>
        </w:trPr>
        <w:tc>
          <w:tcPr>
            <w:tcW w:w="1749" w:type="dxa"/>
            <w:tcBorders>
              <w:top w:val="single" w:sz="18" w:space="0" w:color="FFFFFF"/>
              <w:left w:val="single" w:sz="18" w:space="0" w:color="000000"/>
              <w:bottom w:val="single" w:sz="18" w:space="0" w:color="FFFFFF"/>
            </w:tcBorders>
          </w:tcPr>
          <w:p>
            <w:pPr>
              <w:pStyle w:val="Normal"/>
              <w:spacing w:before="1" w:after="0"/>
              <w:ind w:left="304"/>
              <w:rPr/>
            </w:pPr>
            <w:r>
              <w:rPr/>
              <w:drawing>
                <wp:inline distT="0" distB="0" distL="0" distR="0">
                  <wp:extent cx="704850" cy="704850"/>
                  <wp:effectExtent l="0" t="0" r="0" b="0"/>
                  <wp:docPr id="36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exact" w:line="100" w:before="7" w:after="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</w:tc>
        <w:tc>
          <w:tcPr>
            <w:tcW w:w="13704" w:type="dxa"/>
            <w:vMerge w:val="continue"/>
            <w:tcBorders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595" w:hRule="exact"/>
        </w:trPr>
        <w:tc>
          <w:tcPr>
            <w:tcW w:w="1749" w:type="dxa"/>
            <w:tcBorders>
              <w:top w:val="single" w:sz="18" w:space="0" w:color="FFFFFF"/>
              <w:left w:val="single" w:sz="18" w:space="0" w:color="000000"/>
            </w:tcBorders>
          </w:tcPr>
          <w:p>
            <w:pPr>
              <w:pStyle w:val="Normal"/>
              <w:spacing w:before="22" w:after="0"/>
              <w:ind w:left="292"/>
              <w:rPr/>
            </w:pPr>
            <w:r>
              <w:rPr/>
              <w:drawing>
                <wp:inline distT="0" distB="0" distL="0" distR="0">
                  <wp:extent cx="752475" cy="752475"/>
                  <wp:effectExtent l="0" t="0" r="0" b="0"/>
                  <wp:docPr id="37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</w:tc>
        <w:tc>
          <w:tcPr>
            <w:tcW w:w="13704" w:type="dxa"/>
            <w:vMerge w:val="continue"/>
            <w:tcBorders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140" w:before="3" w:after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420"/>
        <w:ind w:left="7739" w:right="7422"/>
        <w:jc w:val="center"/>
        <w:rPr>
          <w:rFonts w:ascii="Calibri" w:hAnsi="Calibri" w:eastAsia="Calibri" w:cs="Calibri"/>
          <w:sz w:val="36"/>
          <w:szCs w:val="36"/>
        </w:rPr>
      </w:pPr>
      <w:r>
        <mc:AlternateContent>
          <mc:Choice Requires="wpg">
            <w:drawing>
              <wp:anchor behindDoc="1" distT="13970" distB="14605" distL="14605" distR="14605" simplePos="0" locked="0" layoutInCell="0" allowOverlap="1" relativeHeight="152">
                <wp:simplePos x="0" y="0"/>
                <wp:positionH relativeFrom="page">
                  <wp:posOffset>391795</wp:posOffset>
                </wp:positionH>
                <wp:positionV relativeFrom="page">
                  <wp:posOffset>5484495</wp:posOffset>
                </wp:positionV>
                <wp:extent cx="9902825" cy="1346200"/>
                <wp:effectExtent l="14605" t="13970" r="14605" b="14605"/>
                <wp:wrapNone/>
                <wp:docPr id="38" name="Forma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2880" cy="1346040"/>
                          <a:chOff x="0" y="0"/>
                          <a:chExt cx="9902880" cy="1346040"/>
                        </a:xfrm>
                      </wpg:grpSpPr>
                      <wps:wsp>
                        <wps:cNvPr id="39" name=""/>
                        <wps:cNvSpPr/>
                        <wps:spPr>
                          <a:xfrm>
                            <a:off x="15120" y="28080"/>
                            <a:ext cx="9870480" cy="330120"/>
                          </a:xfrm>
                          <a:custGeom>
                            <a:avLst/>
                            <a:gdLst>
                              <a:gd name="textAreaLeft" fmla="*/ 0 w 5595840"/>
                              <a:gd name="textAreaRight" fmla="*/ 5596920 w 5595840"/>
                              <a:gd name="textAreaTop" fmla="*/ 0 h 187200"/>
                              <a:gd name="textAreaBottom" fmla="*/ 188280 h 187200"/>
                            </a:gdLst>
                            <a:ahLst/>
                            <a:rect l="textAreaLeft" t="textAreaTop" r="textAreaRight" b="textAreaBottom"/>
                            <a:pathLst>
                              <a:path w="27423" h="923">
                                <a:moveTo>
                                  <a:pt x="0" y="922"/>
                                </a:moveTo>
                                <a:lnTo>
                                  <a:pt x="27423" y="922"/>
                                </a:lnTo>
                                <a:lnTo>
                                  <a:pt x="27423" y="-1"/>
                                </a:lnTo>
                                <a:lnTo>
                                  <a:pt x="0" y="-1"/>
                                </a:lnTo>
                                <a:lnTo>
                                  <a:pt x="0" y="9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0" name=""/>
                        <wps:cNvSpPr/>
                        <wps:spPr>
                          <a:xfrm>
                            <a:off x="13320" y="0"/>
                            <a:ext cx="9873720" cy="26640"/>
                          </a:xfrm>
                          <a:custGeom>
                            <a:avLst/>
                            <a:gdLst>
                              <a:gd name="textAreaLeft" fmla="*/ 0 w 5597640"/>
                              <a:gd name="textAreaRight" fmla="*/ 5598720 w 5597640"/>
                              <a:gd name="textAreaTop" fmla="*/ 0 h 15120"/>
                              <a:gd name="textAreaBottom" fmla="*/ 16200 h 15120"/>
                            </a:gdLst>
                            <a:ahLst/>
                            <a:rect l="textAreaLeft" t="textAreaTop" r="textAreaRight" b="textAreaBottom"/>
                            <a:pathLst>
                              <a:path w="27432" h="79">
                                <a:moveTo>
                                  <a:pt x="0" y="79"/>
                                </a:moveTo>
                                <a:lnTo>
                                  <a:pt x="27432" y="79"/>
                                </a:lnTo>
                                <a:lnTo>
                                  <a:pt x="274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1" name=""/>
                        <wps:cNvSpPr/>
                        <wps:spPr>
                          <a:xfrm>
                            <a:off x="13320" y="27360"/>
                            <a:ext cx="9873720" cy="720"/>
                          </a:xfrm>
                          <a:custGeom>
                            <a:avLst/>
                            <a:gdLst>
                              <a:gd name="textAreaLeft" fmla="*/ 0 w 5597640"/>
                              <a:gd name="textAreaRight" fmla="*/ 5598720 w 5597640"/>
                              <a:gd name="textAreaTop" fmla="*/ 0 h 360"/>
                              <a:gd name="textAreaBottom" fmla="*/ 1440 h 360"/>
                            </a:gdLst>
                            <a:ahLst/>
                            <a:rect l="textAreaLeft" t="textAreaTop" r="textAreaRight" b="textAreaBottom"/>
                            <a:pathLst>
                              <a:path w="27432" h="7">
                                <a:moveTo>
                                  <a:pt x="0" y="6"/>
                                </a:moveTo>
                                <a:lnTo>
                                  <a:pt x="27432" y="6"/>
                                </a:lnTo>
                                <a:lnTo>
                                  <a:pt x="27432" y="-1"/>
                                </a:lnTo>
                                <a:lnTo>
                                  <a:pt x="0" y="-1"/>
                                </a:lnTo>
                                <a:lnTo>
                                  <a:pt x="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374040"/>
                            <a:ext cx="987552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733320"/>
                            <a:ext cx="987552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0" cy="134568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1332360"/>
                            <a:ext cx="9875520" cy="180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902880" y="720"/>
                            <a:ext cx="0" cy="134568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3" style="position:absolute;margin-left:30.8pt;margin-top:431.85pt;width:779.75pt;height:105.95pt" coordorigin="616,8637" coordsize="15595,2119">
                <v:line id="shape_0" from="638,9226" to="16189,9226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38,9792" to="16189,9792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17,8638" to="617,10756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38,10735" to="16189,10737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212,8638" to="16212,10756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T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IC</w:t>
      </w:r>
    </w:p>
    <w:p>
      <w:pPr>
        <w:pStyle w:val="Normal"/>
        <w:spacing w:lineRule="exact" w:line="120" w:before="9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ind w:left="4254" w:right="3937"/>
        <w:jc w:val="center"/>
        <w:rPr>
          <w:rFonts w:ascii="Calibri" w:hAnsi="Calibri" w:eastAsia="Calibri" w:cs="Calibri"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w:t>USO</w:t>
      </w:r>
      <w:r>
        <w:rPr>
          <w:rFonts w:eastAsia="Calibri" w:cs="Calibri" w:ascii="Calibri" w:hAnsi="Calibri"/>
          <w:b/>
          <w:spacing w:val="-1"/>
          <w:sz w:val="36"/>
          <w:szCs w:val="36"/>
        </w:rPr>
        <w:t xml:space="preserve"> </w:t>
      </w:r>
      <w:r>
        <w:rPr>
          <w:rFonts w:eastAsia="Calibri" w:cs="Calibri" w:ascii="Calibri" w:hAnsi="Calibri"/>
          <w:b/>
          <w:spacing w:val="1"/>
          <w:sz w:val="36"/>
          <w:szCs w:val="36"/>
        </w:rPr>
        <w:t>D</w:t>
      </w:r>
      <w:r>
        <w:rPr>
          <w:rFonts w:eastAsia="Calibri" w:cs="Calibri" w:ascii="Calibri" w:hAnsi="Calibri"/>
          <w:b/>
          <w:sz w:val="36"/>
          <w:szCs w:val="36"/>
        </w:rPr>
        <w:t xml:space="preserve">E </w:t>
      </w:r>
      <w:r>
        <w:rPr>
          <w:rFonts w:eastAsia="Calibri" w:cs="Calibri" w:ascii="Calibri" w:hAnsi="Calibri"/>
          <w:b/>
          <w:spacing w:val="-1"/>
          <w:sz w:val="36"/>
          <w:szCs w:val="36"/>
        </w:rPr>
        <w:t>L</w:t>
      </w:r>
      <w:r>
        <w:rPr>
          <w:rFonts w:eastAsia="Calibri" w:cs="Calibri" w:ascii="Calibri" w:hAnsi="Calibri"/>
          <w:b/>
          <w:sz w:val="36"/>
          <w:szCs w:val="36"/>
        </w:rPr>
        <w:t xml:space="preserve">AS </w:t>
      </w:r>
      <w:r>
        <w:rPr>
          <w:rFonts w:eastAsia="Calibri" w:cs="Calibri" w:ascii="Calibri" w:hAnsi="Calibri"/>
          <w:b/>
          <w:spacing w:val="-1"/>
          <w:sz w:val="36"/>
          <w:szCs w:val="36"/>
        </w:rPr>
        <w:t>T</w:t>
      </w:r>
      <w:r>
        <w:rPr>
          <w:rFonts w:eastAsia="Calibri" w:cs="Calibri" w:ascii="Calibri" w:hAnsi="Calibri"/>
          <w:b/>
          <w:sz w:val="36"/>
          <w:szCs w:val="36"/>
        </w:rPr>
        <w:t>E</w:t>
      </w:r>
      <w:r>
        <w:rPr>
          <w:rFonts w:eastAsia="Calibri" w:cs="Calibri" w:ascii="Calibri" w:hAnsi="Calibri"/>
          <w:b/>
          <w:spacing w:val="1"/>
          <w:sz w:val="36"/>
          <w:szCs w:val="36"/>
        </w:rPr>
        <w:t>C</w:t>
      </w:r>
      <w:r>
        <w:rPr>
          <w:rFonts w:eastAsia="Calibri" w:cs="Calibri" w:ascii="Calibri" w:hAnsi="Calibri"/>
          <w:b/>
          <w:sz w:val="36"/>
          <w:szCs w:val="36"/>
        </w:rPr>
        <w:t>N</w:t>
      </w:r>
      <w:r>
        <w:rPr>
          <w:rFonts w:eastAsia="Calibri" w:cs="Calibri" w:ascii="Calibri" w:hAnsi="Calibri"/>
          <w:b/>
          <w:spacing w:val="-1"/>
          <w:sz w:val="36"/>
          <w:szCs w:val="36"/>
        </w:rPr>
        <w:t>OLO</w:t>
      </w:r>
      <w:r>
        <w:rPr>
          <w:rFonts w:eastAsia="Calibri" w:cs="Calibri" w:ascii="Calibri" w:hAnsi="Calibri"/>
          <w:b/>
          <w:spacing w:val="1"/>
          <w:sz w:val="36"/>
          <w:szCs w:val="36"/>
        </w:rPr>
        <w:t>G</w:t>
      </w:r>
      <w:r>
        <w:rPr>
          <w:rFonts w:eastAsia="Calibri" w:cs="Calibri" w:ascii="Calibri" w:hAnsi="Calibri"/>
          <w:b/>
          <w:sz w:val="36"/>
          <w:szCs w:val="36"/>
        </w:rPr>
        <w:t xml:space="preserve">ÍAS </w:t>
      </w:r>
      <w:r>
        <w:rPr>
          <w:rFonts w:eastAsia="Calibri" w:cs="Calibri" w:ascii="Calibri" w:hAnsi="Calibri"/>
          <w:b/>
          <w:spacing w:val="1"/>
          <w:sz w:val="36"/>
          <w:szCs w:val="36"/>
        </w:rPr>
        <w:t>D</w:t>
      </w:r>
      <w:r>
        <w:rPr>
          <w:rFonts w:eastAsia="Calibri" w:cs="Calibri" w:ascii="Calibri" w:hAnsi="Calibri"/>
          <w:b/>
          <w:sz w:val="36"/>
          <w:szCs w:val="36"/>
        </w:rPr>
        <w:t xml:space="preserve">E </w:t>
      </w:r>
      <w:r>
        <w:rPr>
          <w:rFonts w:eastAsia="Calibri" w:cs="Calibri" w:ascii="Calibri" w:hAnsi="Calibri"/>
          <w:b/>
          <w:spacing w:val="1"/>
          <w:sz w:val="36"/>
          <w:szCs w:val="36"/>
        </w:rPr>
        <w:t>L</w:t>
      </w:r>
      <w:r>
        <w:rPr>
          <w:rFonts w:eastAsia="Calibri" w:cs="Calibri" w:ascii="Calibri" w:hAnsi="Calibri"/>
          <w:b/>
          <w:sz w:val="36"/>
          <w:szCs w:val="36"/>
        </w:rPr>
        <w:t>A INF</w:t>
      </w:r>
      <w:r>
        <w:rPr>
          <w:rFonts w:eastAsia="Calibri" w:cs="Calibri" w:ascii="Calibri" w:hAnsi="Calibri"/>
          <w:b/>
          <w:spacing w:val="-1"/>
          <w:sz w:val="36"/>
          <w:szCs w:val="36"/>
        </w:rPr>
        <w:t>OR</w:t>
      </w:r>
      <w:r>
        <w:rPr>
          <w:rFonts w:eastAsia="Calibri" w:cs="Calibri" w:ascii="Calibri" w:hAnsi="Calibri"/>
          <w:b/>
          <w:sz w:val="36"/>
          <w:szCs w:val="36"/>
        </w:rPr>
        <w:t>MA</w:t>
      </w:r>
      <w:r>
        <w:rPr>
          <w:rFonts w:eastAsia="Calibri" w:cs="Calibri" w:ascii="Calibri" w:hAnsi="Calibri"/>
          <w:b/>
          <w:strike/>
          <w:color w:val="4471C4"/>
          <w:spacing w:val="-1"/>
          <w:sz w:val="36"/>
          <w:szCs w:val="36"/>
        </w:rPr>
        <w:t>R</w:t>
      </w:r>
      <w:r>
        <w:rPr>
          <w:rFonts w:eastAsia="Calibri" w:cs="Calibri" w:ascii="Calibri" w:hAnsi="Calibri"/>
          <w:b/>
          <w:color w:val="000000"/>
          <w:spacing w:val="-1"/>
          <w:sz w:val="36"/>
          <w:szCs w:val="36"/>
        </w:rPr>
        <w:t>C</w:t>
      </w:r>
      <w:r>
        <w:rPr>
          <w:rFonts w:eastAsia="Calibri" w:cs="Calibri" w:ascii="Calibri" w:hAnsi="Calibri"/>
          <w:b/>
          <w:color w:val="000000"/>
          <w:spacing w:val="2"/>
          <w:sz w:val="36"/>
          <w:szCs w:val="36"/>
        </w:rPr>
        <w:t>I</w:t>
      </w:r>
      <w:r>
        <w:rPr>
          <w:rFonts w:eastAsia="Calibri" w:cs="Calibri" w:ascii="Calibri" w:hAnsi="Calibri"/>
          <w:b/>
          <w:color w:val="000000"/>
          <w:spacing w:val="-1"/>
          <w:sz w:val="36"/>
          <w:szCs w:val="36"/>
        </w:rPr>
        <w:t>ÓN</w:t>
      </w:r>
    </w:p>
    <w:p>
      <w:pPr>
        <w:pStyle w:val="Normal"/>
        <w:spacing w:lineRule="exact" w:line="120" w:before="9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ind w:left="48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pacing w:val="-1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1"/>
        </w:rPr>
        <w:t>y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1"/>
        </w:rPr>
        <w:t xml:space="preserve"> 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h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1"/>
        </w:rPr>
        <w:t>an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me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te</w:t>
      </w:r>
      <w:r>
        <w:rPr>
          <w:rFonts w:eastAsia="Calibri" w:cs="Calibri" w:ascii="Calibri" w:hAnsi="Calibri"/>
          <w:spacing w:val="-10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tiliz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rá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</w:rPr>
        <w:t>Micr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2"/>
        </w:rPr>
        <w:t>f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-1"/>
        </w:rPr>
        <w:t>T</w:t>
      </w:r>
      <w:r>
        <w:rPr>
          <w:rFonts w:eastAsia="Calibri" w:cs="Calibri" w:ascii="Calibri" w:hAnsi="Calibri"/>
          <w:spacing w:val="1"/>
        </w:rPr>
        <w:t>E</w:t>
      </w:r>
      <w:r>
        <w:rPr>
          <w:rFonts w:eastAsia="Calibri" w:cs="Calibri" w:ascii="Calibri" w:hAnsi="Calibri"/>
        </w:rPr>
        <w:t>AMS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ri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pa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opo</w:t>
      </w:r>
      <w:r>
        <w:rPr>
          <w:rFonts w:eastAsia="Calibri" w:cs="Calibri" w:ascii="Calibri" w:hAnsi="Calibri"/>
        </w:rPr>
        <w:t>rte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du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ti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pa</w:t>
      </w:r>
      <w:r>
        <w:rPr>
          <w:rFonts w:eastAsia="Calibri" w:cs="Calibri" w:ascii="Calibri" w:hAnsi="Calibri"/>
        </w:rPr>
        <w:t>ra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  <w:spacing w:val="-1"/>
        </w:rPr>
        <w:t>se</w:t>
      </w:r>
      <w:r>
        <w:rPr>
          <w:rFonts w:eastAsia="Calibri" w:cs="Calibri" w:ascii="Calibri" w:hAnsi="Calibri"/>
          <w:spacing w:val="1"/>
        </w:rPr>
        <w:t>ñanz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j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.</w:t>
      </w:r>
    </w:p>
    <w:p>
      <w:pPr>
        <w:sectPr>
          <w:headerReference w:type="default" r:id="rId41"/>
          <w:headerReference w:type="first" r:id="rId42"/>
          <w:footerReference w:type="default" r:id="rId43"/>
          <w:footerReference w:type="first" r:id="rId44"/>
          <w:type w:val="nextPage"/>
          <w:pgSz w:orient="landscape" w:w="16838" w:h="11906"/>
          <w:pgMar w:left="540" w:right="580" w:gutter="0" w:header="0" w:top="360" w:footer="499" w:bottom="556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auto" w:line="252" w:before="77" w:after="0"/>
        <w:ind w:left="480" w:right="122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pacing w:val="-1"/>
        </w:rPr>
        <w:t>T</w:t>
      </w:r>
      <w:r>
        <w:rPr>
          <w:rFonts w:eastAsia="Calibri" w:cs="Calibri" w:ascii="Calibri" w:hAnsi="Calibri"/>
          <w:spacing w:val="1"/>
        </w:rPr>
        <w:t>od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oc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  <w:spacing w:val="-1"/>
        </w:rPr>
        <w:t>me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ón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í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2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3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pa</w:t>
      </w:r>
      <w:r>
        <w:rPr>
          <w:rFonts w:eastAsia="Calibri" w:cs="Calibri" w:ascii="Calibri" w:hAnsi="Calibri"/>
        </w:rPr>
        <w:t>rtir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no</w:t>
      </w:r>
      <w:r>
        <w:rPr>
          <w:rFonts w:eastAsia="Calibri" w:cs="Calibri" w:ascii="Calibri" w:hAnsi="Calibri"/>
        </w:rPr>
        <w:t xml:space="preserve">s </w:t>
      </w:r>
      <w:r>
        <w:rPr>
          <w:rFonts w:eastAsia="Calibri" w:cs="Calibri" w:ascii="Calibri" w:hAnsi="Calibri"/>
          <w:spacing w:val="1"/>
        </w:rPr>
        <w:t>po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</w:rPr>
        <w:t>te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  <w:spacing w:val="-1"/>
        </w:rPr>
        <w:t>me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  <w:spacing w:val="-1"/>
        </w:rPr>
        <w:t>em</w:t>
      </w:r>
      <w:r>
        <w:rPr>
          <w:rFonts w:eastAsia="Calibri" w:cs="Calibri" w:ascii="Calibri" w:hAnsi="Calibri"/>
          <w:spacing w:val="3"/>
        </w:rPr>
        <w:t>á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1"/>
        </w:rPr>
        <w:t xml:space="preserve"> 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tili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rá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1"/>
        </w:rPr>
        <w:t>pa</w:t>
      </w:r>
      <w:r>
        <w:rPr>
          <w:rFonts w:eastAsia="Calibri" w:cs="Calibri" w:ascii="Calibri" w:hAnsi="Calibri"/>
        </w:rPr>
        <w:t>ra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liz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  <w:spacing w:val="1"/>
        </w:rPr>
        <w:t>ac</w:t>
      </w:r>
      <w:r>
        <w:rPr>
          <w:rFonts w:eastAsia="Calibri" w:cs="Calibri" w:ascii="Calibri" w:hAnsi="Calibri"/>
        </w:rPr>
        <w:t>ti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dad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y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g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3"/>
        </w:rPr>
        <w:t>n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or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 xml:space="preserve">s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ll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r,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í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1"/>
        </w:rPr>
        <w:t>pa</w:t>
      </w:r>
      <w:r>
        <w:rPr>
          <w:rFonts w:eastAsia="Calibri" w:cs="Calibri" w:ascii="Calibri" w:hAnsi="Calibri"/>
        </w:rPr>
        <w:t>ra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as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pu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liz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x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  <w:spacing w:val="2"/>
        </w:rPr>
        <w:t>m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ric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3"/>
        </w:rPr>
        <w:t>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fe</w:t>
      </w:r>
      <w:r>
        <w:rPr>
          <w:rFonts w:eastAsia="Calibri" w:cs="Calibri" w:ascii="Calibri" w:hAnsi="Calibri"/>
          <w:spacing w:val="3"/>
        </w:rPr>
        <w:t>r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  <w:spacing w:val="1"/>
        </w:rPr>
        <w:t>un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dad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1"/>
        </w:rPr>
        <w:t>aba</w:t>
      </w:r>
      <w:r>
        <w:rPr>
          <w:rFonts w:eastAsia="Calibri" w:cs="Calibri" w:ascii="Calibri" w:hAnsi="Calibri"/>
        </w:rPr>
        <w:t>j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.</w:t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80" w:before="4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420"/>
        <w:ind w:left="5795" w:right="5530"/>
        <w:jc w:val="center"/>
        <w:rPr>
          <w:rFonts w:ascii="Calibri" w:hAnsi="Calibri" w:eastAsia="Calibri" w:cs="Calibri"/>
          <w:sz w:val="36"/>
          <w:szCs w:val="36"/>
        </w:rPr>
      </w:pPr>
      <w:r>
        <mc:AlternateContent>
          <mc:Choice Requires="wpg">
            <w:drawing>
              <wp:anchor behindDoc="1" distT="13970" distB="14605" distL="14605" distR="14605" simplePos="0" locked="0" layoutInCell="0" allowOverlap="1" relativeHeight="153">
                <wp:simplePos x="0" y="0"/>
                <wp:positionH relativeFrom="page">
                  <wp:posOffset>467995</wp:posOffset>
                </wp:positionH>
                <wp:positionV relativeFrom="page">
                  <wp:posOffset>1474470</wp:posOffset>
                </wp:positionV>
                <wp:extent cx="9721215" cy="387985"/>
                <wp:effectExtent l="14605" t="13970" r="14605" b="14605"/>
                <wp:wrapNone/>
                <wp:docPr id="44" name="Forma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1080" cy="388080"/>
                          <a:chOff x="0" y="0"/>
                          <a:chExt cx="9721080" cy="388080"/>
                        </a:xfrm>
                      </wpg:grpSpPr>
                      <wps:wsp>
                        <wps:cNvPr id="45" name=""/>
                        <wps:cNvSpPr/>
                        <wps:spPr>
                          <a:xfrm>
                            <a:off x="13320" y="28080"/>
                            <a:ext cx="9692640" cy="330840"/>
                          </a:xfrm>
                          <a:custGeom>
                            <a:avLst/>
                            <a:gdLst>
                              <a:gd name="textAreaLeft" fmla="*/ 0 w 5495040"/>
                              <a:gd name="textAreaRight" fmla="*/ 5496120 w 5495040"/>
                              <a:gd name="textAreaTop" fmla="*/ 0 h 187560"/>
                              <a:gd name="textAreaBottom" fmla="*/ 188640 h 187560"/>
                            </a:gdLst>
                            <a:ahLst/>
                            <a:rect l="textAreaLeft" t="textAreaTop" r="textAreaRight" b="textAreaBottom"/>
                            <a:pathLst>
                              <a:path w="26929" h="924">
                                <a:moveTo>
                                  <a:pt x="0" y="924"/>
                                </a:moveTo>
                                <a:lnTo>
                                  <a:pt x="26930" y="924"/>
                                </a:lnTo>
                                <a:lnTo>
                                  <a:pt x="26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" name=""/>
                        <wps:cNvSpPr/>
                        <wps:spPr>
                          <a:xfrm>
                            <a:off x="13320" y="0"/>
                            <a:ext cx="9692640" cy="26640"/>
                          </a:xfrm>
                          <a:custGeom>
                            <a:avLst/>
                            <a:gdLst>
                              <a:gd name="textAreaLeft" fmla="*/ 0 w 5495040"/>
                              <a:gd name="textAreaRight" fmla="*/ 5496120 w 5495040"/>
                              <a:gd name="textAreaTop" fmla="*/ 0 h 15120"/>
                              <a:gd name="textAreaBottom" fmla="*/ 16200 h 15120"/>
                            </a:gdLst>
                            <a:ahLst/>
                            <a:rect l="textAreaLeft" t="textAreaTop" r="textAreaRight" b="textAreaBottom"/>
                            <a:pathLst>
                              <a:path w="26929" h="79">
                                <a:moveTo>
                                  <a:pt x="0" y="79"/>
                                </a:moveTo>
                                <a:lnTo>
                                  <a:pt x="26930" y="79"/>
                                </a:lnTo>
                                <a:lnTo>
                                  <a:pt x="26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7" name=""/>
                        <wps:cNvSpPr/>
                        <wps:spPr>
                          <a:xfrm>
                            <a:off x="13320" y="27360"/>
                            <a:ext cx="9692640" cy="1440"/>
                          </a:xfrm>
                          <a:custGeom>
                            <a:avLst/>
                            <a:gdLst>
                              <a:gd name="textAreaLeft" fmla="*/ 0 w 5495040"/>
                              <a:gd name="textAreaRight" fmla="*/ 5496120 w 5495040"/>
                              <a:gd name="textAreaTop" fmla="*/ 0 h 720"/>
                              <a:gd name="textAreaBottom" fmla="*/ 1800 h 720"/>
                            </a:gdLst>
                            <a:ahLst/>
                            <a:rect l="textAreaLeft" t="textAreaTop" r="textAreaRight" b="textAreaBottom"/>
                            <a:pathLst>
                              <a:path w="26929" h="9">
                                <a:moveTo>
                                  <a:pt x="0" y="10"/>
                                </a:moveTo>
                                <a:lnTo>
                                  <a:pt x="26930" y="10"/>
                                </a:lnTo>
                                <a:lnTo>
                                  <a:pt x="2693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720" cy="38736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374040"/>
                            <a:ext cx="969444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721080" y="720"/>
                            <a:ext cx="0" cy="38736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4" style="position:absolute;margin-left:36.85pt;margin-top:116.1pt;width:765.4pt;height:30.5pt" coordorigin="737,2322" coordsize="15308,610">
                <v:line id="shape_0" from="737,2323" to="737,2932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58,2911" to="16024,2911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046,2323" to="16046,2932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 w:ascii="Calibri" w:hAnsi="Calibri"/>
          <w:b/>
          <w:position w:val="1"/>
          <w:sz w:val="36"/>
          <w:szCs w:val="36"/>
        </w:rPr>
        <w:t>E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V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L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UA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C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Ó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 xml:space="preserve">N Y 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C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L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IFI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C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C</w:t>
      </w:r>
      <w:r>
        <w:rPr>
          <w:rFonts w:eastAsia="Calibri" w:cs="Calibri" w:ascii="Calibri" w:hAnsi="Calibri"/>
          <w:b/>
          <w:spacing w:val="2"/>
          <w:position w:val="1"/>
          <w:sz w:val="36"/>
          <w:szCs w:val="36"/>
        </w:rPr>
        <w:t>I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ÓN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40" w:before="15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7" w:after="0"/>
        <w:ind w:left="5820"/>
        <w:rPr>
          <w:rFonts w:ascii="Calibri" w:hAnsi="Calibri" w:eastAsia="Calibri" w:cs="Calibri"/>
          <w:sz w:val="24"/>
          <w:szCs w:val="24"/>
        </w:rPr>
      </w:pPr>
      <w:r>
        <mc:AlternateContent>
          <mc:Choice Requires="wpg">
            <w:drawing>
              <wp:anchor behindDoc="1" distT="3810" distB="3810" distL="3810" distR="3810" simplePos="0" locked="0" layoutInCell="0" allowOverlap="1" relativeHeight="154">
                <wp:simplePos x="0" y="0"/>
                <wp:positionH relativeFrom="page">
                  <wp:posOffset>819785</wp:posOffset>
                </wp:positionH>
                <wp:positionV relativeFrom="page">
                  <wp:posOffset>2068195</wp:posOffset>
                </wp:positionV>
                <wp:extent cx="9392920" cy="248285"/>
                <wp:effectExtent l="3810" t="3810" r="3810" b="3810"/>
                <wp:wrapNone/>
                <wp:docPr id="48" name="Forma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2760" cy="248400"/>
                          <a:chOff x="0" y="0"/>
                          <a:chExt cx="9392760" cy="248400"/>
                        </a:xfrm>
                      </wpg:grpSpPr>
                      <wps:wsp>
                        <wps:cNvPr id="49" name=""/>
                        <wps:cNvSpPr/>
                        <wps:spPr>
                          <a:xfrm>
                            <a:off x="4320" y="5760"/>
                            <a:ext cx="64800" cy="233640"/>
                          </a:xfrm>
                          <a:custGeom>
                            <a:avLst/>
                            <a:gdLst>
                              <a:gd name="textAreaLeft" fmla="*/ 0 w 36720"/>
                              <a:gd name="textAreaRight" fmla="*/ 37800 w 36720"/>
                              <a:gd name="textAreaTop" fmla="*/ 0 h 132480"/>
                              <a:gd name="textAreaBottom" fmla="*/ 133560 h 132480"/>
                            </a:gdLst>
                            <a:ahLst/>
                            <a:rect l="textAreaLeft" t="textAreaTop" r="textAreaRight" b="textAreaBottom"/>
                            <a:pathLst>
                              <a:path w="185" h="654">
                                <a:moveTo>
                                  <a:pt x="0" y="656"/>
                                </a:moveTo>
                                <a:lnTo>
                                  <a:pt x="184" y="656"/>
                                </a:lnTo>
                                <a:lnTo>
                                  <a:pt x="1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0" name=""/>
                        <wps:cNvSpPr/>
                        <wps:spPr>
                          <a:xfrm>
                            <a:off x="9323640" y="5760"/>
                            <a:ext cx="64800" cy="233640"/>
                          </a:xfrm>
                          <a:custGeom>
                            <a:avLst/>
                            <a:gdLst>
                              <a:gd name="textAreaLeft" fmla="*/ 0 w 36720"/>
                              <a:gd name="textAreaRight" fmla="*/ 37800 w 36720"/>
                              <a:gd name="textAreaTop" fmla="*/ 0 h 132480"/>
                              <a:gd name="textAreaBottom" fmla="*/ 133560 h 132480"/>
                            </a:gdLst>
                            <a:ahLst/>
                            <a:rect l="textAreaLeft" t="textAreaTop" r="textAreaRight" b="textAreaBottom"/>
                            <a:pathLst>
                              <a:path w="185" h="654">
                                <a:moveTo>
                                  <a:pt x="0" y="656"/>
                                </a:moveTo>
                                <a:lnTo>
                                  <a:pt x="184" y="656"/>
                                </a:lnTo>
                                <a:lnTo>
                                  <a:pt x="1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1" name=""/>
                        <wps:cNvSpPr/>
                        <wps:spPr>
                          <a:xfrm>
                            <a:off x="70560" y="5760"/>
                            <a:ext cx="9251280" cy="233640"/>
                          </a:xfrm>
                          <a:custGeom>
                            <a:avLst/>
                            <a:gdLst>
                              <a:gd name="textAreaLeft" fmla="*/ 0 w 5244840"/>
                              <a:gd name="textAreaRight" fmla="*/ 5245920 w 5244840"/>
                              <a:gd name="textAreaTop" fmla="*/ 0 h 132480"/>
                              <a:gd name="textAreaBottom" fmla="*/ 133560 h 132480"/>
                            </a:gdLst>
                            <a:ahLst/>
                            <a:rect l="textAreaLeft" t="textAreaTop" r="textAreaRight" b="textAreaBottom"/>
                            <a:pathLst>
                              <a:path w="25703" h="654">
                                <a:moveTo>
                                  <a:pt x="0" y="656"/>
                                </a:moveTo>
                                <a:lnTo>
                                  <a:pt x="25703" y="656"/>
                                </a:lnTo>
                                <a:lnTo>
                                  <a:pt x="257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3240"/>
                            <a:ext cx="938664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24840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245160"/>
                            <a:ext cx="938664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92400" y="0"/>
                            <a:ext cx="720" cy="24840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5" style="position:absolute;margin-left:64.5pt;margin-top:162.85pt;width:739.6pt;height:19.5pt" coordorigin="1290,3257" coordsize="14792,390">
                <v:line id="shape_0" from="1296,3262" to="16077,3262" stroked="t" o:allowincell="f" style="position:absolute;mso-position-horizontal-relative:page;mso-position-vertical-relative:page">
                  <v:stroke color="black" weight="6840" joinstyle="round" endcap="flat"/>
                  <v:fill o:detectmouseclick="t" on="false"/>
                  <w10:wrap type="none"/>
                </v:line>
                <v:line id="shape_0" from="1291,3257" to="1291,3647" stroked="t" o:allowincell="f" style="position:absolute;mso-position-horizontal-relative:page;mso-position-vertical-relative:page">
                  <v:stroke color="black" weight="6840" joinstyle="round" endcap="flat"/>
                  <v:fill o:detectmouseclick="t" on="false"/>
                  <w10:wrap type="none"/>
                </v:line>
                <v:line id="shape_0" from="1296,3643" to="16077,3643" stroked="t" o:allowincell="f" style="position:absolute;mso-position-horizontal-relative:page;mso-position-vertical-relative:page">
                  <v:stroke color="black" weight="6840" joinstyle="round" endcap="flat"/>
                  <v:fill o:detectmouseclick="t" on="false"/>
                  <w10:wrap type="none"/>
                </v:line>
                <v:line id="shape_0" from="16082,3257" to="16082,3647" stroked="t" o:allowincell="f" style="position:absolute;mso-position-horizontal-relative:page;mso-position-vertical-relative:page">
                  <v:stroke color="black" weight="68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 w:ascii="Calibri" w:hAnsi="Calibri"/>
          <w:b/>
          <w:spacing w:val="-1"/>
          <w:sz w:val="24"/>
          <w:szCs w:val="24"/>
        </w:rPr>
        <w:t>R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SUL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TA</w:t>
      </w:r>
      <w:r>
        <w:rPr>
          <w:rFonts w:eastAsia="Calibri" w:cs="Calibri" w:ascii="Calibri" w:hAnsi="Calibri"/>
          <w:b/>
          <w:sz w:val="24"/>
          <w:szCs w:val="24"/>
        </w:rPr>
        <w:t>D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b/>
          <w:sz w:val="24"/>
          <w:szCs w:val="24"/>
        </w:rPr>
        <w:t>S DE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 xml:space="preserve"> A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PR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b/>
          <w:spacing w:val="-2"/>
          <w:sz w:val="24"/>
          <w:szCs w:val="24"/>
        </w:rPr>
        <w:t>N</w:t>
      </w:r>
      <w:r>
        <w:rPr>
          <w:rFonts w:eastAsia="Calibri" w:cs="Calibri" w:ascii="Calibri" w:hAnsi="Calibri"/>
          <w:b/>
          <w:sz w:val="24"/>
          <w:szCs w:val="24"/>
        </w:rPr>
        <w:t>D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I</w:t>
      </w:r>
      <w:r>
        <w:rPr>
          <w:rFonts w:eastAsia="Calibri" w:cs="Calibri" w:ascii="Calibri" w:hAnsi="Calibri"/>
          <w:b/>
          <w:sz w:val="24"/>
          <w:szCs w:val="24"/>
        </w:rPr>
        <w:t>Z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A</w:t>
      </w:r>
      <w:r>
        <w:rPr>
          <w:rFonts w:eastAsia="Calibri" w:cs="Calibri" w:ascii="Calibri" w:hAnsi="Calibri"/>
          <w:b/>
          <w:sz w:val="24"/>
          <w:szCs w:val="24"/>
        </w:rPr>
        <w:t>JE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sz w:val="24"/>
          <w:szCs w:val="24"/>
        </w:rPr>
        <w:t xml:space="preserve">y </w:t>
      </w:r>
      <w:r>
        <w:rPr>
          <w:rFonts w:eastAsia="Calibri" w:cs="Calibri" w:ascii="Calibri" w:hAnsi="Calibri"/>
          <w:b/>
          <w:spacing w:val="-3"/>
          <w:sz w:val="24"/>
          <w:szCs w:val="24"/>
        </w:rPr>
        <w:t>P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b/>
          <w:sz w:val="24"/>
          <w:szCs w:val="24"/>
        </w:rPr>
        <w:t>ND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R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A</w:t>
      </w:r>
      <w:r>
        <w:rPr>
          <w:rFonts w:eastAsia="Calibri" w:cs="Calibri" w:ascii="Calibri" w:hAnsi="Calibri"/>
          <w:b/>
          <w:sz w:val="24"/>
          <w:szCs w:val="24"/>
        </w:rPr>
        <w:t>C</w:t>
      </w:r>
      <w:r>
        <w:rPr>
          <w:rFonts w:eastAsia="Calibri" w:cs="Calibri" w:ascii="Calibri" w:hAnsi="Calibri"/>
          <w:b/>
          <w:spacing w:val="-2"/>
          <w:sz w:val="24"/>
          <w:szCs w:val="24"/>
        </w:rPr>
        <w:t>I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ÓN</w:t>
      </w:r>
    </w:p>
    <w:p>
      <w:pPr>
        <w:pStyle w:val="Normal"/>
        <w:spacing w:lineRule="exact" w:line="100" w:before="3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620" w:type="dxa"/>
        <w:jc w:val="left"/>
        <w:tblInd w:w="97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1752"/>
        <w:gridCol w:w="811"/>
        <w:gridCol w:w="815"/>
        <w:gridCol w:w="809"/>
        <w:gridCol w:w="762"/>
        <w:gridCol w:w="839"/>
        <w:gridCol w:w="1073"/>
        <w:gridCol w:w="841"/>
        <w:gridCol w:w="837"/>
        <w:gridCol w:w="1070"/>
        <w:gridCol w:w="1071"/>
        <w:gridCol w:w="1072"/>
        <w:gridCol w:w="1072"/>
        <w:gridCol w:w="1069"/>
        <w:gridCol w:w="953"/>
        <w:gridCol w:w="770"/>
      </w:tblGrid>
      <w:tr>
        <w:trPr>
          <w:trHeight w:val="607" w:hRule="exact"/>
        </w:trPr>
        <w:tc>
          <w:tcPr>
            <w:tcW w:w="17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4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Normal"/>
              <w:ind w:left="702" w:right="699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RA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27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UT1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27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UT2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25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UT3</w:t>
            </w:r>
          </w:p>
        </w:tc>
        <w:tc>
          <w:tcPr>
            <w:tcW w:w="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0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UT4</w:t>
            </w:r>
          </w:p>
        </w:tc>
        <w:tc>
          <w:tcPr>
            <w:tcW w:w="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39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UT5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22" w:right="32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  <w:w w:val="99"/>
              </w:rPr>
              <w:t>UT6</w:t>
            </w:r>
          </w:p>
        </w:tc>
        <w:tc>
          <w:tcPr>
            <w:tcW w:w="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4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UT7</w:t>
            </w:r>
          </w:p>
        </w:tc>
        <w:tc>
          <w:tcPr>
            <w:tcW w:w="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39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UT8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22" w:right="32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  <w:w w:val="99"/>
              </w:rPr>
              <w:t>UT9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</w:t>
            </w:r>
            <w:r>
              <w:rPr>
                <w:rFonts w:eastAsia="Calibri" w:cs="Calibri" w:ascii="Calibri" w:hAnsi="Calibri"/>
                <w:spacing w:val="2"/>
              </w:rPr>
              <w:t>1</w:t>
            </w:r>
            <w:r>
              <w:rPr>
                <w:rFonts w:eastAsia="Calibri" w:cs="Calibri" w:ascii="Calibri" w:hAnsi="Calibri"/>
              </w:rPr>
              <w:t>0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</w:t>
            </w:r>
            <w:r>
              <w:rPr>
                <w:rFonts w:eastAsia="Calibri" w:cs="Calibri" w:ascii="Calibri" w:hAnsi="Calibri"/>
                <w:spacing w:val="2"/>
              </w:rPr>
              <w:t>1</w:t>
            </w: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</w:t>
            </w:r>
            <w:r>
              <w:rPr>
                <w:rFonts w:eastAsia="Calibri" w:cs="Calibri" w:ascii="Calibri" w:hAnsi="Calibri"/>
                <w:spacing w:val="2"/>
              </w:rPr>
              <w:t>1</w:t>
            </w:r>
            <w:r>
              <w:rPr>
                <w:rFonts w:eastAsia="Calibri" w:cs="Calibri" w:ascii="Calibri" w:hAnsi="Calibri"/>
              </w:rPr>
              <w:t>2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</w:t>
            </w:r>
            <w:r>
              <w:rPr>
                <w:rFonts w:eastAsia="Calibri" w:cs="Calibri" w:ascii="Calibri" w:hAnsi="Calibri"/>
                <w:spacing w:val="2"/>
              </w:rPr>
              <w:t>1</w:t>
            </w: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83" w:right="289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FFE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6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266" w:right="26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%</w:t>
            </w:r>
          </w:p>
        </w:tc>
      </w:tr>
      <w:tr>
        <w:trPr>
          <w:trHeight w:val="607" w:hRule="exact"/>
        </w:trPr>
        <w:tc>
          <w:tcPr>
            <w:tcW w:w="17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4FB79" w:val="clear"/>
          </w:tcPr>
          <w:p>
            <w:pPr>
              <w:pStyle w:val="Normal"/>
              <w:spacing w:lineRule="exact" w:line="180" w:before="5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785" w:right="782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5" w:right="30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5" w:right="30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2" w:right="30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78" w:right="281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32" w:right="436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40" w:right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10</w:t>
            </w:r>
          </w:p>
        </w:tc>
      </w:tr>
      <w:tr>
        <w:trPr>
          <w:trHeight w:val="607" w:hRule="exact"/>
        </w:trPr>
        <w:tc>
          <w:tcPr>
            <w:tcW w:w="17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CFB81" w:val="clear"/>
          </w:tcPr>
          <w:p>
            <w:pPr>
              <w:pStyle w:val="Normal"/>
              <w:spacing w:lineRule="exact" w:line="180" w:before="5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785" w:right="782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5" w:right="30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2" w:right="30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17" w:right="319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17" w:right="319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40" w:right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12</w:t>
            </w:r>
          </w:p>
        </w:tc>
      </w:tr>
      <w:tr>
        <w:trPr>
          <w:trHeight w:val="605" w:hRule="exact"/>
        </w:trPr>
        <w:tc>
          <w:tcPr>
            <w:tcW w:w="17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BA831" w:val="clear"/>
          </w:tcPr>
          <w:p>
            <w:pPr>
              <w:pStyle w:val="Normal"/>
              <w:spacing w:lineRule="exact" w:line="180" w:before="5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785" w:right="782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19" w:right="319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4</w:t>
            </w:r>
          </w:p>
        </w:tc>
        <w:tc>
          <w:tcPr>
            <w:tcW w:w="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34" w:right="43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4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91" w:right="29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8</w:t>
            </w:r>
          </w:p>
        </w:tc>
      </w:tr>
      <w:tr>
        <w:trPr>
          <w:trHeight w:val="309" w:hRule="exact"/>
        </w:trPr>
        <w:tc>
          <w:tcPr>
            <w:tcW w:w="175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5CECF9" w:val="clear"/>
          </w:tcPr>
          <w:p>
            <w:pPr>
              <w:pStyle w:val="Normal"/>
              <w:spacing w:lineRule="exact" w:line="180" w:before="7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785" w:right="782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6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37" w:after="0"/>
              <w:ind w:left="434" w:right="43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</w:t>
            </w:r>
          </w:p>
        </w:tc>
        <w:tc>
          <w:tcPr>
            <w:tcW w:w="84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37" w:after="0"/>
              <w:ind w:left="434" w:right="43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37" w:after="0"/>
              <w:ind w:left="434" w:right="43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37" w:after="0"/>
              <w:ind w:left="432" w:right="43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37" w:after="0"/>
              <w:ind w:left="432" w:right="43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</w:t>
            </w:r>
          </w:p>
        </w:tc>
        <w:tc>
          <w:tcPr>
            <w:tcW w:w="95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4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24" w:right="32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27</w:t>
            </w:r>
          </w:p>
        </w:tc>
        <w:tc>
          <w:tcPr>
            <w:tcW w:w="77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4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40" w:right="241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52</w:t>
            </w:r>
          </w:p>
        </w:tc>
      </w:tr>
      <w:tr>
        <w:trPr>
          <w:trHeight w:val="298" w:hRule="exact"/>
        </w:trPr>
        <w:tc>
          <w:tcPr>
            <w:tcW w:w="1752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5CECF9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6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20"/>
              <w:ind w:left="196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(</w:t>
            </w:r>
            <w:r>
              <w:rPr>
                <w:rFonts w:eastAsia="Calibri" w:cs="Calibri" w:ascii="Calibri" w:hAnsi="Calibri"/>
                <w:spacing w:val="-1"/>
              </w:rPr>
              <w:t>+</w:t>
            </w:r>
            <w:r>
              <w:rPr>
                <w:rFonts w:eastAsia="Calibri" w:cs="Calibri" w:ascii="Calibri" w:hAnsi="Calibri"/>
              </w:rPr>
              <w:t>5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FF</w:t>
            </w:r>
            <w:r>
              <w:rPr>
                <w:rFonts w:eastAsia="Calibri" w:cs="Calibri" w:ascii="Calibri" w:hAnsi="Calibri"/>
                <w:spacing w:val="1"/>
              </w:rPr>
              <w:t>E</w:t>
            </w:r>
            <w:r>
              <w:rPr>
                <w:rFonts w:eastAsia="Calibri" w:cs="Calibri" w:ascii="Calibri" w:hAnsi="Calibri"/>
              </w:rPr>
              <w:t>)</w:t>
            </w:r>
          </w:p>
        </w:tc>
        <w:tc>
          <w:tcPr>
            <w:tcW w:w="8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20"/>
              <w:ind w:left="196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(</w:t>
            </w:r>
            <w:r>
              <w:rPr>
                <w:rFonts w:eastAsia="Calibri" w:cs="Calibri" w:ascii="Calibri" w:hAnsi="Calibri"/>
                <w:spacing w:val="-1"/>
              </w:rPr>
              <w:t>+</w:t>
            </w:r>
            <w:r>
              <w:rPr>
                <w:rFonts w:eastAsia="Calibri" w:cs="Calibri" w:ascii="Calibri" w:hAnsi="Calibri"/>
              </w:rPr>
              <w:t>7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FF</w:t>
            </w:r>
            <w:r>
              <w:rPr>
                <w:rFonts w:eastAsia="Calibri" w:cs="Calibri" w:ascii="Calibri" w:hAnsi="Calibri"/>
                <w:spacing w:val="1"/>
              </w:rPr>
              <w:t>E</w:t>
            </w:r>
            <w:r>
              <w:rPr>
                <w:rFonts w:eastAsia="Calibri" w:cs="Calibri" w:ascii="Calibri" w:hAnsi="Calibri"/>
              </w:rPr>
              <w:t>)</w:t>
            </w:r>
          </w:p>
        </w:tc>
        <w:tc>
          <w:tcPr>
            <w:tcW w:w="10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20"/>
              <w:ind w:left="196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(</w:t>
            </w:r>
            <w:r>
              <w:rPr>
                <w:rFonts w:eastAsia="Calibri" w:cs="Calibri" w:ascii="Calibri" w:hAnsi="Calibri"/>
                <w:spacing w:val="-1"/>
              </w:rPr>
              <w:t>+</w:t>
            </w:r>
            <w:r>
              <w:rPr>
                <w:rFonts w:eastAsia="Calibri" w:cs="Calibri" w:ascii="Calibri" w:hAnsi="Calibri"/>
              </w:rPr>
              <w:t>5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FF</w:t>
            </w:r>
            <w:r>
              <w:rPr>
                <w:rFonts w:eastAsia="Calibri" w:cs="Calibri" w:ascii="Calibri" w:hAnsi="Calibri"/>
                <w:spacing w:val="1"/>
              </w:rPr>
              <w:t>E</w:t>
            </w:r>
            <w:r>
              <w:rPr>
                <w:rFonts w:eastAsia="Calibri" w:cs="Calibri" w:ascii="Calibri" w:hAnsi="Calibri"/>
              </w:rPr>
              <w:t>)</w:t>
            </w:r>
          </w:p>
        </w:tc>
        <w:tc>
          <w:tcPr>
            <w:tcW w:w="107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20"/>
              <w:ind w:left="193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(</w:t>
            </w:r>
            <w:r>
              <w:rPr>
                <w:rFonts w:eastAsia="Calibri" w:cs="Calibri" w:ascii="Calibri" w:hAnsi="Calibri"/>
                <w:spacing w:val="-1"/>
              </w:rPr>
              <w:t>+</w:t>
            </w:r>
            <w:r>
              <w:rPr>
                <w:rFonts w:eastAsia="Calibri" w:cs="Calibri" w:ascii="Calibri" w:hAnsi="Calibri"/>
              </w:rPr>
              <w:t>5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FF</w:t>
            </w:r>
            <w:r>
              <w:rPr>
                <w:rFonts w:eastAsia="Calibri" w:cs="Calibri" w:ascii="Calibri" w:hAnsi="Calibri"/>
                <w:spacing w:val="1"/>
              </w:rPr>
              <w:t>E</w:t>
            </w:r>
            <w:r>
              <w:rPr>
                <w:rFonts w:eastAsia="Calibri" w:cs="Calibri" w:ascii="Calibri" w:hAnsi="Calibri"/>
              </w:rPr>
              <w:t>)</w:t>
            </w:r>
          </w:p>
        </w:tc>
        <w:tc>
          <w:tcPr>
            <w:tcW w:w="106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20"/>
              <w:ind w:left="193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(</w:t>
            </w:r>
            <w:r>
              <w:rPr>
                <w:rFonts w:eastAsia="Calibri" w:cs="Calibri" w:ascii="Calibri" w:hAnsi="Calibri"/>
                <w:spacing w:val="-1"/>
              </w:rPr>
              <w:t>+</w:t>
            </w:r>
            <w:r>
              <w:rPr>
                <w:rFonts w:eastAsia="Calibri" w:cs="Calibri" w:ascii="Calibri" w:hAnsi="Calibri"/>
              </w:rPr>
              <w:t>5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FF</w:t>
            </w:r>
            <w:r>
              <w:rPr>
                <w:rFonts w:eastAsia="Calibri" w:cs="Calibri" w:ascii="Calibri" w:hAnsi="Calibri"/>
                <w:spacing w:val="1"/>
              </w:rPr>
              <w:t>E</w:t>
            </w:r>
            <w:r>
              <w:rPr>
                <w:rFonts w:eastAsia="Calibri" w:cs="Calibri" w:ascii="Calibri" w:hAnsi="Calibri"/>
              </w:rPr>
              <w:t>)</w:t>
            </w:r>
          </w:p>
        </w:tc>
        <w:tc>
          <w:tcPr>
            <w:tcW w:w="953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0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9" w:hRule="exact"/>
        </w:trPr>
        <w:tc>
          <w:tcPr>
            <w:tcW w:w="175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9C0F8" w:val="clear"/>
          </w:tcPr>
          <w:p>
            <w:pPr>
              <w:pStyle w:val="Normal"/>
              <w:spacing w:lineRule="exact" w:line="180" w:before="7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785" w:right="782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5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6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37" w:after="0"/>
              <w:ind w:left="434" w:right="43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75" w:right="37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6</w:t>
            </w:r>
          </w:p>
        </w:tc>
        <w:tc>
          <w:tcPr>
            <w:tcW w:w="77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91" w:right="29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8</w:t>
            </w:r>
          </w:p>
        </w:tc>
      </w:tr>
      <w:tr>
        <w:trPr>
          <w:trHeight w:val="298" w:hRule="exact"/>
        </w:trPr>
        <w:tc>
          <w:tcPr>
            <w:tcW w:w="1752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9C0F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6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20"/>
              <w:ind w:left="196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(</w:t>
            </w:r>
            <w:r>
              <w:rPr>
                <w:rFonts w:eastAsia="Calibri" w:cs="Calibri" w:ascii="Calibri" w:hAnsi="Calibri"/>
                <w:spacing w:val="-1"/>
              </w:rPr>
              <w:t>+</w:t>
            </w:r>
            <w:r>
              <w:rPr>
                <w:rFonts w:eastAsia="Calibri" w:cs="Calibri" w:ascii="Calibri" w:hAnsi="Calibri"/>
              </w:rPr>
              <w:t>6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FF</w:t>
            </w:r>
            <w:r>
              <w:rPr>
                <w:rFonts w:eastAsia="Calibri" w:cs="Calibri" w:ascii="Calibri" w:hAnsi="Calibri"/>
                <w:spacing w:val="1"/>
              </w:rPr>
              <w:t>E</w:t>
            </w:r>
            <w:r>
              <w:rPr>
                <w:rFonts w:eastAsia="Calibri" w:cs="Calibri" w:ascii="Calibri" w:hAnsi="Calibri"/>
              </w:rPr>
              <w:t>)</w:t>
            </w:r>
          </w:p>
        </w:tc>
        <w:tc>
          <w:tcPr>
            <w:tcW w:w="107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3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0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07" w:hRule="exact"/>
        </w:trPr>
        <w:tc>
          <w:tcPr>
            <w:tcW w:w="17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D9D9" w:val="clear"/>
          </w:tcPr>
          <w:p>
            <w:pPr>
              <w:pStyle w:val="Normal"/>
              <w:spacing w:lineRule="exact" w:line="180" w:before="7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785" w:right="782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6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5" w:right="30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5" w:right="30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2" w:right="30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17" w:right="319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34" w:right="43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17" w:right="319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34" w:right="43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34" w:right="43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34" w:right="43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32" w:right="43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40" w:right="241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10</w:t>
            </w:r>
          </w:p>
        </w:tc>
      </w:tr>
      <w:tr>
        <w:trPr>
          <w:trHeight w:val="607" w:hRule="exact"/>
        </w:trPr>
        <w:tc>
          <w:tcPr>
            <w:tcW w:w="17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00" w:before="1" w:after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spacing w:lineRule="auto" w:line="247"/>
              <w:ind w:hanging="552" w:left="671" w:right="87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P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or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je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 xml:space="preserve"> (pe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>)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 xml:space="preserve">de </w:t>
            </w:r>
            <w:r>
              <w:rPr>
                <w:rFonts w:eastAsia="Arial" w:cs="Arial" w:ascii="Arial" w:hAnsi="Arial"/>
                <w:sz w:val="16"/>
                <w:szCs w:val="16"/>
              </w:rPr>
              <w:t>la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UT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5" w:right="30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5" w:right="30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6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2" w:right="30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6</w:t>
            </w:r>
          </w:p>
        </w:tc>
        <w:tc>
          <w:tcPr>
            <w:tcW w:w="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78" w:right="281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17" w:right="319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4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34" w:right="43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6</w:t>
            </w:r>
          </w:p>
        </w:tc>
        <w:tc>
          <w:tcPr>
            <w:tcW w:w="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19" w:right="319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4</w:t>
            </w:r>
          </w:p>
        </w:tc>
        <w:tc>
          <w:tcPr>
            <w:tcW w:w="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17" w:right="319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4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84" w:right="38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10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34" w:right="43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34" w:right="43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6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32" w:right="43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6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32" w:right="43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7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24" w:right="32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33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2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100</w:t>
            </w:r>
          </w:p>
        </w:tc>
      </w:tr>
      <w:tr>
        <w:trPr>
          <w:trHeight w:val="310" w:hRule="exact"/>
        </w:trPr>
        <w:tc>
          <w:tcPr>
            <w:tcW w:w="175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1" w:after="0"/>
              <w:ind w:left="316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-1"/>
                <w:sz w:val="22"/>
                <w:szCs w:val="22"/>
              </w:rPr>
              <w:t>H</w:t>
            </w: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o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ras</w:t>
            </w: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22"/>
                <w:szCs w:val="22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2</w:t>
            </w:r>
            <w:r>
              <w:rPr>
                <w:rFonts w:eastAsia="Calibri" w:cs="Calibri" w:ascii="Calibri" w:hAnsi="Calibri"/>
                <w:spacing w:val="-2"/>
                <w:sz w:val="22"/>
                <w:szCs w:val="22"/>
              </w:rPr>
              <w:t>6</w:t>
            </w: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4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h</w:t>
            </w:r>
          </w:p>
        </w:tc>
        <w:tc>
          <w:tcPr>
            <w:tcW w:w="81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249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7</w:t>
            </w:r>
            <w:r>
              <w:rPr>
                <w:rFonts w:eastAsia="Calibri" w:cs="Calibri" w:ascii="Calibri" w:hAnsi="Calibri"/>
                <w:spacing w:val="1"/>
                <w:sz w:val="16"/>
                <w:szCs w:val="16"/>
              </w:rPr>
              <w:t>,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92</w:t>
            </w:r>
          </w:p>
        </w:tc>
        <w:tc>
          <w:tcPr>
            <w:tcW w:w="81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208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15</w:t>
            </w:r>
            <w:r>
              <w:rPr>
                <w:rFonts w:eastAsia="Calibri" w:cs="Calibri" w:ascii="Calibri" w:hAnsi="Calibri"/>
                <w:spacing w:val="1"/>
                <w:sz w:val="16"/>
                <w:szCs w:val="16"/>
              </w:rPr>
              <w:t>,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84</w:t>
            </w:r>
          </w:p>
        </w:tc>
        <w:tc>
          <w:tcPr>
            <w:tcW w:w="80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205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15</w:t>
            </w:r>
            <w:r>
              <w:rPr>
                <w:rFonts w:eastAsia="Calibri" w:cs="Calibri" w:ascii="Calibri" w:hAnsi="Calibri"/>
                <w:spacing w:val="1"/>
                <w:sz w:val="16"/>
                <w:szCs w:val="16"/>
              </w:rPr>
              <w:t>,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84</w:t>
            </w:r>
          </w:p>
        </w:tc>
        <w:tc>
          <w:tcPr>
            <w:tcW w:w="76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222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5</w:t>
            </w:r>
            <w:r>
              <w:rPr>
                <w:rFonts w:eastAsia="Calibri" w:cs="Calibri" w:ascii="Calibri" w:hAnsi="Calibri"/>
                <w:spacing w:val="1"/>
                <w:sz w:val="16"/>
                <w:szCs w:val="16"/>
              </w:rPr>
              <w:t>,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83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22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10</w:t>
            </w:r>
            <w:r>
              <w:rPr>
                <w:rFonts w:eastAsia="Calibri" w:cs="Calibri" w:ascii="Calibri" w:hAnsi="Calibri"/>
                <w:spacing w:val="1"/>
                <w:sz w:val="16"/>
                <w:szCs w:val="16"/>
              </w:rPr>
              <w:t>,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56</w:t>
            </w:r>
          </w:p>
        </w:tc>
        <w:tc>
          <w:tcPr>
            <w:tcW w:w="107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338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15</w:t>
            </w:r>
            <w:r>
              <w:rPr>
                <w:rFonts w:eastAsia="Calibri" w:cs="Calibri" w:ascii="Calibri" w:hAnsi="Calibri"/>
                <w:spacing w:val="1"/>
                <w:sz w:val="16"/>
                <w:szCs w:val="16"/>
              </w:rPr>
              <w:t>,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84</w:t>
            </w:r>
          </w:p>
        </w:tc>
        <w:tc>
          <w:tcPr>
            <w:tcW w:w="8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223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10</w:t>
            </w:r>
            <w:r>
              <w:rPr>
                <w:rFonts w:eastAsia="Calibri" w:cs="Calibri" w:ascii="Calibri" w:hAnsi="Calibri"/>
                <w:spacing w:val="1"/>
                <w:sz w:val="16"/>
                <w:szCs w:val="16"/>
              </w:rPr>
              <w:t>,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56</w:t>
            </w:r>
          </w:p>
        </w:tc>
        <w:tc>
          <w:tcPr>
            <w:tcW w:w="83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22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10</w:t>
            </w:r>
            <w:r>
              <w:rPr>
                <w:rFonts w:eastAsia="Calibri" w:cs="Calibri" w:ascii="Calibri" w:hAnsi="Calibri"/>
                <w:spacing w:val="1"/>
                <w:sz w:val="16"/>
                <w:szCs w:val="16"/>
              </w:rPr>
              <w:t>,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56</w:t>
            </w:r>
          </w:p>
        </w:tc>
        <w:tc>
          <w:tcPr>
            <w:tcW w:w="107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346" w:right="344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26</w:t>
            </w:r>
            <w:r>
              <w:rPr>
                <w:rFonts w:eastAsia="Calibri" w:cs="Calibri" w:ascii="Calibri" w:hAnsi="Calibri"/>
                <w:spacing w:val="1"/>
                <w:sz w:val="16"/>
                <w:szCs w:val="16"/>
              </w:rPr>
              <w:t>,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107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346" w:right="344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7</w:t>
            </w:r>
            <w:r>
              <w:rPr>
                <w:rFonts w:eastAsia="Calibri" w:cs="Calibri" w:ascii="Calibri" w:hAnsi="Calibri"/>
                <w:spacing w:val="1"/>
                <w:sz w:val="16"/>
                <w:szCs w:val="16"/>
              </w:rPr>
              <w:t>,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92</w:t>
            </w:r>
          </w:p>
        </w:tc>
        <w:tc>
          <w:tcPr>
            <w:tcW w:w="107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338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15</w:t>
            </w:r>
            <w:r>
              <w:rPr>
                <w:rFonts w:eastAsia="Calibri" w:cs="Calibri" w:ascii="Calibri" w:hAnsi="Calibri"/>
                <w:spacing w:val="1"/>
                <w:sz w:val="16"/>
                <w:szCs w:val="16"/>
              </w:rPr>
              <w:t>,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84</w:t>
            </w:r>
          </w:p>
        </w:tc>
        <w:tc>
          <w:tcPr>
            <w:tcW w:w="107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335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15</w:t>
            </w:r>
            <w:r>
              <w:rPr>
                <w:rFonts w:eastAsia="Calibri" w:cs="Calibri" w:ascii="Calibri" w:hAnsi="Calibri"/>
                <w:spacing w:val="1"/>
                <w:sz w:val="16"/>
                <w:szCs w:val="16"/>
              </w:rPr>
              <w:t>,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84</w:t>
            </w:r>
          </w:p>
        </w:tc>
        <w:tc>
          <w:tcPr>
            <w:tcW w:w="106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344" w:right="346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18</w:t>
            </w:r>
            <w:r>
              <w:rPr>
                <w:rFonts w:eastAsia="Calibri" w:cs="Calibri" w:ascii="Calibri" w:hAnsi="Calibri"/>
                <w:spacing w:val="1"/>
                <w:sz w:val="16"/>
                <w:szCs w:val="16"/>
              </w:rPr>
              <w:t>,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5</w:t>
            </w:r>
          </w:p>
        </w:tc>
        <w:tc>
          <w:tcPr>
            <w:tcW w:w="95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278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87</w:t>
            </w:r>
            <w:r>
              <w:rPr>
                <w:rFonts w:eastAsia="Calibri" w:cs="Calibri" w:ascii="Calibri" w:hAnsi="Calibri"/>
                <w:spacing w:val="1"/>
                <w:sz w:val="16"/>
                <w:szCs w:val="16"/>
              </w:rPr>
              <w:t>,</w:t>
            </w:r>
            <w:r>
              <w:rPr>
                <w:rFonts w:eastAsia="Calibri" w:cs="Calibri" w:ascii="Calibri" w:hAnsi="Calibri"/>
                <w:sz w:val="16"/>
                <w:szCs w:val="16"/>
              </w:rPr>
              <w:t>12</w:t>
            </w:r>
          </w:p>
        </w:tc>
        <w:tc>
          <w:tcPr>
            <w:tcW w:w="77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2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264</w:t>
            </w:r>
          </w:p>
        </w:tc>
      </w:tr>
      <w:tr>
        <w:trPr>
          <w:trHeight w:val="297" w:hRule="exact"/>
        </w:trPr>
        <w:tc>
          <w:tcPr>
            <w:tcW w:w="175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40"/>
              <w:ind w:left="484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mó</w:t>
            </w:r>
            <w:r>
              <w:rPr>
                <w:rFonts w:eastAsia="Calibri" w:cs="Calibri" w:ascii="Calibri" w:hAnsi="Calibri"/>
                <w:spacing w:val="-1"/>
                <w:sz w:val="22"/>
                <w:szCs w:val="22"/>
              </w:rPr>
              <w:t>du</w:t>
            </w:r>
            <w:r>
              <w:rPr>
                <w:rFonts w:eastAsia="Calibri" w:cs="Calibri" w:ascii="Calibri" w:hAnsi="Calibri"/>
                <w:spacing w:val="-3"/>
                <w:sz w:val="22"/>
                <w:szCs w:val="22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o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)</w:t>
            </w:r>
          </w:p>
        </w:tc>
        <w:tc>
          <w:tcPr>
            <w:tcW w:w="811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5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9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62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9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3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1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0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1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2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72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3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0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07" w:hRule="exact"/>
        </w:trPr>
        <w:tc>
          <w:tcPr>
            <w:tcW w:w="17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7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28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Hora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rea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U</w:t>
            </w:r>
            <w:r>
              <w:rPr>
                <w:rFonts w:eastAsia="Arial" w:cs="Arial" w:ascii="Arial" w:hAnsi="Arial"/>
                <w:sz w:val="16"/>
                <w:szCs w:val="16"/>
              </w:rPr>
              <w:t>T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05" w:right="30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8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4" w:right="25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16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2" w:right="25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16</w:t>
            </w:r>
          </w:p>
        </w:tc>
        <w:tc>
          <w:tcPr>
            <w:tcW w:w="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78" w:right="281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</w:t>
            </w:r>
          </w:p>
        </w:tc>
        <w:tc>
          <w:tcPr>
            <w:tcW w:w="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66" w:right="269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10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84" w:right="38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16</w:t>
            </w:r>
          </w:p>
        </w:tc>
        <w:tc>
          <w:tcPr>
            <w:tcW w:w="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69" w:right="269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10</w:t>
            </w:r>
          </w:p>
        </w:tc>
        <w:tc>
          <w:tcPr>
            <w:tcW w:w="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66" w:right="269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84" w:right="38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27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34" w:right="43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8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84" w:right="38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16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81" w:right="38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15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81" w:right="38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19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24" w:right="32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88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2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264</w:t>
            </w:r>
          </w:p>
        </w:tc>
      </w:tr>
    </w:tbl>
    <w:p>
      <w:pPr>
        <w:sectPr>
          <w:headerReference w:type="default" r:id="rId45"/>
          <w:headerReference w:type="first" r:id="rId46"/>
          <w:footerReference w:type="default" r:id="rId47"/>
          <w:footerReference w:type="first" r:id="rId48"/>
          <w:type w:val="nextPage"/>
          <w:pgSz w:orient="landscape" w:w="16838" w:h="11906"/>
          <w:pgMar w:left="480" w:right="520" w:gutter="0" w:header="0" w:top="360" w:footer="499" w:bottom="556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auto" w:line="312" w:before="28" w:after="0"/>
        <w:ind w:left="919" w:right="7639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RA4: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</w:rPr>
        <w:t>27%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 FFE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3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 xml:space="preserve">la </w:t>
      </w:r>
      <w:r>
        <w:rPr>
          <w:rFonts w:eastAsia="Calibri" w:cs="Calibri" w:ascii="Calibri" w:hAnsi="Calibri"/>
          <w:spacing w:val="-1"/>
        </w:rPr>
        <w:t>U</w:t>
      </w:r>
      <w:r>
        <w:rPr>
          <w:rFonts w:eastAsia="Calibri" w:cs="Calibri" w:ascii="Calibri" w:hAnsi="Calibri"/>
          <w:spacing w:val="1"/>
        </w:rPr>
        <w:t>T</w:t>
      </w: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(5</w:t>
      </w:r>
      <w:r>
        <w:rPr>
          <w:rFonts w:eastAsia="Calibri" w:cs="Calibri" w:ascii="Calibri" w:hAnsi="Calibri"/>
          <w:spacing w:val="2"/>
        </w:rPr>
        <w:t>%</w:t>
      </w:r>
      <w:r>
        <w:rPr>
          <w:rFonts w:eastAsia="Calibri" w:cs="Calibri" w:ascii="Calibri" w:hAnsi="Calibri"/>
        </w:rPr>
        <w:t>),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U</w:t>
      </w:r>
      <w:r>
        <w:rPr>
          <w:rFonts w:eastAsia="Calibri" w:cs="Calibri" w:ascii="Calibri" w:hAnsi="Calibri"/>
          <w:spacing w:val="1"/>
        </w:rPr>
        <w:t>T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(</w:t>
      </w:r>
      <w:r>
        <w:rPr>
          <w:rFonts w:eastAsia="Calibri" w:cs="Calibri" w:ascii="Calibri" w:hAnsi="Calibri"/>
          <w:spacing w:val="2"/>
        </w:rPr>
        <w:t>7</w:t>
      </w:r>
      <w:r>
        <w:rPr>
          <w:rFonts w:eastAsia="Calibri" w:cs="Calibri" w:ascii="Calibri" w:hAnsi="Calibri"/>
          <w:spacing w:val="-1"/>
        </w:rPr>
        <w:t>%</w:t>
      </w:r>
      <w:r>
        <w:rPr>
          <w:rFonts w:eastAsia="Calibri" w:cs="Calibri" w:ascii="Calibri" w:hAnsi="Calibri"/>
        </w:rPr>
        <w:t>),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2"/>
        </w:rPr>
        <w:t>U</w:t>
      </w:r>
      <w:r>
        <w:rPr>
          <w:rFonts w:eastAsia="Calibri" w:cs="Calibri" w:ascii="Calibri" w:hAnsi="Calibri"/>
          <w:spacing w:val="-1"/>
        </w:rPr>
        <w:t>T</w:t>
      </w:r>
      <w:r>
        <w:rPr>
          <w:rFonts w:eastAsia="Calibri" w:cs="Calibri" w:ascii="Calibri" w:hAnsi="Calibri"/>
        </w:rPr>
        <w:t>11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(5</w:t>
      </w:r>
      <w:r>
        <w:rPr>
          <w:rFonts w:eastAsia="Calibri" w:cs="Calibri" w:ascii="Calibri" w:hAnsi="Calibri"/>
          <w:spacing w:val="-1"/>
        </w:rPr>
        <w:t>%</w:t>
      </w:r>
      <w:r>
        <w:rPr>
          <w:rFonts w:eastAsia="Calibri" w:cs="Calibri" w:ascii="Calibri" w:hAnsi="Calibri"/>
        </w:rPr>
        <w:t>),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2"/>
        </w:rPr>
        <w:t>U</w:t>
      </w:r>
      <w:r>
        <w:rPr>
          <w:rFonts w:eastAsia="Calibri" w:cs="Calibri" w:ascii="Calibri" w:hAnsi="Calibri"/>
          <w:spacing w:val="-1"/>
        </w:rPr>
        <w:t>T</w:t>
      </w:r>
      <w:r>
        <w:rPr>
          <w:rFonts w:eastAsia="Calibri" w:cs="Calibri" w:ascii="Calibri" w:hAnsi="Calibri"/>
        </w:rPr>
        <w:t>12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(5</w:t>
      </w:r>
      <w:r>
        <w:rPr>
          <w:rFonts w:eastAsia="Calibri" w:cs="Calibri" w:ascii="Calibri" w:hAnsi="Calibri"/>
          <w:spacing w:val="2"/>
        </w:rPr>
        <w:t>%</w:t>
      </w:r>
      <w:r>
        <w:rPr>
          <w:rFonts w:eastAsia="Calibri" w:cs="Calibri" w:ascii="Calibri" w:hAnsi="Calibri"/>
        </w:rPr>
        <w:t>)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 xml:space="preserve">y </w:t>
      </w:r>
      <w:r>
        <w:rPr>
          <w:rFonts w:eastAsia="Calibri" w:cs="Calibri" w:ascii="Calibri" w:hAnsi="Calibri"/>
          <w:spacing w:val="-1"/>
        </w:rPr>
        <w:t>UT</w:t>
      </w:r>
      <w:r>
        <w:rPr>
          <w:rFonts w:eastAsia="Calibri" w:cs="Calibri" w:ascii="Calibri" w:hAnsi="Calibri"/>
          <w:spacing w:val="2"/>
        </w:rPr>
        <w:t>1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>(5</w:t>
      </w:r>
      <w:r>
        <w:rPr>
          <w:rFonts w:eastAsia="Calibri" w:cs="Calibri" w:ascii="Calibri" w:hAnsi="Calibri"/>
          <w:spacing w:val="2"/>
        </w:rPr>
        <w:t>%</w:t>
      </w:r>
      <w:r>
        <w:rPr>
          <w:rFonts w:eastAsia="Calibri" w:cs="Calibri" w:ascii="Calibri" w:hAnsi="Calibri"/>
        </w:rPr>
        <w:t>). RA5: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</w:rPr>
        <w:t>6%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2"/>
        </w:rPr>
        <w:t>F</w:t>
      </w:r>
      <w:r>
        <w:rPr>
          <w:rFonts w:eastAsia="Calibri" w:cs="Calibri" w:ascii="Calibri" w:hAnsi="Calibri"/>
        </w:rPr>
        <w:t>FE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 xml:space="preserve">e la </w:t>
      </w:r>
      <w:r>
        <w:rPr>
          <w:rFonts w:eastAsia="Calibri" w:cs="Calibri" w:ascii="Calibri" w:hAnsi="Calibri"/>
          <w:spacing w:val="-1"/>
        </w:rPr>
        <w:t>UT</w:t>
      </w:r>
      <w:r>
        <w:rPr>
          <w:rFonts w:eastAsia="Calibri" w:cs="Calibri" w:ascii="Calibri" w:hAnsi="Calibri"/>
        </w:rPr>
        <w:t>10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(6</w:t>
      </w:r>
      <w:r>
        <w:rPr>
          <w:rFonts w:eastAsia="Calibri" w:cs="Calibri" w:ascii="Calibri" w:hAnsi="Calibri"/>
          <w:spacing w:val="2"/>
        </w:rPr>
        <w:t>%</w:t>
      </w:r>
      <w:r>
        <w:rPr>
          <w:rFonts w:eastAsia="Calibri" w:cs="Calibri" w:ascii="Calibri" w:hAnsi="Calibri"/>
        </w:rPr>
        <w:t>).</w:t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  <mc:AlternateContent>
          <mc:Choice Requires="wpg">
            <w:drawing>
              <wp:anchor behindDoc="1" distT="14605" distB="14605" distL="14605" distR="14605" simplePos="0" locked="0" layoutInCell="0" allowOverlap="1" relativeHeight="155">
                <wp:simplePos x="0" y="0"/>
                <wp:positionH relativeFrom="page">
                  <wp:posOffset>391795</wp:posOffset>
                </wp:positionH>
                <wp:positionV relativeFrom="page">
                  <wp:posOffset>1475105</wp:posOffset>
                </wp:positionV>
                <wp:extent cx="9902825" cy="5303520"/>
                <wp:effectExtent l="14605" t="14605" r="14605" b="14605"/>
                <wp:wrapNone/>
                <wp:docPr id="54" name="Forma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2880" cy="5303520"/>
                          <a:chOff x="0" y="0"/>
                          <a:chExt cx="9902880" cy="5303520"/>
                        </a:xfrm>
                      </wpg:grpSpPr>
                      <wps:wsp>
                        <wps:cNvSpPr/>
                        <wps:spPr>
                          <a:xfrm>
                            <a:off x="13320" y="14040"/>
                            <a:ext cx="9875520" cy="180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373320"/>
                            <a:ext cx="987552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733320"/>
                            <a:ext cx="987552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53035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5290200"/>
                            <a:ext cx="987552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902880" y="0"/>
                            <a:ext cx="0" cy="53035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6" style="position:absolute;margin-left:30.8pt;margin-top:116.15pt;width:779.75pt;height:417.55pt" coordorigin="616,2323" coordsize="15595,8351">
                <v:line id="shape_0" from="638,2345" to="16189,2347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38,2911" to="16189,2911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38,3478" to="16189,3478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17,2323" to="617,10674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638,10654" to="16189,10654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212,2323" to="16212,10674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spacing w:lineRule="exact" w:line="10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360"/>
        <w:ind w:left="3307"/>
        <w:rPr>
          <w:rFonts w:ascii="Calibri" w:hAnsi="Calibri" w:eastAsia="Calibri" w:cs="Calibri"/>
          <w:sz w:val="32"/>
          <w:szCs w:val="32"/>
        </w:rPr>
      </w:pPr>
      <w:r>
        <w:rPr>
          <w:rFonts w:eastAsia="Calibri" w:cs="Calibri" w:ascii="Calibri" w:hAnsi="Calibri"/>
          <w:b/>
          <w:spacing w:val="1"/>
          <w:sz w:val="32"/>
          <w:szCs w:val="32"/>
        </w:rPr>
        <w:t>P</w:t>
      </w:r>
      <w:r>
        <w:rPr>
          <w:rFonts w:eastAsia="Calibri" w:cs="Calibri" w:ascii="Calibri" w:hAnsi="Calibri"/>
          <w:b/>
          <w:sz w:val="32"/>
          <w:szCs w:val="32"/>
        </w:rPr>
        <w:t>RO</w:t>
      </w:r>
      <w:r>
        <w:rPr>
          <w:rFonts w:eastAsia="Calibri" w:cs="Calibri" w:ascii="Calibri" w:hAnsi="Calibri"/>
          <w:b/>
          <w:spacing w:val="-1"/>
          <w:sz w:val="32"/>
          <w:szCs w:val="32"/>
        </w:rPr>
        <w:t>C</w:t>
      </w:r>
      <w:r>
        <w:rPr>
          <w:rFonts w:eastAsia="Calibri" w:cs="Calibri" w:ascii="Calibri" w:hAnsi="Calibri"/>
          <w:b/>
          <w:sz w:val="32"/>
          <w:szCs w:val="32"/>
        </w:rPr>
        <w:t>E</w:t>
      </w:r>
      <w:r>
        <w:rPr>
          <w:rFonts w:eastAsia="Calibri" w:cs="Calibri" w:ascii="Calibri" w:hAnsi="Calibri"/>
          <w:b/>
          <w:spacing w:val="1"/>
          <w:sz w:val="32"/>
          <w:szCs w:val="32"/>
        </w:rPr>
        <w:t>DI</w:t>
      </w:r>
      <w:r>
        <w:rPr>
          <w:rFonts w:eastAsia="Calibri" w:cs="Calibri" w:ascii="Calibri" w:hAnsi="Calibri"/>
          <w:b/>
          <w:spacing w:val="2"/>
          <w:sz w:val="32"/>
          <w:szCs w:val="32"/>
        </w:rPr>
        <w:t>M</w:t>
      </w:r>
      <w:r>
        <w:rPr>
          <w:rFonts w:eastAsia="Calibri" w:cs="Calibri" w:ascii="Calibri" w:hAnsi="Calibri"/>
          <w:b/>
          <w:spacing w:val="-1"/>
          <w:sz w:val="32"/>
          <w:szCs w:val="32"/>
        </w:rPr>
        <w:t>I</w:t>
      </w:r>
      <w:r>
        <w:rPr>
          <w:rFonts w:eastAsia="Calibri" w:cs="Calibri" w:ascii="Calibri" w:hAnsi="Calibri"/>
          <w:b/>
          <w:sz w:val="32"/>
          <w:szCs w:val="32"/>
        </w:rPr>
        <w:t>E</w:t>
      </w:r>
      <w:r>
        <w:rPr>
          <w:rFonts w:eastAsia="Calibri" w:cs="Calibri" w:ascii="Calibri" w:hAnsi="Calibri"/>
          <w:b/>
          <w:spacing w:val="1"/>
          <w:sz w:val="32"/>
          <w:szCs w:val="32"/>
        </w:rPr>
        <w:t>N</w:t>
      </w:r>
      <w:r>
        <w:rPr>
          <w:rFonts w:eastAsia="Calibri" w:cs="Calibri" w:ascii="Calibri" w:hAnsi="Calibri"/>
          <w:b/>
          <w:sz w:val="32"/>
          <w:szCs w:val="32"/>
        </w:rPr>
        <w:t>TOS</w:t>
      </w:r>
      <w:r>
        <w:rPr>
          <w:rFonts w:eastAsia="Calibri" w:cs="Calibri" w:ascii="Calibri" w:hAnsi="Calibri"/>
          <w:b/>
          <w:spacing w:val="-22"/>
          <w:sz w:val="32"/>
          <w:szCs w:val="32"/>
        </w:rPr>
        <w:t xml:space="preserve"> </w:t>
      </w:r>
      <w:r>
        <w:rPr>
          <w:rFonts w:eastAsia="Calibri" w:cs="Calibri" w:ascii="Calibri" w:hAnsi="Calibri"/>
          <w:b/>
          <w:sz w:val="32"/>
          <w:szCs w:val="32"/>
        </w:rPr>
        <w:t>DE</w:t>
      </w:r>
      <w:r>
        <w:rPr>
          <w:rFonts w:eastAsia="Calibri" w:cs="Calibri" w:ascii="Calibri" w:hAnsi="Calibri"/>
          <w:b/>
          <w:spacing w:val="-4"/>
          <w:sz w:val="32"/>
          <w:szCs w:val="32"/>
        </w:rPr>
        <w:t xml:space="preserve"> </w:t>
      </w:r>
      <w:r>
        <w:rPr>
          <w:rFonts w:eastAsia="Calibri" w:cs="Calibri" w:ascii="Calibri" w:hAnsi="Calibri"/>
          <w:b/>
          <w:sz w:val="32"/>
          <w:szCs w:val="32"/>
        </w:rPr>
        <w:t>E</w:t>
      </w:r>
      <w:r>
        <w:rPr>
          <w:rFonts w:eastAsia="Calibri" w:cs="Calibri" w:ascii="Calibri" w:hAnsi="Calibri"/>
          <w:b/>
          <w:spacing w:val="1"/>
          <w:sz w:val="32"/>
          <w:szCs w:val="32"/>
        </w:rPr>
        <w:t>VA</w:t>
      </w:r>
      <w:r>
        <w:rPr>
          <w:rFonts w:eastAsia="Calibri" w:cs="Calibri" w:ascii="Calibri" w:hAnsi="Calibri"/>
          <w:b/>
          <w:spacing w:val="-1"/>
          <w:sz w:val="32"/>
          <w:szCs w:val="32"/>
        </w:rPr>
        <w:t>L</w:t>
      </w:r>
      <w:r>
        <w:rPr>
          <w:rFonts w:eastAsia="Calibri" w:cs="Calibri" w:ascii="Calibri" w:hAnsi="Calibri"/>
          <w:b/>
          <w:sz w:val="32"/>
          <w:szCs w:val="32"/>
        </w:rPr>
        <w:t>U</w:t>
      </w:r>
      <w:r>
        <w:rPr>
          <w:rFonts w:eastAsia="Calibri" w:cs="Calibri" w:ascii="Calibri" w:hAnsi="Calibri"/>
          <w:b/>
          <w:spacing w:val="1"/>
          <w:sz w:val="32"/>
          <w:szCs w:val="32"/>
        </w:rPr>
        <w:t>A</w:t>
      </w:r>
      <w:r>
        <w:rPr>
          <w:rFonts w:eastAsia="Calibri" w:cs="Calibri" w:ascii="Calibri" w:hAnsi="Calibri"/>
          <w:b/>
          <w:spacing w:val="-1"/>
          <w:sz w:val="32"/>
          <w:szCs w:val="32"/>
        </w:rPr>
        <w:t>C</w:t>
      </w:r>
      <w:r>
        <w:rPr>
          <w:rFonts w:eastAsia="Calibri" w:cs="Calibri" w:ascii="Calibri" w:hAnsi="Calibri"/>
          <w:b/>
          <w:spacing w:val="1"/>
          <w:sz w:val="32"/>
          <w:szCs w:val="32"/>
        </w:rPr>
        <w:t>I</w:t>
      </w:r>
      <w:r>
        <w:rPr>
          <w:rFonts w:eastAsia="Calibri" w:cs="Calibri" w:ascii="Calibri" w:hAnsi="Calibri"/>
          <w:b/>
          <w:sz w:val="32"/>
          <w:szCs w:val="32"/>
        </w:rPr>
        <w:t>ÓN</w:t>
      </w:r>
      <w:r>
        <w:rPr>
          <w:rFonts w:eastAsia="Calibri" w:cs="Calibri" w:ascii="Calibri" w:hAnsi="Calibri"/>
          <w:b/>
          <w:spacing w:val="-16"/>
          <w:sz w:val="32"/>
          <w:szCs w:val="32"/>
        </w:rPr>
        <w:t xml:space="preserve"> </w:t>
      </w:r>
      <w:r>
        <w:rPr>
          <w:rFonts w:eastAsia="Calibri" w:cs="Calibri" w:ascii="Calibri" w:hAnsi="Calibri"/>
          <w:b/>
          <w:spacing w:val="1"/>
          <w:sz w:val="32"/>
          <w:szCs w:val="32"/>
        </w:rPr>
        <w:t>D</w:t>
      </w:r>
      <w:r>
        <w:rPr>
          <w:rFonts w:eastAsia="Calibri" w:cs="Calibri" w:ascii="Calibri" w:hAnsi="Calibri"/>
          <w:b/>
          <w:sz w:val="32"/>
          <w:szCs w:val="32"/>
        </w:rPr>
        <w:t>EL</w:t>
      </w:r>
      <w:r>
        <w:rPr>
          <w:rFonts w:eastAsia="Calibri" w:cs="Calibri" w:ascii="Calibri" w:hAnsi="Calibri"/>
          <w:b/>
          <w:spacing w:val="-5"/>
          <w:sz w:val="32"/>
          <w:szCs w:val="32"/>
        </w:rPr>
        <w:t xml:space="preserve"> </w:t>
      </w:r>
      <w:r>
        <w:rPr>
          <w:rFonts w:eastAsia="Calibri" w:cs="Calibri" w:ascii="Calibri" w:hAnsi="Calibri"/>
          <w:b/>
          <w:spacing w:val="1"/>
          <w:sz w:val="32"/>
          <w:szCs w:val="32"/>
        </w:rPr>
        <w:t>AP</w:t>
      </w:r>
      <w:r>
        <w:rPr>
          <w:rFonts w:eastAsia="Calibri" w:cs="Calibri" w:ascii="Calibri" w:hAnsi="Calibri"/>
          <w:b/>
          <w:sz w:val="32"/>
          <w:szCs w:val="32"/>
        </w:rPr>
        <w:t>RE</w:t>
      </w:r>
      <w:r>
        <w:rPr>
          <w:rFonts w:eastAsia="Calibri" w:cs="Calibri" w:ascii="Calibri" w:hAnsi="Calibri"/>
          <w:b/>
          <w:spacing w:val="1"/>
          <w:sz w:val="32"/>
          <w:szCs w:val="32"/>
        </w:rPr>
        <w:t>ND</w:t>
      </w:r>
      <w:r>
        <w:rPr>
          <w:rFonts w:eastAsia="Calibri" w:cs="Calibri" w:ascii="Calibri" w:hAnsi="Calibri"/>
          <w:b/>
          <w:spacing w:val="-1"/>
          <w:sz w:val="32"/>
          <w:szCs w:val="32"/>
        </w:rPr>
        <w:t>I</w:t>
      </w:r>
      <w:r>
        <w:rPr>
          <w:rFonts w:eastAsia="Calibri" w:cs="Calibri" w:ascii="Calibri" w:hAnsi="Calibri"/>
          <w:b/>
          <w:spacing w:val="1"/>
          <w:sz w:val="32"/>
          <w:szCs w:val="32"/>
        </w:rPr>
        <w:t>ZA</w:t>
      </w:r>
      <w:r>
        <w:rPr>
          <w:rFonts w:eastAsia="Calibri" w:cs="Calibri" w:ascii="Calibri" w:hAnsi="Calibri"/>
          <w:b/>
          <w:sz w:val="32"/>
          <w:szCs w:val="32"/>
        </w:rPr>
        <w:t>JE</w:t>
      </w:r>
      <w:r>
        <w:rPr>
          <w:rFonts w:eastAsia="Calibri" w:cs="Calibri" w:ascii="Calibri" w:hAnsi="Calibri"/>
          <w:b/>
          <w:spacing w:val="-16"/>
          <w:sz w:val="32"/>
          <w:szCs w:val="32"/>
        </w:rPr>
        <w:t xml:space="preserve"> </w:t>
      </w:r>
      <w:r>
        <w:rPr>
          <w:rFonts w:eastAsia="Calibri" w:cs="Calibri" w:ascii="Calibri" w:hAnsi="Calibri"/>
          <w:b/>
          <w:spacing w:val="1"/>
          <w:sz w:val="32"/>
          <w:szCs w:val="32"/>
        </w:rPr>
        <w:t>D</w:t>
      </w:r>
      <w:r>
        <w:rPr>
          <w:rFonts w:eastAsia="Calibri" w:cs="Calibri" w:ascii="Calibri" w:hAnsi="Calibri"/>
          <w:b/>
          <w:sz w:val="32"/>
          <w:szCs w:val="32"/>
        </w:rPr>
        <w:t>EL</w:t>
      </w:r>
      <w:r>
        <w:rPr>
          <w:rFonts w:eastAsia="Calibri" w:cs="Calibri" w:ascii="Calibri" w:hAnsi="Calibri"/>
          <w:b/>
          <w:spacing w:val="-5"/>
          <w:sz w:val="32"/>
          <w:szCs w:val="32"/>
        </w:rPr>
        <w:t xml:space="preserve"> </w:t>
      </w:r>
      <w:r>
        <w:rPr>
          <w:rFonts w:eastAsia="Calibri" w:cs="Calibri" w:ascii="Calibri" w:hAnsi="Calibri"/>
          <w:b/>
          <w:spacing w:val="1"/>
          <w:sz w:val="32"/>
          <w:szCs w:val="32"/>
        </w:rPr>
        <w:t>A</w:t>
      </w:r>
      <w:r>
        <w:rPr>
          <w:rFonts w:eastAsia="Calibri" w:cs="Calibri" w:ascii="Calibri" w:hAnsi="Calibri"/>
          <w:b/>
          <w:spacing w:val="-1"/>
          <w:sz w:val="32"/>
          <w:szCs w:val="32"/>
        </w:rPr>
        <w:t>L</w:t>
      </w:r>
      <w:r>
        <w:rPr>
          <w:rFonts w:eastAsia="Calibri" w:cs="Calibri" w:ascii="Calibri" w:hAnsi="Calibri"/>
          <w:b/>
          <w:sz w:val="32"/>
          <w:szCs w:val="32"/>
        </w:rPr>
        <w:t>U</w:t>
      </w:r>
      <w:r>
        <w:rPr>
          <w:rFonts w:eastAsia="Calibri" w:cs="Calibri" w:ascii="Calibri" w:hAnsi="Calibri"/>
          <w:b/>
          <w:spacing w:val="-1"/>
          <w:sz w:val="32"/>
          <w:szCs w:val="32"/>
        </w:rPr>
        <w:t>M</w:t>
      </w:r>
      <w:r>
        <w:rPr>
          <w:rFonts w:eastAsia="Calibri" w:cs="Calibri" w:ascii="Calibri" w:hAnsi="Calibri"/>
          <w:b/>
          <w:spacing w:val="1"/>
          <w:sz w:val="32"/>
          <w:szCs w:val="32"/>
        </w:rPr>
        <w:t>NA</w:t>
      </w:r>
      <w:r>
        <w:rPr>
          <w:rFonts w:eastAsia="Calibri" w:cs="Calibri" w:ascii="Calibri" w:hAnsi="Calibri"/>
          <w:b/>
          <w:sz w:val="32"/>
          <w:szCs w:val="32"/>
        </w:rPr>
        <w:t>DO</w:t>
      </w:r>
    </w:p>
    <w:p>
      <w:pPr>
        <w:pStyle w:val="Normal"/>
        <w:spacing w:lineRule="exact" w:line="220" w:before="3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7" w:after="0"/>
        <w:ind w:left="48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b/>
          <w:spacing w:val="-1"/>
          <w:sz w:val="24"/>
          <w:szCs w:val="24"/>
        </w:rPr>
        <w:t>PR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b/>
          <w:sz w:val="24"/>
          <w:szCs w:val="24"/>
        </w:rPr>
        <w:t>C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b/>
          <w:sz w:val="24"/>
          <w:szCs w:val="24"/>
        </w:rPr>
        <w:t>D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I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M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IE</w:t>
      </w:r>
      <w:r>
        <w:rPr>
          <w:rFonts w:eastAsia="Calibri" w:cs="Calibri" w:ascii="Calibri" w:hAnsi="Calibri"/>
          <w:b/>
          <w:sz w:val="24"/>
          <w:szCs w:val="24"/>
        </w:rPr>
        <w:t>N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T</w:t>
      </w:r>
      <w:r>
        <w:rPr>
          <w:rFonts w:eastAsia="Calibri" w:cs="Calibri" w:ascii="Calibri" w:hAnsi="Calibri"/>
          <w:b/>
          <w:sz w:val="24"/>
          <w:szCs w:val="24"/>
        </w:rPr>
        <w:t>O</w:t>
      </w:r>
      <w:r>
        <w:rPr>
          <w:rFonts w:eastAsia="Calibri" w:cs="Calibri" w:ascii="Calibri" w:hAnsi="Calibri"/>
          <w:b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sz w:val="24"/>
          <w:szCs w:val="24"/>
        </w:rPr>
        <w:t>DE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b/>
          <w:spacing w:val="-3"/>
          <w:sz w:val="24"/>
          <w:szCs w:val="24"/>
        </w:rPr>
        <w:t>V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A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LU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A</w:t>
      </w:r>
      <w:r>
        <w:rPr>
          <w:rFonts w:eastAsia="Calibri" w:cs="Calibri" w:ascii="Calibri" w:hAnsi="Calibri"/>
          <w:b/>
          <w:sz w:val="24"/>
          <w:szCs w:val="24"/>
        </w:rPr>
        <w:t>C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IÓN</w:t>
      </w:r>
    </w:p>
    <w:p>
      <w:pPr>
        <w:pStyle w:val="Normal"/>
        <w:spacing w:lineRule="exact" w:line="180" w:before="4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15" w:after="0"/>
        <w:ind w:left="480" w:right="13498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spacing w:val="-1"/>
        </w:rPr>
        <w:t>Ev</w:t>
      </w:r>
      <w:r>
        <w:rPr>
          <w:rFonts w:eastAsia="Calibri" w:cs="Calibri" w:ascii="Calibri" w:hAnsi="Calibri"/>
          <w:b/>
          <w:spacing w:val="2"/>
        </w:rPr>
        <w:t>a</w:t>
      </w:r>
      <w:r>
        <w:rPr>
          <w:rFonts w:eastAsia="Calibri" w:cs="Calibri" w:ascii="Calibri" w:hAnsi="Calibri"/>
          <w:b/>
          <w:spacing w:val="-1"/>
        </w:rPr>
        <w:t>l</w:t>
      </w:r>
      <w:r>
        <w:rPr>
          <w:rFonts w:eastAsia="Calibri" w:cs="Calibri" w:ascii="Calibri" w:hAnsi="Calibri"/>
          <w:b/>
          <w:spacing w:val="1"/>
        </w:rPr>
        <w:t>u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1"/>
        </w:rPr>
        <w:t>c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ó</w:t>
      </w:r>
      <w:r>
        <w:rPr>
          <w:rFonts w:eastAsia="Calibri" w:cs="Calibri" w:ascii="Calibri" w:hAnsi="Calibri"/>
          <w:b/>
        </w:rPr>
        <w:t>n</w:t>
      </w:r>
      <w:r>
        <w:rPr>
          <w:rFonts w:eastAsia="Calibri" w:cs="Calibri" w:ascii="Calibri" w:hAnsi="Calibri"/>
          <w:b/>
          <w:spacing w:val="-8"/>
        </w:rPr>
        <w:t xml:space="preserve"> </w:t>
      </w:r>
      <w:r>
        <w:rPr>
          <w:rFonts w:eastAsia="Calibri" w:cs="Calibri" w:ascii="Calibri" w:hAnsi="Calibri"/>
          <w:b/>
          <w:spacing w:val="1"/>
        </w:rPr>
        <w:t>con</w:t>
      </w:r>
      <w:r>
        <w:rPr>
          <w:rFonts w:eastAsia="Calibri" w:cs="Calibri" w:ascii="Calibri" w:hAnsi="Calibri"/>
          <w:b/>
        </w:rPr>
        <w:t>t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nu</w:t>
      </w:r>
      <w:r>
        <w:rPr>
          <w:rFonts w:eastAsia="Calibri" w:cs="Calibri" w:ascii="Calibri" w:hAnsi="Calibri"/>
          <w:b/>
        </w:rPr>
        <w:t>a</w:t>
      </w:r>
    </w:p>
    <w:p>
      <w:pPr>
        <w:pStyle w:val="Normal"/>
        <w:spacing w:lineRule="auto" w:line="252" w:before="77" w:after="0"/>
        <w:ind w:left="480" w:right="84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ra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ll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ab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2"/>
        </w:rPr>
        <w:t>c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ua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na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cti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dad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</w:rPr>
        <w:t>y</w:t>
      </w:r>
      <w:r>
        <w:rPr>
          <w:rFonts w:eastAsia="Calibri" w:cs="Calibri" w:ascii="Calibri" w:hAnsi="Calibri"/>
          <w:spacing w:val="11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ba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3"/>
        </w:rPr>
        <w:t>n</w:t>
      </w:r>
      <w:r>
        <w:rPr>
          <w:rFonts w:eastAsia="Calibri" w:cs="Calibri" w:ascii="Calibri" w:hAnsi="Calibri"/>
        </w:rPr>
        <w:t>to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ric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ctic</w:t>
      </w:r>
      <w:r>
        <w:rPr>
          <w:rFonts w:eastAsia="Calibri" w:cs="Calibri" w:ascii="Calibri" w:hAnsi="Calibri"/>
          <w:spacing w:val="1"/>
        </w:rPr>
        <w:t>as</w:t>
      </w:r>
      <w:r>
        <w:rPr>
          <w:rFonts w:eastAsia="Calibri" w:cs="Calibri" w:ascii="Calibri" w:hAnsi="Calibri"/>
        </w:rPr>
        <w:t>.</w:t>
      </w:r>
      <w:r>
        <w:rPr>
          <w:rFonts w:eastAsia="Calibri" w:cs="Calibri" w:ascii="Calibri" w:hAnsi="Calibri"/>
          <w:spacing w:val="3"/>
        </w:rPr>
        <w:t xml:space="preserve"> </w:t>
      </w:r>
      <w:r>
        <w:rPr>
          <w:rFonts w:eastAsia="Calibri" w:cs="Calibri" w:ascii="Calibri" w:hAnsi="Calibri"/>
          <w:spacing w:val="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1"/>
        </w:rPr>
        <w:t>un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da</w:t>
      </w: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1"/>
        </w:rPr>
        <w:t>aba</w:t>
      </w:r>
      <w:r>
        <w:rPr>
          <w:rFonts w:eastAsia="Calibri" w:cs="Calibri" w:ascii="Calibri" w:hAnsi="Calibri"/>
        </w:rPr>
        <w:t>jo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ti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n</w:t>
      </w:r>
      <w:r>
        <w:rPr>
          <w:rFonts w:eastAsia="Calibri" w:cs="Calibri" w:ascii="Calibri" w:hAnsi="Calibri"/>
          <w:b/>
        </w:rPr>
        <w:t>st</w:t>
      </w:r>
      <w:r>
        <w:rPr>
          <w:rFonts w:eastAsia="Calibri" w:cs="Calibri" w:ascii="Calibri" w:hAnsi="Calibri"/>
          <w:b/>
          <w:spacing w:val="1"/>
        </w:rPr>
        <w:t>rum</w:t>
      </w:r>
      <w:r>
        <w:rPr>
          <w:rFonts w:eastAsia="Calibri" w:cs="Calibri" w:ascii="Calibri" w:hAnsi="Calibri"/>
          <w:b/>
        </w:rPr>
        <w:t>e</w:t>
      </w:r>
      <w:r>
        <w:rPr>
          <w:rFonts w:eastAsia="Calibri" w:cs="Calibri" w:ascii="Calibri" w:hAnsi="Calibri"/>
          <w:b/>
          <w:spacing w:val="1"/>
        </w:rPr>
        <w:t>n</w:t>
      </w:r>
      <w:r>
        <w:rPr>
          <w:rFonts w:eastAsia="Calibri" w:cs="Calibri" w:ascii="Calibri" w:hAnsi="Calibri"/>
          <w:b/>
        </w:rPr>
        <w:t>t</w:t>
      </w:r>
      <w:r>
        <w:rPr>
          <w:rFonts w:eastAsia="Calibri" w:cs="Calibri" w:ascii="Calibri" w:hAnsi="Calibri"/>
          <w:b/>
          <w:spacing w:val="1"/>
        </w:rPr>
        <w:t>o</w:t>
      </w:r>
      <w:r>
        <w:rPr>
          <w:rFonts w:eastAsia="Calibri" w:cs="Calibri" w:ascii="Calibri" w:hAnsi="Calibri"/>
          <w:b/>
        </w:rPr>
        <w:t xml:space="preserve">s </w:t>
      </w:r>
      <w:r>
        <w:rPr>
          <w:rFonts w:eastAsia="Calibri" w:cs="Calibri" w:ascii="Calibri" w:hAnsi="Calibri"/>
          <w:b/>
          <w:spacing w:val="1"/>
        </w:rPr>
        <w:t>d</w:t>
      </w:r>
      <w:r>
        <w:rPr>
          <w:rFonts w:eastAsia="Calibri" w:cs="Calibri" w:ascii="Calibri" w:hAnsi="Calibri"/>
          <w:b/>
        </w:rPr>
        <w:t xml:space="preserve">e </w:t>
      </w:r>
      <w:r>
        <w:rPr>
          <w:rFonts w:eastAsia="Calibri" w:cs="Calibri" w:ascii="Calibri" w:hAnsi="Calibri"/>
          <w:b/>
          <w:spacing w:val="1"/>
        </w:rPr>
        <w:t>e</w:t>
      </w:r>
      <w:r>
        <w:rPr>
          <w:rFonts w:eastAsia="Calibri" w:cs="Calibri" w:ascii="Calibri" w:hAnsi="Calibri"/>
          <w:b/>
          <w:spacing w:val="-1"/>
        </w:rPr>
        <w:t>v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-1"/>
        </w:rPr>
        <w:t>l</w:t>
      </w:r>
      <w:r>
        <w:rPr>
          <w:rFonts w:eastAsia="Calibri" w:cs="Calibri" w:ascii="Calibri" w:hAnsi="Calibri"/>
          <w:b/>
          <w:spacing w:val="1"/>
        </w:rPr>
        <w:t>u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1"/>
        </w:rPr>
        <w:t>c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ó</w:t>
      </w:r>
      <w:r>
        <w:rPr>
          <w:rFonts w:eastAsia="Calibri" w:cs="Calibri" w:ascii="Calibri" w:hAnsi="Calibri"/>
          <w:b/>
        </w:rPr>
        <w:t>n</w:t>
      </w:r>
      <w:r>
        <w:rPr>
          <w:rFonts w:eastAsia="Calibri" w:cs="Calibri" w:ascii="Calibri" w:hAnsi="Calibri"/>
          <w:b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os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lt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je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ese</w:t>
      </w:r>
      <w:r>
        <w:rPr>
          <w:rFonts w:eastAsia="Calibri" w:cs="Calibri" w:ascii="Calibri" w:hAnsi="Calibri"/>
          <w:spacing w:val="3"/>
        </w:rPr>
        <w:t>n</w:t>
      </w:r>
      <w:r>
        <w:rPr>
          <w:rFonts w:eastAsia="Calibri" w:cs="Calibri" w:ascii="Calibri" w:hAnsi="Calibri"/>
        </w:rPr>
        <w:t>te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 xml:space="preserve">la </w:t>
      </w:r>
      <w:r>
        <w:rPr>
          <w:rFonts w:eastAsia="Calibri" w:cs="Calibri" w:ascii="Calibri" w:hAnsi="Calibri"/>
          <w:spacing w:val="1"/>
        </w:rPr>
        <w:t>un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dad.</w:t>
      </w:r>
    </w:p>
    <w:p>
      <w:pPr>
        <w:pStyle w:val="Normal"/>
        <w:spacing w:lineRule="auto" w:line="247" w:before="64" w:after="0"/>
        <w:ind w:left="480" w:right="85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Se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rá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 xml:space="preserve">o </w:t>
      </w:r>
      <w:r>
        <w:rPr>
          <w:rFonts w:eastAsia="Calibri" w:cs="Calibri" w:ascii="Calibri" w:hAnsi="Calibri"/>
          <w:spacing w:val="1"/>
        </w:rPr>
        <w:t>h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up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ódu</w:t>
      </w:r>
      <w:r>
        <w:rPr>
          <w:rFonts w:eastAsia="Calibri" w:cs="Calibri" w:ascii="Calibri" w:hAnsi="Calibri"/>
        </w:rPr>
        <w:t>lo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  <w:spacing w:val="1"/>
        </w:rPr>
        <w:t>ob</w:t>
      </w:r>
      <w:r>
        <w:rPr>
          <w:rFonts w:eastAsia="Calibri" w:cs="Calibri" w:ascii="Calibri" w:hAnsi="Calibri"/>
          <w:spacing w:val="-2"/>
        </w:rPr>
        <w:t>t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un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3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li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ig</w:t>
      </w:r>
      <w:r>
        <w:rPr>
          <w:rFonts w:eastAsia="Calibri" w:cs="Calibri" w:ascii="Calibri" w:hAnsi="Calibri"/>
          <w:spacing w:val="1"/>
        </w:rPr>
        <w:t>ua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up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ri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</w:rPr>
        <w:t>5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  <w:spacing w:val="-1"/>
        </w:rPr>
        <w:t>T</w:t>
      </w:r>
      <w:r>
        <w:rPr>
          <w:rFonts w:eastAsia="Calibri" w:cs="Calibri" w:ascii="Calibri" w:hAnsi="Calibri"/>
        </w:rPr>
        <w:t>ODOS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su</w:t>
      </w:r>
      <w:r>
        <w:rPr>
          <w:rFonts w:eastAsia="Calibri" w:cs="Calibri" w:ascii="Calibri" w:hAnsi="Calibri"/>
        </w:rPr>
        <w:t>lt</w:t>
      </w:r>
      <w:r>
        <w:rPr>
          <w:rFonts w:eastAsia="Calibri" w:cs="Calibri" w:ascii="Calibri" w:hAnsi="Calibri"/>
          <w:spacing w:val="1"/>
        </w:rPr>
        <w:t>ado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2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je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  <w:spacing w:val="-2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 xml:space="preserve">n </w:t>
      </w:r>
      <w:r>
        <w:rPr>
          <w:rFonts w:eastAsia="Calibri" w:cs="Calibri" w:ascii="Calibri" w:hAnsi="Calibri"/>
          <w:spacing w:val="1"/>
        </w:rPr>
        <w:t>pa</w:t>
      </w:r>
      <w:r>
        <w:rPr>
          <w:rFonts w:eastAsia="Calibri" w:cs="Calibri" w:ascii="Calibri" w:hAnsi="Calibri"/>
        </w:rPr>
        <w:t xml:space="preserve">rte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sm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 xml:space="preserve">,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uy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 xml:space="preserve">,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rá</w:t>
      </w:r>
      <w:r>
        <w:rPr>
          <w:rFonts w:eastAsia="Calibri" w:cs="Calibri" w:ascii="Calibri" w:hAnsi="Calibri"/>
          <w:spacing w:val="3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li</w:t>
      </w:r>
      <w:r>
        <w:rPr>
          <w:rFonts w:eastAsia="Calibri" w:cs="Calibri" w:ascii="Calibri" w:hAnsi="Calibri"/>
          <w:spacing w:val="2"/>
        </w:rPr>
        <w:t>f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</w:rPr>
        <w:t>g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1"/>
        </w:rPr>
        <w:t>po</w:t>
      </w:r>
      <w:r>
        <w:rPr>
          <w:rFonts w:eastAsia="Calibri" w:cs="Calibri" w:ascii="Calibri" w:hAnsi="Calibri"/>
        </w:rPr>
        <w:t>rc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 xml:space="preserve">je 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ig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3"/>
        </w:rPr>
        <w:t xml:space="preserve"> 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  <w:spacing w:val="1"/>
        </w:rPr>
        <w:t>un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lt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  <w:spacing w:val="1"/>
        </w:rPr>
        <w:t>do</w:t>
      </w:r>
      <w:r>
        <w:rPr>
          <w:rFonts w:eastAsia="Calibri" w:cs="Calibri" w:ascii="Calibri" w:hAnsi="Calibri"/>
        </w:rPr>
        <w:t xml:space="preserve">s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j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.</w:t>
      </w:r>
      <w:r>
        <w:rPr>
          <w:rFonts w:eastAsia="Calibri" w:cs="Calibri" w:ascii="Calibri" w:hAnsi="Calibri"/>
          <w:spacing w:val="3"/>
        </w:rPr>
        <w:t xml:space="preserve"> </w:t>
      </w:r>
      <w:r>
        <w:rPr>
          <w:rFonts w:eastAsia="Calibri" w:cs="Calibri" w:ascii="Calibri" w:hAnsi="Calibri"/>
          <w:spacing w:val="-1"/>
        </w:rPr>
        <w:t>T</w:t>
      </w:r>
      <w:r>
        <w:rPr>
          <w:rFonts w:eastAsia="Calibri" w:cs="Calibri" w:ascii="Calibri" w:hAnsi="Calibri"/>
          <w:spacing w:val="1"/>
        </w:rPr>
        <w:t>od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1"/>
        </w:rPr>
        <w:t>ob</w:t>
      </w:r>
      <w:r>
        <w:rPr>
          <w:rFonts w:eastAsia="Calibri" w:cs="Calibri" w:ascii="Calibri" w:hAnsi="Calibri"/>
        </w:rPr>
        <w:t>j</w:t>
      </w:r>
      <w:r>
        <w:rPr>
          <w:rFonts w:eastAsia="Calibri" w:cs="Calibri" w:ascii="Calibri" w:hAnsi="Calibri"/>
          <w:spacing w:val="1"/>
        </w:rPr>
        <w:t>e</w:t>
      </w:r>
      <w:r>
        <w:rPr>
          <w:rFonts w:eastAsia="Calibri" w:cs="Calibri" w:ascii="Calibri" w:hAnsi="Calibri"/>
        </w:rPr>
        <w:t>to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g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an</w:t>
      </w:r>
      <w:r>
        <w:rPr>
          <w:rFonts w:eastAsia="Calibri" w:cs="Calibri" w:ascii="Calibri" w:hAnsi="Calibri"/>
        </w:rPr>
        <w:t>ti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-1"/>
        </w:rPr>
        <w:t>ve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1"/>
        </w:rPr>
        <w:t xml:space="preserve"> 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1"/>
        </w:rPr>
        <w:t>adqu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ici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 r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lt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os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je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</w:rPr>
        <w:t xml:space="preserve">a 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fe</w:t>
      </w:r>
      <w:r>
        <w:rPr>
          <w:rFonts w:eastAsia="Calibri" w:cs="Calibri" w:ascii="Calibri" w:hAnsi="Calibri"/>
        </w:rPr>
        <w:t>rta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ab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rtíc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lo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</w:rPr>
        <w:t>18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2"/>
        </w:rPr>
        <w:t>c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to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</w:rPr>
        <w:t>659/</w:t>
      </w:r>
      <w:r>
        <w:rPr>
          <w:rFonts w:eastAsia="Calibri" w:cs="Calibri" w:ascii="Calibri" w:hAnsi="Calibri"/>
          <w:spacing w:val="2"/>
        </w:rPr>
        <w:t>2</w:t>
      </w:r>
      <w:r>
        <w:rPr>
          <w:rFonts w:eastAsia="Calibri" w:cs="Calibri" w:ascii="Calibri" w:hAnsi="Calibri"/>
        </w:rPr>
        <w:t>023,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18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j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li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.</w:t>
      </w:r>
    </w:p>
    <w:p>
      <w:pPr>
        <w:pStyle w:val="Normal"/>
        <w:spacing w:before="68" w:after="0"/>
        <w:ind w:left="480" w:right="1691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pacing w:val="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1"/>
        </w:rPr>
        <w:t xml:space="preserve"> 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ob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3"/>
        </w:rPr>
        <w:t>n</w:t>
      </w:r>
      <w:r>
        <w:rPr>
          <w:rFonts w:eastAsia="Calibri" w:cs="Calibri" w:ascii="Calibri" w:hAnsi="Calibri"/>
        </w:rPr>
        <w:t>ga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1"/>
        </w:rPr>
        <w:t>un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li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</w:rPr>
        <w:t>ig</w:t>
      </w:r>
      <w:r>
        <w:rPr>
          <w:rFonts w:eastAsia="Calibri" w:cs="Calibri" w:ascii="Calibri" w:hAnsi="Calibri"/>
          <w:spacing w:val="1"/>
        </w:rPr>
        <w:t>ua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 xml:space="preserve">o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up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ri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>a 5</w:t>
      </w:r>
      <w:r>
        <w:rPr>
          <w:rFonts w:eastAsia="Calibri" w:cs="Calibri" w:ascii="Calibri" w:hAnsi="Calibri"/>
          <w:spacing w:val="-1"/>
        </w:rPr>
        <w:t xml:space="preserve"> 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lt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 xml:space="preserve">e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j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la 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li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2"/>
        </w:rPr>
        <w:t>m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xi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ódu</w:t>
      </w:r>
      <w:r>
        <w:rPr>
          <w:rFonts w:eastAsia="Calibri" w:cs="Calibri" w:ascii="Calibri" w:hAnsi="Calibri"/>
        </w:rPr>
        <w:t>lo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ona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-1"/>
        </w:rPr>
        <w:t>se</w:t>
      </w:r>
      <w:r>
        <w:rPr>
          <w:rFonts w:eastAsia="Calibri" w:cs="Calibri" w:ascii="Calibri" w:hAnsi="Calibri"/>
        </w:rPr>
        <w:t>rá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1"/>
        </w:rPr>
        <w:t>pun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.</w:t>
      </w:r>
    </w:p>
    <w:p>
      <w:pPr>
        <w:pStyle w:val="Normal"/>
        <w:spacing w:lineRule="auto" w:line="247" w:before="77" w:after="0"/>
        <w:ind w:left="480" w:right="86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pacing w:val="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ab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b/>
          <w:spacing w:val="1"/>
        </w:rPr>
        <w:t>Re</w:t>
      </w:r>
      <w:r>
        <w:rPr>
          <w:rFonts w:eastAsia="Calibri" w:cs="Calibri" w:ascii="Calibri" w:hAnsi="Calibri"/>
          <w:b/>
        </w:rPr>
        <w:t>s</w:t>
      </w:r>
      <w:r>
        <w:rPr>
          <w:rFonts w:eastAsia="Calibri" w:cs="Calibri" w:ascii="Calibri" w:hAnsi="Calibri"/>
          <w:b/>
          <w:spacing w:val="1"/>
        </w:rPr>
        <w:t>u</w:t>
      </w:r>
      <w:r>
        <w:rPr>
          <w:rFonts w:eastAsia="Calibri" w:cs="Calibri" w:ascii="Calibri" w:hAnsi="Calibri"/>
          <w:b/>
          <w:spacing w:val="-1"/>
        </w:rPr>
        <w:t>l</w:t>
      </w:r>
      <w:r>
        <w:rPr>
          <w:rFonts w:eastAsia="Calibri" w:cs="Calibri" w:ascii="Calibri" w:hAnsi="Calibri"/>
          <w:b/>
        </w:rPr>
        <w:t>ta</w:t>
      </w:r>
      <w:r>
        <w:rPr>
          <w:rFonts w:eastAsia="Calibri" w:cs="Calibri" w:ascii="Calibri" w:hAnsi="Calibri"/>
          <w:b/>
          <w:spacing w:val="1"/>
        </w:rPr>
        <w:t>do</w:t>
      </w:r>
      <w:r>
        <w:rPr>
          <w:rFonts w:eastAsia="Calibri" w:cs="Calibri" w:ascii="Calibri" w:hAnsi="Calibri"/>
          <w:b/>
        </w:rPr>
        <w:t xml:space="preserve">s </w:t>
      </w:r>
      <w:r>
        <w:rPr>
          <w:rFonts w:eastAsia="Calibri" w:cs="Calibri" w:ascii="Calibri" w:hAnsi="Calibri"/>
          <w:b/>
          <w:spacing w:val="1"/>
        </w:rPr>
        <w:t>d</w:t>
      </w:r>
      <w:r>
        <w:rPr>
          <w:rFonts w:eastAsia="Calibri" w:cs="Calibri" w:ascii="Calibri" w:hAnsi="Calibri"/>
          <w:b/>
        </w:rPr>
        <w:t>e</w:t>
      </w:r>
      <w:r>
        <w:rPr>
          <w:rFonts w:eastAsia="Calibri" w:cs="Calibri" w:ascii="Calibri" w:hAnsi="Calibri"/>
          <w:b/>
          <w:spacing w:val="10"/>
        </w:rPr>
        <w:t xml:space="preserve"> 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1"/>
        </w:rPr>
        <w:t>pr</w:t>
      </w:r>
      <w:r>
        <w:rPr>
          <w:rFonts w:eastAsia="Calibri" w:cs="Calibri" w:ascii="Calibri" w:hAnsi="Calibri"/>
          <w:b/>
        </w:rPr>
        <w:t>e</w:t>
      </w:r>
      <w:r>
        <w:rPr>
          <w:rFonts w:eastAsia="Calibri" w:cs="Calibri" w:ascii="Calibri" w:hAnsi="Calibri"/>
          <w:b/>
          <w:spacing w:val="1"/>
        </w:rPr>
        <w:t>nd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</w:rPr>
        <w:t>zaje</w:t>
      </w:r>
      <w:r>
        <w:rPr>
          <w:rFonts w:eastAsia="Calibri" w:cs="Calibri" w:ascii="Calibri" w:hAnsi="Calibri"/>
          <w:b/>
          <w:spacing w:val="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ta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or</w:t>
      </w:r>
      <w:r>
        <w:rPr>
          <w:rFonts w:eastAsia="Calibri" w:cs="Calibri" w:ascii="Calibri" w:hAnsi="Calibri"/>
          <w:spacing w:val="2"/>
        </w:rPr>
        <w:t>ce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je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je t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1"/>
        </w:rPr>
        <w:t>un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1"/>
        </w:rPr>
        <w:t>un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da</w:t>
      </w: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1"/>
        </w:rPr>
        <w:t>aba</w:t>
      </w:r>
      <w:r>
        <w:rPr>
          <w:rFonts w:eastAsia="Calibri" w:cs="Calibri" w:ascii="Calibri" w:hAnsi="Calibri"/>
        </w:rPr>
        <w:t>j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</w:rPr>
        <w:t>.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</w:rPr>
        <w:t>Si</w:t>
      </w:r>
      <w:r>
        <w:rPr>
          <w:rFonts w:eastAsia="Calibri" w:cs="Calibri" w:ascii="Calibri" w:hAnsi="Calibri"/>
          <w:spacing w:val="11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3"/>
        </w:rPr>
        <w:t>u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1"/>
        </w:rPr>
        <w:t>ho</w:t>
      </w:r>
      <w:r>
        <w:rPr>
          <w:rFonts w:eastAsia="Calibri" w:cs="Calibri" w:ascii="Calibri" w:hAnsi="Calibri"/>
        </w:rPr>
        <w:t>ri</w:t>
      </w:r>
      <w:r>
        <w:rPr>
          <w:rFonts w:eastAsia="Calibri" w:cs="Calibri" w:ascii="Calibri" w:hAnsi="Calibri"/>
          <w:spacing w:val="1"/>
        </w:rPr>
        <w:t>zon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l,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 xml:space="preserve">l </w:t>
      </w:r>
      <w:r>
        <w:rPr>
          <w:rFonts w:eastAsia="Calibri" w:cs="Calibri" w:ascii="Calibri" w:hAnsi="Calibri"/>
          <w:spacing w:val="1"/>
        </w:rPr>
        <w:t>po</w:t>
      </w:r>
      <w:r>
        <w:rPr>
          <w:rFonts w:eastAsia="Calibri" w:cs="Calibri" w:ascii="Calibri" w:hAnsi="Calibri"/>
        </w:rPr>
        <w:t>rc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je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lt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3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 xml:space="preserve">je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11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ódu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.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</w:rPr>
        <w:t>Si</w:t>
      </w:r>
      <w:r>
        <w:rPr>
          <w:rFonts w:eastAsia="Calibri" w:cs="Calibri" w:ascii="Calibri" w:hAnsi="Calibri"/>
          <w:spacing w:val="11"/>
        </w:rPr>
        <w:t xml:space="preserve"> 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1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11"/>
        </w:rPr>
        <w:t xml:space="preserve"> </w:t>
      </w:r>
      <w:r>
        <w:rPr>
          <w:rFonts w:eastAsia="Calibri" w:cs="Calibri" w:ascii="Calibri" w:hAnsi="Calibri"/>
          <w:spacing w:val="-1"/>
        </w:rPr>
        <w:t>ve</w:t>
      </w:r>
      <w:r>
        <w:rPr>
          <w:rFonts w:eastAsia="Calibri" w:cs="Calibri" w:ascii="Calibri" w:hAnsi="Calibri"/>
        </w:rPr>
        <w:t>rt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1"/>
        </w:rPr>
        <w:t>ob</w:t>
      </w:r>
      <w:r>
        <w:rPr>
          <w:rFonts w:eastAsia="Calibri" w:cs="Calibri" w:ascii="Calibri" w:hAnsi="Calibri"/>
        </w:rPr>
        <w:t>ti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1"/>
        </w:rPr>
        <w:t xml:space="preserve"> </w:t>
      </w:r>
      <w:r>
        <w:rPr>
          <w:rFonts w:eastAsia="Calibri" w:cs="Calibri" w:ascii="Calibri" w:hAnsi="Calibri"/>
          <w:spacing w:val="1"/>
        </w:rPr>
        <w:t>po</w:t>
      </w:r>
      <w:r>
        <w:rPr>
          <w:rFonts w:eastAsia="Calibri" w:cs="Calibri" w:ascii="Calibri" w:hAnsi="Calibri"/>
        </w:rPr>
        <w:t>rc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je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-1"/>
        </w:rPr>
        <w:t>U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da</w:t>
      </w: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1"/>
        </w:rPr>
        <w:t>aba</w:t>
      </w:r>
      <w:r>
        <w:rPr>
          <w:rFonts w:eastAsia="Calibri" w:cs="Calibri" w:ascii="Calibri" w:hAnsi="Calibri"/>
        </w:rPr>
        <w:t>jo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</w:rPr>
        <w:t>y</w:t>
      </w:r>
      <w:r>
        <w:rPr>
          <w:rFonts w:eastAsia="Calibri" w:cs="Calibri" w:ascii="Calibri" w:hAnsi="Calibri"/>
          <w:spacing w:val="11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1"/>
        </w:rPr>
        <w:t>h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  <w:spacing w:val="3"/>
        </w:rPr>
        <w:t>u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1"/>
        </w:rPr>
        <w:t>pa</w:t>
      </w:r>
      <w:r>
        <w:rPr>
          <w:rFonts w:eastAsia="Calibri" w:cs="Calibri" w:ascii="Calibri" w:hAnsi="Calibri"/>
        </w:rPr>
        <w:t>ra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</w:rPr>
        <w:t xml:space="preserve">la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tri</w:t>
      </w:r>
      <w:r>
        <w:rPr>
          <w:rFonts w:eastAsia="Calibri" w:cs="Calibri" w:ascii="Calibri" w:hAnsi="Calibri"/>
          <w:spacing w:val="1"/>
        </w:rPr>
        <w:t>bu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  <w:spacing w:val="1"/>
        </w:rPr>
        <w:t>h</w:t>
      </w:r>
      <w:r>
        <w:rPr>
          <w:rFonts w:eastAsia="Calibri" w:cs="Calibri" w:ascii="Calibri" w:hAnsi="Calibri"/>
        </w:rPr>
        <w:t>or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ria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U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da</w:t>
      </w: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1"/>
        </w:rPr>
        <w:t>aba</w:t>
      </w:r>
      <w:r>
        <w:rPr>
          <w:rFonts w:eastAsia="Calibri" w:cs="Calibri" w:ascii="Calibri" w:hAnsi="Calibri"/>
        </w:rPr>
        <w:t>j</w:t>
      </w:r>
      <w:r>
        <w:rPr>
          <w:rFonts w:eastAsia="Calibri" w:cs="Calibri" w:ascii="Calibri" w:hAnsi="Calibri"/>
          <w:spacing w:val="1"/>
        </w:rPr>
        <w:t>o.</w:t>
      </w:r>
    </w:p>
    <w:p>
      <w:pPr>
        <w:pStyle w:val="Normal"/>
        <w:spacing w:lineRule="exact" w:line="180" w:before="1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8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-     </w:t>
      </w:r>
      <w:r>
        <w:rPr>
          <w:rFonts w:eastAsia="Calibri" w:cs="Calibri" w:ascii="Calibri" w:hAnsi="Calibri"/>
          <w:spacing w:val="28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ba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crit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ti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 xml:space="preserve">y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 xml:space="preserve">e 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rá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cl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2"/>
        </w:rPr>
        <w:t>m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  <w:spacing w:val="3"/>
        </w:rPr>
        <w:t>t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 xml:space="preserve">la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na</w:t>
      </w:r>
      <w:r>
        <w:rPr>
          <w:rFonts w:eastAsia="Calibri" w:cs="Calibri" w:ascii="Calibri" w:hAnsi="Calibri"/>
        </w:rPr>
        <w:t>liz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  <w:spacing w:val="1"/>
        </w:rPr>
        <w:t>po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g</w:t>
      </w:r>
      <w:r>
        <w:rPr>
          <w:rFonts w:eastAsia="Calibri" w:cs="Calibri" w:ascii="Calibri" w:hAnsi="Calibri"/>
          <w:spacing w:val="1"/>
        </w:rPr>
        <w:t>un</w:t>
      </w:r>
      <w:r>
        <w:rPr>
          <w:rFonts w:eastAsia="Calibri" w:cs="Calibri" w:ascii="Calibri" w:hAnsi="Calibri"/>
        </w:rPr>
        <w:t>ta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an</w:t>
      </w:r>
      <w:r>
        <w:rPr>
          <w:rFonts w:eastAsia="Calibri" w:cs="Calibri" w:ascii="Calibri" w:hAnsi="Calibri"/>
        </w:rPr>
        <w:t>co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 xml:space="preserve">o 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lli</w:t>
      </w:r>
      <w:r>
        <w:rPr>
          <w:rFonts w:eastAsia="Calibri" w:cs="Calibri" w:ascii="Calibri" w:hAnsi="Calibri"/>
          <w:spacing w:val="1"/>
        </w:rPr>
        <w:t>da</w:t>
      </w:r>
      <w:r>
        <w:rPr>
          <w:rFonts w:eastAsia="Calibri" w:cs="Calibri" w:ascii="Calibri" w:hAnsi="Calibri"/>
        </w:rPr>
        <w:t>.</w:t>
      </w:r>
    </w:p>
    <w:p>
      <w:pPr>
        <w:pStyle w:val="Normal"/>
        <w:spacing w:before="17" w:after="0"/>
        <w:ind w:left="8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-     </w:t>
      </w:r>
      <w:r>
        <w:rPr>
          <w:rFonts w:eastAsia="Calibri" w:cs="Calibri" w:ascii="Calibri" w:hAnsi="Calibri"/>
          <w:spacing w:val="28"/>
        </w:rPr>
        <w:t xml:space="preserve"> </w:t>
      </w:r>
      <w:r>
        <w:rPr>
          <w:rFonts w:eastAsia="Calibri" w:cs="Calibri" w:ascii="Calibri" w:hAnsi="Calibri"/>
        </w:rPr>
        <w:t>Se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a tr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  <w:spacing w:val="2"/>
        </w:rPr>
        <w:t>é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 xml:space="preserve">la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ti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 c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e 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li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ti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zand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ú</w: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</w:rPr>
        <w:t>ric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</w:rPr>
        <w:t xml:space="preserve">a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ici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3"/>
        </w:rPr>
        <w:t>u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nad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an</w:t>
      </w:r>
      <w:r>
        <w:rPr>
          <w:rFonts w:eastAsia="Calibri" w:cs="Calibri" w:ascii="Calibri" w:hAnsi="Calibri"/>
          <w:spacing w:val="-2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  <w:spacing w:val="-1"/>
        </w:rPr>
        <w:t>me</w:t>
      </w:r>
      <w:r>
        <w:rPr>
          <w:rFonts w:eastAsia="Calibri" w:cs="Calibri" w:ascii="Calibri" w:hAnsi="Calibri"/>
          <w:spacing w:val="1"/>
        </w:rPr>
        <w:t>nza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</w:rPr>
        <w:t>la 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a.</w:t>
      </w:r>
    </w:p>
    <w:p>
      <w:pPr>
        <w:pStyle w:val="Normal"/>
        <w:tabs>
          <w:tab w:val="clear" w:pos="708"/>
          <w:tab w:val="left" w:pos="1180" w:leader="none"/>
        </w:tabs>
        <w:spacing w:lineRule="auto" w:line="259" w:before="20" w:after="0"/>
        <w:ind w:hanging="360" w:left="1200" w:right="83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-</w:t>
        <w:tab/>
        <w:t>Se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 xml:space="preserve">s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ctic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11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ll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r,</w:t>
      </w:r>
      <w:r>
        <w:rPr>
          <w:rFonts w:eastAsia="Calibri" w:cs="Calibri" w:ascii="Calibri" w:hAnsi="Calibri"/>
          <w:spacing w:val="8"/>
        </w:rPr>
        <w:t xml:space="preserve"> 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3"/>
        </w:rPr>
        <w:t>b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</w:rPr>
        <w:t>ir</w:t>
      </w:r>
      <w:r>
        <w:rPr>
          <w:rFonts w:eastAsia="Calibri" w:cs="Calibri" w:ascii="Calibri" w:hAnsi="Calibri"/>
          <w:spacing w:val="11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pañada</w:t>
      </w:r>
      <w:r>
        <w:rPr>
          <w:rFonts w:eastAsia="Calibri" w:cs="Calibri" w:ascii="Calibri" w:hAnsi="Calibri"/>
        </w:rPr>
        <w:t xml:space="preserve">s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11"/>
        </w:rPr>
        <w:t xml:space="preserve"> </w:t>
      </w:r>
      <w:r>
        <w:rPr>
          <w:rFonts w:eastAsia="Calibri" w:cs="Calibri" w:ascii="Calibri" w:hAnsi="Calibri"/>
          <w:spacing w:val="1"/>
        </w:rPr>
        <w:t>po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</w:rPr>
        <w:t>io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13"/>
        </w:rPr>
        <w:t xml:space="preserve"> 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m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ctic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1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g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rá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1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o,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</w:rPr>
        <w:t>y</w:t>
      </w:r>
      <w:r>
        <w:rPr>
          <w:rFonts w:eastAsia="Calibri" w:cs="Calibri" w:ascii="Calibri" w:hAnsi="Calibri"/>
          <w:spacing w:val="12"/>
        </w:rPr>
        <w:t xml:space="preserve"> 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9"/>
        </w:rPr>
        <w:t xml:space="preserve"> 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0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li</w:t>
      </w:r>
      <w:r>
        <w:rPr>
          <w:rFonts w:eastAsia="Calibri" w:cs="Calibri" w:ascii="Calibri" w:hAnsi="Calibri"/>
          <w:spacing w:val="2"/>
        </w:rPr>
        <w:t>f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tili</w:t>
      </w:r>
      <w:r>
        <w:rPr>
          <w:rFonts w:eastAsia="Calibri" w:cs="Calibri" w:ascii="Calibri" w:hAnsi="Calibri"/>
          <w:spacing w:val="1"/>
        </w:rPr>
        <w:t>zand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1"/>
        </w:rPr>
        <w:t xml:space="preserve">una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úb</w:t>
      </w:r>
      <w:r>
        <w:rPr>
          <w:rFonts w:eastAsia="Calibri" w:cs="Calibri" w:ascii="Calibri" w:hAnsi="Calibri"/>
        </w:rPr>
        <w:t>rica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rá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 xml:space="preserve">a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nad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an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me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z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a.</w:t>
      </w:r>
    </w:p>
    <w:p>
      <w:pPr>
        <w:pStyle w:val="Normal"/>
        <w:tabs>
          <w:tab w:val="clear" w:pos="708"/>
          <w:tab w:val="left" w:pos="1180" w:leader="none"/>
        </w:tabs>
        <w:spacing w:lineRule="auto" w:line="259" w:before="1" w:after="0"/>
        <w:ind w:hanging="360" w:left="1200" w:right="77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-</w:t>
        <w:tab/>
        <w:t>P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ra</w:t>
      </w:r>
      <w:r>
        <w:rPr>
          <w:rFonts w:eastAsia="Calibri" w:cs="Calibri" w:ascii="Calibri" w:hAnsi="Calibri"/>
          <w:spacing w:val="41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40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lt</w:t>
      </w:r>
      <w:r>
        <w:rPr>
          <w:rFonts w:eastAsia="Calibri" w:cs="Calibri" w:ascii="Calibri" w:hAnsi="Calibri"/>
          <w:spacing w:val="1"/>
        </w:rPr>
        <w:t>ado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34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41"/>
        </w:rPr>
        <w:t xml:space="preserve">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je</w:t>
      </w:r>
      <w:r>
        <w:rPr>
          <w:rFonts w:eastAsia="Calibri" w:cs="Calibri" w:ascii="Calibri" w:hAnsi="Calibri"/>
          <w:spacing w:val="34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li</w:t>
      </w:r>
      <w:r>
        <w:rPr>
          <w:rFonts w:eastAsia="Calibri" w:cs="Calibri" w:ascii="Calibri" w:hAnsi="Calibri"/>
          <w:spacing w:val="1"/>
        </w:rPr>
        <w:t>zado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34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42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40"/>
        </w:rPr>
        <w:t xml:space="preserve"> </w:t>
      </w:r>
      <w:r>
        <w:rPr>
          <w:rFonts w:eastAsia="Calibri" w:cs="Calibri" w:ascii="Calibri" w:hAnsi="Calibri"/>
          <w:spacing w:val="2"/>
        </w:rPr>
        <w:t>em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39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41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rá</w:t>
      </w:r>
      <w:r>
        <w:rPr>
          <w:rFonts w:eastAsia="Calibri" w:cs="Calibri" w:ascii="Calibri" w:hAnsi="Calibri"/>
          <w:spacing w:val="39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42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ta</w:t>
      </w:r>
      <w:r>
        <w:rPr>
          <w:rFonts w:eastAsia="Calibri" w:cs="Calibri" w:ascii="Calibri" w:hAnsi="Calibri"/>
          <w:spacing w:val="39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43"/>
        </w:rPr>
        <w:t xml:space="preserve"> 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FORME</w:t>
      </w:r>
      <w:r>
        <w:rPr>
          <w:rFonts w:eastAsia="Calibri" w:cs="Calibri" w:ascii="Calibri" w:hAnsi="Calibri"/>
          <w:spacing w:val="37"/>
        </w:rPr>
        <w:t xml:space="preserve"> </w:t>
      </w:r>
      <w:r>
        <w:rPr>
          <w:rFonts w:eastAsia="Calibri" w:cs="Calibri" w:ascii="Calibri" w:hAnsi="Calibri"/>
        </w:rPr>
        <w:t>DE</w:t>
      </w:r>
      <w:r>
        <w:rPr>
          <w:rFonts w:eastAsia="Calibri" w:cs="Calibri" w:ascii="Calibri" w:hAnsi="Calibri"/>
          <w:spacing w:val="43"/>
        </w:rPr>
        <w:t xml:space="preserve"> 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1"/>
        </w:rPr>
        <w:t>E</w:t>
      </w:r>
      <w:r>
        <w:rPr>
          <w:rFonts w:eastAsia="Calibri" w:cs="Calibri" w:ascii="Calibri" w:hAnsi="Calibri"/>
          <w:spacing w:val="-1"/>
        </w:rPr>
        <w:t>GU</w:t>
      </w:r>
      <w:r>
        <w:rPr>
          <w:rFonts w:eastAsia="Calibri" w:cs="Calibri" w:ascii="Calibri" w:hAnsi="Calibri"/>
        </w:rPr>
        <w:t>IMI</w:t>
      </w:r>
      <w:r>
        <w:rPr>
          <w:rFonts w:eastAsia="Calibri" w:cs="Calibri" w:ascii="Calibri" w:hAnsi="Calibri"/>
          <w:spacing w:val="1"/>
        </w:rPr>
        <w:t>E</w:t>
      </w:r>
      <w:r>
        <w:rPr>
          <w:rFonts w:eastAsia="Calibri" w:cs="Calibri" w:ascii="Calibri" w:hAnsi="Calibri"/>
          <w:spacing w:val="3"/>
        </w:rPr>
        <w:t>N</w:t>
      </w:r>
      <w:r>
        <w:rPr>
          <w:rFonts w:eastAsia="Calibri" w:cs="Calibri" w:ascii="Calibri" w:hAnsi="Calibri"/>
          <w:spacing w:val="-1"/>
        </w:rPr>
        <w:t>T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32"/>
        </w:rPr>
        <w:t xml:space="preserve"> </w:t>
      </w:r>
      <w:r>
        <w:rPr>
          <w:rFonts w:eastAsia="Calibri" w:cs="Calibri" w:ascii="Calibri" w:hAnsi="Calibri"/>
        </w:rPr>
        <w:t>Y</w:t>
      </w:r>
      <w:r>
        <w:rPr>
          <w:rFonts w:eastAsia="Calibri" w:cs="Calibri" w:ascii="Calibri" w:hAnsi="Calibri"/>
          <w:spacing w:val="41"/>
        </w:rPr>
        <w:t xml:space="preserve"> </w:t>
      </w:r>
      <w:r>
        <w:rPr>
          <w:rFonts w:eastAsia="Calibri" w:cs="Calibri" w:ascii="Calibri" w:hAnsi="Calibri"/>
        </w:rPr>
        <w:t>VA</w:t>
      </w:r>
      <w:r>
        <w:rPr>
          <w:rFonts w:eastAsia="Calibri" w:cs="Calibri" w:ascii="Calibri" w:hAnsi="Calibri"/>
          <w:spacing w:val="3"/>
        </w:rPr>
        <w:t>L</w:t>
      </w:r>
      <w:r>
        <w:rPr>
          <w:rFonts w:eastAsia="Calibri" w:cs="Calibri" w:ascii="Calibri" w:hAnsi="Calibri"/>
        </w:rPr>
        <w:t>ORA</w:t>
      </w:r>
      <w:r>
        <w:rPr>
          <w:rFonts w:eastAsia="Calibri" w:cs="Calibri" w:ascii="Calibri" w:hAnsi="Calibri"/>
          <w:spacing w:val="-1"/>
        </w:rPr>
        <w:t>C</w:t>
      </w:r>
      <w:r>
        <w:rPr>
          <w:rFonts w:eastAsia="Calibri" w:cs="Calibri" w:ascii="Calibri" w:hAnsi="Calibri"/>
          <w:spacing w:val="3"/>
        </w:rPr>
        <w:t>I</w:t>
      </w:r>
      <w:r>
        <w:rPr>
          <w:rFonts w:eastAsia="Calibri" w:cs="Calibri" w:ascii="Calibri" w:hAnsi="Calibri"/>
        </w:rPr>
        <w:t>ÓN</w:t>
      </w:r>
      <w:r>
        <w:rPr>
          <w:rFonts w:eastAsia="Calibri" w:cs="Calibri" w:ascii="Calibri" w:hAnsi="Calibri"/>
          <w:spacing w:val="34"/>
        </w:rPr>
        <w:t xml:space="preserve"> </w:t>
      </w: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  <w:spacing w:val="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41"/>
        </w:rPr>
        <w:t xml:space="preserve"> </w:t>
      </w:r>
      <w:r>
        <w:rPr>
          <w:rFonts w:eastAsia="Calibri" w:cs="Calibri" w:ascii="Calibri" w:hAnsi="Calibri"/>
          <w:spacing w:val="-1"/>
        </w:rPr>
        <w:t>T</w:t>
      </w:r>
      <w:r>
        <w:rPr>
          <w:rFonts w:eastAsia="Calibri" w:cs="Calibri" w:ascii="Calibri" w:hAnsi="Calibri"/>
          <w:spacing w:val="2"/>
        </w:rPr>
        <w:t>U</w:t>
      </w:r>
      <w:r>
        <w:rPr>
          <w:rFonts w:eastAsia="Calibri" w:cs="Calibri" w:ascii="Calibri" w:hAnsi="Calibri"/>
          <w:spacing w:val="1"/>
        </w:rPr>
        <w:t>T</w:t>
      </w:r>
      <w:r>
        <w:rPr>
          <w:rFonts w:eastAsia="Calibri" w:cs="Calibri" w:ascii="Calibri" w:hAnsi="Calibri"/>
        </w:rPr>
        <w:t>OR</w:t>
      </w:r>
      <w:r>
        <w:rPr>
          <w:rFonts w:eastAsia="Calibri" w:cs="Calibri" w:ascii="Calibri" w:hAnsi="Calibri"/>
          <w:spacing w:val="38"/>
        </w:rPr>
        <w:t xml:space="preserve"> </w:t>
      </w: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  <w:spacing w:val="-1"/>
        </w:rPr>
        <w:t>U</w:t>
      </w:r>
      <w:r>
        <w:rPr>
          <w:rFonts w:eastAsia="Calibri" w:cs="Calibri" w:ascii="Calibri" w:hAnsi="Calibri"/>
        </w:rPr>
        <w:t>AL</w:t>
      </w:r>
      <w:r>
        <w:rPr>
          <w:rFonts w:eastAsia="Calibri" w:cs="Calibri" w:ascii="Calibri" w:hAnsi="Calibri"/>
          <w:spacing w:val="39"/>
        </w:rPr>
        <w:t xml:space="preserve"> </w:t>
      </w:r>
      <w:r>
        <w:rPr>
          <w:rFonts w:eastAsia="Calibri" w:cs="Calibri" w:ascii="Calibri" w:hAnsi="Calibri"/>
          <w:spacing w:val="1"/>
          <w:sz w:val="22"/>
          <w:szCs w:val="22"/>
        </w:rPr>
        <w:t>D</w:t>
      </w:r>
      <w:r>
        <w:rPr>
          <w:rFonts w:eastAsia="Calibri" w:cs="Calibri" w:ascii="Calibri" w:hAnsi="Calibri"/>
          <w:sz w:val="22"/>
          <w:szCs w:val="22"/>
        </w:rPr>
        <w:t>E</w:t>
      </w:r>
      <w:r>
        <w:rPr>
          <w:rFonts w:eastAsia="Calibri" w:cs="Calibri" w:ascii="Calibri" w:hAnsi="Calibri"/>
          <w:spacing w:val="44"/>
          <w:sz w:val="22"/>
          <w:szCs w:val="22"/>
        </w:rPr>
        <w:t xml:space="preserve"> </w:t>
      </w:r>
      <w:r>
        <w:rPr>
          <w:rFonts w:eastAsia="Calibri" w:cs="Calibri" w:ascii="Calibri" w:hAnsi="Calibri"/>
          <w:sz w:val="22"/>
          <w:szCs w:val="22"/>
        </w:rPr>
        <w:t>E</w:t>
      </w:r>
      <w:r>
        <w:rPr>
          <w:rFonts w:eastAsia="Calibri" w:cs="Calibri" w:ascii="Calibri" w:hAnsi="Calibri"/>
          <w:spacing w:val="-2"/>
          <w:sz w:val="22"/>
          <w:szCs w:val="22"/>
        </w:rPr>
        <w:t>M</w:t>
      </w:r>
      <w:r>
        <w:rPr>
          <w:rFonts w:eastAsia="Calibri" w:cs="Calibri" w:ascii="Calibri" w:hAnsi="Calibri"/>
          <w:spacing w:val="1"/>
          <w:sz w:val="22"/>
          <w:szCs w:val="22"/>
        </w:rPr>
        <w:t>P</w:t>
      </w:r>
      <w:r>
        <w:rPr>
          <w:rFonts w:eastAsia="Calibri" w:cs="Calibri" w:ascii="Calibri" w:hAnsi="Calibri"/>
          <w:sz w:val="22"/>
          <w:szCs w:val="22"/>
        </w:rPr>
        <w:t>RE</w:t>
      </w:r>
      <w:r>
        <w:rPr>
          <w:rFonts w:eastAsia="Calibri" w:cs="Calibri" w:ascii="Calibri" w:hAnsi="Calibri"/>
          <w:spacing w:val="-1"/>
          <w:sz w:val="22"/>
          <w:szCs w:val="22"/>
        </w:rPr>
        <w:t>S</w:t>
      </w:r>
      <w:r>
        <w:rPr>
          <w:rFonts w:eastAsia="Calibri" w:cs="Calibri" w:ascii="Calibri" w:hAnsi="Calibri"/>
          <w:sz w:val="22"/>
          <w:szCs w:val="22"/>
        </w:rPr>
        <w:t>A</w:t>
      </w:r>
      <w:r>
        <w:rPr>
          <w:rFonts w:eastAsia="Calibri" w:cs="Calibri" w:ascii="Calibri" w:hAnsi="Calibri"/>
          <w:spacing w:val="41"/>
          <w:sz w:val="22"/>
          <w:szCs w:val="22"/>
        </w:rPr>
        <w:t xml:space="preserve"> </w:t>
      </w:r>
      <w:r>
        <w:rPr>
          <w:rFonts w:eastAsia="Calibri" w:cs="Calibri" w:ascii="Calibri" w:hAnsi="Calibri"/>
          <w:sz w:val="22"/>
          <w:szCs w:val="22"/>
        </w:rPr>
        <w:t>U ORG</w:t>
      </w:r>
      <w:r>
        <w:rPr>
          <w:rFonts w:eastAsia="Calibri" w:cs="Calibri" w:ascii="Calibri" w:hAnsi="Calibri"/>
          <w:spacing w:val="-1"/>
          <w:sz w:val="22"/>
          <w:szCs w:val="22"/>
        </w:rPr>
        <w:t>AN</w:t>
      </w:r>
      <w:r>
        <w:rPr>
          <w:rFonts w:eastAsia="Calibri" w:cs="Calibri" w:ascii="Calibri" w:hAnsi="Calibri"/>
          <w:sz w:val="22"/>
          <w:szCs w:val="22"/>
        </w:rPr>
        <w:t>I</w:t>
      </w:r>
      <w:r>
        <w:rPr>
          <w:rFonts w:eastAsia="Calibri" w:cs="Calibri" w:ascii="Calibri" w:hAnsi="Calibri"/>
          <w:spacing w:val="-1"/>
          <w:sz w:val="22"/>
          <w:szCs w:val="22"/>
        </w:rPr>
        <w:t>S</w:t>
      </w:r>
      <w:r>
        <w:rPr>
          <w:rFonts w:eastAsia="Calibri" w:cs="Calibri" w:ascii="Calibri" w:hAnsi="Calibri"/>
          <w:spacing w:val="1"/>
          <w:sz w:val="22"/>
          <w:szCs w:val="22"/>
        </w:rPr>
        <w:t>M</w:t>
      </w:r>
      <w:r>
        <w:rPr>
          <w:rFonts w:eastAsia="Calibri" w:cs="Calibri" w:ascii="Calibri" w:hAnsi="Calibri"/>
          <w:sz w:val="22"/>
          <w:szCs w:val="22"/>
        </w:rPr>
        <w:t>O</w:t>
      </w:r>
      <w:r>
        <w:rPr>
          <w:rFonts w:eastAsia="Calibri" w:cs="Calibri" w:ascii="Calibri" w:hAnsi="Calibri"/>
          <w:spacing w:val="-2"/>
          <w:sz w:val="22"/>
          <w:szCs w:val="22"/>
        </w:rPr>
        <w:t xml:space="preserve"> </w:t>
      </w:r>
      <w:r>
        <w:rPr>
          <w:rFonts w:eastAsia="Calibri" w:cs="Calibri" w:ascii="Calibri" w:hAnsi="Calibri"/>
          <w:sz w:val="22"/>
          <w:szCs w:val="22"/>
        </w:rPr>
        <w:t>EQU</w:t>
      </w:r>
      <w:r>
        <w:rPr>
          <w:rFonts w:eastAsia="Calibri" w:cs="Calibri" w:ascii="Calibri" w:hAnsi="Calibri"/>
          <w:spacing w:val="-3"/>
          <w:sz w:val="22"/>
          <w:szCs w:val="22"/>
        </w:rPr>
        <w:t>I</w:t>
      </w:r>
      <w:r>
        <w:rPr>
          <w:rFonts w:eastAsia="Calibri" w:cs="Calibri" w:ascii="Calibri" w:hAnsi="Calibri"/>
          <w:spacing w:val="1"/>
          <w:sz w:val="22"/>
          <w:szCs w:val="22"/>
        </w:rPr>
        <w:t>P</w:t>
      </w:r>
      <w:r>
        <w:rPr>
          <w:rFonts w:eastAsia="Calibri" w:cs="Calibri" w:ascii="Calibri" w:hAnsi="Calibri"/>
          <w:spacing w:val="-1"/>
          <w:sz w:val="22"/>
          <w:szCs w:val="22"/>
        </w:rPr>
        <w:t>A</w:t>
      </w:r>
      <w:r>
        <w:rPr>
          <w:rFonts w:eastAsia="Calibri" w:cs="Calibri" w:ascii="Calibri" w:hAnsi="Calibri"/>
          <w:sz w:val="22"/>
          <w:szCs w:val="22"/>
        </w:rPr>
        <w:t>R</w:t>
      </w:r>
      <w:r>
        <w:rPr>
          <w:rFonts w:eastAsia="Calibri" w:cs="Calibri" w:ascii="Calibri" w:hAnsi="Calibri"/>
          <w:spacing w:val="-1"/>
          <w:sz w:val="22"/>
          <w:szCs w:val="22"/>
        </w:rPr>
        <w:t>AD</w:t>
      </w:r>
      <w:r>
        <w:rPr>
          <w:rFonts w:eastAsia="Calibri" w:cs="Calibri" w:ascii="Calibri" w:hAnsi="Calibri"/>
          <w:sz w:val="22"/>
          <w:szCs w:val="22"/>
        </w:rPr>
        <w:t>O</w:t>
      </w:r>
      <w:r>
        <w:rPr>
          <w:rFonts w:eastAsia="Calibri" w:cs="Calibri" w:ascii="Calibri" w:hAnsi="Calibri"/>
          <w:spacing w:val="-1"/>
          <w:sz w:val="22"/>
          <w:szCs w:val="22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and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10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10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up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os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 xml:space="preserve">y 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0</w:t>
      </w:r>
      <w:r>
        <w:rPr>
          <w:rFonts w:eastAsia="Calibri" w:cs="Calibri" w:ascii="Calibri" w:hAnsi="Calibri"/>
          <w:spacing w:val="-1"/>
        </w:rPr>
        <w:t xml:space="preserve"> s</w:t>
      </w:r>
      <w:r>
        <w:rPr>
          <w:rFonts w:eastAsia="Calibri" w:cs="Calibri" w:ascii="Calibri" w:hAnsi="Calibri"/>
        </w:rPr>
        <w:t xml:space="preserve">i 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up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os</w:t>
      </w:r>
    </w:p>
    <w:p>
      <w:pPr>
        <w:pStyle w:val="Normal"/>
        <w:spacing w:lineRule="exact" w:line="160" w:before="5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480" w:right="11646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spacing w:val="-1"/>
        </w:rPr>
        <w:t>Ev</w:t>
      </w:r>
      <w:r>
        <w:rPr>
          <w:rFonts w:eastAsia="Calibri" w:cs="Calibri" w:ascii="Calibri" w:hAnsi="Calibri"/>
          <w:b/>
          <w:spacing w:val="2"/>
        </w:rPr>
        <w:t>a</w:t>
      </w:r>
      <w:r>
        <w:rPr>
          <w:rFonts w:eastAsia="Calibri" w:cs="Calibri" w:ascii="Calibri" w:hAnsi="Calibri"/>
          <w:b/>
          <w:spacing w:val="-1"/>
        </w:rPr>
        <w:t>l</w:t>
      </w:r>
      <w:r>
        <w:rPr>
          <w:rFonts w:eastAsia="Calibri" w:cs="Calibri" w:ascii="Calibri" w:hAnsi="Calibri"/>
          <w:b/>
          <w:spacing w:val="1"/>
        </w:rPr>
        <w:t>u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1"/>
        </w:rPr>
        <w:t>c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one</w:t>
      </w:r>
      <w:r>
        <w:rPr>
          <w:rFonts w:eastAsia="Calibri" w:cs="Calibri" w:ascii="Calibri" w:hAnsi="Calibri"/>
          <w:b/>
        </w:rPr>
        <w:t>s</w:t>
      </w:r>
      <w:r>
        <w:rPr>
          <w:rFonts w:eastAsia="Calibri" w:cs="Calibri" w:ascii="Calibri" w:hAnsi="Calibri"/>
          <w:b/>
          <w:spacing w:val="-11"/>
        </w:rPr>
        <w:t xml:space="preserve"> </w:t>
      </w:r>
      <w:r>
        <w:rPr>
          <w:rFonts w:eastAsia="Calibri" w:cs="Calibri" w:ascii="Calibri" w:hAnsi="Calibri"/>
          <w:b/>
          <w:spacing w:val="1"/>
        </w:rPr>
        <w:t>p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1"/>
        </w:rPr>
        <w:t>rc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-1"/>
        </w:rPr>
        <w:t>l</w:t>
      </w:r>
      <w:r>
        <w:rPr>
          <w:rFonts w:eastAsia="Calibri" w:cs="Calibri" w:ascii="Calibri" w:hAnsi="Calibri"/>
          <w:b/>
          <w:spacing w:val="1"/>
        </w:rPr>
        <w:t>e</w:t>
      </w:r>
      <w:r>
        <w:rPr>
          <w:rFonts w:eastAsia="Calibri" w:cs="Calibri" w:ascii="Calibri" w:hAnsi="Calibri"/>
          <w:b/>
        </w:rPr>
        <w:t>s</w:t>
      </w:r>
      <w:r>
        <w:rPr>
          <w:rFonts w:eastAsia="Calibri" w:cs="Calibri" w:ascii="Calibri" w:hAnsi="Calibri"/>
          <w:b/>
          <w:spacing w:val="-7"/>
        </w:rPr>
        <w:t xml:space="preserve"> </w:t>
      </w:r>
      <w:r>
        <w:rPr>
          <w:rFonts w:eastAsia="Calibri" w:cs="Calibri" w:ascii="Calibri" w:hAnsi="Calibri"/>
          <w:b/>
        </w:rPr>
        <w:t>(1ª y</w:t>
      </w:r>
      <w:r>
        <w:rPr>
          <w:rFonts w:eastAsia="Calibri" w:cs="Calibri" w:ascii="Calibri" w:hAnsi="Calibri"/>
          <w:b/>
          <w:spacing w:val="-1"/>
        </w:rPr>
        <w:t xml:space="preserve"> </w:t>
      </w:r>
      <w:r>
        <w:rPr>
          <w:rFonts w:eastAsia="Calibri" w:cs="Calibri" w:ascii="Calibri" w:hAnsi="Calibri"/>
          <w:b/>
          <w:spacing w:val="2"/>
        </w:rPr>
        <w:t>2</w:t>
      </w:r>
      <w:r>
        <w:rPr>
          <w:rFonts w:eastAsia="Calibri" w:cs="Calibri" w:ascii="Calibri" w:hAnsi="Calibri"/>
          <w:b/>
        </w:rPr>
        <w:t xml:space="preserve">ª </w:t>
      </w:r>
      <w:r>
        <w:rPr>
          <w:rFonts w:eastAsia="Calibri" w:cs="Calibri" w:ascii="Calibri" w:hAnsi="Calibri"/>
          <w:b/>
          <w:spacing w:val="1"/>
        </w:rPr>
        <w:t>e</w:t>
      </w:r>
      <w:r>
        <w:rPr>
          <w:rFonts w:eastAsia="Calibri" w:cs="Calibri" w:ascii="Calibri" w:hAnsi="Calibri"/>
          <w:b/>
          <w:spacing w:val="-1"/>
        </w:rPr>
        <w:t>v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-1"/>
        </w:rPr>
        <w:t>l</w:t>
      </w:r>
      <w:r>
        <w:rPr>
          <w:rFonts w:eastAsia="Calibri" w:cs="Calibri" w:ascii="Calibri" w:hAnsi="Calibri"/>
          <w:b/>
          <w:spacing w:val="1"/>
        </w:rPr>
        <w:t>u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1"/>
        </w:rPr>
        <w:t>c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ón</w:t>
      </w:r>
      <w:r>
        <w:rPr>
          <w:rFonts w:eastAsia="Calibri" w:cs="Calibri" w:ascii="Calibri" w:hAnsi="Calibri"/>
          <w:b/>
        </w:rPr>
        <w:t>)</w:t>
      </w:r>
    </w:p>
    <w:p>
      <w:pPr>
        <w:pStyle w:val="Normal"/>
        <w:spacing w:before="75" w:after="0"/>
        <w:ind w:left="480" w:right="85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Se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3"/>
        </w:rPr>
        <w:t>u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ta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un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3"/>
        </w:rPr>
        <w:t>d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1"/>
        </w:rPr>
        <w:t>aba</w:t>
      </w:r>
      <w:r>
        <w:rPr>
          <w:rFonts w:eastAsia="Calibri" w:cs="Calibri" w:ascii="Calibri" w:hAnsi="Calibri"/>
        </w:rPr>
        <w:t>jo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 xml:space="preserve">a </w:t>
      </w:r>
      <w:r>
        <w:rPr>
          <w:rFonts w:eastAsia="Calibri" w:cs="Calibri" w:ascii="Calibri" w:hAnsi="Calibri"/>
          <w:spacing w:val="-1"/>
        </w:rPr>
        <w:t>ev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ua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</w:rPr>
        <w:t>y</w:t>
      </w:r>
      <w:r>
        <w:rPr>
          <w:rFonts w:eastAsia="Calibri" w:cs="Calibri" w:ascii="Calibri" w:hAnsi="Calibri"/>
          <w:spacing w:val="3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1"/>
        </w:rPr>
        <w:t>po</w:t>
      </w:r>
      <w:r>
        <w:rPr>
          <w:rFonts w:eastAsia="Calibri" w:cs="Calibri" w:ascii="Calibri" w:hAnsi="Calibri"/>
        </w:rPr>
        <w:t>rc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je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  <w:spacing w:val="3"/>
        </w:rPr>
        <w:t>d</w:t>
      </w:r>
      <w:r>
        <w:rPr>
          <w:rFonts w:eastAsia="Calibri" w:cs="Calibri" w:ascii="Calibri" w:hAnsi="Calibri"/>
        </w:rPr>
        <w:t>e r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lt</w:t>
      </w:r>
      <w:r>
        <w:rPr>
          <w:rFonts w:eastAsia="Calibri" w:cs="Calibri" w:ascii="Calibri" w:hAnsi="Calibri"/>
          <w:spacing w:val="1"/>
        </w:rPr>
        <w:t>ado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  <w:spacing w:val="3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je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1"/>
        </w:rPr>
        <w:t xml:space="preserve"> m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  <w:spacing w:val="-1"/>
        </w:rPr>
        <w:t>me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</w:rPr>
        <w:t>g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  <w:spacing w:val="3"/>
        </w:rPr>
        <w:t>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cri</w:t>
      </w:r>
      <w:r>
        <w:rPr>
          <w:rFonts w:eastAsia="Calibri" w:cs="Calibri" w:ascii="Calibri" w:hAnsi="Calibri"/>
          <w:spacing w:val="3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ri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</w:rPr>
        <w:t>cit</w:t>
      </w:r>
      <w:r>
        <w:rPr>
          <w:rFonts w:eastAsia="Calibri" w:cs="Calibri" w:ascii="Calibri" w:hAnsi="Calibri"/>
          <w:spacing w:val="1"/>
        </w:rPr>
        <w:t>ado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an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ri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me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te</w:t>
      </w:r>
    </w:p>
    <w:p>
      <w:pPr>
        <w:pStyle w:val="Normal"/>
        <w:spacing w:before="12" w:after="0"/>
        <w:ind w:left="480" w:right="9839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(c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li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ig</w:t>
      </w:r>
      <w:r>
        <w:rPr>
          <w:rFonts w:eastAsia="Calibri" w:cs="Calibri" w:ascii="Calibri" w:hAnsi="Calibri"/>
          <w:spacing w:val="1"/>
        </w:rPr>
        <w:t>ua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 xml:space="preserve">o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up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ri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</w:rPr>
        <w:t>5</w:t>
      </w:r>
      <w:r>
        <w:rPr>
          <w:rFonts w:eastAsia="Calibri" w:cs="Calibri" w:ascii="Calibri" w:hAnsi="Calibri"/>
          <w:spacing w:val="-1"/>
        </w:rPr>
        <w:t xml:space="preserve"> 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lt</w:t>
      </w:r>
      <w:r>
        <w:rPr>
          <w:rFonts w:eastAsia="Calibri" w:cs="Calibri" w:ascii="Calibri" w:hAnsi="Calibri"/>
          <w:spacing w:val="1"/>
        </w:rPr>
        <w:t>ado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j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).</w:t>
      </w:r>
    </w:p>
    <w:p>
      <w:pPr>
        <w:pStyle w:val="Normal"/>
        <w:spacing w:lineRule="exact" w:line="180" w:before="9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480" w:right="1350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spacing w:val="-1"/>
        </w:rPr>
        <w:t>Ev</w:t>
      </w:r>
      <w:r>
        <w:rPr>
          <w:rFonts w:eastAsia="Calibri" w:cs="Calibri" w:ascii="Calibri" w:hAnsi="Calibri"/>
          <w:b/>
          <w:spacing w:val="2"/>
        </w:rPr>
        <w:t>a</w:t>
      </w:r>
      <w:r>
        <w:rPr>
          <w:rFonts w:eastAsia="Calibri" w:cs="Calibri" w:ascii="Calibri" w:hAnsi="Calibri"/>
          <w:b/>
          <w:spacing w:val="-1"/>
        </w:rPr>
        <w:t>l</w:t>
      </w:r>
      <w:r>
        <w:rPr>
          <w:rFonts w:eastAsia="Calibri" w:cs="Calibri" w:ascii="Calibri" w:hAnsi="Calibri"/>
          <w:b/>
          <w:spacing w:val="1"/>
        </w:rPr>
        <w:t>u</w:t>
      </w:r>
      <w:r>
        <w:rPr>
          <w:rFonts w:eastAsia="Calibri" w:cs="Calibri" w:ascii="Calibri" w:hAnsi="Calibri"/>
          <w:b/>
        </w:rPr>
        <w:t>a</w:t>
      </w:r>
      <w:r>
        <w:rPr>
          <w:rFonts w:eastAsia="Calibri" w:cs="Calibri" w:ascii="Calibri" w:hAnsi="Calibri"/>
          <w:b/>
          <w:spacing w:val="1"/>
        </w:rPr>
        <w:t>c</w:t>
      </w:r>
      <w:r>
        <w:rPr>
          <w:rFonts w:eastAsia="Calibri" w:cs="Calibri" w:ascii="Calibri" w:hAnsi="Calibri"/>
          <w:b/>
          <w:spacing w:val="-1"/>
        </w:rPr>
        <w:t>i</w:t>
      </w:r>
      <w:r>
        <w:rPr>
          <w:rFonts w:eastAsia="Calibri" w:cs="Calibri" w:ascii="Calibri" w:hAnsi="Calibri"/>
          <w:b/>
          <w:spacing w:val="1"/>
        </w:rPr>
        <w:t>one</w:t>
      </w:r>
      <w:r>
        <w:rPr>
          <w:rFonts w:eastAsia="Calibri" w:cs="Calibri" w:ascii="Calibri" w:hAnsi="Calibri"/>
          <w:b/>
        </w:rPr>
        <w:t>s</w:t>
      </w:r>
      <w:r>
        <w:rPr>
          <w:rFonts w:eastAsia="Calibri" w:cs="Calibri" w:ascii="Calibri" w:hAnsi="Calibri"/>
          <w:b/>
          <w:spacing w:val="-11"/>
        </w:rPr>
        <w:t xml:space="preserve"> </w:t>
      </w:r>
      <w:r>
        <w:rPr>
          <w:rFonts w:eastAsia="Calibri" w:cs="Calibri" w:ascii="Calibri" w:hAnsi="Calibri"/>
          <w:b/>
          <w:spacing w:val="-1"/>
        </w:rPr>
        <w:t>fi</w:t>
      </w:r>
      <w:r>
        <w:rPr>
          <w:rFonts w:eastAsia="Calibri" w:cs="Calibri" w:ascii="Calibri" w:hAnsi="Calibri"/>
          <w:b/>
          <w:spacing w:val="1"/>
        </w:rPr>
        <w:t>n</w:t>
      </w:r>
      <w:r>
        <w:rPr>
          <w:rFonts w:eastAsia="Calibri" w:cs="Calibri" w:ascii="Calibri" w:hAnsi="Calibri"/>
          <w:b/>
          <w:spacing w:val="2"/>
        </w:rPr>
        <w:t>a</w:t>
      </w:r>
      <w:r>
        <w:rPr>
          <w:rFonts w:eastAsia="Calibri" w:cs="Calibri" w:ascii="Calibri" w:hAnsi="Calibri"/>
          <w:b/>
          <w:spacing w:val="-1"/>
        </w:rPr>
        <w:t>l</w:t>
      </w:r>
      <w:r>
        <w:rPr>
          <w:rFonts w:eastAsia="Calibri" w:cs="Calibri" w:ascii="Calibri" w:hAnsi="Calibri"/>
          <w:b/>
          <w:spacing w:val="1"/>
        </w:rPr>
        <w:t>es</w:t>
      </w:r>
    </w:p>
    <w:p>
      <w:pPr>
        <w:pStyle w:val="Normal"/>
        <w:spacing w:before="77" w:after="0"/>
        <w:ind w:left="8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-     </w:t>
      </w:r>
      <w:r>
        <w:rPr>
          <w:rFonts w:eastAsia="Calibri" w:cs="Calibri" w:ascii="Calibri" w:hAnsi="Calibri"/>
          <w:spacing w:val="28"/>
        </w:rPr>
        <w:t xml:space="preserve"> </w:t>
      </w:r>
      <w:r>
        <w:rPr>
          <w:rFonts w:eastAsia="Calibri" w:cs="Calibri" w:ascii="Calibri" w:hAnsi="Calibri"/>
        </w:rPr>
        <w:t>P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ra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 xml:space="preserve">la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ri</w:t>
      </w:r>
      <w:r>
        <w:rPr>
          <w:rFonts w:eastAsia="Calibri" w:cs="Calibri" w:ascii="Calibri" w:hAnsi="Calibri"/>
          <w:spacing w:val="-1"/>
        </w:rPr>
        <w:t>me</w:t>
      </w:r>
      <w:r>
        <w:rPr>
          <w:rFonts w:eastAsia="Calibri" w:cs="Calibri" w:ascii="Calibri" w:hAnsi="Calibri"/>
        </w:rPr>
        <w:t>ra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ua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3"/>
        </w:rPr>
        <w:t>n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ta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oda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un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dad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1"/>
        </w:rPr>
        <w:t>aba</w:t>
      </w:r>
      <w:r>
        <w:rPr>
          <w:rFonts w:eastAsia="Calibri" w:cs="Calibri" w:ascii="Calibri" w:hAnsi="Calibri"/>
        </w:rPr>
        <w:t>jo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</w:rPr>
        <w:t>y r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lt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os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je.</w:t>
      </w:r>
    </w:p>
    <w:p>
      <w:pPr>
        <w:sectPr>
          <w:headerReference w:type="default" r:id="rId49"/>
          <w:headerReference w:type="first" r:id="rId50"/>
          <w:footerReference w:type="default" r:id="rId51"/>
          <w:footerReference w:type="first" r:id="rId52"/>
          <w:type w:val="nextPage"/>
          <w:pgSz w:orient="landscape" w:w="16838" w:h="11906"/>
          <w:pgMar w:left="540" w:right="620" w:gutter="0" w:header="0" w:top="360" w:footer="499" w:bottom="556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19" w:after="0"/>
        <w:ind w:left="8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-     </w:t>
      </w:r>
      <w:r>
        <w:rPr>
          <w:rFonts w:eastAsia="Calibri" w:cs="Calibri" w:ascii="Calibri" w:hAnsi="Calibri"/>
          <w:spacing w:val="28"/>
        </w:rPr>
        <w:t xml:space="preserve"> </w:t>
      </w:r>
      <w:r>
        <w:rPr>
          <w:rFonts w:eastAsia="Calibri" w:cs="Calibri" w:ascii="Calibri" w:hAnsi="Calibri"/>
        </w:rPr>
        <w:t>P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ra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g</w:t>
      </w:r>
      <w:r>
        <w:rPr>
          <w:rFonts w:eastAsia="Calibri" w:cs="Calibri" w:ascii="Calibri" w:hAnsi="Calibri"/>
          <w:spacing w:val="1"/>
        </w:rPr>
        <w:t>und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ua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1"/>
        </w:rPr>
        <w:t>na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ua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á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lt</w:t>
      </w:r>
      <w:r>
        <w:rPr>
          <w:rFonts w:eastAsia="Calibri" w:cs="Calibri" w:ascii="Calibri" w:hAnsi="Calibri"/>
          <w:spacing w:val="1"/>
        </w:rPr>
        <w:t>ado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za</w:t>
      </w:r>
      <w:r>
        <w:rPr>
          <w:rFonts w:eastAsia="Calibri" w:cs="Calibri" w:ascii="Calibri" w:hAnsi="Calibri"/>
        </w:rPr>
        <w:t>je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6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up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ado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7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1"/>
        </w:rPr>
        <w:t>an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ri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ua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3"/>
        </w:rPr>
        <w:t>n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</w:rPr>
        <w:t>y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1"/>
        </w:rPr>
        <w:t>pa</w:t>
      </w:r>
      <w:r>
        <w:rPr>
          <w:rFonts w:eastAsia="Calibri" w:cs="Calibri" w:ascii="Calibri" w:hAnsi="Calibri"/>
        </w:rPr>
        <w:t>ra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5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up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4"/>
        </w:rPr>
        <w:t xml:space="preserve"> </w:t>
      </w:r>
      <w:r>
        <w:rPr>
          <w:rFonts w:eastAsia="Calibri" w:cs="Calibri" w:ascii="Calibri" w:hAnsi="Calibri"/>
          <w:spacing w:val="2"/>
        </w:rPr>
        <w:t>m</w:t>
      </w:r>
      <w:r>
        <w:rPr>
          <w:rFonts w:eastAsia="Calibri" w:cs="Calibri" w:ascii="Calibri" w:hAnsi="Calibri"/>
          <w:spacing w:val="1"/>
        </w:rPr>
        <w:t>ódu</w:t>
      </w:r>
      <w:r>
        <w:rPr>
          <w:rFonts w:eastAsia="Calibri" w:cs="Calibri" w:ascii="Calibri" w:hAnsi="Calibri"/>
        </w:rPr>
        <w:t xml:space="preserve">lo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fes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ona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2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3"/>
        </w:rPr>
        <w:t>á</w:t>
      </w:r>
      <w:r>
        <w:rPr>
          <w:rFonts w:eastAsia="Calibri" w:cs="Calibri" w:ascii="Calibri" w:hAnsi="Calibri"/>
        </w:rPr>
        <w:t>n</w:t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280" w:before="4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5552" w:type="dxa"/>
        <w:jc w:val="left"/>
        <w:tblInd w:w="95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1e0" w:noHBand="0" w:noVBand="0" w:firstColumn="1" w:lastRow="1" w:lastColumn="1" w:firstRow="1"/>
      </w:tblPr>
      <w:tblGrid>
        <w:gridCol w:w="15552"/>
      </w:tblGrid>
      <w:tr>
        <w:trPr>
          <w:trHeight w:val="1622" w:hRule="exact"/>
        </w:trPr>
        <w:tc>
          <w:tcPr>
            <w:tcW w:w="155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pacing w:lineRule="exact" w:line="240"/>
              <w:ind w:left="1079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ta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an</w:t>
            </w:r>
            <w:r>
              <w:rPr>
                <w:rFonts w:eastAsia="Calibri" w:cs="Calibri" w:ascii="Calibri" w:hAnsi="Calibri"/>
              </w:rPr>
              <w:t>to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lt</w:t>
            </w:r>
            <w:r>
              <w:rPr>
                <w:rFonts w:eastAsia="Calibri" w:cs="Calibri" w:ascii="Calibri" w:hAnsi="Calibri"/>
                <w:spacing w:val="1"/>
              </w:rPr>
              <w:t>ad</w:t>
            </w:r>
            <w:r>
              <w:rPr>
                <w:rFonts w:eastAsia="Calibri" w:cs="Calibri" w:ascii="Calibri" w:hAnsi="Calibri"/>
              </w:rPr>
              <w:t>os</w:t>
            </w:r>
            <w:r>
              <w:rPr>
                <w:rFonts w:eastAsia="Calibri" w:cs="Calibri" w:ascii="Calibri" w:hAnsi="Calibri"/>
                <w:spacing w:val="-9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nd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za</w:t>
            </w:r>
            <w:r>
              <w:rPr>
                <w:rFonts w:eastAsia="Calibri" w:cs="Calibri" w:ascii="Calibri" w:hAnsi="Calibri"/>
              </w:rPr>
              <w:t>je</w:t>
            </w:r>
            <w:r>
              <w:rPr>
                <w:rFonts w:eastAsia="Calibri" w:cs="Calibri" w:ascii="Calibri" w:hAnsi="Calibri"/>
                <w:spacing w:val="-9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1"/>
              </w:rPr>
              <w:t>up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ad</w:t>
            </w:r>
            <w:r>
              <w:rPr>
                <w:rFonts w:eastAsia="Calibri" w:cs="Calibri" w:ascii="Calibri" w:hAnsi="Calibri"/>
              </w:rPr>
              <w:t>os</w:t>
            </w:r>
            <w:r>
              <w:rPr>
                <w:rFonts w:eastAsia="Calibri" w:cs="Calibri" w:ascii="Calibri" w:hAnsi="Calibri"/>
                <w:spacing w:val="-6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an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ri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ri</w:t>
            </w:r>
            <w:r>
              <w:rPr>
                <w:rFonts w:eastAsia="Calibri" w:cs="Calibri" w:ascii="Calibri" w:hAnsi="Calibri"/>
                <w:spacing w:val="1"/>
              </w:rPr>
              <w:t>da</w:t>
            </w:r>
            <w:r>
              <w:rPr>
                <w:rFonts w:eastAsia="Calibri" w:cs="Calibri" w:ascii="Calibri" w:hAnsi="Calibri"/>
              </w:rPr>
              <w:t>d</w:t>
            </w:r>
            <w:r>
              <w:rPr>
                <w:rFonts w:eastAsia="Calibri" w:cs="Calibri" w:ascii="Calibri" w:hAnsi="Calibri"/>
                <w:spacing w:val="-9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3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7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ob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6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lt</w:t>
            </w:r>
            <w:r>
              <w:rPr>
                <w:rFonts w:eastAsia="Calibri" w:cs="Calibri" w:ascii="Calibri" w:hAnsi="Calibri"/>
                <w:spacing w:val="1"/>
              </w:rPr>
              <w:t>ad</w:t>
            </w:r>
            <w:r>
              <w:rPr>
                <w:rFonts w:eastAsia="Calibri" w:cs="Calibri" w:ascii="Calibri" w:hAnsi="Calibri"/>
              </w:rPr>
              <w:t>os</w:t>
            </w:r>
            <w:r>
              <w:rPr>
                <w:rFonts w:eastAsia="Calibri" w:cs="Calibri" w:ascii="Calibri" w:hAnsi="Calibri"/>
                <w:spacing w:val="-9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end</w:t>
            </w:r>
            <w:r>
              <w:rPr>
                <w:rFonts w:eastAsia="Calibri" w:cs="Calibri" w:ascii="Calibri" w:hAnsi="Calibri"/>
              </w:rPr>
              <w:t>iz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je</w:t>
            </w:r>
            <w:r>
              <w:rPr>
                <w:rFonts w:eastAsia="Calibri" w:cs="Calibri" w:ascii="Calibri" w:hAnsi="Calibri"/>
                <w:spacing w:val="-9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qu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aba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nd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10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1"/>
              </w:rPr>
              <w:t>up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1"/>
              </w:rPr>
              <w:t>ón.</w:t>
            </w:r>
          </w:p>
          <w:p>
            <w:pPr>
              <w:pStyle w:val="Normal"/>
              <w:spacing w:lineRule="exact" w:line="160" w:before="8" w:after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Normal"/>
              <w:ind w:left="3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mpo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b</w:t>
            </w:r>
            <w:r>
              <w:rPr>
                <w:rFonts w:eastAsia="Calibri" w:cs="Calibri" w:ascii="Calibri" w:hAnsi="Calibri"/>
                <w:b/>
                <w:spacing w:val="-1"/>
              </w:rPr>
              <w:t>ili</w:t>
            </w:r>
            <w:r>
              <w:rPr>
                <w:rFonts w:eastAsia="Calibri" w:cs="Calibri" w:ascii="Calibri" w:hAnsi="Calibri"/>
                <w:b/>
                <w:spacing w:val="1"/>
              </w:rPr>
              <w:t>d</w:t>
            </w:r>
            <w:r>
              <w:rPr>
                <w:rFonts w:eastAsia="Calibri" w:cs="Calibri" w:ascii="Calibri" w:hAnsi="Calibri"/>
                <w:b/>
              </w:rPr>
              <w:t>ad</w:t>
            </w:r>
            <w:r>
              <w:rPr>
                <w:rFonts w:eastAsia="Calibri" w:cs="Calibri" w:ascii="Calibri" w:hAnsi="Calibri"/>
                <w:b/>
                <w:spacing w:val="-10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d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p</w:t>
            </w:r>
            <w:r>
              <w:rPr>
                <w:rFonts w:eastAsia="Calibri" w:cs="Calibri" w:ascii="Calibri" w:hAnsi="Calibri"/>
                <w:b/>
                <w:spacing w:val="-1"/>
              </w:rPr>
              <w:t>li</w:t>
            </w:r>
            <w:r>
              <w:rPr>
                <w:rFonts w:eastAsia="Calibri" w:cs="Calibri" w:ascii="Calibri" w:hAnsi="Calibri"/>
                <w:b/>
                <w:spacing w:val="1"/>
              </w:rPr>
              <w:t>c</w:t>
            </w:r>
            <w:r>
              <w:rPr>
                <w:rFonts w:eastAsia="Calibri" w:cs="Calibri" w:ascii="Calibri" w:hAnsi="Calibri"/>
                <w:b/>
              </w:rPr>
              <w:t>ar</w:t>
            </w:r>
            <w:r>
              <w:rPr>
                <w:rFonts w:eastAsia="Calibri" w:cs="Calibri" w:ascii="Calibri" w:hAnsi="Calibri"/>
                <w:b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e</w:t>
            </w:r>
            <w:r>
              <w:rPr>
                <w:rFonts w:eastAsia="Calibri" w:cs="Calibri" w:ascii="Calibri" w:hAnsi="Calibri"/>
                <w:b/>
                <w:spacing w:val="2"/>
              </w:rPr>
              <w:t>v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  <w:spacing w:val="1"/>
              </w:rPr>
              <w:t>u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c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ó</w:t>
            </w:r>
            <w:r>
              <w:rPr>
                <w:rFonts w:eastAsia="Calibri" w:cs="Calibri" w:ascii="Calibri" w:hAnsi="Calibri"/>
                <w:b/>
              </w:rPr>
              <w:t>n</w:t>
            </w:r>
            <w:r>
              <w:rPr>
                <w:rFonts w:eastAsia="Calibri" w:cs="Calibri" w:ascii="Calibri" w:hAnsi="Calibri"/>
                <w:b/>
                <w:spacing w:val="-8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con</w:t>
            </w:r>
            <w:r>
              <w:rPr>
                <w:rFonts w:eastAsia="Calibri" w:cs="Calibri" w:ascii="Calibri" w:hAnsi="Calibri"/>
                <w:b/>
              </w:rPr>
              <w:t>t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</w:rPr>
              <w:t>nu</w:t>
            </w:r>
            <w:r>
              <w:rPr>
                <w:rFonts w:eastAsia="Calibri" w:cs="Calibri" w:ascii="Calibri" w:hAnsi="Calibri"/>
                <w:b/>
              </w:rPr>
              <w:t>a</w:t>
            </w:r>
          </w:p>
          <w:p>
            <w:pPr>
              <w:pStyle w:val="Normal"/>
              <w:spacing w:lineRule="auto" w:line="252" w:before="77" w:after="0"/>
              <w:ind w:left="340" w:right="3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La</w:t>
            </w:r>
            <w:r>
              <w:rPr>
                <w:rFonts w:eastAsia="Calibri" w:cs="Calibri" w:ascii="Calibri" w:hAnsi="Calibri"/>
                <w:spacing w:val="23"/>
              </w:rPr>
              <w:t xml:space="preserve"> 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1"/>
              </w:rPr>
              <w:t>s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b</w:t>
            </w:r>
            <w:r>
              <w:rPr>
                <w:rFonts w:eastAsia="Calibri" w:cs="Calibri" w:ascii="Calibri" w:hAnsi="Calibri"/>
              </w:rPr>
              <w:t>ili</w:t>
            </w:r>
            <w:r>
              <w:rPr>
                <w:rFonts w:eastAsia="Calibri" w:cs="Calibri" w:ascii="Calibri" w:hAnsi="Calibri"/>
                <w:spacing w:val="1"/>
              </w:rPr>
              <w:t>da</w:t>
            </w:r>
            <w:r>
              <w:rPr>
                <w:rFonts w:eastAsia="Calibri" w:cs="Calibri" w:ascii="Calibri" w:hAnsi="Calibri"/>
              </w:rPr>
              <w:t>d</w:t>
            </w:r>
            <w:r>
              <w:rPr>
                <w:rFonts w:eastAsia="Calibri" w:cs="Calibri" w:ascii="Calibri" w:hAnsi="Calibri"/>
                <w:spacing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2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ap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2"/>
              </w:rPr>
              <w:t>i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9"/>
              </w:rPr>
              <w:t xml:space="preserve"> </w:t>
            </w:r>
            <w:r>
              <w:rPr>
                <w:rFonts w:eastAsia="Calibri" w:cs="Calibri" w:ascii="Calibri" w:hAnsi="Calibri"/>
              </w:rPr>
              <w:t>la</w:t>
            </w:r>
            <w:r>
              <w:rPr>
                <w:rFonts w:eastAsia="Calibri" w:cs="Calibri" w:ascii="Calibri" w:hAnsi="Calibri"/>
                <w:spacing w:val="26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  <w:spacing w:val="-1"/>
              </w:rPr>
              <w:t>v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ua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1"/>
              </w:rPr>
              <w:t>ó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16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on</w:t>
            </w:r>
            <w:r>
              <w:rPr>
                <w:rFonts w:eastAsia="Calibri" w:cs="Calibri" w:ascii="Calibri" w:hAnsi="Calibri"/>
              </w:rPr>
              <w:t>ti</w:t>
            </w:r>
            <w:r>
              <w:rPr>
                <w:rFonts w:eastAsia="Calibri" w:cs="Calibri" w:ascii="Calibri" w:hAnsi="Calibri"/>
                <w:spacing w:val="1"/>
              </w:rPr>
              <w:t>nu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s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2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ap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2"/>
              </w:rPr>
              <w:t>ic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rá</w:t>
            </w:r>
            <w:r>
              <w:rPr>
                <w:rFonts w:eastAsia="Calibri" w:cs="Calibri" w:ascii="Calibri" w:hAnsi="Calibri"/>
                <w:spacing w:val="19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uand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18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23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lt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2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21"/>
              </w:rPr>
              <w:t xml:space="preserve"> </w:t>
            </w:r>
            <w:r>
              <w:rPr>
                <w:rFonts w:eastAsia="Calibri" w:cs="Calibri" w:ascii="Calibri" w:hAnsi="Calibri"/>
                <w:spacing w:val="3"/>
              </w:rPr>
              <w:t>a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2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3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cia</w:t>
            </w:r>
            <w:r>
              <w:rPr>
                <w:rFonts w:eastAsia="Calibri" w:cs="Calibri" w:ascii="Calibri" w:hAnsi="Calibri"/>
                <w:spacing w:val="19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1"/>
              </w:rPr>
              <w:t>up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g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17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á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2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2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24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</w:rPr>
              <w:t>2</w:t>
            </w:r>
            <w:r>
              <w:rPr>
                <w:rFonts w:eastAsia="Calibri" w:cs="Calibri" w:ascii="Calibri" w:hAnsi="Calibri"/>
              </w:rPr>
              <w:t>0%</w:t>
            </w:r>
            <w:r>
              <w:rPr>
                <w:rFonts w:eastAsia="Calibri" w:cs="Calibri" w:ascii="Calibri" w:hAnsi="Calibri"/>
                <w:spacing w:val="20"/>
              </w:rPr>
              <w:t xml:space="preserve"> </w:t>
            </w:r>
            <w:r>
              <w:rPr>
                <w:rFonts w:eastAsia="Calibri" w:cs="Calibri" w:ascii="Calibri" w:hAnsi="Calibri"/>
                <w:spacing w:val="3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21"/>
              </w:rPr>
              <w:t xml:space="preserve"> </w:t>
            </w:r>
            <w:r>
              <w:rPr>
                <w:rFonts w:eastAsia="Calibri" w:cs="Calibri" w:ascii="Calibri" w:hAnsi="Calibri"/>
              </w:rPr>
              <w:t>la</w:t>
            </w:r>
            <w:r>
              <w:rPr>
                <w:rFonts w:eastAsia="Calibri" w:cs="Calibri" w:ascii="Calibri" w:hAnsi="Calibri"/>
                <w:spacing w:val="26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rga</w:t>
            </w:r>
            <w:r>
              <w:rPr>
                <w:rFonts w:eastAsia="Calibri" w:cs="Calibri" w:ascii="Calibri" w:hAnsi="Calibri"/>
                <w:spacing w:val="2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ho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ria</w:t>
            </w:r>
            <w:r>
              <w:rPr>
                <w:rFonts w:eastAsia="Calibri" w:cs="Calibri" w:ascii="Calibri" w:hAnsi="Calibri"/>
                <w:spacing w:val="2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24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ódu</w:t>
            </w:r>
            <w:r>
              <w:rPr>
                <w:rFonts w:eastAsia="Calibri" w:cs="Calibri" w:ascii="Calibri" w:hAnsi="Calibri"/>
              </w:rPr>
              <w:t>lo</w:t>
            </w:r>
            <w:r>
              <w:rPr>
                <w:rFonts w:eastAsia="Calibri" w:cs="Calibri" w:ascii="Calibri" w:hAnsi="Calibri"/>
                <w:spacing w:val="19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fes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ona</w:t>
            </w:r>
            <w:r>
              <w:rPr>
                <w:rFonts w:eastAsia="Calibri" w:cs="Calibri" w:ascii="Calibri" w:hAnsi="Calibri"/>
              </w:rPr>
              <w:t>l.</w:t>
            </w:r>
            <w:r>
              <w:rPr>
                <w:rFonts w:eastAsia="Calibri" w:cs="Calibri" w:ascii="Calibri" w:hAnsi="Calibri"/>
                <w:spacing w:val="19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E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te</w:t>
            </w:r>
            <w:r>
              <w:rPr>
                <w:rFonts w:eastAsia="Calibri" w:cs="Calibri" w:ascii="Calibri" w:hAnsi="Calibri"/>
                <w:spacing w:val="2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h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3"/>
              </w:rPr>
              <w:t>h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20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</w:rPr>
              <w:t>rá c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un</w:t>
            </w:r>
            <w:r>
              <w:rPr>
                <w:rFonts w:eastAsia="Calibri" w:cs="Calibri" w:ascii="Calibri" w:hAnsi="Calibri"/>
              </w:rPr>
              <w:t>ic</w:t>
            </w:r>
            <w:r>
              <w:rPr>
                <w:rFonts w:eastAsia="Calibri" w:cs="Calibri" w:ascii="Calibri" w:hAnsi="Calibri"/>
                <w:spacing w:val="1"/>
              </w:rPr>
              <w:t>ad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9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po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7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s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g</w:t>
            </w:r>
            <w:r>
              <w:rPr>
                <w:rFonts w:eastAsia="Calibri" w:cs="Calibri" w:ascii="Calibri" w:hAnsi="Calibri"/>
                <w:spacing w:val="1"/>
              </w:rPr>
              <w:t>ú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ab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</w:rPr>
              <w:t>ce</w:t>
            </w:r>
            <w:r>
              <w:rPr>
                <w:rFonts w:eastAsia="Calibri" w:cs="Calibri" w:ascii="Calibri" w:hAnsi="Calibri"/>
                <w:spacing w:val="-8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2"/>
              </w:rPr>
              <w:t>ie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to</w:t>
            </w:r>
            <w:r>
              <w:rPr>
                <w:rFonts w:eastAsia="Calibri" w:cs="Calibri" w:ascii="Calibri" w:hAnsi="Calibri"/>
                <w:spacing w:val="-11"/>
              </w:rPr>
              <w:t xml:space="preserve"> 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ef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j</w:t>
            </w:r>
            <w:r>
              <w:rPr>
                <w:rFonts w:eastAsia="Calibri" w:cs="Calibri" w:ascii="Calibri" w:hAnsi="Calibri"/>
                <w:spacing w:val="1"/>
              </w:rPr>
              <w:t>ad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6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 xml:space="preserve"> 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</w:rPr>
              <w:t>R</w:t>
            </w:r>
            <w:r>
              <w:rPr>
                <w:rFonts w:eastAsia="Calibri" w:cs="Calibri" w:ascii="Calibri" w:hAnsi="Calibri"/>
              </w:rPr>
              <w:t>RI.</w:t>
            </w:r>
          </w:p>
        </w:tc>
      </w:tr>
      <w:tr>
        <w:trPr>
          <w:trHeight w:val="690" w:hRule="exact"/>
        </w:trPr>
        <w:tc>
          <w:tcPr>
            <w:tcW w:w="15552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7" w:hRule="exact"/>
        </w:trPr>
        <w:tc>
          <w:tcPr>
            <w:tcW w:w="155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92D050" w:val="clear"/>
          </w:tcPr>
          <w:p>
            <w:pPr>
              <w:pStyle w:val="Normal"/>
              <w:spacing w:lineRule="exact" w:line="400" w:before="56" w:after="0"/>
              <w:ind w:left="6804" w:right="6517"/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eastAsia="Calibri" w:cs="Calibri" w:ascii="Calibri" w:hAnsi="Calibri"/>
                <w:b/>
                <w:spacing w:val="-1"/>
                <w:position w:val="-2"/>
                <w:sz w:val="36"/>
                <w:szCs w:val="36"/>
              </w:rPr>
              <w:t>C</w:t>
            </w:r>
            <w:r>
              <w:rPr>
                <w:rFonts w:eastAsia="Calibri" w:cs="Calibri" w:ascii="Calibri" w:hAnsi="Calibri"/>
                <w:b/>
                <w:position w:val="-2"/>
                <w:sz w:val="36"/>
                <w:szCs w:val="36"/>
              </w:rPr>
              <w:t>A</w:t>
            </w:r>
            <w:r>
              <w:rPr>
                <w:rFonts w:eastAsia="Calibri" w:cs="Calibri" w:ascii="Calibri" w:hAnsi="Calibri"/>
                <w:b/>
                <w:spacing w:val="-1"/>
                <w:position w:val="-2"/>
                <w:sz w:val="36"/>
                <w:szCs w:val="36"/>
              </w:rPr>
              <w:t>L</w:t>
            </w:r>
            <w:r>
              <w:rPr>
                <w:rFonts w:eastAsia="Calibri" w:cs="Calibri" w:ascii="Calibri" w:hAnsi="Calibri"/>
                <w:b/>
                <w:position w:val="-2"/>
                <w:sz w:val="36"/>
                <w:szCs w:val="36"/>
              </w:rPr>
              <w:t>IFI</w:t>
            </w:r>
            <w:r>
              <w:rPr>
                <w:rFonts w:eastAsia="Calibri" w:cs="Calibri" w:ascii="Calibri" w:hAnsi="Calibri"/>
                <w:b/>
                <w:spacing w:val="-1"/>
                <w:position w:val="-2"/>
                <w:sz w:val="36"/>
                <w:szCs w:val="36"/>
              </w:rPr>
              <w:t>C</w:t>
            </w:r>
            <w:r>
              <w:rPr>
                <w:rFonts w:eastAsia="Calibri" w:cs="Calibri" w:ascii="Calibri" w:hAnsi="Calibri"/>
                <w:b/>
                <w:position w:val="-2"/>
                <w:sz w:val="36"/>
                <w:szCs w:val="36"/>
              </w:rPr>
              <w:t>A</w:t>
            </w:r>
            <w:r>
              <w:rPr>
                <w:rFonts w:eastAsia="Calibri" w:cs="Calibri" w:ascii="Calibri" w:hAnsi="Calibri"/>
                <w:b/>
                <w:spacing w:val="-1"/>
                <w:position w:val="-2"/>
                <w:sz w:val="36"/>
                <w:szCs w:val="36"/>
              </w:rPr>
              <w:t>C</w:t>
            </w:r>
            <w:r>
              <w:rPr>
                <w:rFonts w:eastAsia="Calibri" w:cs="Calibri" w:ascii="Calibri" w:hAnsi="Calibri"/>
                <w:b/>
                <w:spacing w:val="2"/>
                <w:position w:val="-2"/>
                <w:sz w:val="36"/>
                <w:szCs w:val="36"/>
              </w:rPr>
              <w:t>I</w:t>
            </w:r>
            <w:r>
              <w:rPr>
                <w:rFonts w:eastAsia="Calibri" w:cs="Calibri" w:ascii="Calibri" w:hAnsi="Calibri"/>
                <w:b/>
                <w:spacing w:val="-1"/>
                <w:position w:val="-2"/>
                <w:sz w:val="36"/>
                <w:szCs w:val="36"/>
              </w:rPr>
              <w:t>ÓN</w:t>
            </w:r>
          </w:p>
        </w:tc>
      </w:tr>
      <w:tr>
        <w:trPr>
          <w:trHeight w:val="367" w:hRule="exact"/>
        </w:trPr>
        <w:tc>
          <w:tcPr>
            <w:tcW w:w="15552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22" w:hRule="exact"/>
        </w:trPr>
        <w:tc>
          <w:tcPr>
            <w:tcW w:w="155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252" w:before="61" w:after="0"/>
              <w:ind w:left="359" w:right="3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3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3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b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3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tr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28"/>
              </w:rPr>
              <w:t xml:space="preserve"> </w:t>
            </w:r>
            <w:r>
              <w:rPr>
                <w:rFonts w:eastAsia="Calibri" w:cs="Calibri" w:ascii="Calibri" w:hAnsi="Calibri"/>
                <w:spacing w:val="3"/>
              </w:rPr>
              <w:t>q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3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h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3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adqu</w:t>
            </w:r>
            <w:r>
              <w:rPr>
                <w:rFonts w:eastAsia="Calibri" w:cs="Calibri" w:ascii="Calibri" w:hAnsi="Calibri"/>
              </w:rPr>
              <w:t>iri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29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t</w:t>
            </w:r>
            <w:r>
              <w:rPr>
                <w:rFonts w:eastAsia="Calibri" w:cs="Calibri" w:ascii="Calibri" w:hAnsi="Calibri"/>
                <w:b/>
                <w:spacing w:val="1"/>
              </w:rPr>
              <w:t>odo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32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  <w:spacing w:val="1"/>
              </w:rPr>
              <w:t>o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34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re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1"/>
              </w:rPr>
              <w:t>u</w:t>
            </w:r>
            <w:r>
              <w:rPr>
                <w:rFonts w:eastAsia="Calibri" w:cs="Calibri" w:ascii="Calibri" w:hAnsi="Calibri"/>
                <w:b/>
                <w:spacing w:val="-1"/>
              </w:rPr>
              <w:t>l</w:t>
            </w:r>
            <w:r>
              <w:rPr>
                <w:rFonts w:eastAsia="Calibri" w:cs="Calibri" w:ascii="Calibri" w:hAnsi="Calibri"/>
                <w:b/>
              </w:rPr>
              <w:t>ta</w:t>
            </w:r>
            <w:r>
              <w:rPr>
                <w:rFonts w:eastAsia="Calibri" w:cs="Calibri" w:ascii="Calibri" w:hAnsi="Calibri"/>
                <w:b/>
                <w:spacing w:val="1"/>
              </w:rPr>
              <w:t>do</w:t>
            </w:r>
            <w:r>
              <w:rPr>
                <w:rFonts w:eastAsia="Calibri" w:cs="Calibri" w:ascii="Calibri" w:hAnsi="Calibri"/>
                <w:b/>
              </w:rPr>
              <w:t>s</w:t>
            </w:r>
            <w:r>
              <w:rPr>
                <w:rFonts w:eastAsia="Calibri" w:cs="Calibri" w:ascii="Calibri" w:hAnsi="Calibri"/>
                <w:b/>
                <w:spacing w:val="28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</w:rPr>
              <w:t>d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35"/>
              </w:rPr>
              <w:t xml:space="preserve"> </w:t>
            </w:r>
            <w:r>
              <w:rPr>
                <w:rFonts w:eastAsia="Calibri" w:cs="Calibri" w:ascii="Calibri" w:hAnsi="Calibri"/>
                <w:b/>
              </w:rPr>
              <w:t>a</w:t>
            </w:r>
            <w:r>
              <w:rPr>
                <w:rFonts w:eastAsia="Calibri" w:cs="Calibri" w:ascii="Calibri" w:hAnsi="Calibri"/>
                <w:b/>
                <w:spacing w:val="1"/>
              </w:rPr>
              <w:t>pr</w:t>
            </w:r>
            <w:r>
              <w:rPr>
                <w:rFonts w:eastAsia="Calibri" w:cs="Calibri" w:ascii="Calibri" w:hAnsi="Calibri"/>
                <w:b/>
              </w:rPr>
              <w:t>e</w:t>
            </w:r>
            <w:r>
              <w:rPr>
                <w:rFonts w:eastAsia="Calibri" w:cs="Calibri" w:ascii="Calibri" w:hAnsi="Calibri"/>
                <w:b/>
                <w:spacing w:val="1"/>
              </w:rPr>
              <w:t>nd</w:t>
            </w:r>
            <w:r>
              <w:rPr>
                <w:rFonts w:eastAsia="Calibri" w:cs="Calibri" w:ascii="Calibri" w:hAnsi="Calibri"/>
                <w:b/>
                <w:spacing w:val="-1"/>
              </w:rPr>
              <w:t>i</w:t>
            </w:r>
            <w:r>
              <w:rPr>
                <w:rFonts w:eastAsia="Calibri" w:cs="Calibri" w:ascii="Calibri" w:hAnsi="Calibri"/>
                <w:b/>
              </w:rPr>
              <w:t>zaj</w:t>
            </w:r>
            <w:r>
              <w:rPr>
                <w:rFonts w:eastAsia="Calibri" w:cs="Calibri" w:ascii="Calibri" w:hAnsi="Calibri"/>
                <w:b/>
                <w:spacing w:val="1"/>
              </w:rPr>
              <w:t>e</w:t>
            </w:r>
            <w:r>
              <w:rPr>
                <w:rFonts w:eastAsia="Calibri" w:cs="Calibri" w:ascii="Calibri" w:hAnsi="Calibri"/>
              </w:rPr>
              <w:t>,</w:t>
            </w:r>
            <w:r>
              <w:rPr>
                <w:rFonts w:eastAsia="Calibri" w:cs="Calibri" w:ascii="Calibri" w:hAnsi="Calibri"/>
                <w:spacing w:val="27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35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xi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2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29"/>
              </w:rPr>
              <w:t xml:space="preserve"> </w:t>
            </w:r>
            <w:r>
              <w:rPr>
                <w:rFonts w:eastAsia="Calibri" w:cs="Calibri" w:ascii="Calibri" w:hAnsi="Calibri"/>
              </w:rPr>
              <w:t>la</w:t>
            </w:r>
            <w:r>
              <w:rPr>
                <w:rFonts w:eastAsia="Calibri" w:cs="Calibri" w:ascii="Calibri" w:hAnsi="Calibri"/>
                <w:spacing w:val="36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b</w:t>
            </w:r>
            <w:r>
              <w:rPr>
                <w:rFonts w:eastAsia="Calibri" w:cs="Calibri" w:ascii="Calibri" w:hAnsi="Calibri"/>
              </w:rPr>
              <w:t>ili</w:t>
            </w:r>
            <w:r>
              <w:rPr>
                <w:rFonts w:eastAsia="Calibri" w:cs="Calibri" w:ascii="Calibri" w:hAnsi="Calibri"/>
                <w:spacing w:val="1"/>
              </w:rPr>
              <w:t>da</w:t>
            </w:r>
            <w:r>
              <w:rPr>
                <w:rFonts w:eastAsia="Calibri" w:cs="Calibri" w:ascii="Calibri" w:hAnsi="Calibri"/>
              </w:rPr>
              <w:t>d</w:t>
            </w:r>
            <w:r>
              <w:rPr>
                <w:rFonts w:eastAsia="Calibri" w:cs="Calibri" w:ascii="Calibri" w:hAnsi="Calibri"/>
                <w:spacing w:val="28"/>
              </w:rPr>
              <w:t xml:space="preserve"> </w:t>
            </w:r>
            <w:r>
              <w:rPr>
                <w:rFonts w:eastAsia="Calibri" w:cs="Calibri" w:ascii="Calibri" w:hAnsi="Calibri"/>
                <w:spacing w:val="3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34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3"/>
              </w:rPr>
              <w:t>p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27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un</w:t>
            </w:r>
            <w:r>
              <w:rPr>
                <w:rFonts w:eastAsia="Calibri" w:cs="Calibri" w:ascii="Calibri" w:hAnsi="Calibri"/>
              </w:rPr>
              <w:t>os</w:t>
            </w:r>
            <w:r>
              <w:rPr>
                <w:rFonts w:eastAsia="Calibri" w:cs="Calibri" w:ascii="Calibri" w:hAnsi="Calibri"/>
                <w:spacing w:val="33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3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tr</w:t>
            </w:r>
            <w:r>
              <w:rPr>
                <w:rFonts w:eastAsia="Calibri" w:cs="Calibri" w:ascii="Calibri" w:hAnsi="Calibri"/>
                <w:spacing w:val="1"/>
              </w:rPr>
              <w:t>os</w:t>
            </w:r>
            <w:r>
              <w:rPr>
                <w:rFonts w:eastAsia="Calibri" w:cs="Calibri" w:ascii="Calibri" w:hAnsi="Calibri"/>
              </w:rPr>
              <w:t>.</w:t>
            </w:r>
            <w:r>
              <w:rPr>
                <w:rFonts w:eastAsia="Calibri" w:cs="Calibri" w:ascii="Calibri" w:hAnsi="Calibri"/>
                <w:spacing w:val="31"/>
              </w:rPr>
              <w:t xml:space="preserve"> </w:t>
            </w:r>
            <w:r>
              <w:rPr>
                <w:rFonts w:eastAsia="Calibri" w:cs="Calibri" w:ascii="Calibri" w:hAnsi="Calibri"/>
              </w:rPr>
              <w:t>Se</w:t>
            </w:r>
            <w:r>
              <w:rPr>
                <w:rFonts w:eastAsia="Calibri" w:cs="Calibri" w:ascii="Calibri" w:hAnsi="Calibri"/>
                <w:spacing w:val="34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3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ra</w:t>
            </w:r>
            <w:r>
              <w:rPr>
                <w:rFonts w:eastAsia="Calibri" w:cs="Calibri" w:ascii="Calibri" w:hAnsi="Calibri"/>
                <w:spacing w:val="29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qu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3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35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3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29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de ap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nd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za</w:t>
            </w:r>
            <w:r>
              <w:rPr>
                <w:rFonts w:eastAsia="Calibri" w:cs="Calibri" w:ascii="Calibri" w:hAnsi="Calibri"/>
              </w:rPr>
              <w:t>je</w:t>
            </w:r>
            <w:r>
              <w:rPr>
                <w:rFonts w:eastAsia="Calibri" w:cs="Calibri" w:ascii="Calibri" w:hAnsi="Calibri"/>
                <w:spacing w:val="-9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h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-1"/>
              </w:rPr>
              <w:t xml:space="preserve"> s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adqu</w:t>
            </w:r>
            <w:r>
              <w:rPr>
                <w:rFonts w:eastAsia="Calibri" w:cs="Calibri" w:ascii="Calibri" w:hAnsi="Calibri"/>
              </w:rPr>
              <w:t>iri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10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uand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ob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ga</w:t>
            </w:r>
            <w:r>
              <w:rPr>
                <w:rFonts w:eastAsia="Calibri" w:cs="Calibri" w:ascii="Calibri" w:hAnsi="Calibri"/>
                <w:spacing w:val="-6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un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li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</w:rPr>
              <w:t>ic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1"/>
              </w:rPr>
              <w:t>ó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8"/>
              </w:rPr>
              <w:t xml:space="preserve"> </w:t>
            </w:r>
            <w:r>
              <w:rPr>
                <w:rFonts w:eastAsia="Calibri" w:cs="Calibri" w:ascii="Calibri" w:hAnsi="Calibri"/>
              </w:rPr>
              <w:t>ig</w:t>
            </w:r>
            <w:r>
              <w:rPr>
                <w:rFonts w:eastAsia="Calibri" w:cs="Calibri" w:ascii="Calibri" w:hAnsi="Calibri"/>
                <w:spacing w:val="1"/>
              </w:rPr>
              <w:t>ua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1"/>
              </w:rPr>
              <w:t>up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ri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7"/>
              </w:rPr>
              <w:t xml:space="preserve"> </w:t>
            </w:r>
            <w:r>
              <w:rPr>
                <w:rFonts w:eastAsia="Calibri" w:cs="Calibri" w:ascii="Calibri" w:hAnsi="Calibri"/>
              </w:rPr>
              <w:t>a 5,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on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da</w:t>
            </w:r>
            <w:r>
              <w:rPr>
                <w:rFonts w:eastAsia="Calibri" w:cs="Calibri" w:ascii="Calibri" w:hAnsi="Calibri"/>
              </w:rPr>
              <w:t>d</w:t>
            </w:r>
            <w:r>
              <w:rPr>
                <w:rFonts w:eastAsia="Calibri" w:cs="Calibri" w:ascii="Calibri" w:hAnsi="Calibri"/>
                <w:spacing w:val="-9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rtíc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lo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</w:rPr>
              <w:t>12.2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</w:rPr>
              <w:t>la Or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E</w:t>
            </w:r>
            <w:r>
              <w:rPr>
                <w:rFonts w:eastAsia="Calibri" w:cs="Calibri" w:ascii="Calibri" w:hAnsi="Calibri"/>
              </w:rPr>
              <w:t>D</w:t>
            </w:r>
            <w:r>
              <w:rPr>
                <w:rFonts w:eastAsia="Calibri" w:cs="Calibri" w:ascii="Calibri" w:hAnsi="Calibri"/>
                <w:spacing w:val="-1"/>
              </w:rPr>
              <w:t>U</w:t>
            </w:r>
            <w:r>
              <w:rPr>
                <w:rFonts w:eastAsia="Calibri" w:cs="Calibri" w:ascii="Calibri" w:hAnsi="Calibri"/>
              </w:rPr>
              <w:t>/15</w:t>
            </w:r>
            <w:r>
              <w:rPr>
                <w:rFonts w:eastAsia="Calibri" w:cs="Calibri" w:ascii="Calibri" w:hAnsi="Calibri"/>
                <w:spacing w:val="2"/>
              </w:rPr>
              <w:t>7</w:t>
            </w:r>
            <w:r>
              <w:rPr>
                <w:rFonts w:eastAsia="Calibri" w:cs="Calibri" w:ascii="Calibri" w:hAnsi="Calibri"/>
              </w:rPr>
              <w:t>5/2</w:t>
            </w:r>
            <w:r>
              <w:rPr>
                <w:rFonts w:eastAsia="Calibri" w:cs="Calibri" w:ascii="Calibri" w:hAnsi="Calibri"/>
                <w:spacing w:val="2"/>
              </w:rPr>
              <w:t>0</w:t>
            </w:r>
            <w:r>
              <w:rPr>
                <w:rFonts w:eastAsia="Calibri" w:cs="Calibri" w:ascii="Calibri" w:hAnsi="Calibri"/>
              </w:rPr>
              <w:t>24,</w:t>
            </w:r>
            <w:r>
              <w:rPr>
                <w:rFonts w:eastAsia="Calibri" w:cs="Calibri" w:ascii="Calibri" w:hAnsi="Calibri"/>
                <w:spacing w:val="-1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</w:rPr>
              <w:t>23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ici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b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e.</w:t>
            </w:r>
          </w:p>
        </w:tc>
      </w:tr>
      <w:tr>
        <w:trPr>
          <w:trHeight w:val="367" w:hRule="exact"/>
        </w:trPr>
        <w:tc>
          <w:tcPr>
            <w:tcW w:w="15552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18" w:hRule="exact"/>
        </w:trPr>
        <w:tc>
          <w:tcPr>
            <w:tcW w:w="155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pacing w:before="61" w:after="0"/>
              <w:ind w:left="359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C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L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F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C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Calibri" w:cs="Calibri" w:ascii="Calibri" w:hAnsi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N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V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Calibri" w:cs="Calibri" w:ascii="Calibri" w:hAnsi="Calibri"/>
                <w:b/>
                <w:spacing w:val="-1"/>
                <w:sz w:val="24"/>
                <w:szCs w:val="24"/>
              </w:rPr>
              <w:t>LU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C</w:t>
            </w:r>
            <w:r>
              <w:rPr>
                <w:rFonts w:eastAsia="Calibri" w:cs="Calibri" w:ascii="Calibri" w:hAnsi="Calibri"/>
                <w:b/>
                <w:spacing w:val="-2"/>
                <w:sz w:val="24"/>
                <w:szCs w:val="24"/>
              </w:rPr>
              <w:t>I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Ó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N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C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eastAsia="Calibri" w:cs="Calibri" w:ascii="Calibri" w:hAnsi="Calibri"/>
                <w:b/>
                <w:spacing w:val="-2"/>
                <w:sz w:val="24"/>
                <w:szCs w:val="24"/>
              </w:rPr>
              <w:t>N</w:t>
            </w:r>
            <w:r>
              <w:rPr>
                <w:rFonts w:eastAsia="Calibri" w:cs="Calibri" w:ascii="Calibri" w:hAnsi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N</w:t>
            </w:r>
            <w:r>
              <w:rPr>
                <w:rFonts w:eastAsia="Calibri" w:cs="Calibri" w:ascii="Calibri" w:hAnsi="Calibri"/>
                <w:b/>
                <w:spacing w:val="-3"/>
                <w:sz w:val="24"/>
                <w:szCs w:val="24"/>
              </w:rPr>
              <w:t>U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A</w:t>
            </w:r>
          </w:p>
        </w:tc>
      </w:tr>
      <w:tr>
        <w:trPr>
          <w:trHeight w:val="622" w:hRule="exact"/>
        </w:trPr>
        <w:tc>
          <w:tcPr>
            <w:tcW w:w="155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pacing w:lineRule="auto" w:line="247" w:before="61" w:after="0"/>
              <w:ind w:left="359" w:right="3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 l</w:t>
            </w:r>
            <w:r>
              <w:rPr>
                <w:rFonts w:eastAsia="Calibri" w:cs="Calibri" w:ascii="Calibri" w:hAnsi="Calibri"/>
                <w:spacing w:val="2"/>
              </w:rPr>
              <w:t>le</w:t>
            </w:r>
            <w:r>
              <w:rPr>
                <w:rFonts w:eastAsia="Calibri" w:cs="Calibri" w:ascii="Calibri" w:hAnsi="Calibri"/>
                <w:spacing w:val="-1"/>
              </w:rPr>
              <w:t>v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rá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ab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un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  <w:spacing w:val="-1"/>
              </w:rPr>
              <w:t>v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ua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2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ó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po</w:t>
            </w:r>
            <w:r>
              <w:rPr>
                <w:rFonts w:eastAsia="Calibri" w:cs="Calibri" w:ascii="Calibri" w:hAnsi="Calibri"/>
              </w:rPr>
              <w:t>r tri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2"/>
              </w:rPr>
              <w:t>e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2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,</w:t>
            </w:r>
            <w:r>
              <w:rPr>
                <w:rFonts w:eastAsia="Calibri" w:cs="Calibri" w:ascii="Calibri" w:hAnsi="Calibri"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</w:rPr>
              <w:t>in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3"/>
              </w:rPr>
              <w:t>u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u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</w:rPr>
              <w:t>gr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.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La</w:t>
            </w:r>
            <w:r>
              <w:rPr>
                <w:rFonts w:eastAsia="Calibri" w:cs="Calibri" w:ascii="Calibri" w:hAnsi="Calibri"/>
                <w:spacing w:val="1"/>
              </w:rPr>
              <w:t xml:space="preserve"> no</w:t>
            </w:r>
            <w:r>
              <w:rPr>
                <w:rFonts w:eastAsia="Calibri" w:cs="Calibri" w:ascii="Calibri" w:hAnsi="Calibri"/>
              </w:rPr>
              <w:t>ta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se</w:t>
            </w:r>
            <w:r>
              <w:rPr>
                <w:rFonts w:eastAsia="Calibri" w:cs="Calibri" w:ascii="Calibri" w:hAnsi="Calibri"/>
              </w:rPr>
              <w:t>rá</w:t>
            </w:r>
            <w:r>
              <w:rPr>
                <w:rFonts w:eastAsia="Calibri" w:cs="Calibri" w:ascii="Calibri" w:hAnsi="Calibri"/>
                <w:spacing w:val="3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opo</w:t>
            </w:r>
            <w:r>
              <w:rPr>
                <w:rFonts w:eastAsia="Calibri" w:cs="Calibri" w:ascii="Calibri" w:hAnsi="Calibri"/>
              </w:rPr>
              <w:t>rci</w:t>
            </w:r>
            <w:r>
              <w:rPr>
                <w:rFonts w:eastAsia="Calibri" w:cs="Calibri" w:ascii="Calibri" w:hAnsi="Calibri"/>
                <w:spacing w:val="1"/>
              </w:rPr>
              <w:t>ona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7"/>
              </w:rPr>
              <w:t xml:space="preserve"> 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rr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ad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-7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s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g</w:t>
            </w:r>
            <w:r>
              <w:rPr>
                <w:rFonts w:eastAsia="Calibri" w:cs="Calibri" w:ascii="Calibri" w:hAnsi="Calibri"/>
                <w:spacing w:val="1"/>
              </w:rPr>
              <w:t>ú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1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</w:rPr>
              <w:t>rc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je</w:t>
            </w:r>
            <w:r>
              <w:rPr>
                <w:rFonts w:eastAsia="Calibri" w:cs="Calibri" w:ascii="Calibri" w:hAnsi="Calibri"/>
                <w:spacing w:val="-7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ob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1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2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ad</w:t>
            </w:r>
            <w:r>
              <w:rPr>
                <w:rFonts w:eastAsia="Calibri" w:cs="Calibri" w:ascii="Calibri" w:hAnsi="Calibri"/>
              </w:rPr>
              <w:t>a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su</w:t>
            </w:r>
            <w:r>
              <w:rPr>
                <w:rFonts w:eastAsia="Calibri" w:cs="Calibri" w:ascii="Calibri" w:hAnsi="Calibri"/>
              </w:rPr>
              <w:t>lt</w:t>
            </w:r>
            <w:r>
              <w:rPr>
                <w:rFonts w:eastAsia="Calibri" w:cs="Calibri" w:ascii="Calibri" w:hAnsi="Calibri"/>
                <w:spacing w:val="1"/>
              </w:rPr>
              <w:t>ad</w:t>
            </w:r>
            <w:r>
              <w:rPr>
                <w:rFonts w:eastAsia="Calibri" w:cs="Calibri" w:ascii="Calibri" w:hAnsi="Calibri"/>
              </w:rPr>
              <w:t xml:space="preserve">o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nd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za</w:t>
            </w:r>
            <w:r>
              <w:rPr>
                <w:rFonts w:eastAsia="Calibri" w:cs="Calibri" w:ascii="Calibri" w:hAnsi="Calibri"/>
              </w:rPr>
              <w:t>j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,</w:t>
            </w:r>
            <w:r>
              <w:rPr>
                <w:rFonts w:eastAsia="Calibri" w:cs="Calibri" w:ascii="Calibri" w:hAnsi="Calibri"/>
                <w:spacing w:val="-9"/>
              </w:rPr>
              <w:t xml:space="preserve"> 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  <w:spacing w:val="-1"/>
              </w:rPr>
              <w:t>m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s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pu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5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ve</w:t>
            </w:r>
            <w:r>
              <w:rPr>
                <w:rFonts w:eastAsia="Calibri" w:cs="Calibri" w:ascii="Calibri" w:hAnsi="Calibri"/>
              </w:rPr>
              <w:t xml:space="preserve">r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3"/>
              </w:rPr>
              <w:t>j</w:t>
            </w:r>
            <w:r>
              <w:rPr>
                <w:rFonts w:eastAsia="Calibri" w:cs="Calibri" w:ascii="Calibri" w:hAnsi="Calibri"/>
                <w:spacing w:val="-1"/>
              </w:rPr>
              <w:t>em</w:t>
            </w:r>
            <w:r>
              <w:rPr>
                <w:rFonts w:eastAsia="Calibri" w:cs="Calibri" w:ascii="Calibri" w:hAnsi="Calibri"/>
                <w:spacing w:val="1"/>
              </w:rPr>
              <w:t>p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3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8"/>
              </w:rPr>
              <w:t xml:space="preserve"> </w:t>
            </w:r>
            <w:r>
              <w:rPr>
                <w:rFonts w:eastAsia="Calibri" w:cs="Calibri" w:ascii="Calibri" w:hAnsi="Calibri"/>
              </w:rPr>
              <w:t xml:space="preserve">y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</w:rPr>
              <w:t>ig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  <w:spacing w:val="2"/>
              </w:rPr>
              <w:t>ie</w:t>
            </w:r>
            <w:r>
              <w:rPr>
                <w:rFonts w:eastAsia="Calibri" w:cs="Calibri" w:ascii="Calibri" w:hAnsi="Calibri"/>
                <w:spacing w:val="1"/>
              </w:rPr>
              <w:t>nd</w:t>
            </w:r>
            <w:r>
              <w:rPr>
                <w:rFonts w:eastAsia="Calibri" w:cs="Calibri" w:ascii="Calibri" w:hAnsi="Calibri"/>
              </w:rPr>
              <w:t>o</w:t>
            </w:r>
            <w:r>
              <w:rPr>
                <w:rFonts w:eastAsia="Calibri" w:cs="Calibri" w:ascii="Calibri" w:hAnsi="Calibri"/>
                <w:spacing w:val="-7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</w:rPr>
              <w:t>crit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ri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8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</w:rPr>
              <w:t>c</w:t>
            </w:r>
            <w:r>
              <w:rPr>
                <w:rFonts w:eastAsia="Calibri" w:cs="Calibri" w:ascii="Calibri" w:hAnsi="Calibri"/>
              </w:rPr>
              <w:t>it</w:t>
            </w:r>
            <w:r>
              <w:rPr>
                <w:rFonts w:eastAsia="Calibri" w:cs="Calibri" w:ascii="Calibri" w:hAnsi="Calibri"/>
                <w:spacing w:val="1"/>
              </w:rPr>
              <w:t>ado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7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an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2"/>
              </w:rPr>
              <w:t>r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me</w:t>
            </w:r>
            <w:r>
              <w:rPr>
                <w:rFonts w:eastAsia="Calibri" w:cs="Calibri" w:ascii="Calibri" w:hAnsi="Calibri"/>
                <w:spacing w:val="1"/>
              </w:rPr>
              <w:t>n</w:t>
            </w:r>
            <w:r>
              <w:rPr>
                <w:rFonts w:eastAsia="Calibri" w:cs="Calibri" w:ascii="Calibri" w:hAnsi="Calibri"/>
              </w:rPr>
              <w:t>te</w:t>
            </w:r>
            <w:r>
              <w:rPr>
                <w:rFonts w:eastAsia="Calibri" w:cs="Calibri" w:ascii="Calibri" w:hAnsi="Calibri"/>
                <w:spacing w:val="-12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</w:rPr>
              <w:t>(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li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  <w:spacing w:val="2"/>
              </w:rPr>
              <w:t>i</w:t>
            </w:r>
            <w:r>
              <w:rPr>
                <w:rFonts w:eastAsia="Calibri" w:cs="Calibri" w:ascii="Calibri" w:hAnsi="Calibri"/>
              </w:rPr>
              <w:t>c</w:t>
            </w:r>
            <w:r>
              <w:rPr>
                <w:rFonts w:eastAsia="Calibri" w:cs="Calibri" w:ascii="Calibri" w:hAnsi="Calibri"/>
                <w:spacing w:val="1"/>
              </w:rPr>
              <w:t>a</w:t>
            </w:r>
            <w:r>
              <w:rPr>
                <w:rFonts w:eastAsia="Calibri" w:cs="Calibri" w:ascii="Calibri" w:hAnsi="Calibri"/>
              </w:rPr>
              <w:t>ci</w:t>
            </w:r>
            <w:r>
              <w:rPr>
                <w:rFonts w:eastAsia="Calibri" w:cs="Calibri" w:ascii="Calibri" w:hAnsi="Calibri"/>
                <w:spacing w:val="1"/>
              </w:rPr>
              <w:t>ó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9"/>
              </w:rPr>
              <w:t xml:space="preserve"> </w:t>
            </w:r>
            <w:r>
              <w:rPr>
                <w:rFonts w:eastAsia="Calibri" w:cs="Calibri" w:ascii="Calibri" w:hAnsi="Calibri"/>
              </w:rPr>
              <w:t>ig</w:t>
            </w:r>
            <w:r>
              <w:rPr>
                <w:rFonts w:eastAsia="Calibri" w:cs="Calibri" w:ascii="Calibri" w:hAnsi="Calibri"/>
                <w:spacing w:val="1"/>
              </w:rPr>
              <w:t>ua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-4"/>
              </w:rPr>
              <w:t xml:space="preserve"> </w:t>
            </w:r>
            <w:r>
              <w:rPr>
                <w:rFonts w:eastAsia="Calibri" w:cs="Calibri" w:ascii="Calibri" w:hAnsi="Calibri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</w:rPr>
              <w:t>s</w:t>
            </w:r>
            <w:r>
              <w:rPr>
                <w:rFonts w:eastAsia="Calibri" w:cs="Calibri" w:ascii="Calibri" w:hAnsi="Calibri"/>
                <w:spacing w:val="1"/>
              </w:rPr>
              <w:t>up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ri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7"/>
              </w:rPr>
              <w:t xml:space="preserve"> </w:t>
            </w:r>
            <w:r>
              <w:rPr>
                <w:rFonts w:eastAsia="Calibri" w:cs="Calibri" w:ascii="Calibri" w:hAnsi="Calibri"/>
              </w:rPr>
              <w:t>a 5</w:t>
            </w:r>
            <w:r>
              <w:rPr>
                <w:rFonts w:eastAsia="Calibri" w:cs="Calibri" w:ascii="Calibri" w:hAnsi="Calibri"/>
                <w:spacing w:val="-1"/>
              </w:rPr>
              <w:t xml:space="preserve"> e</w:t>
            </w:r>
            <w:r>
              <w:rPr>
                <w:rFonts w:eastAsia="Calibri" w:cs="Calibri" w:ascii="Calibri" w:hAnsi="Calibri"/>
              </w:rPr>
              <w:t>n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</w:rPr>
              <w:t>l</w:t>
            </w:r>
            <w:r>
              <w:rPr>
                <w:rFonts w:eastAsia="Calibri" w:cs="Calibri" w:ascii="Calibri" w:hAnsi="Calibri"/>
                <w:spacing w:val="1"/>
              </w:rPr>
              <w:t>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3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  <w:r>
              <w:rPr>
                <w:rFonts w:eastAsia="Calibri" w:cs="Calibri" w:ascii="Calibri" w:hAnsi="Calibri"/>
                <w:spacing w:val="1"/>
              </w:rPr>
              <w:t>u</w:t>
            </w:r>
            <w:r>
              <w:rPr>
                <w:rFonts w:eastAsia="Calibri" w:cs="Calibri" w:ascii="Calibri" w:hAnsi="Calibri"/>
              </w:rPr>
              <w:t>lt</w:t>
            </w:r>
            <w:r>
              <w:rPr>
                <w:rFonts w:eastAsia="Calibri" w:cs="Calibri" w:ascii="Calibri" w:hAnsi="Calibri"/>
                <w:spacing w:val="1"/>
              </w:rPr>
              <w:t>ado</w:t>
            </w:r>
            <w:r>
              <w:rPr>
                <w:rFonts w:eastAsia="Calibri" w:cs="Calibri" w:ascii="Calibri" w:hAnsi="Calibri"/>
              </w:rPr>
              <w:t>s</w:t>
            </w:r>
            <w:r>
              <w:rPr>
                <w:rFonts w:eastAsia="Calibri" w:cs="Calibri" w:ascii="Calibri" w:hAnsi="Calibri"/>
                <w:spacing w:val="-6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d</w:t>
            </w:r>
            <w:r>
              <w:rPr>
                <w:rFonts w:eastAsia="Calibri" w:cs="Calibri" w:ascii="Calibri" w:hAnsi="Calibri"/>
              </w:rPr>
              <w:t>e</w:t>
            </w:r>
            <w:r>
              <w:rPr>
                <w:rFonts w:eastAsia="Calibri" w:cs="Calibri" w:ascii="Calibri" w:hAnsi="Calibri"/>
                <w:spacing w:val="-2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</w:rPr>
              <w:t>ap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  <w:spacing w:val="1"/>
              </w:rPr>
              <w:t>nd</w:t>
            </w:r>
            <w:r>
              <w:rPr>
                <w:rFonts w:eastAsia="Calibri" w:cs="Calibri" w:ascii="Calibri" w:hAnsi="Calibri"/>
              </w:rPr>
              <w:t>i</w:t>
            </w:r>
            <w:r>
              <w:rPr>
                <w:rFonts w:eastAsia="Calibri" w:cs="Calibri" w:ascii="Calibri" w:hAnsi="Calibri"/>
                <w:spacing w:val="1"/>
              </w:rPr>
              <w:t>za</w:t>
            </w:r>
            <w:r>
              <w:rPr>
                <w:rFonts w:eastAsia="Calibri" w:cs="Calibri" w:ascii="Calibri" w:hAnsi="Calibri"/>
              </w:rPr>
              <w:t>j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).</w:t>
            </w:r>
          </w:p>
        </w:tc>
      </w:tr>
    </w:tbl>
    <w:p>
      <w:pPr>
        <w:sectPr>
          <w:headerReference w:type="default" r:id="rId53"/>
          <w:headerReference w:type="first" r:id="rId54"/>
          <w:footerReference w:type="default" r:id="rId55"/>
          <w:footerReference w:type="first" r:id="rId56"/>
          <w:type w:val="nextPage"/>
          <w:pgSz w:orient="landscape" w:w="16838" w:h="11906"/>
          <w:pgMar w:left="520" w:right="540" w:gutter="0" w:header="0" w:top="360" w:footer="499" w:bottom="556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40" w:before="19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7" w:after="0"/>
        <w:ind w:left="684"/>
        <w:rPr>
          <w:rFonts w:ascii="Calibri" w:hAnsi="Calibri" w:eastAsia="Calibri" w:cs="Calibri"/>
          <w:sz w:val="24"/>
          <w:szCs w:val="24"/>
        </w:rPr>
      </w:pPr>
      <w:r>
        <mc:AlternateContent>
          <mc:Choice Requires="wpg">
            <w:drawing>
              <wp:anchor behindDoc="1" distT="14605" distB="14605" distL="14605" distR="14605" simplePos="0" locked="0" layoutInCell="0" allowOverlap="1" relativeHeight="156">
                <wp:simplePos x="0" y="0"/>
                <wp:positionH relativeFrom="page">
                  <wp:posOffset>467995</wp:posOffset>
                </wp:positionH>
                <wp:positionV relativeFrom="paragraph">
                  <wp:posOffset>-60325</wp:posOffset>
                </wp:positionV>
                <wp:extent cx="9721215" cy="751205"/>
                <wp:effectExtent l="14605" t="14605" r="14605" b="14605"/>
                <wp:wrapNone/>
                <wp:docPr id="59" name="Forma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1080" cy="751320"/>
                          <a:chOff x="0" y="0"/>
                          <a:chExt cx="9721080" cy="751320"/>
                        </a:xfrm>
                      </wpg:grpSpPr>
                      <wps:wsp>
                        <wps:cNvSpPr/>
                        <wps:spPr>
                          <a:xfrm>
                            <a:off x="13320" y="14040"/>
                            <a:ext cx="969444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278280"/>
                            <a:ext cx="969444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20" cy="7513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737280"/>
                            <a:ext cx="969444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721080" y="0"/>
                            <a:ext cx="0" cy="7513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7" style="position:absolute;margin-left:36.85pt;margin-top:-4.75pt;width:765.4pt;height:59.1pt" coordorigin="737,-95" coordsize="15308,1182">
                <v:line id="shape_0" from="758,-73" to="16024,-73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58,343" to="16024,343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37,-95" to="737,1087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58,1066" to="16024,1066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046,-95" to="16046,1087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 w:ascii="Calibri" w:hAnsi="Calibri"/>
          <w:b/>
          <w:sz w:val="24"/>
          <w:szCs w:val="24"/>
        </w:rPr>
        <w:t>C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A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L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I</w:t>
      </w:r>
      <w:r>
        <w:rPr>
          <w:rFonts w:eastAsia="Calibri" w:cs="Calibri" w:ascii="Calibri" w:hAnsi="Calibri"/>
          <w:b/>
          <w:sz w:val="24"/>
          <w:szCs w:val="24"/>
        </w:rPr>
        <w:t>F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I</w:t>
      </w:r>
      <w:r>
        <w:rPr>
          <w:rFonts w:eastAsia="Calibri" w:cs="Calibri" w:ascii="Calibri" w:hAnsi="Calibri"/>
          <w:b/>
          <w:sz w:val="24"/>
          <w:szCs w:val="24"/>
        </w:rPr>
        <w:t>C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A</w:t>
      </w:r>
      <w:r>
        <w:rPr>
          <w:rFonts w:eastAsia="Calibri" w:cs="Calibri" w:ascii="Calibri" w:hAnsi="Calibri"/>
          <w:b/>
          <w:spacing w:val="-2"/>
          <w:sz w:val="24"/>
          <w:szCs w:val="24"/>
        </w:rPr>
        <w:t>C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IÓ</w:t>
      </w:r>
      <w:r>
        <w:rPr>
          <w:rFonts w:eastAsia="Calibri" w:cs="Calibri" w:ascii="Calibri" w:hAnsi="Calibri"/>
          <w:b/>
          <w:sz w:val="24"/>
          <w:szCs w:val="24"/>
        </w:rPr>
        <w:t>N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spacing w:val="-2"/>
          <w:sz w:val="24"/>
          <w:szCs w:val="24"/>
        </w:rPr>
        <w:t>1</w:t>
      </w:r>
      <w:r>
        <w:rPr>
          <w:rFonts w:eastAsia="Calibri" w:cs="Calibri" w:ascii="Calibri" w:hAnsi="Calibri"/>
          <w:b/>
          <w:sz w:val="24"/>
          <w:szCs w:val="24"/>
        </w:rPr>
        <w:t>º</w:t>
      </w:r>
      <w:r>
        <w:rPr>
          <w:rFonts w:eastAsia="Calibri" w:cs="Calibri" w:ascii="Calibri" w:hAnsi="Calibri"/>
          <w:b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eva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lu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a</w:t>
      </w:r>
      <w:r>
        <w:rPr>
          <w:rFonts w:eastAsia="Calibri" w:cs="Calibri" w:ascii="Calibri" w:hAnsi="Calibri"/>
          <w:b/>
          <w:sz w:val="24"/>
          <w:szCs w:val="24"/>
        </w:rPr>
        <w:t>c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ió</w:t>
      </w:r>
      <w:r>
        <w:rPr>
          <w:rFonts w:eastAsia="Calibri" w:cs="Calibri" w:ascii="Calibri" w:hAnsi="Calibri"/>
          <w:b/>
          <w:sz w:val="24"/>
          <w:szCs w:val="24"/>
        </w:rPr>
        <w:t>n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sz w:val="24"/>
          <w:szCs w:val="24"/>
        </w:rPr>
        <w:t>(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di</w:t>
      </w:r>
      <w:r>
        <w:rPr>
          <w:rFonts w:eastAsia="Calibri" w:cs="Calibri" w:ascii="Calibri" w:hAnsi="Calibri"/>
          <w:b/>
          <w:spacing w:val="-2"/>
          <w:sz w:val="24"/>
          <w:szCs w:val="24"/>
        </w:rPr>
        <w:t>c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i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em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br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e)</w:t>
      </w:r>
    </w:p>
    <w:p>
      <w:pPr>
        <w:pStyle w:val="Normal"/>
        <w:spacing w:lineRule="exact" w:line="120" w:before="5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7"/>
        <w:ind w:left="684" w:right="326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En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la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p</w:t>
      </w:r>
      <w:r>
        <w:rPr>
          <w:rFonts w:eastAsia="Calibri" w:cs="Calibri" w:ascii="Calibri" w:hAnsi="Calibri"/>
          <w:sz w:val="24"/>
          <w:szCs w:val="24"/>
        </w:rPr>
        <w:t>rim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ra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val</w:t>
      </w:r>
      <w:r>
        <w:rPr>
          <w:rFonts w:eastAsia="Calibri" w:cs="Calibri" w:ascii="Calibri" w:hAnsi="Calibri"/>
          <w:spacing w:val="1"/>
          <w:sz w:val="24"/>
          <w:szCs w:val="24"/>
        </w:rPr>
        <w:t>u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z w:val="24"/>
          <w:szCs w:val="24"/>
        </w:rPr>
        <w:t>i</w:t>
      </w:r>
      <w:r>
        <w:rPr>
          <w:rFonts w:eastAsia="Calibri" w:cs="Calibri" w:ascii="Calibri" w:hAnsi="Calibri"/>
          <w:spacing w:val="-2"/>
          <w:sz w:val="24"/>
          <w:szCs w:val="24"/>
        </w:rPr>
        <w:t>ó</w:t>
      </w:r>
      <w:r>
        <w:rPr>
          <w:rFonts w:eastAsia="Calibri" w:cs="Calibri" w:ascii="Calibri" w:hAnsi="Calibri"/>
          <w:sz w:val="24"/>
          <w:szCs w:val="24"/>
        </w:rPr>
        <w:t xml:space="preserve">n </w:t>
      </w:r>
      <w:r>
        <w:rPr>
          <w:rFonts w:eastAsia="Calibri" w:cs="Calibri" w:ascii="Calibri" w:hAnsi="Calibri"/>
          <w:spacing w:val="1"/>
          <w:sz w:val="24"/>
          <w:szCs w:val="24"/>
        </w:rPr>
        <w:t>p</w:t>
      </w:r>
      <w:r>
        <w:rPr>
          <w:rFonts w:eastAsia="Calibri" w:cs="Calibri" w:ascii="Calibri" w:hAnsi="Calibri"/>
          <w:sz w:val="24"/>
          <w:szCs w:val="24"/>
        </w:rPr>
        <w:t>ar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z w:val="24"/>
          <w:szCs w:val="24"/>
        </w:rPr>
        <w:t>ial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se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h</w:t>
      </w:r>
      <w:r>
        <w:rPr>
          <w:rFonts w:eastAsia="Calibri" w:cs="Calibri" w:ascii="Calibri" w:hAnsi="Calibri"/>
          <w:sz w:val="24"/>
          <w:szCs w:val="24"/>
        </w:rPr>
        <w:t>an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2"/>
          <w:sz w:val="24"/>
          <w:szCs w:val="24"/>
        </w:rPr>
        <w:t>a</w:t>
      </w:r>
      <w:r>
        <w:rPr>
          <w:rFonts w:eastAsia="Calibri" w:cs="Calibri" w:ascii="Calibri" w:hAnsi="Calibri"/>
          <w:sz w:val="24"/>
          <w:szCs w:val="24"/>
        </w:rPr>
        <w:t>l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nz</w:t>
      </w:r>
      <w:r>
        <w:rPr>
          <w:rFonts w:eastAsia="Calibri" w:cs="Calibri" w:ascii="Calibri" w:hAnsi="Calibri"/>
          <w:spacing w:val="-2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o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po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pacing w:val="-2"/>
          <w:sz w:val="24"/>
          <w:szCs w:val="24"/>
        </w:rPr>
        <w:t>e</w:t>
      </w:r>
      <w:r>
        <w:rPr>
          <w:rFonts w:eastAsia="Calibri" w:cs="Calibri" w:ascii="Calibri" w:hAnsi="Calibri"/>
          <w:spacing w:val="1"/>
          <w:sz w:val="24"/>
          <w:szCs w:val="24"/>
        </w:rPr>
        <w:t>nt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2"/>
          <w:sz w:val="24"/>
          <w:szCs w:val="24"/>
        </w:rPr>
        <w:t>j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d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c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R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>u</w:t>
      </w:r>
      <w:r>
        <w:rPr>
          <w:rFonts w:eastAsia="Calibri" w:cs="Calibri" w:ascii="Calibri" w:hAnsi="Calibri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o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p</w:t>
      </w:r>
      <w:r>
        <w:rPr>
          <w:rFonts w:eastAsia="Calibri" w:cs="Calibri" w:ascii="Calibri" w:hAnsi="Calibri"/>
          <w:spacing w:val="-2"/>
          <w:sz w:val="24"/>
          <w:szCs w:val="24"/>
        </w:rPr>
        <w:t>r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pacing w:val="-1"/>
          <w:sz w:val="24"/>
          <w:szCs w:val="24"/>
        </w:rPr>
        <w:t>n</w:t>
      </w:r>
      <w:r>
        <w:rPr>
          <w:rFonts w:eastAsia="Calibri" w:cs="Calibri" w:ascii="Calibri" w:hAnsi="Calibri"/>
          <w:spacing w:val="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i</w:t>
      </w:r>
      <w:r>
        <w:rPr>
          <w:rFonts w:eastAsia="Calibri" w:cs="Calibri" w:ascii="Calibri" w:hAnsi="Calibri"/>
          <w:spacing w:val="1"/>
          <w:sz w:val="24"/>
          <w:szCs w:val="24"/>
        </w:rPr>
        <w:t>z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2"/>
          <w:sz w:val="24"/>
          <w:szCs w:val="24"/>
        </w:rPr>
        <w:t>j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1"/>
          <w:sz w:val="24"/>
          <w:szCs w:val="24"/>
        </w:rPr>
        <w:t>ef</w:t>
      </w:r>
      <w:r>
        <w:rPr>
          <w:rFonts w:eastAsia="Calibri" w:cs="Calibri" w:ascii="Calibri" w:hAnsi="Calibri"/>
          <w:spacing w:val="-2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ja</w:t>
      </w:r>
      <w:r>
        <w:rPr>
          <w:rFonts w:eastAsia="Calibri" w:cs="Calibri" w:ascii="Calibri" w:hAnsi="Calibri"/>
          <w:spacing w:val="1"/>
          <w:sz w:val="24"/>
          <w:szCs w:val="24"/>
        </w:rPr>
        <w:t>do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-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n la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u</w:t>
      </w:r>
      <w:r>
        <w:rPr>
          <w:rFonts w:eastAsia="Calibri" w:cs="Calibri" w:ascii="Calibri" w:hAnsi="Calibri"/>
          <w:spacing w:val="-2"/>
          <w:sz w:val="24"/>
          <w:szCs w:val="24"/>
        </w:rPr>
        <w:t>m</w:t>
      </w:r>
      <w:r>
        <w:rPr>
          <w:rFonts w:eastAsia="Calibri" w:cs="Calibri" w:ascii="Calibri" w:hAnsi="Calibri"/>
          <w:spacing w:val="-1"/>
          <w:sz w:val="24"/>
          <w:szCs w:val="24"/>
        </w:rPr>
        <w:t>n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d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la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de</w:t>
      </w:r>
      <w:r>
        <w:rPr>
          <w:rFonts w:eastAsia="Calibri" w:cs="Calibri" w:ascii="Calibri" w:hAnsi="Calibri"/>
          <w:spacing w:val="-2"/>
          <w:sz w:val="24"/>
          <w:szCs w:val="24"/>
        </w:rPr>
        <w:t>r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pacing w:val="1"/>
          <w:sz w:val="24"/>
          <w:szCs w:val="24"/>
        </w:rPr>
        <w:t>h</w:t>
      </w:r>
      <w:r>
        <w:rPr>
          <w:rFonts w:eastAsia="Calibri" w:cs="Calibri" w:ascii="Calibri" w:hAnsi="Calibri"/>
          <w:sz w:val="24"/>
          <w:szCs w:val="24"/>
        </w:rPr>
        <w:t>a,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po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2"/>
          <w:sz w:val="24"/>
          <w:szCs w:val="24"/>
        </w:rPr>
        <w:t>l</w:t>
      </w:r>
      <w:r>
        <w:rPr>
          <w:rFonts w:eastAsia="Calibri" w:cs="Calibri" w:ascii="Calibri" w:hAnsi="Calibri"/>
          <w:sz w:val="24"/>
          <w:szCs w:val="24"/>
        </w:rPr>
        <w:t>o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que </w:t>
      </w:r>
      <w:r>
        <w:rPr>
          <w:rFonts w:eastAsia="Calibri" w:cs="Calibri" w:ascii="Calibri" w:hAnsi="Calibri"/>
          <w:sz w:val="24"/>
          <w:szCs w:val="24"/>
        </w:rPr>
        <w:t>la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n</w:t>
      </w:r>
      <w:r>
        <w:rPr>
          <w:rFonts w:eastAsia="Calibri" w:cs="Calibri" w:ascii="Calibri" w:hAnsi="Calibri"/>
          <w:spacing w:val="-2"/>
          <w:sz w:val="24"/>
          <w:szCs w:val="24"/>
        </w:rPr>
        <w:t>o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se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p</w:t>
      </w:r>
      <w:r>
        <w:rPr>
          <w:rFonts w:eastAsia="Calibri" w:cs="Calibri" w:ascii="Calibri" w:hAnsi="Calibri"/>
          <w:spacing w:val="-2"/>
          <w:sz w:val="24"/>
          <w:szCs w:val="24"/>
        </w:rPr>
        <w:t>r</w:t>
      </w:r>
      <w:r>
        <w:rPr>
          <w:rFonts w:eastAsia="Calibri" w:cs="Calibri" w:ascii="Calibri" w:hAnsi="Calibri"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rra</w:t>
      </w:r>
      <w:r>
        <w:rPr>
          <w:rFonts w:eastAsia="Calibri" w:cs="Calibri" w:ascii="Calibri" w:hAnsi="Calibri"/>
          <w:spacing w:val="-1"/>
          <w:sz w:val="24"/>
          <w:szCs w:val="24"/>
        </w:rPr>
        <w:t>t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ará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 xml:space="preserve">n 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se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po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pacing w:val="-1"/>
          <w:sz w:val="24"/>
          <w:szCs w:val="24"/>
        </w:rPr>
        <w:t>n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aj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.</w:t>
      </w:r>
    </w:p>
    <w:p>
      <w:pPr>
        <w:pStyle w:val="Normal"/>
        <w:spacing w:lineRule="exact" w:line="160" w:before="4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301" w:type="dxa"/>
        <w:jc w:val="left"/>
        <w:tblInd w:w="181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3661"/>
        <w:gridCol w:w="793"/>
        <w:gridCol w:w="792"/>
        <w:gridCol w:w="791"/>
        <w:gridCol w:w="793"/>
        <w:gridCol w:w="791"/>
        <w:gridCol w:w="793"/>
        <w:gridCol w:w="792"/>
        <w:gridCol w:w="791"/>
        <w:gridCol w:w="793"/>
        <w:gridCol w:w="794"/>
        <w:gridCol w:w="1225"/>
        <w:gridCol w:w="1229"/>
        <w:gridCol w:w="1262"/>
      </w:tblGrid>
      <w:tr>
        <w:trPr>
          <w:trHeight w:val="876" w:hRule="exact"/>
        </w:trPr>
        <w:tc>
          <w:tcPr>
            <w:tcW w:w="3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5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1654" w:right="165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RA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217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UT1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22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UT2</w:t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22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UT3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22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UT4</w:t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22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UT5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22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UT6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22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UT7</w:t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22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UT8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22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UT9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167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</w:t>
            </w:r>
            <w:r>
              <w:rPr>
                <w:rFonts w:eastAsia="Calibri" w:cs="Calibri" w:ascii="Calibri" w:hAnsi="Calibri"/>
                <w:spacing w:val="2"/>
              </w:rPr>
              <w:t>1</w:t>
            </w:r>
            <w:r>
              <w:rPr>
                <w:rFonts w:eastAsia="Calibri" w:cs="Calibri" w:ascii="Calibri" w:hAnsi="Calibri"/>
              </w:rPr>
              <w:t>0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2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ind w:left="189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%</w:t>
            </w:r>
            <w:r>
              <w:rPr>
                <w:rFonts w:eastAsia="Calibri" w:cs="Calibri" w:ascii="Calibri" w:hAnsi="Calibri"/>
                <w:spacing w:val="-1"/>
              </w:rPr>
              <w:t xml:space="preserve"> m</w:t>
            </w:r>
            <w:r>
              <w:rPr>
                <w:rFonts w:eastAsia="Calibri" w:cs="Calibri" w:ascii="Calibri" w:hAnsi="Calibri"/>
                <w:spacing w:val="1"/>
              </w:rPr>
              <w:t>ódu</w:t>
            </w:r>
            <w:r>
              <w:rPr>
                <w:rFonts w:eastAsia="Calibri" w:cs="Calibri" w:ascii="Calibri" w:hAnsi="Calibri"/>
              </w:rPr>
              <w:t>lo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2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ind w:left="126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%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</w:rPr>
              <w:t>tri</w:t>
            </w:r>
            <w:r>
              <w:rPr>
                <w:rFonts w:eastAsia="Calibri" w:cs="Calibri" w:ascii="Calibri" w:hAnsi="Calibri"/>
                <w:spacing w:val="2"/>
              </w:rPr>
              <w:t>m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2"/>
              </w:rPr>
              <w:t>r</w:t>
            </w:r>
            <w:r>
              <w:rPr>
                <w:rFonts w:eastAsia="Calibri" w:cs="Calibri" w:ascii="Calibri" w:hAnsi="Calibri"/>
              </w:rPr>
              <w:t>e</w:t>
            </w:r>
          </w:p>
        </w:tc>
        <w:tc>
          <w:tcPr>
            <w:tcW w:w="1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7" w:before="76" w:after="0"/>
              <w:ind w:hanging="1" w:left="165" w:right="166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% tri</w:t>
            </w:r>
            <w:r>
              <w:rPr>
                <w:rFonts w:eastAsia="Calibri" w:cs="Calibri" w:ascii="Calibri" w:hAnsi="Calibri"/>
                <w:spacing w:val="-1"/>
                <w:w w:val="99"/>
              </w:rPr>
              <w:t>m</w:t>
            </w:r>
            <w:r>
              <w:rPr>
                <w:rFonts w:eastAsia="Calibri" w:cs="Calibri" w:ascii="Calibri" w:hAnsi="Calibri"/>
                <w:spacing w:val="2"/>
                <w:w w:val="99"/>
              </w:rPr>
              <w:t>e</w:t>
            </w:r>
            <w:r>
              <w:rPr>
                <w:rFonts w:eastAsia="Calibri" w:cs="Calibri" w:ascii="Calibri" w:hAnsi="Calibri"/>
                <w:spacing w:val="-1"/>
                <w:w w:val="99"/>
              </w:rPr>
              <w:t>s</w:t>
            </w:r>
            <w:r>
              <w:rPr>
                <w:rFonts w:eastAsia="Calibri" w:cs="Calibri" w:ascii="Calibri" w:hAnsi="Calibri"/>
                <w:w w:val="99"/>
              </w:rPr>
              <w:t>tre r</w:t>
            </w:r>
            <w:r>
              <w:rPr>
                <w:rFonts w:eastAsia="Calibri" w:cs="Calibri" w:ascii="Calibri" w:hAnsi="Calibri"/>
                <w:spacing w:val="-1"/>
                <w:w w:val="99"/>
              </w:rPr>
              <w:t>e</w:t>
            </w:r>
            <w:r>
              <w:rPr>
                <w:rFonts w:eastAsia="Calibri" w:cs="Calibri" w:ascii="Calibri" w:hAnsi="Calibri"/>
                <w:w w:val="99"/>
              </w:rPr>
              <w:t>cti</w:t>
            </w:r>
            <w:r>
              <w:rPr>
                <w:rFonts w:eastAsia="Calibri" w:cs="Calibri" w:ascii="Calibri" w:hAnsi="Calibri"/>
                <w:spacing w:val="-1"/>
                <w:w w:val="99"/>
              </w:rPr>
              <w:t>f</w:t>
            </w:r>
            <w:r>
              <w:rPr>
                <w:rFonts w:eastAsia="Calibri" w:cs="Calibri" w:ascii="Calibri" w:hAnsi="Calibri"/>
                <w:spacing w:val="2"/>
                <w:w w:val="99"/>
              </w:rPr>
              <w:t>i</w:t>
            </w:r>
            <w:r>
              <w:rPr>
                <w:rFonts w:eastAsia="Calibri" w:cs="Calibri" w:ascii="Calibri" w:hAnsi="Calibri"/>
                <w:w w:val="99"/>
              </w:rPr>
              <w:t>c</w:t>
            </w:r>
            <w:r>
              <w:rPr>
                <w:rFonts w:eastAsia="Calibri" w:cs="Calibri" w:ascii="Calibri" w:hAnsi="Calibri"/>
                <w:spacing w:val="1"/>
                <w:w w:val="99"/>
              </w:rPr>
              <w:t>ad</w:t>
            </w:r>
            <w:r>
              <w:rPr>
                <w:rFonts w:eastAsia="Calibri" w:cs="Calibri" w:ascii="Calibri" w:hAnsi="Calibri"/>
                <w:w w:val="99"/>
              </w:rPr>
              <w:t>o</w:t>
            </w:r>
          </w:p>
        </w:tc>
      </w:tr>
      <w:tr>
        <w:trPr>
          <w:trHeight w:val="816" w:hRule="exact"/>
        </w:trPr>
        <w:tc>
          <w:tcPr>
            <w:tcW w:w="3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4FB79" w:val="clear"/>
          </w:tcPr>
          <w:p>
            <w:pPr>
              <w:pStyle w:val="Normal"/>
              <w:spacing w:lineRule="auto" w:line="247" w:before="12" w:after="0"/>
              <w:ind w:firstLine="2" w:left="100" w:right="105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1</w:t>
            </w:r>
            <w:r>
              <w:rPr>
                <w:rFonts w:eastAsia="Arial" w:cs="Arial" w:ascii="Arial" w:hAnsi="Arial"/>
                <w:sz w:val="16"/>
                <w:szCs w:val="16"/>
              </w:rPr>
              <w:t>.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r</w:t>
            </w:r>
            <w:r>
              <w:rPr>
                <w:rFonts w:eastAsia="Arial" w:cs="Arial" w:ascii="Arial" w:hAnsi="Arial"/>
                <w:spacing w:val="3"/>
                <w:sz w:val="16"/>
                <w:szCs w:val="16"/>
              </w:rPr>
              <w:t>m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pr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repara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ó</w:t>
            </w:r>
            <w:r>
              <w:rPr>
                <w:rFonts w:eastAsia="Arial" w:cs="Arial" w:ascii="Arial" w:hAnsi="Arial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qu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hay qu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ap</w:t>
            </w:r>
            <w:r>
              <w:rPr>
                <w:rFonts w:eastAsia="Arial" w:cs="Arial" w:ascii="Arial" w:hAnsi="Arial"/>
                <w:sz w:val="16"/>
                <w:szCs w:val="16"/>
              </w:rPr>
              <w:t>li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r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ana</w:t>
            </w:r>
            <w:r>
              <w:rPr>
                <w:rFonts w:eastAsia="Arial" w:cs="Arial" w:ascii="Arial" w:hAnsi="Arial"/>
                <w:sz w:val="16"/>
                <w:szCs w:val="16"/>
              </w:rPr>
              <w:t>li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zand</w:t>
            </w:r>
            <w:r>
              <w:rPr>
                <w:rFonts w:eastAsia="Arial" w:cs="Arial" w:ascii="Arial" w:hAnsi="Arial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arac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rí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st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as d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f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eren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ap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pro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ec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ón</w:t>
            </w:r>
            <w:r>
              <w:rPr>
                <w:rFonts w:eastAsia="Arial" w:cs="Arial" w:ascii="Arial" w:hAnsi="Arial"/>
                <w:sz w:val="16"/>
                <w:szCs w:val="16"/>
              </w:rPr>
              <w:t>, i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g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ua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ó</w:t>
            </w:r>
            <w:r>
              <w:rPr>
                <w:rFonts w:eastAsia="Arial" w:cs="Arial" w:ascii="Arial" w:hAnsi="Arial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y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3"/>
                <w:sz w:val="16"/>
                <w:szCs w:val="16"/>
              </w:rPr>
              <w:t>m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be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z w:val="16"/>
                <w:szCs w:val="16"/>
              </w:rPr>
              <w:t>mi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uper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f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es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295" w:right="29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298" w:right="293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298" w:right="293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298" w:right="293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40" w:before="16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450" w:right="447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10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7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688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8</w:t>
            </w:r>
          </w:p>
        </w:tc>
        <w:tc>
          <w:tcPr>
            <w:tcW w:w="1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53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16</w:t>
            </w:r>
            <w:r>
              <w:rPr>
                <w:rFonts w:eastAsia="Calibri" w:cs="Calibri" w:ascii="Calibri" w:hAnsi="Calibri"/>
                <w:spacing w:val="1"/>
              </w:rPr>
              <w:t>,</w:t>
            </w:r>
            <w:r>
              <w:rPr>
                <w:rFonts w:eastAsia="Calibri" w:cs="Calibri" w:ascii="Calibri" w:hAnsi="Calibri"/>
              </w:rPr>
              <w:t>67</w:t>
            </w:r>
          </w:p>
        </w:tc>
      </w:tr>
      <w:tr>
        <w:trPr>
          <w:trHeight w:val="622" w:hRule="exact"/>
        </w:trPr>
        <w:tc>
          <w:tcPr>
            <w:tcW w:w="3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CFB81" w:val="clear"/>
          </w:tcPr>
          <w:p>
            <w:pPr>
              <w:pStyle w:val="Normal"/>
              <w:spacing w:lineRule="auto" w:line="252" w:before="9" w:after="0"/>
              <w:ind w:hanging="137" w:left="400" w:right="238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2</w:t>
            </w:r>
            <w:r>
              <w:rPr>
                <w:rFonts w:eastAsia="Arial" w:cs="Arial" w:ascii="Arial" w:hAnsi="Arial"/>
                <w:sz w:val="16"/>
                <w:szCs w:val="16"/>
              </w:rPr>
              <w:t>.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p</w:t>
            </w:r>
            <w:r>
              <w:rPr>
                <w:rFonts w:eastAsia="Arial" w:cs="Arial" w:ascii="Arial" w:hAnsi="Arial"/>
                <w:sz w:val="16"/>
                <w:szCs w:val="16"/>
              </w:rPr>
              <w:t>li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é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pro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ón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, 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gua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 xml:space="preserve">ón,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z w:val="16"/>
                <w:szCs w:val="16"/>
              </w:rPr>
              <w:t>ll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ad</w:t>
            </w:r>
            <w:r>
              <w:rPr>
                <w:rFonts w:eastAsia="Arial" w:cs="Arial" w:ascii="Arial" w:hAnsi="Arial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onor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zac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ó</w:t>
            </w:r>
            <w:r>
              <w:rPr>
                <w:rFonts w:eastAsia="Arial" w:cs="Arial" w:ascii="Arial" w:hAnsi="Arial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uper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f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es</w:t>
            </w:r>
            <w:r>
              <w:rPr>
                <w:rFonts w:eastAsia="Arial" w:cs="Arial" w:ascii="Arial" w:hAnsi="Arial"/>
                <w:sz w:val="16"/>
                <w:szCs w:val="16"/>
              </w:rPr>
              <w:t>, 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erpre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and</w:t>
            </w:r>
            <w:r>
              <w:rPr>
                <w:rFonts w:eastAsia="Arial" w:cs="Arial" w:ascii="Arial" w:hAnsi="Arial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pro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ed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z w:val="16"/>
                <w:szCs w:val="16"/>
              </w:rPr>
              <w:t>mi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r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aba</w:t>
            </w:r>
            <w:r>
              <w:rPr>
                <w:rFonts w:eastAsia="Arial" w:cs="Arial" w:ascii="Arial" w:hAnsi="Arial"/>
                <w:sz w:val="16"/>
                <w:szCs w:val="16"/>
              </w:rPr>
              <w:t>jo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1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98" w:right="293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1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98" w:right="293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1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98" w:right="293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1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98" w:right="293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40" w:before="7"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Normal"/>
              <w:ind w:left="450" w:right="447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12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633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12</w:t>
            </w:r>
          </w:p>
        </w:tc>
        <w:tc>
          <w:tcPr>
            <w:tcW w:w="1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00" w:before="3" w:after="0"/>
              <w:rPr/>
            </w:pPr>
            <w:r>
              <w:rPr/>
            </w:r>
          </w:p>
          <w:p>
            <w:pPr>
              <w:pStyle w:val="Normal"/>
              <w:ind w:left="53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25</w:t>
            </w:r>
            <w:r>
              <w:rPr>
                <w:rFonts w:eastAsia="Calibri" w:cs="Calibri" w:ascii="Calibri" w:hAnsi="Calibri"/>
                <w:spacing w:val="1"/>
              </w:rPr>
              <w:t>,</w:t>
            </w:r>
            <w:r>
              <w:rPr>
                <w:rFonts w:eastAsia="Calibri" w:cs="Calibri" w:ascii="Calibri" w:hAnsi="Calibri"/>
              </w:rPr>
              <w:t>00</w:t>
            </w:r>
          </w:p>
        </w:tc>
      </w:tr>
      <w:tr>
        <w:trPr>
          <w:trHeight w:val="814" w:hRule="exact"/>
        </w:trPr>
        <w:tc>
          <w:tcPr>
            <w:tcW w:w="3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BA831" w:val="clear"/>
          </w:tcPr>
          <w:p>
            <w:pPr>
              <w:pStyle w:val="Normal"/>
              <w:spacing w:lineRule="auto" w:line="247" w:before="12" w:after="0"/>
              <w:ind w:hanging="2" w:left="163" w:right="166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3</w:t>
            </w:r>
            <w:r>
              <w:rPr>
                <w:rFonts w:eastAsia="Arial" w:cs="Arial" w:ascii="Arial" w:hAnsi="Arial"/>
                <w:sz w:val="16"/>
                <w:szCs w:val="16"/>
              </w:rPr>
              <w:t>.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p</w:t>
            </w:r>
            <w:r>
              <w:rPr>
                <w:rFonts w:eastAsia="Arial" w:cs="Arial" w:ascii="Arial" w:hAnsi="Arial"/>
                <w:sz w:val="16"/>
                <w:szCs w:val="16"/>
              </w:rPr>
              <w:t>li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é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or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3"/>
                <w:sz w:val="16"/>
                <w:szCs w:val="16"/>
              </w:rPr>
              <w:t>m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tría</w:t>
            </w:r>
            <w:r>
              <w:rPr>
                <w:rFonts w:eastAsia="Arial" w:cs="Arial" w:ascii="Arial" w:hAnsi="Arial"/>
                <w:sz w:val="16"/>
                <w:szCs w:val="16"/>
              </w:rPr>
              <w:t>,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par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a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ob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ene</w:t>
            </w:r>
            <w:r>
              <w:rPr>
                <w:rFonts w:eastAsia="Arial" w:cs="Arial" w:ascii="Arial" w:hAnsi="Arial"/>
                <w:sz w:val="16"/>
                <w:szCs w:val="16"/>
              </w:rPr>
              <w:t>r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>r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la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ur</w:t>
            </w:r>
            <w:r>
              <w:rPr>
                <w:rFonts w:eastAsia="Arial" w:cs="Arial" w:ascii="Arial" w:hAnsi="Arial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de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4"/>
                <w:sz w:val="16"/>
                <w:szCs w:val="16"/>
              </w:rPr>
              <w:t>v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ehí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u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lo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ana</w:t>
            </w:r>
            <w:r>
              <w:rPr>
                <w:rFonts w:eastAsia="Arial" w:cs="Arial" w:ascii="Arial" w:hAnsi="Arial"/>
                <w:sz w:val="16"/>
                <w:szCs w:val="16"/>
              </w:rPr>
              <w:t>li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zand</w:t>
            </w:r>
            <w:r>
              <w:rPr>
                <w:rFonts w:eastAsia="Arial" w:cs="Arial" w:ascii="Arial" w:hAnsi="Arial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reg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f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r</w:t>
            </w:r>
            <w:r>
              <w:rPr>
                <w:rFonts w:eastAsia="Arial" w:cs="Arial" w:ascii="Arial" w:hAnsi="Arial"/>
                <w:spacing w:val="3"/>
                <w:sz w:val="16"/>
                <w:szCs w:val="16"/>
              </w:rPr>
              <w:t>m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u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ó</w:t>
            </w:r>
            <w:r>
              <w:rPr>
                <w:rFonts w:eastAsia="Arial" w:cs="Arial" w:ascii="Arial" w:hAnsi="Arial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y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3"/>
                <w:sz w:val="16"/>
                <w:szCs w:val="16"/>
              </w:rPr>
              <w:t>m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ez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la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st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pu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ad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298" w:right="293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4</w:t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298" w:right="293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4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40" w:before="13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505" w:right="50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8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7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688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8</w:t>
            </w:r>
          </w:p>
        </w:tc>
        <w:tc>
          <w:tcPr>
            <w:tcW w:w="1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53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16</w:t>
            </w:r>
            <w:r>
              <w:rPr>
                <w:rFonts w:eastAsia="Calibri" w:cs="Calibri" w:ascii="Calibri" w:hAnsi="Calibri"/>
                <w:spacing w:val="1"/>
              </w:rPr>
              <w:t>,</w:t>
            </w:r>
            <w:r>
              <w:rPr>
                <w:rFonts w:eastAsia="Calibri" w:cs="Calibri" w:ascii="Calibri" w:hAnsi="Calibri"/>
              </w:rPr>
              <w:t>67</w:t>
            </w:r>
          </w:p>
        </w:tc>
      </w:tr>
      <w:tr>
        <w:trPr>
          <w:trHeight w:val="624" w:hRule="exact"/>
        </w:trPr>
        <w:tc>
          <w:tcPr>
            <w:tcW w:w="3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5CECF9" w:val="clear"/>
          </w:tcPr>
          <w:p>
            <w:pPr>
              <w:pStyle w:val="Normal"/>
              <w:spacing w:lineRule="auto" w:line="247" w:before="12" w:after="0"/>
              <w:ind w:firstLine="3" w:left="168" w:right="173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4</w:t>
            </w:r>
            <w:r>
              <w:rPr>
                <w:rFonts w:eastAsia="Arial" w:cs="Arial" w:ascii="Arial" w:hAnsi="Arial"/>
                <w:sz w:val="16"/>
                <w:szCs w:val="16"/>
              </w:rPr>
              <w:t>.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p</w:t>
            </w:r>
            <w:r>
              <w:rPr>
                <w:rFonts w:eastAsia="Arial" w:cs="Arial" w:ascii="Arial" w:hAnsi="Arial"/>
                <w:sz w:val="16"/>
                <w:szCs w:val="16"/>
              </w:rPr>
              <w:t>li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é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z w:val="16"/>
                <w:szCs w:val="16"/>
              </w:rPr>
              <w:t>m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be</w:t>
            </w:r>
            <w:r>
              <w:rPr>
                <w:rFonts w:eastAsia="Arial" w:cs="Arial" w:ascii="Arial" w:hAnsi="Arial"/>
                <w:sz w:val="16"/>
                <w:szCs w:val="16"/>
              </w:rPr>
              <w:t>ll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ec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z w:val="16"/>
                <w:szCs w:val="16"/>
              </w:rPr>
              <w:t>mi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 xml:space="preserve">de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uper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f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es</w:t>
            </w:r>
            <w:r>
              <w:rPr>
                <w:rFonts w:eastAsia="Arial" w:cs="Arial" w:ascii="Arial" w:hAnsi="Arial"/>
                <w:sz w:val="16"/>
                <w:szCs w:val="16"/>
              </w:rPr>
              <w:t>,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erpre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and</w:t>
            </w:r>
            <w:r>
              <w:rPr>
                <w:rFonts w:eastAsia="Arial" w:cs="Arial" w:ascii="Arial" w:hAnsi="Arial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f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ones dada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y l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pr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ed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3"/>
                <w:sz w:val="16"/>
                <w:szCs w:val="16"/>
              </w:rPr>
              <w:t>m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f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os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Normal"/>
              <w:ind w:left="295" w:right="29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Normal"/>
              <w:ind w:left="295" w:right="29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40" w:before="10"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Normal"/>
              <w:ind w:left="450" w:right="447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48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1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633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10</w:t>
            </w:r>
          </w:p>
        </w:tc>
        <w:tc>
          <w:tcPr>
            <w:tcW w:w="1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00" w:before="3" w:after="0"/>
              <w:rPr/>
            </w:pPr>
            <w:r>
              <w:rPr/>
            </w:r>
          </w:p>
          <w:p>
            <w:pPr>
              <w:pStyle w:val="Normal"/>
              <w:ind w:left="53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20</w:t>
            </w:r>
            <w:r>
              <w:rPr>
                <w:rFonts w:eastAsia="Calibri" w:cs="Calibri" w:ascii="Calibri" w:hAnsi="Calibri"/>
                <w:spacing w:val="1"/>
              </w:rPr>
              <w:t>,</w:t>
            </w:r>
            <w:r>
              <w:rPr>
                <w:rFonts w:eastAsia="Calibri" w:cs="Calibri" w:ascii="Calibri" w:hAnsi="Calibri"/>
              </w:rPr>
              <w:t>83</w:t>
            </w:r>
          </w:p>
        </w:tc>
      </w:tr>
      <w:tr>
        <w:trPr>
          <w:trHeight w:val="814" w:hRule="exact"/>
        </w:trPr>
        <w:tc>
          <w:tcPr>
            <w:tcW w:w="3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9C0F8" w:val="clear"/>
          </w:tcPr>
          <w:p>
            <w:pPr>
              <w:pStyle w:val="Normal"/>
              <w:spacing w:lineRule="auto" w:line="247" w:before="9" w:after="0"/>
              <w:ind w:firstLine="2" w:left="216" w:right="223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5</w:t>
            </w:r>
            <w:r>
              <w:rPr>
                <w:rFonts w:eastAsia="Arial" w:cs="Arial" w:ascii="Arial" w:hAnsi="Arial"/>
                <w:sz w:val="16"/>
                <w:szCs w:val="16"/>
              </w:rPr>
              <w:t>.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de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f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f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ct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produc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do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la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ap</w:t>
            </w:r>
            <w:r>
              <w:rPr>
                <w:rFonts w:eastAsia="Arial" w:cs="Arial" w:ascii="Arial" w:hAnsi="Arial"/>
                <w:sz w:val="16"/>
                <w:szCs w:val="16"/>
              </w:rPr>
              <w:t>li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ó</w:t>
            </w:r>
            <w:r>
              <w:rPr>
                <w:rFonts w:eastAsia="Arial" w:cs="Arial" w:ascii="Arial" w:hAnsi="Arial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ura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ana</w:t>
            </w:r>
            <w:r>
              <w:rPr>
                <w:rFonts w:eastAsia="Arial" w:cs="Arial" w:ascii="Arial" w:hAnsi="Arial"/>
                <w:sz w:val="16"/>
                <w:szCs w:val="16"/>
              </w:rPr>
              <w:t>li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zand</w:t>
            </w:r>
            <w:r>
              <w:rPr>
                <w:rFonts w:eastAsia="Arial" w:cs="Arial" w:ascii="Arial" w:hAnsi="Arial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au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qu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ha</w:t>
            </w:r>
            <w:r>
              <w:rPr>
                <w:rFonts w:eastAsia="Arial" w:cs="Arial" w:ascii="Arial" w:hAnsi="Arial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or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g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nad</w:t>
            </w:r>
            <w:r>
              <w:rPr>
                <w:rFonts w:eastAsia="Arial" w:cs="Arial" w:ascii="Arial" w:hAnsi="Arial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y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u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pro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 xml:space="preserve">de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orre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ón.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295" w:right="297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40" w:before="13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505" w:right="506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8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5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688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2</w:t>
            </w:r>
          </w:p>
        </w:tc>
        <w:tc>
          <w:tcPr>
            <w:tcW w:w="1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58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</w:t>
            </w:r>
            <w:r>
              <w:rPr>
                <w:rFonts w:eastAsia="Calibri" w:cs="Calibri" w:ascii="Calibri" w:hAnsi="Calibri"/>
                <w:spacing w:val="1"/>
              </w:rPr>
              <w:t>,</w:t>
            </w:r>
            <w:r>
              <w:rPr>
                <w:rFonts w:eastAsia="Calibri" w:cs="Calibri" w:ascii="Calibri" w:hAnsi="Calibri"/>
              </w:rPr>
              <w:t>17</w:t>
            </w:r>
          </w:p>
        </w:tc>
      </w:tr>
      <w:tr>
        <w:trPr>
          <w:trHeight w:val="816" w:hRule="exact"/>
        </w:trPr>
        <w:tc>
          <w:tcPr>
            <w:tcW w:w="3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D9D9" w:val="clear"/>
          </w:tcPr>
          <w:p>
            <w:pPr>
              <w:pStyle w:val="Normal"/>
              <w:spacing w:lineRule="auto" w:line="247" w:before="12" w:after="0"/>
              <w:ind w:left="105" w:right="109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6</w:t>
            </w:r>
            <w:r>
              <w:rPr>
                <w:rFonts w:eastAsia="Arial" w:cs="Arial" w:ascii="Arial" w:hAnsi="Arial"/>
                <w:sz w:val="16"/>
                <w:szCs w:val="16"/>
              </w:rPr>
              <w:t>.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p</w:t>
            </w:r>
            <w:r>
              <w:rPr>
                <w:rFonts w:eastAsia="Arial" w:cs="Arial" w:ascii="Arial" w:hAnsi="Arial"/>
                <w:sz w:val="16"/>
                <w:szCs w:val="16"/>
              </w:rPr>
              <w:t>li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3"/>
                <w:sz w:val="16"/>
                <w:szCs w:val="16"/>
              </w:rPr>
              <w:t>m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ed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preven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ó</w:t>
            </w:r>
            <w:r>
              <w:rPr>
                <w:rFonts w:eastAsia="Arial" w:cs="Arial" w:ascii="Arial" w:hAnsi="Arial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r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g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,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egur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da</w:t>
            </w:r>
            <w:r>
              <w:rPr>
                <w:rFonts w:eastAsia="Arial" w:cs="Arial" w:ascii="Arial" w:hAnsi="Arial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per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ona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y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pro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ón a</w:t>
            </w:r>
            <w:r>
              <w:rPr>
                <w:rFonts w:eastAsia="Arial" w:cs="Arial" w:ascii="Arial" w:hAnsi="Arial"/>
                <w:spacing w:val="3"/>
                <w:sz w:val="16"/>
                <w:szCs w:val="16"/>
              </w:rPr>
              <w:t>m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b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va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orand</w:t>
            </w:r>
            <w:r>
              <w:rPr>
                <w:rFonts w:eastAsia="Arial" w:cs="Arial" w:ascii="Arial" w:hAnsi="Arial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ond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raba</w:t>
            </w:r>
            <w:r>
              <w:rPr>
                <w:rFonts w:eastAsia="Arial" w:cs="Arial" w:ascii="Arial" w:hAnsi="Arial"/>
                <w:sz w:val="16"/>
                <w:szCs w:val="16"/>
              </w:rPr>
              <w:t>jo y 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f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ac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ore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r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go.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40" w:before="16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289" w:right="287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40" w:before="16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291" w:right="285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</w:t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40" w:before="16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291" w:right="285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40" w:before="16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291" w:right="285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298" w:right="293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40" w:before="16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291" w:right="285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40" w:before="16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291" w:right="285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40" w:before="16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291" w:right="287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40" w:before="16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450" w:right="447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10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7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688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8</w:t>
            </w:r>
          </w:p>
        </w:tc>
        <w:tc>
          <w:tcPr>
            <w:tcW w:w="1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80" w:before="19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53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16</w:t>
            </w:r>
            <w:r>
              <w:rPr>
                <w:rFonts w:eastAsia="Calibri" w:cs="Calibri" w:ascii="Calibri" w:hAnsi="Calibri"/>
                <w:spacing w:val="1"/>
              </w:rPr>
              <w:t>,</w:t>
            </w:r>
            <w:r>
              <w:rPr>
                <w:rFonts w:eastAsia="Calibri" w:cs="Calibri" w:ascii="Calibri" w:hAnsi="Calibri"/>
              </w:rPr>
              <w:t>67</w:t>
            </w:r>
          </w:p>
        </w:tc>
      </w:tr>
      <w:tr>
        <w:trPr>
          <w:trHeight w:val="391" w:hRule="exact"/>
        </w:trPr>
        <w:tc>
          <w:tcPr>
            <w:tcW w:w="3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D9D9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2" w:after="0"/>
              <w:ind w:left="35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1</w:t>
            </w:r>
            <w:r>
              <w:rPr>
                <w:rFonts w:eastAsia="Calibri" w:cs="Calibri" w:ascii="Calibri" w:hAnsi="Calibri"/>
                <w:spacing w:val="-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0%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73" w:after="0"/>
              <w:ind w:left="553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4</w:t>
            </w:r>
            <w:r>
              <w:rPr>
                <w:rFonts w:eastAsia="Calibri" w:cs="Calibri" w:ascii="Calibri" w:hAnsi="Calibri"/>
                <w:spacing w:val="-2"/>
                <w:sz w:val="22"/>
                <w:szCs w:val="22"/>
              </w:rPr>
              <w:t>8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%</w:t>
            </w:r>
          </w:p>
        </w:tc>
        <w:tc>
          <w:tcPr>
            <w:tcW w:w="1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73" w:after="0"/>
              <w:ind w:left="513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1</w:t>
            </w:r>
            <w:r>
              <w:rPr>
                <w:rFonts w:eastAsia="Calibri" w:cs="Calibri" w:ascii="Calibri" w:hAnsi="Calibri"/>
                <w:spacing w:val="-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0%</w:t>
            </w:r>
          </w:p>
        </w:tc>
      </w:tr>
    </w:tbl>
    <w:p>
      <w:pPr>
        <w:sectPr>
          <w:headerReference w:type="default" r:id="rId57"/>
          <w:headerReference w:type="first" r:id="rId58"/>
          <w:footerReference w:type="default" r:id="rId59"/>
          <w:footerReference w:type="first" r:id="rId60"/>
          <w:type w:val="nextPage"/>
          <w:pgSz w:orient="landscape" w:w="16838" w:h="11906"/>
          <w:pgMar w:left="540" w:right="620" w:gutter="0" w:header="0" w:top="360" w:footer="499" w:bottom="556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40" w:before="19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7" w:after="0"/>
        <w:ind w:left="540"/>
        <w:rPr>
          <w:rFonts w:ascii="Calibri" w:hAnsi="Calibri" w:eastAsia="Calibri" w:cs="Calibri"/>
          <w:sz w:val="24"/>
          <w:szCs w:val="24"/>
        </w:rPr>
      </w:pPr>
      <w:r>
        <mc:AlternateContent>
          <mc:Choice Requires="wpg">
            <w:drawing>
              <wp:anchor behindDoc="1" distT="14605" distB="14605" distL="14605" distR="14605" simplePos="0" locked="0" layoutInCell="0" allowOverlap="1" relativeHeight="157">
                <wp:simplePos x="0" y="0"/>
                <wp:positionH relativeFrom="page">
                  <wp:posOffset>338455</wp:posOffset>
                </wp:positionH>
                <wp:positionV relativeFrom="paragraph">
                  <wp:posOffset>-60325</wp:posOffset>
                </wp:positionV>
                <wp:extent cx="9901555" cy="751205"/>
                <wp:effectExtent l="14605" t="14605" r="14605" b="14605"/>
                <wp:wrapNone/>
                <wp:docPr id="62" name="Forma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1440" cy="751320"/>
                          <a:chOff x="0" y="0"/>
                          <a:chExt cx="9901440" cy="751320"/>
                        </a:xfrm>
                      </wpg:grpSpPr>
                      <wps:wsp>
                        <wps:cNvSpPr/>
                        <wps:spPr>
                          <a:xfrm>
                            <a:off x="13320" y="14040"/>
                            <a:ext cx="987480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278280"/>
                            <a:ext cx="987480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7513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737280"/>
                            <a:ext cx="987480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901440" y="0"/>
                            <a:ext cx="0" cy="7513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8" style="position:absolute;margin-left:26.65pt;margin-top:-4.75pt;width:779.6pt;height:59.1pt" coordorigin="533,-95" coordsize="15592,1182">
                <v:line id="shape_0" from="554,-73" to="16104,-73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554,343" to="16104,343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533,-95" to="533,1087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554,1066" to="16104,1066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126,-95" to="16126,1087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 w:ascii="Calibri" w:hAnsi="Calibri"/>
          <w:b/>
          <w:sz w:val="24"/>
          <w:szCs w:val="24"/>
        </w:rPr>
        <w:t>C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A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L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I</w:t>
      </w:r>
      <w:r>
        <w:rPr>
          <w:rFonts w:eastAsia="Calibri" w:cs="Calibri" w:ascii="Calibri" w:hAnsi="Calibri"/>
          <w:b/>
          <w:sz w:val="24"/>
          <w:szCs w:val="24"/>
        </w:rPr>
        <w:t>F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I</w:t>
      </w:r>
      <w:r>
        <w:rPr>
          <w:rFonts w:eastAsia="Calibri" w:cs="Calibri" w:ascii="Calibri" w:hAnsi="Calibri"/>
          <w:b/>
          <w:sz w:val="24"/>
          <w:szCs w:val="24"/>
        </w:rPr>
        <w:t>C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A</w:t>
      </w:r>
      <w:r>
        <w:rPr>
          <w:rFonts w:eastAsia="Calibri" w:cs="Calibri" w:ascii="Calibri" w:hAnsi="Calibri"/>
          <w:b/>
          <w:spacing w:val="-2"/>
          <w:sz w:val="24"/>
          <w:szCs w:val="24"/>
        </w:rPr>
        <w:t>C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IÓ</w:t>
      </w:r>
      <w:r>
        <w:rPr>
          <w:rFonts w:eastAsia="Calibri" w:cs="Calibri" w:ascii="Calibri" w:hAnsi="Calibri"/>
          <w:b/>
          <w:sz w:val="24"/>
          <w:szCs w:val="24"/>
        </w:rPr>
        <w:t>N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spacing w:val="-2"/>
          <w:sz w:val="24"/>
          <w:szCs w:val="24"/>
        </w:rPr>
        <w:t>2</w:t>
      </w:r>
      <w:r>
        <w:rPr>
          <w:rFonts w:eastAsia="Calibri" w:cs="Calibri" w:ascii="Calibri" w:hAnsi="Calibri"/>
          <w:b/>
          <w:sz w:val="24"/>
          <w:szCs w:val="24"/>
        </w:rPr>
        <w:t>º</w:t>
      </w:r>
      <w:r>
        <w:rPr>
          <w:rFonts w:eastAsia="Calibri" w:cs="Calibri" w:ascii="Calibri" w:hAnsi="Calibri"/>
          <w:b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eva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lu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a</w:t>
      </w:r>
      <w:r>
        <w:rPr>
          <w:rFonts w:eastAsia="Calibri" w:cs="Calibri" w:ascii="Calibri" w:hAnsi="Calibri"/>
          <w:b/>
          <w:sz w:val="24"/>
          <w:szCs w:val="24"/>
        </w:rPr>
        <w:t>c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ió</w:t>
      </w:r>
      <w:r>
        <w:rPr>
          <w:rFonts w:eastAsia="Calibri" w:cs="Calibri" w:ascii="Calibri" w:hAnsi="Calibri"/>
          <w:b/>
          <w:sz w:val="24"/>
          <w:szCs w:val="24"/>
        </w:rPr>
        <w:t>n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sz w:val="24"/>
          <w:szCs w:val="24"/>
        </w:rPr>
        <w:t>(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f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e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br</w:t>
      </w:r>
      <w:r>
        <w:rPr>
          <w:rFonts w:eastAsia="Calibri" w:cs="Calibri" w:ascii="Calibri" w:hAnsi="Calibri"/>
          <w:b/>
          <w:spacing w:val="-1"/>
          <w:sz w:val="24"/>
          <w:szCs w:val="24"/>
        </w:rPr>
        <w:t>er</w:t>
      </w:r>
      <w:r>
        <w:rPr>
          <w:rFonts w:eastAsia="Calibri" w:cs="Calibri" w:ascii="Calibri" w:hAnsi="Calibri"/>
          <w:b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b/>
          <w:sz w:val="24"/>
          <w:szCs w:val="24"/>
        </w:rPr>
        <w:t>)</w:t>
      </w:r>
    </w:p>
    <w:p>
      <w:pPr>
        <w:pStyle w:val="Normal"/>
        <w:spacing w:lineRule="exact" w:line="120" w:before="5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7"/>
        <w:ind w:left="540" w:right="243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En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la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g</w:t>
      </w:r>
      <w:r>
        <w:rPr>
          <w:rFonts w:eastAsia="Calibri" w:cs="Calibri" w:ascii="Calibri" w:hAnsi="Calibri"/>
          <w:spacing w:val="-1"/>
          <w:sz w:val="24"/>
          <w:szCs w:val="24"/>
        </w:rPr>
        <w:t>u</w:t>
      </w:r>
      <w:r>
        <w:rPr>
          <w:rFonts w:eastAsia="Calibri" w:cs="Calibri" w:ascii="Calibri" w:hAnsi="Calibri"/>
          <w:spacing w:val="1"/>
          <w:sz w:val="24"/>
          <w:szCs w:val="24"/>
        </w:rPr>
        <w:t>nd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e</w:t>
      </w:r>
      <w:r>
        <w:rPr>
          <w:rFonts w:eastAsia="Calibri" w:cs="Calibri" w:ascii="Calibri" w:hAnsi="Calibri"/>
          <w:sz w:val="24"/>
          <w:szCs w:val="24"/>
        </w:rPr>
        <w:t>va</w:t>
      </w:r>
      <w:r>
        <w:rPr>
          <w:rFonts w:eastAsia="Calibri" w:cs="Calibri" w:ascii="Calibri" w:hAnsi="Calibri"/>
          <w:spacing w:val="-2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u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z w:val="24"/>
          <w:szCs w:val="24"/>
        </w:rPr>
        <w:t>i</w:t>
      </w:r>
      <w:r>
        <w:rPr>
          <w:rFonts w:eastAsia="Calibri" w:cs="Calibri" w:ascii="Calibri" w:hAnsi="Calibri"/>
          <w:spacing w:val="1"/>
          <w:sz w:val="24"/>
          <w:szCs w:val="24"/>
        </w:rPr>
        <w:t>ó</w:t>
      </w:r>
      <w:r>
        <w:rPr>
          <w:rFonts w:eastAsia="Calibri" w:cs="Calibri" w:ascii="Calibri" w:hAnsi="Calibri"/>
          <w:sz w:val="24"/>
          <w:szCs w:val="24"/>
        </w:rPr>
        <w:t xml:space="preserve">n </w:t>
      </w:r>
      <w:r>
        <w:rPr>
          <w:rFonts w:eastAsia="Calibri" w:cs="Calibri" w:ascii="Calibri" w:hAnsi="Calibri"/>
          <w:spacing w:val="1"/>
          <w:sz w:val="24"/>
          <w:szCs w:val="24"/>
        </w:rPr>
        <w:t>p</w:t>
      </w:r>
      <w:r>
        <w:rPr>
          <w:rFonts w:eastAsia="Calibri" w:cs="Calibri" w:ascii="Calibri" w:hAnsi="Calibri"/>
          <w:sz w:val="24"/>
          <w:szCs w:val="24"/>
        </w:rPr>
        <w:t>ar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z w:val="24"/>
          <w:szCs w:val="24"/>
        </w:rPr>
        <w:t>ial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se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h</w:t>
      </w:r>
      <w:r>
        <w:rPr>
          <w:rFonts w:eastAsia="Calibri" w:cs="Calibri" w:ascii="Calibri" w:hAnsi="Calibri"/>
          <w:spacing w:val="-2"/>
          <w:sz w:val="24"/>
          <w:szCs w:val="24"/>
        </w:rPr>
        <w:t>a</w:t>
      </w:r>
      <w:r>
        <w:rPr>
          <w:rFonts w:eastAsia="Calibri" w:cs="Calibri" w:ascii="Calibri" w:hAnsi="Calibri"/>
          <w:sz w:val="24"/>
          <w:szCs w:val="24"/>
        </w:rPr>
        <w:t>n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al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1"/>
          <w:sz w:val="24"/>
          <w:szCs w:val="24"/>
        </w:rPr>
        <w:t>n</w:t>
      </w:r>
      <w:r>
        <w:rPr>
          <w:rFonts w:eastAsia="Calibri" w:cs="Calibri" w:ascii="Calibri" w:hAnsi="Calibri"/>
          <w:spacing w:val="1"/>
          <w:sz w:val="24"/>
          <w:szCs w:val="24"/>
        </w:rPr>
        <w:t>z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o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po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pacing w:val="-1"/>
          <w:sz w:val="24"/>
          <w:szCs w:val="24"/>
        </w:rPr>
        <w:t>n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aj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-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R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>u</w:t>
      </w:r>
      <w:r>
        <w:rPr>
          <w:rFonts w:eastAsia="Calibri" w:cs="Calibri" w:ascii="Calibri" w:hAnsi="Calibri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o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2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p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-2"/>
          <w:sz w:val="24"/>
          <w:szCs w:val="24"/>
        </w:rPr>
        <w:t>e</w:t>
      </w:r>
      <w:r>
        <w:rPr>
          <w:rFonts w:eastAsia="Calibri" w:cs="Calibri" w:ascii="Calibri" w:hAnsi="Calibri"/>
          <w:spacing w:val="1"/>
          <w:sz w:val="24"/>
          <w:szCs w:val="24"/>
        </w:rPr>
        <w:t>nd</w:t>
      </w:r>
      <w:r>
        <w:rPr>
          <w:rFonts w:eastAsia="Calibri" w:cs="Calibri" w:ascii="Calibri" w:hAnsi="Calibri"/>
          <w:spacing w:val="-2"/>
          <w:sz w:val="24"/>
          <w:szCs w:val="24"/>
        </w:rPr>
        <w:t>i</w:t>
      </w:r>
      <w:r>
        <w:rPr>
          <w:rFonts w:eastAsia="Calibri" w:cs="Calibri" w:ascii="Calibri" w:hAnsi="Calibri"/>
          <w:spacing w:val="1"/>
          <w:sz w:val="24"/>
          <w:szCs w:val="24"/>
        </w:rPr>
        <w:t>z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2"/>
          <w:sz w:val="24"/>
          <w:szCs w:val="24"/>
        </w:rPr>
        <w:t>j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1"/>
          <w:sz w:val="24"/>
          <w:szCs w:val="24"/>
        </w:rPr>
        <w:t>ef</w:t>
      </w:r>
      <w:r>
        <w:rPr>
          <w:rFonts w:eastAsia="Calibri" w:cs="Calibri" w:ascii="Calibri" w:hAnsi="Calibri"/>
          <w:sz w:val="24"/>
          <w:szCs w:val="24"/>
        </w:rPr>
        <w:t>le</w:t>
      </w:r>
      <w:r>
        <w:rPr>
          <w:rFonts w:eastAsia="Calibri" w:cs="Calibri" w:ascii="Calibri" w:hAnsi="Calibri"/>
          <w:spacing w:val="-2"/>
          <w:sz w:val="24"/>
          <w:szCs w:val="24"/>
        </w:rPr>
        <w:t>j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do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2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n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la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u</w:t>
      </w:r>
      <w:r>
        <w:rPr>
          <w:rFonts w:eastAsia="Calibri" w:cs="Calibri" w:ascii="Calibri" w:hAnsi="Calibri"/>
          <w:spacing w:val="-2"/>
          <w:sz w:val="24"/>
          <w:szCs w:val="24"/>
        </w:rPr>
        <w:t>m</w:t>
      </w:r>
      <w:r>
        <w:rPr>
          <w:rFonts w:eastAsia="Calibri" w:cs="Calibri" w:ascii="Calibri" w:hAnsi="Calibri"/>
          <w:spacing w:val="-1"/>
          <w:sz w:val="24"/>
          <w:szCs w:val="24"/>
        </w:rPr>
        <w:t>n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d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la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1"/>
          <w:sz w:val="24"/>
          <w:szCs w:val="24"/>
        </w:rPr>
        <w:t>d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pacing w:val="1"/>
          <w:sz w:val="24"/>
          <w:szCs w:val="24"/>
        </w:rPr>
        <w:t>h</w:t>
      </w:r>
      <w:r>
        <w:rPr>
          <w:rFonts w:eastAsia="Calibri" w:cs="Calibri" w:ascii="Calibri" w:hAnsi="Calibri"/>
          <w:sz w:val="24"/>
          <w:szCs w:val="24"/>
        </w:rPr>
        <w:t>a,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po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lo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q</w:t>
      </w:r>
      <w:r>
        <w:rPr>
          <w:rFonts w:eastAsia="Calibri" w:cs="Calibri" w:ascii="Calibri" w:hAnsi="Calibri"/>
          <w:spacing w:val="1"/>
          <w:sz w:val="24"/>
          <w:szCs w:val="24"/>
        </w:rPr>
        <w:t>u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 xml:space="preserve">la </w:t>
      </w:r>
      <w:r>
        <w:rPr>
          <w:rFonts w:eastAsia="Calibri" w:cs="Calibri" w:ascii="Calibri" w:hAnsi="Calibri"/>
          <w:spacing w:val="1"/>
          <w:sz w:val="24"/>
          <w:szCs w:val="24"/>
        </w:rPr>
        <w:t>not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se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p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rr</w:t>
      </w:r>
      <w:r>
        <w:rPr>
          <w:rFonts w:eastAsia="Calibri" w:cs="Calibri" w:ascii="Calibri" w:hAnsi="Calibri"/>
          <w:spacing w:val="-2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te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2"/>
          <w:sz w:val="24"/>
          <w:szCs w:val="24"/>
        </w:rPr>
        <w:t>r</w:t>
      </w:r>
      <w:r>
        <w:rPr>
          <w:rFonts w:eastAsia="Calibri" w:cs="Calibri" w:ascii="Calibri" w:hAnsi="Calibri"/>
          <w:sz w:val="24"/>
          <w:szCs w:val="24"/>
        </w:rPr>
        <w:t>á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2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n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2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se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po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pacing w:val="-2"/>
          <w:sz w:val="24"/>
          <w:szCs w:val="24"/>
        </w:rPr>
        <w:t>e</w:t>
      </w:r>
      <w:r>
        <w:rPr>
          <w:rFonts w:eastAsia="Calibri" w:cs="Calibri" w:ascii="Calibri" w:hAnsi="Calibri"/>
          <w:spacing w:val="1"/>
          <w:sz w:val="24"/>
          <w:szCs w:val="24"/>
        </w:rPr>
        <w:t>nt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2"/>
          <w:sz w:val="24"/>
          <w:szCs w:val="24"/>
        </w:rPr>
        <w:t>j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.</w:t>
      </w:r>
    </w:p>
    <w:p>
      <w:pPr>
        <w:pStyle w:val="Normal"/>
        <w:spacing w:lineRule="exact" w:line="160" w:before="4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5451" w:type="dxa"/>
        <w:jc w:val="left"/>
        <w:tblInd w:w="98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1690"/>
        <w:gridCol w:w="720"/>
        <w:gridCol w:w="711"/>
        <w:gridCol w:w="707"/>
        <w:gridCol w:w="566"/>
        <w:gridCol w:w="709"/>
        <w:gridCol w:w="709"/>
        <w:gridCol w:w="708"/>
        <w:gridCol w:w="575"/>
        <w:gridCol w:w="562"/>
        <w:gridCol w:w="635"/>
        <w:gridCol w:w="638"/>
        <w:gridCol w:w="708"/>
        <w:gridCol w:w="711"/>
        <w:gridCol w:w="1132"/>
        <w:gridCol w:w="1842"/>
        <w:gridCol w:w="2128"/>
      </w:tblGrid>
      <w:tr>
        <w:trPr>
          <w:trHeight w:val="607" w:hRule="exact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4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Normal"/>
              <w:ind w:left="670" w:right="670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RA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79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UT1</w:t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77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UT2</w:t>
            </w:r>
          </w:p>
        </w:tc>
        <w:tc>
          <w:tcPr>
            <w:tcW w:w="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7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UT3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0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UT4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7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UT5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77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UT6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7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UT7</w:t>
            </w:r>
          </w:p>
        </w:tc>
        <w:tc>
          <w:tcPr>
            <w:tcW w:w="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09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UT8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0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UT9</w:t>
            </w:r>
          </w:p>
        </w:tc>
        <w:tc>
          <w:tcPr>
            <w:tcW w:w="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88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</w:t>
            </w:r>
            <w:r>
              <w:rPr>
                <w:rFonts w:eastAsia="Calibri" w:cs="Calibri" w:ascii="Calibri" w:hAnsi="Calibri"/>
                <w:spacing w:val="2"/>
              </w:rPr>
              <w:t>1</w:t>
            </w:r>
            <w:r>
              <w:rPr>
                <w:rFonts w:eastAsia="Calibri" w:cs="Calibri" w:ascii="Calibri" w:hAnsi="Calibri"/>
              </w:rPr>
              <w:t>0</w:t>
            </w:r>
          </w:p>
        </w:tc>
        <w:tc>
          <w:tcPr>
            <w:tcW w:w="6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9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</w:t>
            </w:r>
            <w:r>
              <w:rPr>
                <w:rFonts w:eastAsia="Calibri" w:cs="Calibri" w:ascii="Calibri" w:hAnsi="Calibri"/>
                <w:spacing w:val="2"/>
              </w:rPr>
              <w:t>1</w:t>
            </w: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</w:t>
            </w:r>
            <w:r>
              <w:rPr>
                <w:rFonts w:eastAsia="Calibri" w:cs="Calibri" w:ascii="Calibri" w:hAnsi="Calibri"/>
                <w:spacing w:val="2"/>
              </w:rPr>
              <w:t>1</w:t>
            </w:r>
            <w:r>
              <w:rPr>
                <w:rFonts w:eastAsia="Calibri" w:cs="Calibri" w:ascii="Calibri" w:hAnsi="Calibri"/>
              </w:rPr>
              <w:t>2</w:t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</w:t>
            </w:r>
            <w:r>
              <w:rPr>
                <w:rFonts w:eastAsia="Calibri" w:cs="Calibri" w:ascii="Calibri" w:hAnsi="Calibri"/>
                <w:spacing w:val="2"/>
              </w:rPr>
              <w:t>1</w:t>
            </w: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11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6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14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%</w:t>
            </w:r>
            <w:r>
              <w:rPr>
                <w:rFonts w:eastAsia="Calibri" w:cs="Calibri" w:ascii="Calibri" w:hAnsi="Calibri"/>
                <w:spacing w:val="-1"/>
              </w:rPr>
              <w:t xml:space="preserve"> m</w:t>
            </w:r>
            <w:r>
              <w:rPr>
                <w:rFonts w:eastAsia="Calibri" w:cs="Calibri" w:ascii="Calibri" w:hAnsi="Calibri"/>
                <w:spacing w:val="1"/>
              </w:rPr>
              <w:t>ódu</w:t>
            </w:r>
            <w:r>
              <w:rPr>
                <w:rFonts w:eastAsia="Calibri" w:cs="Calibri" w:ascii="Calibri" w:hAnsi="Calibri"/>
              </w:rPr>
              <w:t>lo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80" w:before="6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395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%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</w:rPr>
              <w:t>tri</w:t>
            </w:r>
            <w:r>
              <w:rPr>
                <w:rFonts w:eastAsia="Calibri" w:cs="Calibri" w:ascii="Calibri" w:hAnsi="Calibri"/>
                <w:spacing w:val="2"/>
              </w:rPr>
              <w:t>m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  <w:r>
              <w:rPr>
                <w:rFonts w:eastAsia="Calibri" w:cs="Calibri" w:ascii="Calibri" w:hAnsi="Calibri"/>
              </w:rPr>
              <w:t>t</w:t>
            </w:r>
            <w:r>
              <w:rPr>
                <w:rFonts w:eastAsia="Calibri" w:cs="Calibri" w:ascii="Calibri" w:hAnsi="Calibri"/>
                <w:spacing w:val="2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es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76" w:after="0"/>
              <w:ind w:left="52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%</w:t>
            </w:r>
            <w:r>
              <w:rPr>
                <w:rFonts w:eastAsia="Calibri" w:cs="Calibri" w:ascii="Calibri" w:hAnsi="Calibri"/>
                <w:spacing w:val="-1"/>
              </w:rPr>
              <w:t xml:space="preserve"> 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  <w:spacing w:val="-1"/>
              </w:rPr>
              <w:t>e</w:t>
            </w:r>
            <w:r>
              <w:rPr>
                <w:rFonts w:eastAsia="Calibri" w:cs="Calibri" w:ascii="Calibri" w:hAnsi="Calibri"/>
              </w:rPr>
              <w:t>ct</w:t>
            </w:r>
            <w:r>
              <w:rPr>
                <w:rFonts w:eastAsia="Calibri" w:cs="Calibri" w:ascii="Calibri" w:hAnsi="Calibri"/>
                <w:spacing w:val="2"/>
              </w:rPr>
              <w:t>i</w:t>
            </w:r>
            <w:r>
              <w:rPr>
                <w:rFonts w:eastAsia="Calibri" w:cs="Calibri" w:ascii="Calibri" w:hAnsi="Calibri"/>
                <w:spacing w:val="-1"/>
              </w:rPr>
              <w:t>f</w:t>
            </w:r>
            <w:r>
              <w:rPr>
                <w:rFonts w:eastAsia="Calibri" w:cs="Calibri" w:ascii="Calibri" w:hAnsi="Calibri"/>
              </w:rPr>
              <w:t>ic</w:t>
            </w:r>
            <w:r>
              <w:rPr>
                <w:rFonts w:eastAsia="Calibri" w:cs="Calibri" w:ascii="Calibri" w:hAnsi="Calibri"/>
                <w:spacing w:val="1"/>
              </w:rPr>
              <w:t>ad</w:t>
            </w:r>
            <w:r>
              <w:rPr>
                <w:rFonts w:eastAsia="Calibri" w:cs="Calibri" w:ascii="Calibri" w:hAnsi="Calibri"/>
              </w:rPr>
              <w:t>o</w:t>
            </w:r>
          </w:p>
        </w:tc>
      </w:tr>
      <w:tr>
        <w:trPr>
          <w:trHeight w:val="607" w:hRule="exact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4FB79" w:val="clear"/>
          </w:tcPr>
          <w:p>
            <w:pPr>
              <w:pStyle w:val="Normal"/>
              <w:spacing w:lineRule="exact" w:line="180" w:before="5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753" w:right="754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7" w:right="261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4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2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80" w:right="18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4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11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13" w:right="418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10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770" w:right="771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10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4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Normal"/>
              <w:ind w:left="759" w:right="759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14</w:t>
            </w:r>
            <w:r>
              <w:rPr>
                <w:rFonts w:eastAsia="Calibri" w:cs="Calibri" w:ascii="Calibri" w:hAnsi="Calibri"/>
                <w:spacing w:val="-2"/>
                <w:sz w:val="22"/>
                <w:szCs w:val="22"/>
              </w:rPr>
              <w:t>,</w:t>
            </w: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93</w:t>
            </w:r>
          </w:p>
        </w:tc>
      </w:tr>
      <w:tr>
        <w:trPr>
          <w:trHeight w:val="607" w:hRule="exact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CFB81" w:val="clear"/>
          </w:tcPr>
          <w:p>
            <w:pPr>
              <w:pStyle w:val="Normal"/>
              <w:spacing w:lineRule="exact" w:line="180" w:before="5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753" w:right="754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4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2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2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87" w:right="18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13" w:right="418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12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770" w:right="771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12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4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Normal"/>
              <w:ind w:left="759" w:right="759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17</w:t>
            </w:r>
            <w:r>
              <w:rPr>
                <w:rFonts w:eastAsia="Calibri" w:cs="Calibri" w:ascii="Calibri" w:hAnsi="Calibri"/>
                <w:spacing w:val="-2"/>
                <w:sz w:val="22"/>
                <w:szCs w:val="22"/>
              </w:rPr>
              <w:t>,</w:t>
            </w: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91</w:t>
            </w:r>
          </w:p>
        </w:tc>
      </w:tr>
      <w:tr>
        <w:trPr>
          <w:trHeight w:val="605" w:hRule="exact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BA831" w:val="clear"/>
          </w:tcPr>
          <w:p>
            <w:pPr>
              <w:pStyle w:val="Normal"/>
              <w:spacing w:lineRule="exact" w:line="180" w:before="5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753" w:right="754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2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4</w:t>
            </w:r>
          </w:p>
        </w:tc>
        <w:tc>
          <w:tcPr>
            <w:tcW w:w="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80" w:right="18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4</w:t>
            </w:r>
          </w:p>
        </w:tc>
        <w:tc>
          <w:tcPr>
            <w:tcW w:w="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63" w:right="468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8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2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821" w:right="821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8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4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Normal"/>
              <w:ind w:left="759" w:right="759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11</w:t>
            </w:r>
            <w:r>
              <w:rPr>
                <w:rFonts w:eastAsia="Calibri" w:cs="Calibri" w:ascii="Calibri" w:hAnsi="Calibri"/>
                <w:spacing w:val="-2"/>
                <w:sz w:val="22"/>
                <w:szCs w:val="22"/>
              </w:rPr>
              <w:t>,</w:t>
            </w: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94</w:t>
            </w:r>
          </w:p>
        </w:tc>
      </w:tr>
      <w:tr>
        <w:trPr>
          <w:trHeight w:val="607" w:hRule="exact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5CECF9" w:val="clear"/>
          </w:tcPr>
          <w:p>
            <w:pPr>
              <w:pStyle w:val="Normal"/>
              <w:spacing w:lineRule="exact" w:line="180" w:before="7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753" w:right="754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4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80" w:right="18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</w:t>
            </w:r>
          </w:p>
        </w:tc>
        <w:tc>
          <w:tcPr>
            <w:tcW w:w="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18" w:right="218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4" w:right="252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</w:t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4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</w:t>
            </w:r>
          </w:p>
        </w:tc>
        <w:tc>
          <w:tcPr>
            <w:tcW w:w="11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13" w:right="418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52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770" w:right="771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25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40" w:before="3"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Normal"/>
              <w:ind w:left="759" w:right="759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37</w:t>
            </w:r>
            <w:r>
              <w:rPr>
                <w:rFonts w:eastAsia="Calibri" w:cs="Calibri" w:ascii="Calibri" w:hAnsi="Calibri"/>
                <w:spacing w:val="-2"/>
                <w:sz w:val="22"/>
                <w:szCs w:val="22"/>
              </w:rPr>
              <w:t>,</w:t>
            </w: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31</w:t>
            </w:r>
          </w:p>
        </w:tc>
      </w:tr>
      <w:tr>
        <w:trPr>
          <w:trHeight w:val="607" w:hRule="exact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9C0F8" w:val="clear"/>
          </w:tcPr>
          <w:p>
            <w:pPr>
              <w:pStyle w:val="Normal"/>
              <w:spacing w:lineRule="exact" w:line="180" w:before="7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753" w:right="754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16" w:right="218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6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63" w:right="468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8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821" w:right="821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40" w:before="3"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Normal"/>
              <w:ind w:left="814" w:right="819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2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,</w:t>
            </w:r>
            <w:r>
              <w:rPr>
                <w:rFonts w:eastAsia="Calibri" w:cs="Calibri" w:ascii="Calibri" w:hAnsi="Calibri"/>
                <w:spacing w:val="-2"/>
                <w:sz w:val="22"/>
                <w:szCs w:val="22"/>
              </w:rPr>
              <w:t>99</w:t>
            </w:r>
          </w:p>
        </w:tc>
      </w:tr>
      <w:tr>
        <w:trPr>
          <w:trHeight w:val="607" w:hRule="exact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D9D9" w:val="clear"/>
          </w:tcPr>
          <w:p>
            <w:pPr>
              <w:pStyle w:val="Normal"/>
              <w:spacing w:lineRule="exact" w:line="180" w:before="7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ind w:left="753" w:right="754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6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7" w:right="261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4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2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2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4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87" w:right="18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80" w:right="18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16" w:right="218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6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18" w:right="218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4" w:right="252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</w:t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413" w:right="418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10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770" w:right="771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10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40" w:before="3"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Normal"/>
              <w:ind w:left="759" w:right="759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14</w:t>
            </w:r>
            <w:r>
              <w:rPr>
                <w:rFonts w:eastAsia="Calibri" w:cs="Calibri" w:ascii="Calibri" w:hAnsi="Calibri"/>
                <w:spacing w:val="-2"/>
                <w:sz w:val="22"/>
                <w:szCs w:val="22"/>
              </w:rPr>
              <w:t>,</w:t>
            </w:r>
            <w:r>
              <w:rPr>
                <w:rFonts w:eastAsia="Calibri" w:cs="Calibri" w:ascii="Calibri" w:hAnsi="Calibri"/>
                <w:spacing w:val="1"/>
                <w:sz w:val="22"/>
                <w:szCs w:val="22"/>
              </w:rPr>
              <w:t>93</w:t>
            </w:r>
          </w:p>
        </w:tc>
      </w:tr>
      <w:tr>
        <w:trPr>
          <w:trHeight w:val="610" w:hRule="exact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00" w:before="1" w:after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ind w:left="164" w:right="165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P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or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je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 xml:space="preserve"> (pe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o)</w:t>
            </w:r>
          </w:p>
          <w:p>
            <w:pPr>
              <w:pStyle w:val="Normal"/>
              <w:spacing w:before="8" w:after="0"/>
              <w:ind w:left="497" w:right="494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la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UT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7" w:right="261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4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6</w:t>
            </w:r>
          </w:p>
        </w:tc>
        <w:tc>
          <w:tcPr>
            <w:tcW w:w="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2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6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80" w:right="18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2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2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4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4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6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2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4</w:t>
            </w:r>
          </w:p>
        </w:tc>
        <w:tc>
          <w:tcPr>
            <w:tcW w:w="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87" w:right="185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4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6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</w:t>
            </w:r>
          </w:p>
        </w:tc>
        <w:tc>
          <w:tcPr>
            <w:tcW w:w="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16" w:right="218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3</w:t>
            </w:r>
          </w:p>
        </w:tc>
        <w:tc>
          <w:tcPr>
            <w:tcW w:w="6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18" w:right="218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6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4" w:right="252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6</w:t>
            </w:r>
          </w:p>
        </w:tc>
        <w:tc>
          <w:tcPr>
            <w:tcW w:w="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254" w:right="25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7</w:t>
            </w:r>
          </w:p>
        </w:tc>
        <w:tc>
          <w:tcPr>
            <w:tcW w:w="11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362" w:right="368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100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698" w:right="701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67%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160" w:before="5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782" w:right="789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100%</w:t>
            </w:r>
          </w:p>
        </w:tc>
      </w:tr>
    </w:tbl>
    <w:p>
      <w:pPr>
        <w:sectPr>
          <w:headerReference w:type="default" r:id="rId61"/>
          <w:headerReference w:type="first" r:id="rId62"/>
          <w:footerReference w:type="default" r:id="rId63"/>
          <w:footerReference w:type="first" r:id="rId64"/>
          <w:type w:val="nextPage"/>
          <w:pgSz w:orient="landscape" w:w="16838" w:h="11906"/>
          <w:pgMar w:left="480" w:right="620" w:gutter="0" w:header="0" w:top="360" w:footer="499" w:bottom="556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 w:before="5" w:after="0"/>
        <w:rPr/>
      </w:pPr>
      <w:r>
        <w:rPr/>
      </w:r>
    </w:p>
    <w:p>
      <w:pPr>
        <w:pStyle w:val="Normal"/>
        <w:spacing w:lineRule="auto" w:line="247" w:before="7" w:after="0"/>
        <w:ind w:left="684" w:right="347"/>
        <w:rPr>
          <w:rFonts w:ascii="Calibri" w:hAnsi="Calibri" w:eastAsia="Calibri" w:cs="Calibri"/>
          <w:sz w:val="24"/>
          <w:szCs w:val="24"/>
        </w:rPr>
      </w:pPr>
      <w:r>
        <mc:AlternateContent>
          <mc:Choice Requires="wpg">
            <w:drawing>
              <wp:anchor behindDoc="1" distT="14605" distB="14605" distL="14605" distR="14605" simplePos="0" locked="0" layoutInCell="0" allowOverlap="1" relativeHeight="158">
                <wp:simplePos x="0" y="0"/>
                <wp:positionH relativeFrom="page">
                  <wp:posOffset>467995</wp:posOffset>
                </wp:positionH>
                <wp:positionV relativeFrom="paragraph">
                  <wp:posOffset>-60960</wp:posOffset>
                </wp:positionV>
                <wp:extent cx="9772015" cy="487045"/>
                <wp:effectExtent l="14605" t="14605" r="14605" b="14605"/>
                <wp:wrapNone/>
                <wp:docPr id="65" name="Forma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1840" cy="487080"/>
                          <a:chOff x="0" y="0"/>
                          <a:chExt cx="9771840" cy="487080"/>
                        </a:xfrm>
                      </wpg:grpSpPr>
                      <wps:wsp>
                        <wps:cNvSpPr/>
                        <wps:spPr>
                          <a:xfrm>
                            <a:off x="13320" y="13320"/>
                            <a:ext cx="974484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20" cy="48708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472320"/>
                            <a:ext cx="974484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771840" y="0"/>
                            <a:ext cx="0" cy="48708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9" style="position:absolute;margin-left:36.85pt;margin-top:-4.8pt;width:769.4pt;height:38.3pt" coordorigin="737,-96" coordsize="15388,766">
                <v:line id="shape_0" from="758,-75" to="16103,-75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37,-96" to="737,670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58,648" to="16103,648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126,-96" to="16126,670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 w:ascii="Calibri" w:hAnsi="Calibri"/>
          <w:sz w:val="24"/>
          <w:szCs w:val="24"/>
        </w:rPr>
        <w:t>En</w:t>
      </w:r>
      <w:r>
        <w:rPr>
          <w:rFonts w:eastAsia="Calibri" w:cs="Calibri" w:ascii="Calibri" w:hAnsi="Calibri"/>
          <w:spacing w:val="1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z w:val="24"/>
          <w:szCs w:val="24"/>
        </w:rPr>
        <w:t>aso</w:t>
      </w:r>
      <w:r>
        <w:rPr>
          <w:rFonts w:eastAsia="Calibri" w:cs="Calibri" w:ascii="Calibri" w:hAnsi="Calibri"/>
          <w:spacing w:val="1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1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1"/>
          <w:sz w:val="24"/>
          <w:szCs w:val="24"/>
        </w:rPr>
        <w:t>q</w:t>
      </w:r>
      <w:r>
        <w:rPr>
          <w:rFonts w:eastAsia="Calibri" w:cs="Calibri" w:ascii="Calibri" w:hAnsi="Calibri"/>
          <w:spacing w:val="1"/>
          <w:sz w:val="24"/>
          <w:szCs w:val="24"/>
        </w:rPr>
        <w:t>u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1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p</w:t>
      </w:r>
      <w:r>
        <w:rPr>
          <w:rFonts w:eastAsia="Calibri" w:cs="Calibri" w:ascii="Calibri" w:hAnsi="Calibri"/>
          <w:spacing w:val="-2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1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pacing w:val="1"/>
          <w:sz w:val="24"/>
          <w:szCs w:val="24"/>
        </w:rPr>
        <w:t>u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-2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qu</w:t>
      </w:r>
      <w:r>
        <w:rPr>
          <w:rFonts w:eastAsia="Calibri" w:cs="Calibri" w:ascii="Calibri" w:hAnsi="Calibri"/>
          <w:sz w:val="24"/>
          <w:szCs w:val="24"/>
        </w:rPr>
        <w:t>i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1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-2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z</w:t>
      </w:r>
      <w:r>
        <w:rPr>
          <w:rFonts w:eastAsia="Calibri" w:cs="Calibri" w:ascii="Calibri" w:hAnsi="Calibri"/>
          <w:spacing w:val="-2"/>
          <w:sz w:val="24"/>
          <w:szCs w:val="24"/>
        </w:rPr>
        <w:t>ó</w:t>
      </w:r>
      <w:r>
        <w:rPr>
          <w:rFonts w:eastAsia="Calibri" w:cs="Calibri" w:ascii="Calibri" w:hAnsi="Calibri"/>
          <w:sz w:val="24"/>
          <w:szCs w:val="24"/>
        </w:rPr>
        <w:t>n</w:t>
      </w:r>
      <w:r>
        <w:rPr>
          <w:rFonts w:eastAsia="Calibri" w:cs="Calibri" w:ascii="Calibri" w:hAnsi="Calibri"/>
          <w:spacing w:val="1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n</w:t>
      </w:r>
      <w:r>
        <w:rPr>
          <w:rFonts w:eastAsia="Calibri" w:cs="Calibri" w:ascii="Calibri" w:hAnsi="Calibri"/>
          <w:sz w:val="24"/>
          <w:szCs w:val="24"/>
        </w:rPr>
        <w:t>o</w:t>
      </w:r>
      <w:r>
        <w:rPr>
          <w:rFonts w:eastAsia="Calibri" w:cs="Calibri" w:ascii="Calibri" w:hAnsi="Calibri"/>
          <w:spacing w:val="1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se</w:t>
      </w:r>
      <w:r>
        <w:rPr>
          <w:rFonts w:eastAsia="Calibri" w:cs="Calibri" w:ascii="Calibri" w:hAnsi="Calibri"/>
          <w:spacing w:val="1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1"/>
          <w:sz w:val="24"/>
          <w:szCs w:val="24"/>
        </w:rPr>
        <w:t>p</w:t>
      </w:r>
      <w:r>
        <w:rPr>
          <w:rFonts w:eastAsia="Calibri" w:cs="Calibri" w:ascii="Calibri" w:hAnsi="Calibri"/>
          <w:spacing w:val="1"/>
          <w:sz w:val="24"/>
          <w:szCs w:val="24"/>
        </w:rPr>
        <w:t>ud</w:t>
      </w:r>
      <w:r>
        <w:rPr>
          <w:rFonts w:eastAsia="Calibri" w:cs="Calibri" w:ascii="Calibri" w:hAnsi="Calibri"/>
          <w:spacing w:val="-2"/>
          <w:sz w:val="24"/>
          <w:szCs w:val="24"/>
        </w:rPr>
        <w:t>i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pacing w:val="-3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n</w:t>
      </w:r>
      <w:r>
        <w:rPr>
          <w:rFonts w:eastAsia="Calibri" w:cs="Calibri" w:ascii="Calibri" w:hAnsi="Calibri"/>
          <w:spacing w:val="1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llevar</w:t>
      </w:r>
      <w:r>
        <w:rPr>
          <w:rFonts w:eastAsia="Calibri" w:cs="Calibri" w:ascii="Calibri" w:hAnsi="Calibri"/>
          <w:spacing w:val="1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1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b</w:t>
      </w:r>
      <w:r>
        <w:rPr>
          <w:rFonts w:eastAsia="Calibri" w:cs="Calibri" w:ascii="Calibri" w:hAnsi="Calibri"/>
          <w:sz w:val="24"/>
          <w:szCs w:val="24"/>
        </w:rPr>
        <w:t>o</w:t>
      </w:r>
      <w:r>
        <w:rPr>
          <w:rFonts w:eastAsia="Calibri" w:cs="Calibri" w:ascii="Calibri" w:hAnsi="Calibri"/>
          <w:spacing w:val="1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0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pacing w:val="-3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>u</w:t>
      </w:r>
      <w:r>
        <w:rPr>
          <w:rFonts w:eastAsia="Calibri" w:cs="Calibri" w:ascii="Calibri" w:hAnsi="Calibri"/>
          <w:spacing w:val="-2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do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0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1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p</w:t>
      </w:r>
      <w:r>
        <w:rPr>
          <w:rFonts w:eastAsia="Calibri" w:cs="Calibri" w:ascii="Calibri" w:hAnsi="Calibri"/>
          <w:spacing w:val="-2"/>
          <w:sz w:val="24"/>
          <w:szCs w:val="24"/>
        </w:rPr>
        <w:t>r</w:t>
      </w:r>
      <w:r>
        <w:rPr>
          <w:rFonts w:eastAsia="Calibri" w:cs="Calibri" w:ascii="Calibri" w:hAnsi="Calibri"/>
          <w:spacing w:val="1"/>
          <w:sz w:val="24"/>
          <w:szCs w:val="24"/>
        </w:rPr>
        <w:t>end</w:t>
      </w:r>
      <w:r>
        <w:rPr>
          <w:rFonts w:eastAsia="Calibri" w:cs="Calibri" w:ascii="Calibri" w:hAnsi="Calibri"/>
          <w:spacing w:val="-2"/>
          <w:sz w:val="24"/>
          <w:szCs w:val="24"/>
        </w:rPr>
        <w:t>i</w:t>
      </w:r>
      <w:r>
        <w:rPr>
          <w:rFonts w:eastAsia="Calibri" w:cs="Calibri" w:ascii="Calibri" w:hAnsi="Calibri"/>
          <w:spacing w:val="1"/>
          <w:sz w:val="24"/>
          <w:szCs w:val="24"/>
        </w:rPr>
        <w:t>z</w:t>
      </w:r>
      <w:r>
        <w:rPr>
          <w:rFonts w:eastAsia="Calibri" w:cs="Calibri" w:ascii="Calibri" w:hAnsi="Calibri"/>
          <w:sz w:val="24"/>
          <w:szCs w:val="24"/>
        </w:rPr>
        <w:t>aje</w:t>
      </w:r>
      <w:r>
        <w:rPr>
          <w:rFonts w:eastAsia="Calibri" w:cs="Calibri" w:ascii="Calibri" w:hAnsi="Calibri"/>
          <w:spacing w:val="9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p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-2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vis</w:t>
      </w:r>
      <w:r>
        <w:rPr>
          <w:rFonts w:eastAsia="Calibri" w:cs="Calibri" w:ascii="Calibri" w:hAnsi="Calibri"/>
          <w:spacing w:val="1"/>
          <w:sz w:val="24"/>
          <w:szCs w:val="24"/>
        </w:rPr>
        <w:t>to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0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n</w:t>
      </w:r>
      <w:r>
        <w:rPr>
          <w:rFonts w:eastAsia="Calibri" w:cs="Calibri" w:ascii="Calibri" w:hAnsi="Calibri"/>
          <w:spacing w:val="1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la</w:t>
      </w:r>
      <w:r>
        <w:rPr>
          <w:rFonts w:eastAsia="Calibri" w:cs="Calibri" w:ascii="Calibri" w:hAnsi="Calibri"/>
          <w:spacing w:val="1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pacing w:val="-2"/>
          <w:sz w:val="24"/>
          <w:szCs w:val="24"/>
        </w:rPr>
        <w:t>m</w:t>
      </w:r>
      <w:r>
        <w:rPr>
          <w:rFonts w:eastAsia="Calibri" w:cs="Calibri" w:ascii="Calibri" w:hAnsi="Calibri"/>
          <w:spacing w:val="1"/>
          <w:sz w:val="24"/>
          <w:szCs w:val="24"/>
        </w:rPr>
        <w:t>p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sa,</w:t>
      </w:r>
      <w:r>
        <w:rPr>
          <w:rFonts w:eastAsia="Calibri" w:cs="Calibri" w:ascii="Calibri" w:hAnsi="Calibri"/>
          <w:spacing w:val="1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8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po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pacing w:val="-1"/>
          <w:sz w:val="24"/>
          <w:szCs w:val="24"/>
        </w:rPr>
        <w:t>n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aj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0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se</w:t>
      </w:r>
      <w:r>
        <w:rPr>
          <w:rFonts w:eastAsia="Calibri" w:cs="Calibri" w:ascii="Calibri" w:hAnsi="Calibri"/>
          <w:spacing w:val="11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-2"/>
          <w:sz w:val="24"/>
          <w:szCs w:val="24"/>
        </w:rPr>
        <w:t>e</w:t>
      </w:r>
      <w:r>
        <w:rPr>
          <w:rFonts w:eastAsia="Calibri" w:cs="Calibri" w:ascii="Calibri" w:hAnsi="Calibri"/>
          <w:spacing w:val="1"/>
          <w:sz w:val="24"/>
          <w:szCs w:val="24"/>
        </w:rPr>
        <w:t>p</w:t>
      </w:r>
      <w:r>
        <w:rPr>
          <w:rFonts w:eastAsia="Calibri" w:cs="Calibri" w:ascii="Calibri" w:hAnsi="Calibri"/>
          <w:sz w:val="24"/>
          <w:szCs w:val="24"/>
        </w:rPr>
        <w:t>ar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ir</w:t>
      </w:r>
      <w:r>
        <w:rPr>
          <w:rFonts w:eastAsia="Calibri" w:cs="Calibri" w:ascii="Calibri" w:hAnsi="Calibri"/>
          <w:spacing w:val="-2"/>
          <w:sz w:val="24"/>
          <w:szCs w:val="24"/>
        </w:rPr>
        <w:t>í</w:t>
      </w:r>
      <w:r>
        <w:rPr>
          <w:rFonts w:eastAsia="Calibri" w:cs="Calibri" w:ascii="Calibri" w:hAnsi="Calibri"/>
          <w:sz w:val="24"/>
          <w:szCs w:val="24"/>
        </w:rPr>
        <w:t xml:space="preserve">an </w:t>
      </w:r>
      <w:r>
        <w:rPr>
          <w:rFonts w:eastAsia="Calibri" w:cs="Calibri" w:ascii="Calibri" w:hAnsi="Calibri"/>
          <w:spacing w:val="1"/>
          <w:sz w:val="24"/>
          <w:szCs w:val="24"/>
        </w:rPr>
        <w:t>ent</w:t>
      </w:r>
      <w:r>
        <w:rPr>
          <w:rFonts w:eastAsia="Calibri" w:cs="Calibri" w:ascii="Calibri" w:hAnsi="Calibri"/>
          <w:spacing w:val="-2"/>
          <w:sz w:val="24"/>
          <w:szCs w:val="24"/>
        </w:rPr>
        <w:t>r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las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3"/>
          <w:sz w:val="24"/>
          <w:szCs w:val="24"/>
        </w:rPr>
        <w:t>U</w:t>
      </w:r>
      <w:r>
        <w:rPr>
          <w:rFonts w:eastAsia="Calibri" w:cs="Calibri" w:ascii="Calibri" w:hAnsi="Calibri"/>
          <w:spacing w:val="1"/>
          <w:sz w:val="24"/>
          <w:szCs w:val="24"/>
        </w:rPr>
        <w:t>n</w:t>
      </w:r>
      <w:r>
        <w:rPr>
          <w:rFonts w:eastAsia="Calibri" w:cs="Calibri" w:ascii="Calibri" w:hAnsi="Calibri"/>
          <w:sz w:val="24"/>
          <w:szCs w:val="24"/>
        </w:rPr>
        <w:t>i</w:t>
      </w:r>
      <w:r>
        <w:rPr>
          <w:rFonts w:eastAsia="Calibri" w:cs="Calibri" w:ascii="Calibri" w:hAnsi="Calibri"/>
          <w:spacing w:val="1"/>
          <w:sz w:val="24"/>
          <w:szCs w:val="24"/>
        </w:rPr>
        <w:t>d</w:t>
      </w:r>
      <w:r>
        <w:rPr>
          <w:rFonts w:eastAsia="Calibri" w:cs="Calibri" w:ascii="Calibri" w:hAnsi="Calibri"/>
          <w:spacing w:val="-2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es</w:t>
      </w:r>
      <w:r>
        <w:rPr>
          <w:rFonts w:eastAsia="Calibri" w:cs="Calibri" w:ascii="Calibri" w:hAnsi="Calibri"/>
          <w:spacing w:val="-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d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-2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b</w:t>
      </w:r>
      <w:r>
        <w:rPr>
          <w:rFonts w:eastAsia="Calibri" w:cs="Calibri" w:ascii="Calibri" w:hAnsi="Calibri"/>
          <w:sz w:val="24"/>
          <w:szCs w:val="24"/>
        </w:rPr>
        <w:t>ajo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n</w:t>
      </w:r>
      <w:r>
        <w:rPr>
          <w:rFonts w:eastAsia="Calibri" w:cs="Calibri" w:ascii="Calibri" w:hAnsi="Calibri"/>
          <w:spacing w:val="2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2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1"/>
          <w:sz w:val="24"/>
          <w:szCs w:val="24"/>
        </w:rPr>
        <w:t>p</w:t>
      </w:r>
      <w:r>
        <w:rPr>
          <w:rFonts w:eastAsia="Calibri" w:cs="Calibri" w:ascii="Calibri" w:hAnsi="Calibri"/>
          <w:spacing w:val="1"/>
          <w:sz w:val="24"/>
          <w:szCs w:val="24"/>
        </w:rPr>
        <w:t>o</w:t>
      </w:r>
      <w:r>
        <w:rPr>
          <w:rFonts w:eastAsia="Calibri" w:cs="Calibri" w:ascii="Calibri" w:hAnsi="Calibri"/>
          <w:sz w:val="24"/>
          <w:szCs w:val="24"/>
        </w:rPr>
        <w:t>r</w:t>
      </w:r>
      <w:r>
        <w:rPr>
          <w:rFonts w:eastAsia="Calibri" w:cs="Calibri" w:ascii="Calibri" w:hAnsi="Calibri"/>
          <w:spacing w:val="-1"/>
          <w:sz w:val="24"/>
          <w:szCs w:val="24"/>
        </w:rPr>
        <w:t>c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pacing w:val="-1"/>
          <w:sz w:val="24"/>
          <w:szCs w:val="24"/>
        </w:rPr>
        <w:t>n</w:t>
      </w:r>
      <w:r>
        <w:rPr>
          <w:rFonts w:eastAsia="Calibri" w:cs="Calibri" w:ascii="Calibri" w:hAnsi="Calibri"/>
          <w:spacing w:val="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aj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-2"/>
          <w:sz w:val="24"/>
          <w:szCs w:val="24"/>
        </w:rPr>
        <w:t xml:space="preserve"> r</w:t>
      </w:r>
      <w:r>
        <w:rPr>
          <w:rFonts w:eastAsia="Calibri" w:cs="Calibri" w:ascii="Calibri" w:hAnsi="Calibri"/>
          <w:spacing w:val="1"/>
          <w:sz w:val="24"/>
          <w:szCs w:val="24"/>
        </w:rPr>
        <w:t>ef</w:t>
      </w:r>
      <w:r>
        <w:rPr>
          <w:rFonts w:eastAsia="Calibri" w:cs="Calibri" w:ascii="Calibri" w:hAnsi="Calibri"/>
          <w:sz w:val="24"/>
          <w:szCs w:val="24"/>
        </w:rPr>
        <w:t>l</w:t>
      </w:r>
      <w:r>
        <w:rPr>
          <w:rFonts w:eastAsia="Calibri" w:cs="Calibri" w:ascii="Calibri" w:hAnsi="Calibri"/>
          <w:spacing w:val="1"/>
          <w:sz w:val="24"/>
          <w:szCs w:val="24"/>
        </w:rPr>
        <w:t>e</w:t>
      </w:r>
      <w:r>
        <w:rPr>
          <w:rFonts w:eastAsia="Calibri" w:cs="Calibri" w:ascii="Calibri" w:hAnsi="Calibri"/>
          <w:sz w:val="24"/>
          <w:szCs w:val="24"/>
        </w:rPr>
        <w:t>j</w:t>
      </w:r>
      <w:r>
        <w:rPr>
          <w:rFonts w:eastAsia="Calibri" w:cs="Calibri" w:ascii="Calibri" w:hAnsi="Calibri"/>
          <w:spacing w:val="-2"/>
          <w:sz w:val="24"/>
          <w:szCs w:val="24"/>
        </w:rPr>
        <w:t>a</w:t>
      </w:r>
      <w:r>
        <w:rPr>
          <w:rFonts w:eastAsia="Calibri" w:cs="Calibri" w:ascii="Calibri" w:hAnsi="Calibri"/>
          <w:spacing w:val="1"/>
          <w:sz w:val="24"/>
          <w:szCs w:val="24"/>
        </w:rPr>
        <w:t>do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-2"/>
          <w:sz w:val="24"/>
          <w:szCs w:val="24"/>
        </w:rPr>
        <w:t>e</w:t>
      </w:r>
      <w:r>
        <w:rPr>
          <w:rFonts w:eastAsia="Calibri" w:cs="Calibri" w:ascii="Calibri" w:hAnsi="Calibri"/>
          <w:spacing w:val="1"/>
          <w:sz w:val="24"/>
          <w:szCs w:val="24"/>
        </w:rPr>
        <w:t>n</w:t>
      </w:r>
      <w:r>
        <w:rPr>
          <w:rFonts w:eastAsia="Calibri" w:cs="Calibri" w:ascii="Calibri" w:hAnsi="Calibri"/>
          <w:spacing w:val="-1"/>
          <w:sz w:val="24"/>
          <w:szCs w:val="24"/>
        </w:rPr>
        <w:t>t</w:t>
      </w:r>
      <w:r>
        <w:rPr>
          <w:rFonts w:eastAsia="Calibri" w:cs="Calibri" w:ascii="Calibri" w:hAnsi="Calibri"/>
          <w:sz w:val="24"/>
          <w:szCs w:val="24"/>
        </w:rPr>
        <w:t>re</w:t>
      </w:r>
      <w:r>
        <w:rPr>
          <w:rFonts w:eastAsia="Calibri" w:cs="Calibri" w:ascii="Calibri" w:hAnsi="Calibri"/>
          <w:spacing w:val="-1"/>
          <w:sz w:val="24"/>
          <w:szCs w:val="24"/>
        </w:rPr>
        <w:t xml:space="preserve"> </w:t>
      </w:r>
      <w:r>
        <w:rPr>
          <w:rFonts w:eastAsia="Calibri" w:cs="Calibri" w:ascii="Calibri" w:hAnsi="Calibri"/>
          <w:spacing w:val="1"/>
          <w:sz w:val="24"/>
          <w:szCs w:val="24"/>
        </w:rPr>
        <w:t>p</w:t>
      </w:r>
      <w:r>
        <w:rPr>
          <w:rFonts w:eastAsia="Calibri" w:cs="Calibri" w:ascii="Calibri" w:hAnsi="Calibri"/>
          <w:sz w:val="24"/>
          <w:szCs w:val="24"/>
        </w:rPr>
        <w:t>ar</w:t>
      </w:r>
      <w:r>
        <w:rPr>
          <w:rFonts w:eastAsia="Calibri" w:cs="Calibri" w:ascii="Calibri" w:hAnsi="Calibri"/>
          <w:spacing w:val="-2"/>
          <w:sz w:val="24"/>
          <w:szCs w:val="24"/>
        </w:rPr>
        <w:t>é</w:t>
      </w:r>
      <w:r>
        <w:rPr>
          <w:rFonts w:eastAsia="Calibri" w:cs="Calibri" w:ascii="Calibri" w:hAnsi="Calibri"/>
          <w:spacing w:val="1"/>
          <w:sz w:val="24"/>
          <w:szCs w:val="24"/>
        </w:rPr>
        <w:t>nte</w:t>
      </w:r>
      <w:r>
        <w:rPr>
          <w:rFonts w:eastAsia="Calibri" w:cs="Calibri" w:ascii="Calibri" w:hAnsi="Calibri"/>
          <w:sz w:val="24"/>
          <w:szCs w:val="24"/>
        </w:rPr>
        <w:t>s</w:t>
      </w:r>
      <w:r>
        <w:rPr>
          <w:rFonts w:eastAsia="Calibri" w:cs="Calibri" w:ascii="Calibri" w:hAnsi="Calibri"/>
          <w:spacing w:val="-2"/>
          <w:sz w:val="24"/>
          <w:szCs w:val="24"/>
        </w:rPr>
        <w:t>i</w:t>
      </w:r>
      <w:r>
        <w:rPr>
          <w:rFonts w:eastAsia="Calibri" w:cs="Calibri" w:ascii="Calibri" w:hAnsi="Calibri"/>
          <w:sz w:val="24"/>
          <w:szCs w:val="24"/>
        </w:rPr>
        <w:t>s.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80" w:before="3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5211" w:type="dxa"/>
        <w:jc w:val="left"/>
        <w:tblInd w:w="45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3198"/>
        <w:gridCol w:w="785"/>
        <w:gridCol w:w="785"/>
        <w:gridCol w:w="790"/>
        <w:gridCol w:w="781"/>
        <w:gridCol w:w="788"/>
        <w:gridCol w:w="787"/>
        <w:gridCol w:w="782"/>
        <w:gridCol w:w="785"/>
        <w:gridCol w:w="787"/>
        <w:gridCol w:w="790"/>
        <w:gridCol w:w="789"/>
        <w:gridCol w:w="787"/>
        <w:gridCol w:w="789"/>
        <w:gridCol w:w="683"/>
        <w:gridCol w:w="1101"/>
      </w:tblGrid>
      <w:tr>
        <w:trPr>
          <w:trHeight w:val="367" w:hRule="exact"/>
        </w:trPr>
        <w:tc>
          <w:tcPr>
            <w:tcW w:w="3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32" w:after="0"/>
              <w:ind w:left="1424" w:right="1424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RA</w:t>
            </w:r>
          </w:p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5" w:after="0"/>
              <w:ind w:left="215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UT1</w:t>
            </w:r>
          </w:p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5" w:after="0"/>
              <w:ind w:left="215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UT2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5" w:after="0"/>
              <w:ind w:left="215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UT3</w:t>
            </w:r>
          </w:p>
        </w:tc>
        <w:tc>
          <w:tcPr>
            <w:tcW w:w="7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5" w:after="0"/>
              <w:ind w:left="215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UT4</w:t>
            </w:r>
          </w:p>
        </w:tc>
        <w:tc>
          <w:tcPr>
            <w:tcW w:w="7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5" w:after="0"/>
              <w:ind w:left="215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UT5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5" w:after="0"/>
              <w:ind w:left="213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UT6</w:t>
            </w:r>
          </w:p>
        </w:tc>
        <w:tc>
          <w:tcPr>
            <w:tcW w:w="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5" w:after="0"/>
              <w:ind w:left="213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UT7</w:t>
            </w:r>
          </w:p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5" w:after="0"/>
              <w:ind w:left="215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UT8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5" w:after="0"/>
              <w:ind w:left="215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UT9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5" w:after="0"/>
              <w:ind w:left="165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</w:t>
            </w:r>
            <w:r>
              <w:rPr>
                <w:rFonts w:eastAsia="Calibri" w:cs="Calibri" w:ascii="Calibri" w:hAnsi="Calibri"/>
                <w:spacing w:val="2"/>
              </w:rPr>
              <w:t>1</w:t>
            </w:r>
            <w:r>
              <w:rPr>
                <w:rFonts w:eastAsia="Calibri" w:cs="Calibri" w:ascii="Calibri" w:hAnsi="Calibri"/>
              </w:rPr>
              <w:t>0</w:t>
            </w:r>
          </w:p>
        </w:tc>
        <w:tc>
          <w:tcPr>
            <w:tcW w:w="7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5" w:after="0"/>
              <w:ind w:left="16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</w:t>
            </w:r>
            <w:r>
              <w:rPr>
                <w:rFonts w:eastAsia="Calibri" w:cs="Calibri" w:ascii="Calibri" w:hAnsi="Calibri"/>
                <w:spacing w:val="2"/>
              </w:rPr>
              <w:t>1</w:t>
            </w: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5" w:after="0"/>
              <w:ind w:left="165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</w:t>
            </w:r>
            <w:r>
              <w:rPr>
                <w:rFonts w:eastAsia="Calibri" w:cs="Calibri" w:ascii="Calibri" w:hAnsi="Calibri"/>
                <w:spacing w:val="2"/>
              </w:rPr>
              <w:t>1</w:t>
            </w:r>
            <w:r>
              <w:rPr>
                <w:rFonts w:eastAsia="Calibri" w:cs="Calibri" w:ascii="Calibri" w:hAnsi="Calibri"/>
              </w:rPr>
              <w:t>2</w:t>
            </w:r>
          </w:p>
        </w:tc>
        <w:tc>
          <w:tcPr>
            <w:tcW w:w="7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5" w:after="0"/>
              <w:ind w:left="165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pacing w:val="-1"/>
              </w:rPr>
              <w:t>UT</w:t>
            </w:r>
            <w:r>
              <w:rPr>
                <w:rFonts w:eastAsia="Calibri" w:cs="Calibri" w:ascii="Calibri" w:hAnsi="Calibri"/>
                <w:spacing w:val="2"/>
              </w:rPr>
              <w:t>1</w:t>
            </w: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45" w:after="0"/>
              <w:ind w:left="18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FFE</w:t>
            </w:r>
          </w:p>
        </w:tc>
        <w:tc>
          <w:tcPr>
            <w:tcW w:w="11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76" w:after="0"/>
              <w:ind w:left="93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%</w:t>
            </w:r>
            <w:r>
              <w:rPr>
                <w:rFonts w:eastAsia="Calibri" w:cs="Calibri" w:ascii="Calibri" w:hAnsi="Calibri"/>
                <w:spacing w:val="-1"/>
              </w:rPr>
              <w:t xml:space="preserve"> m</w:t>
            </w:r>
            <w:r>
              <w:rPr>
                <w:rFonts w:eastAsia="Calibri" w:cs="Calibri" w:ascii="Calibri" w:hAnsi="Calibri"/>
                <w:spacing w:val="1"/>
              </w:rPr>
              <w:t>ódu</w:t>
            </w:r>
            <w:r>
              <w:rPr>
                <w:rFonts w:eastAsia="Calibri" w:cs="Calibri" w:ascii="Calibri" w:hAnsi="Calibri"/>
              </w:rPr>
              <w:t>lo</w:t>
            </w:r>
          </w:p>
        </w:tc>
      </w:tr>
      <w:tr>
        <w:trPr>
          <w:trHeight w:val="814" w:hRule="exact"/>
        </w:trPr>
        <w:tc>
          <w:tcPr>
            <w:tcW w:w="3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5CECF9" w:val="clear"/>
          </w:tcPr>
          <w:p>
            <w:pPr>
              <w:pStyle w:val="Normal"/>
              <w:spacing w:lineRule="auto" w:line="247" w:before="12" w:after="0"/>
              <w:ind w:left="110" w:right="112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4</w:t>
            </w:r>
            <w:r>
              <w:rPr>
                <w:rFonts w:eastAsia="Arial" w:cs="Arial" w:ascii="Arial" w:hAnsi="Arial"/>
                <w:sz w:val="16"/>
                <w:szCs w:val="16"/>
              </w:rPr>
              <w:t>.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p</w:t>
            </w:r>
            <w:r>
              <w:rPr>
                <w:rFonts w:eastAsia="Arial" w:cs="Arial" w:ascii="Arial" w:hAnsi="Arial"/>
                <w:sz w:val="16"/>
                <w:szCs w:val="16"/>
              </w:rPr>
              <w:t>li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é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z w:val="16"/>
                <w:szCs w:val="16"/>
              </w:rPr>
              <w:t>m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be</w:t>
            </w:r>
            <w:r>
              <w:rPr>
                <w:rFonts w:eastAsia="Arial" w:cs="Arial" w:ascii="Arial" w:hAnsi="Arial"/>
                <w:sz w:val="16"/>
                <w:szCs w:val="16"/>
              </w:rPr>
              <w:t>ll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ec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z w:val="16"/>
                <w:szCs w:val="16"/>
              </w:rPr>
              <w:t>mi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o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uper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f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z w:val="16"/>
                <w:szCs w:val="16"/>
              </w:rPr>
              <w:t>, 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erpre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and</w:t>
            </w:r>
            <w:r>
              <w:rPr>
                <w:rFonts w:eastAsia="Arial" w:cs="Arial" w:ascii="Arial" w:hAnsi="Arial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f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on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dad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y l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pro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ed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3"/>
                <w:sz w:val="16"/>
                <w:szCs w:val="16"/>
              </w:rPr>
              <w:t>m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f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dos</w:t>
            </w:r>
          </w:p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165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5(</w:t>
            </w:r>
            <w:r>
              <w:rPr>
                <w:rFonts w:eastAsia="Calibri" w:cs="Calibri" w:ascii="Calibri" w:hAnsi="Calibri"/>
                <w:spacing w:val="-1"/>
              </w:rPr>
              <w:t>+</w:t>
            </w:r>
            <w:r>
              <w:rPr>
                <w:rFonts w:eastAsia="Calibri" w:cs="Calibri" w:ascii="Calibri" w:hAnsi="Calibri"/>
                <w:spacing w:val="2"/>
              </w:rPr>
              <w:t>5</w:t>
            </w:r>
            <w:r>
              <w:rPr>
                <w:rFonts w:eastAsia="Calibri" w:cs="Calibri" w:ascii="Calibri" w:hAnsi="Calibri"/>
              </w:rPr>
              <w:t>)</w:t>
            </w:r>
          </w:p>
        </w:tc>
        <w:tc>
          <w:tcPr>
            <w:tcW w:w="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167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5(</w:t>
            </w:r>
            <w:r>
              <w:rPr>
                <w:rFonts w:eastAsia="Calibri" w:cs="Calibri" w:ascii="Calibri" w:hAnsi="Calibri"/>
                <w:spacing w:val="-1"/>
              </w:rPr>
              <w:t>+</w:t>
            </w:r>
            <w:r>
              <w:rPr>
                <w:rFonts w:eastAsia="Calibri" w:cs="Calibri" w:ascii="Calibri" w:hAnsi="Calibri"/>
                <w:spacing w:val="2"/>
              </w:rPr>
              <w:t>7</w:t>
            </w:r>
            <w:r>
              <w:rPr>
                <w:rFonts w:eastAsia="Calibri" w:cs="Calibri" w:ascii="Calibri" w:hAnsi="Calibri"/>
              </w:rPr>
              <w:t>)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165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5(</w:t>
            </w:r>
            <w:r>
              <w:rPr>
                <w:rFonts w:eastAsia="Calibri" w:cs="Calibri" w:ascii="Calibri" w:hAnsi="Calibri"/>
                <w:spacing w:val="-1"/>
              </w:rPr>
              <w:t>+</w:t>
            </w:r>
            <w:r>
              <w:rPr>
                <w:rFonts w:eastAsia="Calibri" w:cs="Calibri" w:ascii="Calibri" w:hAnsi="Calibri"/>
                <w:spacing w:val="2"/>
              </w:rPr>
              <w:t>5</w:t>
            </w:r>
            <w:r>
              <w:rPr>
                <w:rFonts w:eastAsia="Calibri" w:cs="Calibri" w:ascii="Calibri" w:hAnsi="Calibri"/>
              </w:rPr>
              <w:t>)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167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5(</w:t>
            </w:r>
            <w:r>
              <w:rPr>
                <w:rFonts w:eastAsia="Calibri" w:cs="Calibri" w:ascii="Calibri" w:hAnsi="Calibri"/>
                <w:spacing w:val="-1"/>
              </w:rPr>
              <w:t>+</w:t>
            </w:r>
            <w:r>
              <w:rPr>
                <w:rFonts w:eastAsia="Calibri" w:cs="Calibri" w:ascii="Calibri" w:hAnsi="Calibri"/>
                <w:spacing w:val="2"/>
              </w:rPr>
              <w:t>5</w:t>
            </w:r>
            <w:r>
              <w:rPr>
                <w:rFonts w:eastAsia="Calibri" w:cs="Calibri" w:ascii="Calibri" w:hAnsi="Calibri"/>
              </w:rPr>
              <w:t>)</w:t>
            </w:r>
          </w:p>
        </w:tc>
        <w:tc>
          <w:tcPr>
            <w:tcW w:w="7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167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5(</w:t>
            </w:r>
            <w:r>
              <w:rPr>
                <w:rFonts w:eastAsia="Calibri" w:cs="Calibri" w:ascii="Calibri" w:hAnsi="Calibri"/>
                <w:spacing w:val="-1"/>
              </w:rPr>
              <w:t>+</w:t>
            </w:r>
            <w:r>
              <w:rPr>
                <w:rFonts w:eastAsia="Calibri" w:cs="Calibri" w:ascii="Calibri" w:hAnsi="Calibri"/>
                <w:spacing w:val="2"/>
              </w:rPr>
              <w:t>5</w:t>
            </w:r>
            <w:r>
              <w:rPr>
                <w:rFonts w:eastAsia="Calibri" w:cs="Calibri" w:ascii="Calibri" w:hAnsi="Calibri"/>
              </w:rPr>
              <w:t>)</w:t>
            </w:r>
          </w:p>
        </w:tc>
        <w:tc>
          <w:tcPr>
            <w:tcW w:w="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40" w:before="16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234" w:right="232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0</w:t>
            </w:r>
          </w:p>
        </w:tc>
        <w:tc>
          <w:tcPr>
            <w:tcW w:w="11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400" w:right="40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52</w:t>
            </w:r>
          </w:p>
        </w:tc>
      </w:tr>
      <w:tr>
        <w:trPr>
          <w:trHeight w:val="816" w:hRule="exact"/>
        </w:trPr>
        <w:tc>
          <w:tcPr>
            <w:tcW w:w="3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9C0F8" w:val="clear"/>
          </w:tcPr>
          <w:p>
            <w:pPr>
              <w:pStyle w:val="Normal"/>
              <w:spacing w:lineRule="auto" w:line="247" w:before="12" w:after="0"/>
              <w:ind w:left="100" w:right="103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5</w:t>
            </w:r>
            <w:r>
              <w:rPr>
                <w:rFonts w:eastAsia="Arial" w:cs="Arial" w:ascii="Arial" w:hAnsi="Arial"/>
                <w:sz w:val="16"/>
                <w:szCs w:val="16"/>
              </w:rPr>
              <w:t>.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de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f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f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ct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produc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do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la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ap</w:t>
            </w:r>
            <w:r>
              <w:rPr>
                <w:rFonts w:eastAsia="Arial" w:cs="Arial" w:ascii="Arial" w:hAnsi="Arial"/>
                <w:sz w:val="16"/>
                <w:szCs w:val="16"/>
              </w:rPr>
              <w:t>li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ó</w:t>
            </w:r>
            <w:r>
              <w:rPr>
                <w:rFonts w:eastAsia="Arial" w:cs="Arial" w:ascii="Arial" w:hAnsi="Arial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t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ura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ana</w:t>
            </w:r>
            <w:r>
              <w:rPr>
                <w:rFonts w:eastAsia="Arial" w:cs="Arial" w:ascii="Arial" w:hAnsi="Arial"/>
                <w:sz w:val="16"/>
                <w:szCs w:val="16"/>
              </w:rPr>
              <w:t>li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zand</w:t>
            </w:r>
            <w:r>
              <w:rPr>
                <w:rFonts w:eastAsia="Arial" w:cs="Arial" w:ascii="Arial" w:hAnsi="Arial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 xml:space="preserve">as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au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a</w:t>
            </w:r>
            <w:r>
              <w:rPr>
                <w:rFonts w:eastAsia="Arial" w:cs="Arial" w:ascii="Arial" w:hAnsi="Arial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qu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l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ha</w:t>
            </w:r>
            <w:r>
              <w:rPr>
                <w:rFonts w:eastAsia="Arial" w:cs="Arial" w:ascii="Arial" w:hAnsi="Arial"/>
                <w:sz w:val="16"/>
                <w:szCs w:val="16"/>
              </w:rPr>
              <w:t>n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or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g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nad</w:t>
            </w:r>
            <w:r>
              <w:rPr>
                <w:rFonts w:eastAsia="Arial" w:cs="Arial" w:ascii="Arial" w:hAnsi="Arial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y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3"/>
                <w:sz w:val="16"/>
                <w:szCs w:val="16"/>
              </w:rPr>
              <w:t>u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pro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s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s 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d</w:t>
            </w:r>
            <w:r>
              <w:rPr>
                <w:rFonts w:eastAsia="Arial" w:cs="Arial" w:ascii="Arial" w:hAnsi="Arial"/>
                <w:sz w:val="16"/>
                <w:szCs w:val="16"/>
              </w:rPr>
              <w:t>e</w:t>
            </w:r>
            <w:r>
              <w:rPr>
                <w:rFonts w:eastAsia="Arial"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orrec</w:t>
            </w:r>
            <w:r>
              <w:rPr>
                <w:rFonts w:eastAsia="Arial" w:cs="Arial" w:ascii="Arial" w:hAnsi="Arial"/>
                <w:spacing w:val="1"/>
                <w:sz w:val="16"/>
                <w:szCs w:val="16"/>
              </w:rPr>
              <w:t>c</w:t>
            </w:r>
            <w:r>
              <w:rPr>
                <w:rFonts w:eastAsia="Arial" w:cs="Arial" w:ascii="Arial" w:hAnsi="Arial"/>
                <w:sz w:val="16"/>
                <w:szCs w:val="16"/>
              </w:rPr>
              <w:t>i</w:t>
            </w:r>
            <w:r>
              <w:rPr>
                <w:rFonts w:eastAsia="Arial" w:cs="Arial" w:ascii="Arial" w:hAnsi="Arial"/>
                <w:spacing w:val="-1"/>
                <w:sz w:val="16"/>
                <w:szCs w:val="16"/>
              </w:rPr>
              <w:t>ón.</w:t>
            </w:r>
          </w:p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167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2(</w:t>
            </w:r>
            <w:r>
              <w:rPr>
                <w:rFonts w:eastAsia="Calibri" w:cs="Calibri" w:ascii="Calibri" w:hAnsi="Calibri"/>
                <w:spacing w:val="-1"/>
              </w:rPr>
              <w:t>+</w:t>
            </w:r>
            <w:r>
              <w:rPr>
                <w:rFonts w:eastAsia="Calibri" w:cs="Calibri" w:ascii="Calibri" w:hAnsi="Calibri"/>
                <w:spacing w:val="2"/>
              </w:rPr>
              <w:t>6</w:t>
            </w:r>
            <w:r>
              <w:rPr>
                <w:rFonts w:eastAsia="Calibri" w:cs="Calibri" w:ascii="Calibri" w:hAnsi="Calibri"/>
              </w:rPr>
              <w:t>)</w:t>
            </w:r>
          </w:p>
        </w:tc>
        <w:tc>
          <w:tcPr>
            <w:tcW w:w="7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40" w:before="16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234" w:right="232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0</w:t>
            </w:r>
          </w:p>
        </w:tc>
        <w:tc>
          <w:tcPr>
            <w:tcW w:w="11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450" w:right="45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w w:val="99"/>
              </w:rPr>
              <w:t>8</w:t>
            </w:r>
          </w:p>
        </w:tc>
      </w:tr>
    </w:tbl>
    <w:p>
      <w:pPr>
        <w:sectPr>
          <w:headerReference w:type="default" r:id="rId65"/>
          <w:headerReference w:type="first" r:id="rId66"/>
          <w:footerReference w:type="default" r:id="rId67"/>
          <w:footerReference w:type="first" r:id="rId68"/>
          <w:type w:val="nextPage"/>
          <w:pgSz w:orient="landscape" w:w="16838" w:h="11906"/>
          <w:pgMar w:left="540" w:right="520" w:gutter="0" w:header="0" w:top="360" w:footer="499" w:bottom="556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280" w:before="4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5417" w:type="dxa"/>
        <w:jc w:val="left"/>
        <w:tblInd w:w="174" w:type="dxa"/>
        <w:tblLayout w:type="fixed"/>
        <w:tblCellMar>
          <w:top w:w="0" w:type="dxa"/>
          <w:left w:w="22" w:type="dxa"/>
          <w:bottom w:w="0" w:type="dxa"/>
          <w:right w:w="43" w:type="dxa"/>
        </w:tblCellMar>
        <w:tblLook w:val="01e0" w:noHBand="0" w:noVBand="0" w:firstColumn="1" w:lastRow="1" w:lastColumn="1" w:firstRow="1"/>
      </w:tblPr>
      <w:tblGrid>
        <w:gridCol w:w="86"/>
        <w:gridCol w:w="15261"/>
        <w:gridCol w:w="70"/>
      </w:tblGrid>
      <w:tr>
        <w:trPr>
          <w:trHeight w:val="544" w:hRule="exact"/>
        </w:trPr>
        <w:tc>
          <w:tcPr>
            <w:tcW w:w="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4" w:space="0" w:color="92D05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61" w:type="dxa"/>
            <w:tcBorders>
              <w:top w:val="single" w:sz="18" w:space="0" w:color="000000"/>
              <w:left w:val="single" w:sz="34" w:space="0" w:color="92D050"/>
              <w:bottom w:val="single" w:sz="18" w:space="0" w:color="000000"/>
              <w:right w:val="single" w:sz="34" w:space="0" w:color="92D050"/>
            </w:tcBorders>
            <w:shd w:color="auto" w:fill="92D050" w:val="clear"/>
          </w:tcPr>
          <w:p>
            <w:pPr>
              <w:pStyle w:val="Normal"/>
              <w:spacing w:before="58" w:after="0"/>
              <w:ind w:left="4698"/>
              <w:rPr>
                <w:rFonts w:ascii="Arial" w:hAnsi="Arial" w:eastAsia="Arial" w:cs="Arial"/>
                <w:sz w:val="36"/>
                <w:szCs w:val="36"/>
              </w:rPr>
            </w:pPr>
            <w:r>
              <w:rPr>
                <w:rFonts w:eastAsia="Arial" w:cs="Arial" w:ascii="Arial" w:hAnsi="Arial"/>
                <w:b/>
                <w:spacing w:val="-5"/>
                <w:sz w:val="36"/>
                <w:szCs w:val="36"/>
              </w:rPr>
              <w:t>A</w:t>
            </w:r>
            <w:r>
              <w:rPr>
                <w:rFonts w:eastAsia="Arial" w:cs="Arial" w:ascii="Arial" w:hAnsi="Arial"/>
                <w:b/>
                <w:spacing w:val="2"/>
                <w:sz w:val="36"/>
                <w:szCs w:val="36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36"/>
                <w:szCs w:val="36"/>
              </w:rPr>
              <w:t>TI</w:t>
            </w:r>
            <w:r>
              <w:rPr>
                <w:rFonts w:eastAsia="Arial" w:cs="Arial" w:ascii="Arial" w:hAnsi="Arial"/>
                <w:b/>
                <w:sz w:val="36"/>
                <w:szCs w:val="36"/>
              </w:rPr>
              <w:t>V</w:t>
            </w:r>
            <w:r>
              <w:rPr>
                <w:rFonts w:eastAsia="Arial" w:cs="Arial" w:ascii="Arial" w:hAnsi="Arial"/>
                <w:b/>
                <w:spacing w:val="1"/>
                <w:sz w:val="36"/>
                <w:szCs w:val="36"/>
              </w:rPr>
              <w:t>I</w:t>
            </w:r>
            <w:r>
              <w:rPr>
                <w:rFonts w:eastAsia="Arial" w:cs="Arial" w:ascii="Arial" w:hAnsi="Arial"/>
                <w:b/>
                <w:spacing w:val="4"/>
                <w:sz w:val="36"/>
                <w:szCs w:val="36"/>
              </w:rPr>
              <w:t>D</w:t>
            </w:r>
            <w:r>
              <w:rPr>
                <w:rFonts w:eastAsia="Arial" w:cs="Arial" w:ascii="Arial" w:hAnsi="Arial"/>
                <w:b/>
                <w:spacing w:val="-5"/>
                <w:sz w:val="36"/>
                <w:szCs w:val="36"/>
              </w:rPr>
              <w:t>A</w:t>
            </w:r>
            <w:r>
              <w:rPr>
                <w:rFonts w:eastAsia="Arial" w:cs="Arial" w:ascii="Arial" w:hAnsi="Arial"/>
                <w:b/>
                <w:spacing w:val="2"/>
                <w:sz w:val="36"/>
                <w:szCs w:val="36"/>
              </w:rPr>
              <w:t>D</w:t>
            </w:r>
            <w:r>
              <w:rPr>
                <w:rFonts w:eastAsia="Arial" w:cs="Arial" w:ascii="Arial" w:hAnsi="Arial"/>
                <w:b/>
                <w:sz w:val="36"/>
                <w:szCs w:val="36"/>
              </w:rPr>
              <w:t>ES</w:t>
            </w:r>
            <w:r>
              <w:rPr>
                <w:rFonts w:eastAsia="Arial" w:cs="Arial" w:ascii="Arial" w:hAnsi="Arial"/>
                <w:b/>
                <w:spacing w:val="3"/>
                <w:sz w:val="36"/>
                <w:szCs w:val="36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36"/>
                <w:szCs w:val="36"/>
              </w:rPr>
              <w:t>D</w:t>
            </w:r>
            <w:r>
              <w:rPr>
                <w:rFonts w:eastAsia="Arial" w:cs="Arial" w:ascii="Arial" w:hAnsi="Arial"/>
                <w:b/>
                <w:sz w:val="36"/>
                <w:szCs w:val="36"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  <w:sz w:val="36"/>
                <w:szCs w:val="36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36"/>
                <w:szCs w:val="36"/>
              </w:rPr>
              <w:t>R</w:t>
            </w:r>
            <w:r>
              <w:rPr>
                <w:rFonts w:eastAsia="Arial" w:cs="Arial" w:ascii="Arial" w:hAnsi="Arial"/>
                <w:b/>
                <w:sz w:val="36"/>
                <w:szCs w:val="36"/>
              </w:rPr>
              <w:t>E</w:t>
            </w:r>
            <w:r>
              <w:rPr>
                <w:rFonts w:eastAsia="Arial" w:cs="Arial" w:ascii="Arial" w:hAnsi="Arial"/>
                <w:b/>
                <w:spacing w:val="-1"/>
                <w:sz w:val="36"/>
                <w:szCs w:val="36"/>
              </w:rPr>
              <w:t>CU</w:t>
            </w:r>
            <w:r>
              <w:rPr>
                <w:rFonts w:eastAsia="Arial" w:cs="Arial" w:ascii="Arial" w:hAnsi="Arial"/>
                <w:b/>
                <w:sz w:val="36"/>
                <w:szCs w:val="36"/>
              </w:rPr>
              <w:t>P</w:t>
            </w:r>
            <w:r>
              <w:rPr>
                <w:rFonts w:eastAsia="Arial" w:cs="Arial" w:ascii="Arial" w:hAnsi="Arial"/>
                <w:b/>
                <w:spacing w:val="2"/>
                <w:sz w:val="36"/>
                <w:szCs w:val="36"/>
              </w:rPr>
              <w:t>E</w:t>
            </w:r>
            <w:r>
              <w:rPr>
                <w:rFonts w:eastAsia="Arial" w:cs="Arial" w:ascii="Arial" w:hAnsi="Arial"/>
                <w:b/>
                <w:spacing w:val="4"/>
                <w:sz w:val="36"/>
                <w:szCs w:val="36"/>
              </w:rPr>
              <w:t>R</w:t>
            </w:r>
            <w:r>
              <w:rPr>
                <w:rFonts w:eastAsia="Arial" w:cs="Arial" w:ascii="Arial" w:hAnsi="Arial"/>
                <w:b/>
                <w:spacing w:val="-8"/>
                <w:sz w:val="36"/>
                <w:szCs w:val="36"/>
              </w:rPr>
              <w:t>A</w:t>
            </w:r>
            <w:r>
              <w:rPr>
                <w:rFonts w:eastAsia="Arial" w:cs="Arial" w:ascii="Arial" w:hAnsi="Arial"/>
                <w:b/>
                <w:spacing w:val="2"/>
                <w:sz w:val="36"/>
                <w:szCs w:val="36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36"/>
                <w:szCs w:val="36"/>
              </w:rPr>
              <w:t>IÓ</w:t>
            </w:r>
            <w:r>
              <w:rPr>
                <w:rFonts w:eastAsia="Arial" w:cs="Arial" w:ascii="Arial" w:hAnsi="Arial"/>
                <w:b/>
                <w:sz w:val="36"/>
                <w:szCs w:val="36"/>
              </w:rPr>
              <w:t>N</w:t>
            </w:r>
          </w:p>
        </w:tc>
        <w:tc>
          <w:tcPr>
            <w:tcW w:w="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98" w:hRule="exact"/>
        </w:trPr>
        <w:tc>
          <w:tcPr>
            <w:tcW w:w="15417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pacing w:before="64" w:after="0"/>
              <w:ind w:left="46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NOS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CON I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IBILI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 DE</w:t>
            </w:r>
            <w:r>
              <w:rPr>
                <w:rFonts w:eastAsia="Arial" w:cs="Arial" w:ascii="Arial" w:hAnsi="Arial"/>
                <w:b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P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R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pacing w:val="6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L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IÓN </w:t>
            </w:r>
            <w:r>
              <w:rPr>
                <w:rFonts w:eastAsia="Arial" w:cs="Arial" w:ascii="Arial" w:hAnsi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ONTIN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>U</w:t>
            </w:r>
            <w:r>
              <w:rPr>
                <w:rFonts w:eastAsia="Arial" w:cs="Arial" w:ascii="Arial" w:hAnsi="Arial"/>
                <w:b/>
                <w:spacing w:val="-8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.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 xml:space="preserve"> P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ROC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D</w:t>
            </w:r>
            <w:r>
              <w:rPr>
                <w:rFonts w:eastAsia="Arial" w:cs="Arial" w:ascii="Arial" w:hAnsi="Arial"/>
                <w:b/>
                <w:spacing w:val="3"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NTO</w:t>
            </w:r>
            <w:r>
              <w:rPr>
                <w:rFonts w:eastAsia="Arial" w:cs="Arial" w:ascii="Arial" w:hAnsi="Arial"/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4"/>
                <w:szCs w:val="24"/>
              </w:rPr>
              <w:t>SE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GUIR.</w:t>
            </w:r>
          </w:p>
        </w:tc>
      </w:tr>
      <w:tr>
        <w:trPr>
          <w:trHeight w:val="4330" w:hRule="exact"/>
        </w:trPr>
        <w:tc>
          <w:tcPr>
            <w:tcW w:w="15417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pacing w:lineRule="exact" w:line="220" w:before="9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left="465" w:right="142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Los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nos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q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no</w:t>
            </w:r>
            <w:r>
              <w:rPr>
                <w:rFonts w:eastAsia="Arial" w:cs="Arial" w:ascii="Arial" w:hAnsi="Arial"/>
                <w:spacing w:val="1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eda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  <w:spacing w:val="-1"/>
              </w:rPr>
              <w:t>li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be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á</w:t>
            </w:r>
            <w:r>
              <w:rPr>
                <w:rFonts w:eastAsia="Arial" w:cs="Arial" w:ascii="Arial" w:hAnsi="Arial"/>
              </w:rPr>
              <w:t>n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ea</w:t>
            </w:r>
            <w:r>
              <w:rPr>
                <w:rFonts w:eastAsia="Arial" w:cs="Arial" w:ascii="Arial" w:hAnsi="Arial"/>
                <w:spacing w:val="1"/>
              </w:rPr>
              <w:t>li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r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da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na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as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dos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ato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as a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es</w:t>
            </w:r>
            <w:r>
              <w:rPr>
                <w:rFonts w:eastAsia="Arial" w:cs="Arial" w:ascii="Arial" w:hAnsi="Arial"/>
                <w:spacing w:val="4"/>
              </w:rPr>
              <w:t xml:space="preserve"> 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ódu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on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2"/>
              </w:rPr>
              <w:t xml:space="preserve"> e</w:t>
            </w:r>
            <w:r>
              <w:rPr>
                <w:rFonts w:eastAsia="Arial" w:cs="Arial" w:ascii="Arial" w:hAnsi="Arial"/>
              </w:rPr>
              <w:t xml:space="preserve">l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tab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4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do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</w:rPr>
              <w:t>ta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7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si</w:t>
            </w:r>
            <w:r>
              <w:rPr>
                <w:rFonts w:eastAsia="Arial" w:cs="Arial" w:ascii="Arial" w:hAnsi="Arial"/>
              </w:rPr>
              <w:t>g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</w:rPr>
              <w:t>ente.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3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>el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to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no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,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debe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án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to</w:t>
            </w:r>
            <w:r>
              <w:rPr>
                <w:rFonts w:eastAsia="Arial" w:cs="Arial" w:ascii="Arial" w:hAnsi="Arial"/>
              </w:rPr>
              <w:t>dos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ta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8"/>
              </w:rPr>
              <w:t xml:space="preserve"> </w:t>
            </w:r>
            <w:r>
              <w:rPr>
                <w:rFonts w:eastAsia="Arial" w:cs="Arial" w:ascii="Arial" w:hAnsi="Arial"/>
              </w:rPr>
              <w:t>ap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nd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 xml:space="preserve">e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2"/>
              </w:rPr>
              <w:t>o</w:t>
            </w:r>
            <w:r>
              <w:rPr>
                <w:rFonts w:eastAsia="Arial" w:cs="Arial" w:ascii="Arial" w:hAnsi="Arial"/>
              </w:rPr>
              <w:t>der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ar</w:t>
            </w:r>
            <w:r>
              <w:rPr>
                <w:rFonts w:eastAsia="Arial" w:cs="Arial" w:ascii="Arial" w:hAnsi="Arial"/>
                <w:spacing w:val="5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el 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ódu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o.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4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 no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f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nal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rc</w:t>
            </w:r>
            <w:r>
              <w:rPr>
                <w:rFonts w:eastAsia="Arial" w:cs="Arial" w:ascii="Arial" w:hAnsi="Arial"/>
              </w:rPr>
              <w:t>enta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-10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ab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-11"/>
              </w:rPr>
              <w:t xml:space="preserve"> </w:t>
            </w:r>
            <w:r>
              <w:rPr>
                <w:rFonts w:eastAsia="Arial" w:cs="Arial" w:ascii="Arial" w:hAnsi="Arial"/>
              </w:rPr>
              <w:t>en e</w:t>
            </w:r>
            <w:r>
              <w:rPr>
                <w:rFonts w:eastAsia="Arial" w:cs="Arial" w:ascii="Arial" w:hAnsi="Arial"/>
                <w:spacing w:val="4"/>
              </w:rPr>
              <w:t>s</w:t>
            </w:r>
            <w:r>
              <w:rPr>
                <w:rFonts w:eastAsia="Arial" w:cs="Arial" w:ascii="Arial" w:hAnsi="Arial"/>
              </w:rPr>
              <w:t>ta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og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ón</w:t>
            </w:r>
            <w:r>
              <w:rPr>
                <w:rFonts w:eastAsia="Arial" w:cs="Arial" w:ascii="Arial" w:hAnsi="Arial"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</w:rPr>
              <w:t>pa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da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uno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5"/>
              </w:rPr>
              <w:t>l</w:t>
            </w:r>
            <w:r>
              <w:rPr>
                <w:rFonts w:eastAsia="Arial" w:cs="Arial" w:ascii="Arial" w:hAnsi="Arial"/>
              </w:rPr>
              <w:t>ta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</w:rPr>
              <w:t>os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de </w:t>
            </w:r>
            <w:r>
              <w:rPr>
                <w:rFonts w:eastAsia="Arial" w:cs="Arial" w:ascii="Arial" w:hAnsi="Arial"/>
                <w:spacing w:val="2"/>
              </w:rPr>
              <w:t>a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en</w:t>
            </w:r>
            <w:r>
              <w:rPr>
                <w:rFonts w:eastAsia="Arial" w:cs="Arial" w:ascii="Arial" w:hAnsi="Arial"/>
                <w:spacing w:val="2"/>
              </w:rPr>
              <w:t>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e.</w:t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spacing w:lineRule="exact" w:line="260" w:before="8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58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 ap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 xml:space="preserve">e           </w:t>
            </w:r>
            <w:r>
              <w:rPr>
                <w:rFonts w:eastAsia="Arial" w:cs="Arial" w:ascii="Arial" w:hAnsi="Arial"/>
                <w:spacing w:val="2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Si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</w:p>
          <w:p>
            <w:pPr>
              <w:pStyle w:val="Normal"/>
              <w:spacing w:lineRule="auto" w:line="276" w:before="31" w:after="0"/>
              <w:ind w:left="580" w:right="1036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 xml:space="preserve">1                                            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ta R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 xml:space="preserve">2                                            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ta R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 xml:space="preserve">3                                            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 R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 xml:space="preserve">4                                            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 R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 xml:space="preserve">5                                            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 R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 xml:space="preserve">6                                             </w:t>
            </w:r>
            <w:r>
              <w:rPr>
                <w:rFonts w:eastAsia="Arial" w:cs="Arial" w:ascii="Arial" w:hAnsi="Arial"/>
                <w:spacing w:val="3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</w:p>
          <w:p>
            <w:pPr>
              <w:pStyle w:val="Normal"/>
              <w:spacing w:lineRule="exact" w:line="220" w:before="1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left="465" w:right="144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rr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ta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que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 xml:space="preserve">os 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1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y 2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y una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eba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ic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</w:rPr>
              <w:t>que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o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enda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os 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 xml:space="preserve"> </w:t>
            </w:r>
            <w:r>
              <w:rPr>
                <w:rFonts w:eastAsia="Arial" w:cs="Arial" w:ascii="Arial" w:hAnsi="Arial"/>
              </w:rPr>
              <w:t>3, 4,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</w:rPr>
              <w:t>5</w:t>
            </w:r>
            <w:r>
              <w:rPr>
                <w:rFonts w:eastAsia="Arial" w:cs="Arial" w:ascii="Arial" w:hAnsi="Arial"/>
                <w:spacing w:val="6"/>
              </w:rPr>
              <w:t xml:space="preserve"> </w:t>
            </w:r>
            <w:r>
              <w:rPr>
                <w:rFonts w:eastAsia="Arial" w:cs="Arial" w:ascii="Arial" w:hAnsi="Arial"/>
              </w:rPr>
              <w:t>y 6.</w:t>
            </w:r>
            <w:r>
              <w:rPr>
                <w:rFonts w:eastAsia="Arial" w:cs="Arial" w:ascii="Arial" w:hAnsi="Arial"/>
                <w:spacing w:val="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E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 xml:space="preserve"> a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no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ea</w:t>
            </w:r>
            <w:r>
              <w:rPr>
                <w:rFonts w:eastAsia="Arial" w:cs="Arial" w:ascii="Arial" w:hAnsi="Arial"/>
                <w:spacing w:val="1"/>
              </w:rPr>
              <w:t>liz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l</w:t>
            </w:r>
            <w:r>
              <w:rPr>
                <w:rFonts w:eastAsia="Arial" w:cs="Arial" w:ascii="Arial" w:hAnsi="Arial"/>
              </w:rPr>
              <w:t xml:space="preserve">a </w:t>
            </w:r>
            <w:r>
              <w:rPr>
                <w:rFonts w:eastAsia="Arial" w:cs="Arial" w:ascii="Arial" w:hAnsi="Arial"/>
                <w:spacing w:val="2"/>
              </w:rPr>
              <w:t>p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  <w:spacing w:val="2"/>
              </w:rPr>
              <w:t>e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v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3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</w:rPr>
              <w:t xml:space="preserve">os 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.</w:t>
            </w:r>
            <w:r>
              <w:rPr>
                <w:rFonts w:eastAsia="Arial" w:cs="Arial" w:ascii="Arial" w:hAnsi="Arial"/>
                <w:spacing w:val="-1"/>
              </w:rPr>
              <w:t>A</w:t>
            </w:r>
            <w:r>
              <w:rPr>
                <w:rFonts w:eastAsia="Arial" w:cs="Arial" w:ascii="Arial" w:hAnsi="Arial"/>
              </w:rPr>
              <w:t>. que</w:t>
            </w:r>
            <w:r>
              <w:rPr>
                <w:rFonts w:eastAsia="Arial" w:cs="Arial" w:ascii="Arial" w:hAnsi="Arial"/>
                <w:spacing w:val="-1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5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upe</w:t>
            </w:r>
            <w:r>
              <w:rPr>
                <w:rFonts w:eastAsia="Arial" w:cs="Arial" w:ascii="Arial" w:hAnsi="Arial"/>
                <w:spacing w:val="3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.</w:t>
            </w:r>
          </w:p>
        </w:tc>
      </w:tr>
    </w:tbl>
    <w:p>
      <w:pPr>
        <w:pStyle w:val="Normal"/>
        <w:spacing w:lineRule="exact" w:line="100" w:before="4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15" w:after="0"/>
        <w:ind w:left="4692" w:right="3965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pacing w:val="-1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lle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-1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nú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.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42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-</w:t>
      </w:r>
      <w:r>
        <w:rPr>
          <w:rFonts w:eastAsia="Calibri" w:cs="Calibri" w:ascii="Calibri" w:hAnsi="Calibri"/>
          <w:spacing w:val="1"/>
        </w:rPr>
        <w:t xml:space="preserve"> </w:t>
      </w:r>
      <w:r>
        <w:rPr>
          <w:rFonts w:eastAsia="Calibri" w:cs="Calibri" w:ascii="Calibri" w:hAnsi="Calibri"/>
          <w:spacing w:val="-1"/>
        </w:rPr>
        <w:t>Te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  <w:spacing w:val="-1"/>
        </w:rPr>
        <w:t>éf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923</w:t>
      </w:r>
      <w:r>
        <w:rPr>
          <w:rFonts w:eastAsia="Calibri" w:cs="Calibri" w:ascii="Calibri" w:hAnsi="Calibri"/>
          <w:spacing w:val="2"/>
        </w:rPr>
        <w:t>1</w:t>
      </w:r>
      <w:r>
        <w:rPr>
          <w:rFonts w:eastAsia="Calibri" w:cs="Calibri" w:ascii="Calibri" w:hAnsi="Calibri"/>
        </w:rPr>
        <w:t>869</w:t>
      </w:r>
      <w:r>
        <w:rPr>
          <w:rFonts w:eastAsia="Calibri" w:cs="Calibri" w:ascii="Calibri" w:hAnsi="Calibri"/>
          <w:spacing w:val="2"/>
        </w:rPr>
        <w:t>6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-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F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x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spacing w:val="2"/>
        </w:rPr>
        <w:t>2</w:t>
      </w:r>
      <w:r>
        <w:rPr>
          <w:rFonts w:eastAsia="Calibri" w:cs="Calibri" w:ascii="Calibri" w:hAnsi="Calibri"/>
        </w:rPr>
        <w:t>31</w:t>
      </w:r>
      <w:r>
        <w:rPr>
          <w:rFonts w:eastAsia="Calibri" w:cs="Calibri" w:ascii="Calibri" w:hAnsi="Calibri"/>
          <w:spacing w:val="2"/>
        </w:rPr>
        <w:t>8</w:t>
      </w:r>
      <w:r>
        <w:rPr>
          <w:rFonts w:eastAsia="Calibri" w:cs="Calibri" w:ascii="Calibri" w:hAnsi="Calibri"/>
        </w:rPr>
        <w:t>6962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–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2"/>
        </w:rPr>
        <w:t>3</w:t>
      </w:r>
      <w:r>
        <w:rPr>
          <w:rFonts w:eastAsia="Calibri" w:cs="Calibri" w:ascii="Calibri" w:hAnsi="Calibri"/>
        </w:rPr>
        <w:t>7003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2"/>
          <w:w w:val="99"/>
        </w:rPr>
        <w:t>S</w:t>
      </w:r>
      <w:r>
        <w:rPr>
          <w:rFonts w:eastAsia="Calibri" w:cs="Calibri" w:ascii="Calibri" w:hAnsi="Calibri"/>
          <w:w w:val="99"/>
        </w:rPr>
        <w:t>ALAMA</w:t>
      </w:r>
      <w:r>
        <w:rPr>
          <w:rFonts w:eastAsia="Calibri" w:cs="Calibri" w:ascii="Calibri" w:hAnsi="Calibri"/>
          <w:spacing w:val="4"/>
          <w:w w:val="99"/>
        </w:rPr>
        <w:t>N</w:t>
      </w:r>
      <w:r>
        <w:rPr>
          <w:rFonts w:eastAsia="Calibri" w:cs="Calibri" w:ascii="Calibri" w:hAnsi="Calibri"/>
          <w:spacing w:val="-1"/>
          <w:w w:val="99"/>
        </w:rPr>
        <w:t>C</w:t>
      </w:r>
      <w:r>
        <w:rPr>
          <w:rFonts w:eastAsia="Calibri" w:cs="Calibri" w:ascii="Calibri" w:hAnsi="Calibri"/>
          <w:w w:val="99"/>
        </w:rPr>
        <w:t>A</w:t>
      </w:r>
    </w:p>
    <w:p>
      <w:pPr>
        <w:sectPr>
          <w:headerReference w:type="default" r:id="rId71"/>
          <w:headerReference w:type="first" r:id="rId72"/>
          <w:footerReference w:type="default" r:id="rId73"/>
          <w:footerReference w:type="first" r:id="rId74"/>
          <w:type w:val="nextPage"/>
          <w:pgSz w:orient="landscape" w:w="16838" w:h="11906"/>
          <w:pgMar w:left="540" w:right="600" w:gutter="0" w:header="0" w:top="360" w:footer="0" w:bottom="57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81" w:after="0"/>
        <w:ind w:left="5218" w:right="4486"/>
        <w:jc w:val="center"/>
        <w:rPr>
          <w:rFonts w:ascii="Arial" w:hAnsi="Arial" w:eastAsia="Arial" w:cs="Arial"/>
          <w:sz w:val="18"/>
          <w:szCs w:val="18"/>
        </w:rPr>
      </w:pPr>
      <w:hyperlink r:id="rId69"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ww</w:t>
        </w:r>
        <w:r>
          <w:rPr>
            <w:rStyle w:val="ListLabel17"/>
            <w:rFonts w:eastAsia="Arial" w:cs="Arial" w:ascii="Arial" w:hAnsi="Arial"/>
            <w:color w:val="0000FF"/>
            <w:spacing w:val="-3"/>
            <w:sz w:val="18"/>
            <w:szCs w:val="18"/>
            <w:u w:val="single" w:color="0000FF"/>
          </w:rPr>
          <w:t>w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.r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io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t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o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r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mes</w:t>
        </w:r>
        <w:r>
          <w:rPr>
            <w:rStyle w:val="ListLabel17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Style w:val="ListLabel17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c</w:t>
        </w:r>
        <w:r>
          <w:rPr>
            <w:rStyle w:val="ListLabel17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o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  <w:u w:val="single" w:color="0000FF"/>
          </w:rPr>
          <w:t>m</w:t>
        </w:r>
        <w:r>
          <w:rPr>
            <w:rStyle w:val="ListLabel17"/>
            <w:rFonts w:eastAsia="Arial" w:cs="Arial" w:ascii="Arial" w:hAnsi="Arial"/>
            <w:color w:val="0000FF"/>
            <w:sz w:val="18"/>
            <w:szCs w:val="18"/>
          </w:rPr>
          <w:t xml:space="preserve">              </w:t>
        </w:r>
        <w:r>
          <w:rPr>
            <w:rStyle w:val="ListLabel17"/>
            <w:rFonts w:eastAsia="Arial" w:cs="Arial" w:ascii="Arial" w:hAnsi="Arial"/>
            <w:color w:val="0000FF"/>
            <w:spacing w:val="2"/>
            <w:sz w:val="18"/>
            <w:szCs w:val="18"/>
          </w:rPr>
          <w:t xml:space="preserve"> </w:t>
        </w:r>
        <w:r>
          <w:rPr>
            <w:rStyle w:val="ListLabel17"/>
            <w:rFonts w:eastAsia="Arial" w:cs="Arial" w:ascii="Arial" w:hAnsi="Arial"/>
            <w:color w:val="000000"/>
            <w:sz w:val="18"/>
            <w:szCs w:val="18"/>
          </w:rPr>
          <w:t>C</w:t>
        </w:r>
      </w:hyperlink>
      <w:r>
        <w:rPr>
          <w:rFonts w:eastAsia="Arial" w:cs="Arial" w:ascii="Arial" w:hAnsi="Arial"/>
          <w:color w:val="000000"/>
          <w:spacing w:val="1"/>
          <w:sz w:val="18"/>
          <w:szCs w:val="18"/>
        </w:rPr>
        <w:t>o</w:t>
      </w:r>
      <w:r>
        <w:rPr>
          <w:rFonts w:eastAsia="Arial" w:cs="Arial" w:ascii="Arial" w:hAnsi="Arial"/>
          <w:color w:val="000000"/>
          <w:sz w:val="18"/>
          <w:szCs w:val="18"/>
        </w:rPr>
        <w:t>rr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e</w:t>
      </w:r>
      <w:r>
        <w:rPr>
          <w:rFonts w:eastAsia="Arial" w:cs="Arial" w:ascii="Arial" w:hAnsi="Arial"/>
          <w:color w:val="000000"/>
          <w:sz w:val="18"/>
          <w:szCs w:val="18"/>
        </w:rPr>
        <w:t>o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 xml:space="preserve"> </w:t>
      </w:r>
      <w:r>
        <w:rPr>
          <w:rFonts w:eastAsia="Arial" w:cs="Arial" w:ascii="Arial" w:hAnsi="Arial"/>
          <w:color w:val="000000"/>
          <w:spacing w:val="-2"/>
          <w:sz w:val="18"/>
          <w:szCs w:val="18"/>
        </w:rPr>
        <w:t>e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lec</w:t>
      </w:r>
      <w:r>
        <w:rPr>
          <w:rFonts w:eastAsia="Arial" w:cs="Arial" w:ascii="Arial" w:hAnsi="Arial"/>
          <w:color w:val="000000"/>
          <w:sz w:val="18"/>
          <w:szCs w:val="18"/>
        </w:rPr>
        <w:t>t</w:t>
      </w:r>
      <w:r>
        <w:rPr>
          <w:rFonts w:eastAsia="Arial" w:cs="Arial" w:ascii="Arial" w:hAnsi="Arial"/>
          <w:color w:val="000000"/>
          <w:spacing w:val="-2"/>
          <w:sz w:val="18"/>
          <w:szCs w:val="18"/>
        </w:rPr>
        <w:t>r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ón</w:t>
      </w:r>
      <w:r>
        <w:rPr>
          <w:rFonts w:eastAsia="Arial" w:cs="Arial" w:ascii="Arial" w:hAnsi="Arial"/>
          <w:color w:val="000000"/>
          <w:spacing w:val="-2"/>
          <w:sz w:val="18"/>
          <w:szCs w:val="18"/>
        </w:rPr>
        <w:t>i</w:t>
      </w:r>
      <w:r>
        <w:rPr>
          <w:rFonts w:eastAsia="Arial" w:cs="Arial" w:ascii="Arial" w:hAnsi="Arial"/>
          <w:color w:val="000000"/>
          <w:spacing w:val="1"/>
          <w:sz w:val="18"/>
          <w:szCs w:val="18"/>
        </w:rPr>
        <w:t>co</w:t>
      </w:r>
      <w:r>
        <w:rPr>
          <w:rFonts w:eastAsia="Arial" w:cs="Arial" w:ascii="Arial" w:hAnsi="Arial"/>
          <w:color w:val="000000"/>
          <w:sz w:val="18"/>
          <w:szCs w:val="18"/>
        </w:rPr>
        <w:t xml:space="preserve">: </w:t>
      </w:r>
      <w:hyperlink r:id="rId70"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37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0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133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41</w:t>
        </w:r>
        <w:r>
          <w:rPr>
            <w:rStyle w:val="ListLabel13"/>
            <w:rFonts w:eastAsia="Arial" w:cs="Arial" w:ascii="Arial" w:hAnsi="Arial"/>
            <w:color w:val="0000FF"/>
            <w:sz w:val="18"/>
            <w:szCs w:val="18"/>
            <w:u w:val="single" w:color="0000FF"/>
          </w:rPr>
          <w:t>@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educ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a</w:t>
        </w:r>
        <w:r>
          <w:rPr>
            <w:rStyle w:val="ListLabel13"/>
            <w:rFonts w:eastAsia="Arial" w:cs="Arial" w:ascii="Arial" w:hAnsi="Arial"/>
            <w:color w:val="0000FF"/>
            <w:sz w:val="18"/>
            <w:szCs w:val="18"/>
            <w:u w:val="single" w:color="0000FF"/>
          </w:rPr>
          <w:t>.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jc</w:t>
        </w:r>
        <w:r>
          <w:rPr>
            <w:rStyle w:val="ListLabel13"/>
            <w:rFonts w:eastAsia="Arial" w:cs="Arial" w:ascii="Arial" w:hAnsi="Arial"/>
            <w:color w:val="0000FF"/>
            <w:spacing w:val="-1"/>
            <w:sz w:val="18"/>
            <w:szCs w:val="18"/>
            <w:u w:val="single" w:color="0000FF"/>
          </w:rPr>
          <w:t>y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l</w:t>
        </w:r>
        <w:r>
          <w:rPr>
            <w:rStyle w:val="ListLabel13"/>
            <w:rFonts w:eastAsia="Arial" w:cs="Arial" w:ascii="Arial" w:hAnsi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Style w:val="ListLabel13"/>
            <w:rFonts w:eastAsia="Arial" w:cs="Arial" w:ascii="Arial" w:hAnsi="Arial"/>
            <w:color w:val="0000FF"/>
            <w:spacing w:val="1"/>
            <w:sz w:val="18"/>
            <w:szCs w:val="18"/>
            <w:u w:val="single" w:color="0000FF"/>
          </w:rPr>
          <w:t>es</w:t>
        </w:r>
      </w:hyperlink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2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60" w:before="29" w:after="0"/>
        <w:ind w:left="684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pacing w:val="-5"/>
          <w:position w:val="-1"/>
          <w:sz w:val="24"/>
          <w:szCs w:val="24"/>
        </w:rPr>
        <w:t>A</w:t>
      </w:r>
      <w:r>
        <w:rPr>
          <w:rFonts w:eastAsia="Arial" w:cs="Arial" w:ascii="Arial" w:hAnsi="Arial"/>
          <w:b/>
          <w:spacing w:val="2"/>
          <w:position w:val="-1"/>
          <w:sz w:val="24"/>
          <w:szCs w:val="24"/>
        </w:rPr>
        <w:t>LU</w:t>
      </w:r>
      <w:r>
        <w:rPr>
          <w:rFonts w:eastAsia="Arial" w:cs="Arial" w:ascii="Arial" w:hAnsi="Arial"/>
          <w:b/>
          <w:spacing w:val="-1"/>
          <w:position w:val="-1"/>
          <w:sz w:val="24"/>
          <w:szCs w:val="24"/>
        </w:rPr>
        <w:t>M</w:t>
      </w:r>
      <w:r>
        <w:rPr>
          <w:rFonts w:eastAsia="Arial" w:cs="Arial" w:ascii="Arial" w:hAnsi="Arial"/>
          <w:b/>
          <w:position w:val="-1"/>
          <w:sz w:val="24"/>
          <w:szCs w:val="24"/>
        </w:rPr>
        <w:t>NOS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position w:val="-1"/>
          <w:sz w:val="24"/>
          <w:szCs w:val="24"/>
        </w:rPr>
        <w:t xml:space="preserve">CON 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>E</w:t>
      </w:r>
      <w:r>
        <w:rPr>
          <w:rFonts w:eastAsia="Arial" w:cs="Arial" w:ascii="Arial" w:hAnsi="Arial"/>
          <w:b/>
          <w:position w:val="-1"/>
          <w:sz w:val="24"/>
          <w:szCs w:val="24"/>
        </w:rPr>
        <w:t xml:space="preserve">L </w:t>
      </w:r>
      <w:r>
        <w:rPr>
          <w:rFonts w:eastAsia="Arial" w:cs="Arial" w:ascii="Arial" w:hAnsi="Arial"/>
          <w:b/>
          <w:spacing w:val="-1"/>
          <w:position w:val="-1"/>
          <w:sz w:val="24"/>
          <w:szCs w:val="24"/>
        </w:rPr>
        <w:t>M</w:t>
      </w:r>
      <w:r>
        <w:rPr>
          <w:rFonts w:eastAsia="Arial" w:cs="Arial" w:ascii="Arial" w:hAnsi="Arial"/>
          <w:b/>
          <w:position w:val="-1"/>
          <w:sz w:val="24"/>
          <w:szCs w:val="24"/>
        </w:rPr>
        <w:t>ÓDULO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 xml:space="preserve"> P</w:t>
      </w:r>
      <w:r>
        <w:rPr>
          <w:rFonts w:eastAsia="Arial" w:cs="Arial" w:ascii="Arial" w:hAnsi="Arial"/>
          <w:b/>
          <w:position w:val="-1"/>
          <w:sz w:val="24"/>
          <w:szCs w:val="24"/>
        </w:rPr>
        <w:t>ROF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>ES</w:t>
      </w:r>
      <w:r>
        <w:rPr>
          <w:rFonts w:eastAsia="Arial" w:cs="Arial" w:ascii="Arial" w:hAnsi="Arial"/>
          <w:b/>
          <w:position w:val="-1"/>
          <w:sz w:val="24"/>
          <w:szCs w:val="24"/>
        </w:rPr>
        <w:t>IO</w:t>
      </w:r>
      <w:r>
        <w:rPr>
          <w:rFonts w:eastAsia="Arial" w:cs="Arial" w:ascii="Arial" w:hAnsi="Arial"/>
          <w:b/>
          <w:spacing w:val="-3"/>
          <w:position w:val="-1"/>
          <w:sz w:val="24"/>
          <w:szCs w:val="24"/>
        </w:rPr>
        <w:t>N</w:t>
      </w:r>
      <w:r>
        <w:rPr>
          <w:rFonts w:eastAsia="Arial" w:cs="Arial" w:ascii="Arial" w:hAnsi="Arial"/>
          <w:b/>
          <w:spacing w:val="-5"/>
          <w:position w:val="-1"/>
          <w:sz w:val="24"/>
          <w:szCs w:val="24"/>
        </w:rPr>
        <w:t>A</w:t>
      </w:r>
      <w:r>
        <w:rPr>
          <w:rFonts w:eastAsia="Arial" w:cs="Arial" w:ascii="Arial" w:hAnsi="Arial"/>
          <w:b/>
          <w:position w:val="-1"/>
          <w:sz w:val="24"/>
          <w:szCs w:val="24"/>
        </w:rPr>
        <w:t>L</w:t>
      </w:r>
      <w:r>
        <w:rPr>
          <w:rFonts w:eastAsia="Arial" w:cs="Arial" w:ascii="Arial" w:hAnsi="Arial"/>
          <w:b/>
          <w:spacing w:val="3"/>
          <w:position w:val="-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position w:val="-1"/>
          <w:sz w:val="24"/>
          <w:szCs w:val="24"/>
        </w:rPr>
        <w:t>NO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 xml:space="preserve"> S</w:t>
      </w:r>
      <w:r>
        <w:rPr>
          <w:rFonts w:eastAsia="Arial" w:cs="Arial" w:ascii="Arial" w:hAnsi="Arial"/>
          <w:b/>
          <w:position w:val="-1"/>
          <w:sz w:val="24"/>
          <w:szCs w:val="24"/>
        </w:rPr>
        <w:t>U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>PE</w:t>
      </w:r>
      <w:r>
        <w:rPr>
          <w:rFonts w:eastAsia="Arial" w:cs="Arial" w:ascii="Arial" w:hAnsi="Arial"/>
          <w:b/>
          <w:spacing w:val="4"/>
          <w:position w:val="-1"/>
          <w:sz w:val="24"/>
          <w:szCs w:val="24"/>
        </w:rPr>
        <w:t>R</w:t>
      </w:r>
      <w:r>
        <w:rPr>
          <w:rFonts w:eastAsia="Arial" w:cs="Arial" w:ascii="Arial" w:hAnsi="Arial"/>
          <w:b/>
          <w:spacing w:val="-5"/>
          <w:position w:val="-1"/>
          <w:sz w:val="24"/>
          <w:szCs w:val="24"/>
        </w:rPr>
        <w:t>A</w:t>
      </w:r>
      <w:r>
        <w:rPr>
          <w:rFonts w:eastAsia="Arial" w:cs="Arial" w:ascii="Arial" w:hAnsi="Arial"/>
          <w:b/>
          <w:position w:val="-1"/>
          <w:sz w:val="24"/>
          <w:szCs w:val="24"/>
        </w:rPr>
        <w:t>DO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2"/>
          <w:position w:val="-1"/>
          <w:sz w:val="24"/>
          <w:szCs w:val="24"/>
        </w:rPr>
        <w:t>D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>ESP</w:t>
      </w:r>
      <w:r>
        <w:rPr>
          <w:rFonts w:eastAsia="Arial" w:cs="Arial" w:ascii="Arial" w:hAnsi="Arial"/>
          <w:b/>
          <w:position w:val="-1"/>
          <w:sz w:val="24"/>
          <w:szCs w:val="24"/>
        </w:rPr>
        <w:t>U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>É</w:t>
      </w:r>
      <w:r>
        <w:rPr>
          <w:rFonts w:eastAsia="Arial" w:cs="Arial" w:ascii="Arial" w:hAnsi="Arial"/>
          <w:b/>
          <w:position w:val="-1"/>
          <w:sz w:val="24"/>
          <w:szCs w:val="24"/>
        </w:rPr>
        <w:t>S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-3"/>
          <w:position w:val="-1"/>
          <w:sz w:val="24"/>
          <w:szCs w:val="24"/>
        </w:rPr>
        <w:t>D</w:t>
      </w:r>
      <w:r>
        <w:rPr>
          <w:rFonts w:eastAsia="Arial" w:cs="Arial" w:ascii="Arial" w:hAnsi="Arial"/>
          <w:b/>
          <w:position w:val="-1"/>
          <w:sz w:val="24"/>
          <w:szCs w:val="24"/>
        </w:rPr>
        <w:t>E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2"/>
          <w:position w:val="-1"/>
          <w:sz w:val="24"/>
          <w:szCs w:val="24"/>
        </w:rPr>
        <w:t>L</w:t>
      </w:r>
      <w:r>
        <w:rPr>
          <w:rFonts w:eastAsia="Arial" w:cs="Arial" w:ascii="Arial" w:hAnsi="Arial"/>
          <w:b/>
          <w:position w:val="-1"/>
          <w:sz w:val="24"/>
          <w:szCs w:val="24"/>
        </w:rPr>
        <w:t>A</w:t>
      </w:r>
      <w:r>
        <w:rPr>
          <w:rFonts w:eastAsia="Arial" w:cs="Arial" w:ascii="Arial" w:hAnsi="Arial"/>
          <w:b/>
          <w:spacing w:val="-7"/>
          <w:position w:val="-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>P</w:t>
      </w:r>
      <w:r>
        <w:rPr>
          <w:rFonts w:eastAsia="Arial" w:cs="Arial" w:ascii="Arial" w:hAnsi="Arial"/>
          <w:b/>
          <w:position w:val="-1"/>
          <w:sz w:val="24"/>
          <w:szCs w:val="24"/>
        </w:rPr>
        <w:t>RI</w:t>
      </w:r>
      <w:r>
        <w:rPr>
          <w:rFonts w:eastAsia="Arial" w:cs="Arial" w:ascii="Arial" w:hAnsi="Arial"/>
          <w:b/>
          <w:spacing w:val="2"/>
          <w:position w:val="-1"/>
          <w:sz w:val="24"/>
          <w:szCs w:val="24"/>
        </w:rPr>
        <w:t>M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>E</w:t>
      </w:r>
      <w:r>
        <w:rPr>
          <w:rFonts w:eastAsia="Arial" w:cs="Arial" w:ascii="Arial" w:hAnsi="Arial"/>
          <w:b/>
          <w:spacing w:val="2"/>
          <w:position w:val="-1"/>
          <w:sz w:val="24"/>
          <w:szCs w:val="24"/>
        </w:rPr>
        <w:t>R</w:t>
      </w:r>
      <w:r>
        <w:rPr>
          <w:rFonts w:eastAsia="Arial" w:cs="Arial" w:ascii="Arial" w:hAnsi="Arial"/>
          <w:b/>
          <w:position w:val="-1"/>
          <w:sz w:val="24"/>
          <w:szCs w:val="24"/>
        </w:rPr>
        <w:t>A</w:t>
      </w:r>
      <w:r>
        <w:rPr>
          <w:rFonts w:eastAsia="Arial" w:cs="Arial" w:ascii="Arial" w:hAnsi="Arial"/>
          <w:b/>
          <w:spacing w:val="-5"/>
          <w:position w:val="-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>E</w:t>
      </w:r>
      <w:r>
        <w:rPr>
          <w:rFonts w:eastAsia="Arial" w:cs="Arial" w:ascii="Arial" w:hAnsi="Arial"/>
          <w:b/>
          <w:spacing w:val="6"/>
          <w:position w:val="-1"/>
          <w:sz w:val="24"/>
          <w:szCs w:val="24"/>
        </w:rPr>
        <w:t>V</w:t>
      </w:r>
      <w:r>
        <w:rPr>
          <w:rFonts w:eastAsia="Arial" w:cs="Arial" w:ascii="Arial" w:hAnsi="Arial"/>
          <w:b/>
          <w:spacing w:val="-5"/>
          <w:position w:val="-1"/>
          <w:sz w:val="24"/>
          <w:szCs w:val="24"/>
        </w:rPr>
        <w:t>A</w:t>
      </w:r>
      <w:r>
        <w:rPr>
          <w:rFonts w:eastAsia="Arial" w:cs="Arial" w:ascii="Arial" w:hAnsi="Arial"/>
          <w:b/>
          <w:position w:val="-1"/>
          <w:sz w:val="24"/>
          <w:szCs w:val="24"/>
        </w:rPr>
        <w:t>L</w:t>
      </w:r>
      <w:r>
        <w:rPr>
          <w:rFonts w:eastAsia="Arial" w:cs="Arial" w:ascii="Arial" w:hAnsi="Arial"/>
          <w:b/>
          <w:spacing w:val="4"/>
          <w:position w:val="-1"/>
          <w:sz w:val="24"/>
          <w:szCs w:val="24"/>
        </w:rPr>
        <w:t>U</w:t>
      </w:r>
      <w:r>
        <w:rPr>
          <w:rFonts w:eastAsia="Arial" w:cs="Arial" w:ascii="Arial" w:hAnsi="Arial"/>
          <w:b/>
          <w:spacing w:val="-5"/>
          <w:position w:val="-1"/>
          <w:sz w:val="24"/>
          <w:szCs w:val="24"/>
        </w:rPr>
        <w:t>A</w:t>
      </w:r>
      <w:r>
        <w:rPr>
          <w:rFonts w:eastAsia="Arial" w:cs="Arial" w:ascii="Arial" w:hAnsi="Arial"/>
          <w:b/>
          <w:position w:val="-1"/>
          <w:sz w:val="24"/>
          <w:szCs w:val="24"/>
        </w:rPr>
        <w:t>CIÓN F</w:t>
      </w:r>
      <w:r>
        <w:rPr>
          <w:rFonts w:eastAsia="Arial" w:cs="Arial" w:ascii="Arial" w:hAnsi="Arial"/>
          <w:b/>
          <w:spacing w:val="3"/>
          <w:position w:val="-1"/>
          <w:sz w:val="24"/>
          <w:szCs w:val="24"/>
        </w:rPr>
        <w:t>I</w:t>
      </w:r>
      <w:r>
        <w:rPr>
          <w:rFonts w:eastAsia="Arial" w:cs="Arial" w:ascii="Arial" w:hAnsi="Arial"/>
          <w:b/>
          <w:spacing w:val="2"/>
          <w:position w:val="-1"/>
          <w:sz w:val="24"/>
          <w:szCs w:val="24"/>
        </w:rPr>
        <w:t>N</w:t>
      </w:r>
      <w:r>
        <w:rPr>
          <w:rFonts w:eastAsia="Arial" w:cs="Arial" w:ascii="Arial" w:hAnsi="Arial"/>
          <w:b/>
          <w:spacing w:val="-5"/>
          <w:position w:val="-1"/>
          <w:sz w:val="24"/>
          <w:szCs w:val="24"/>
        </w:rPr>
        <w:t>A</w:t>
      </w:r>
      <w:r>
        <w:rPr>
          <w:rFonts w:eastAsia="Arial" w:cs="Arial" w:ascii="Arial" w:hAnsi="Arial"/>
          <w:b/>
          <w:position w:val="-1"/>
          <w:sz w:val="24"/>
          <w:szCs w:val="24"/>
        </w:rPr>
        <w:t>L</w:t>
      </w:r>
    </w:p>
    <w:p>
      <w:pPr>
        <w:pStyle w:val="Normal"/>
        <w:spacing w:lineRule="exact" w:line="260" w:before="1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34" w:after="0"/>
        <w:ind w:left="684" w:right="258"/>
        <w:jc w:val="both"/>
        <w:rPr>
          <w:rFonts w:ascii="Arial" w:hAnsi="Arial" w:eastAsia="Arial" w:cs="Arial"/>
        </w:rPr>
      </w:pPr>
      <w:r>
        <mc:AlternateContent>
          <mc:Choice Requires="wpg">
            <w:drawing>
              <wp:anchor behindDoc="1" distT="14605" distB="14605" distL="14605" distR="14605" simplePos="0" locked="0" layoutInCell="0" allowOverlap="1" relativeHeight="159">
                <wp:simplePos x="0" y="0"/>
                <wp:positionH relativeFrom="page">
                  <wp:posOffset>467995</wp:posOffset>
                </wp:positionH>
                <wp:positionV relativeFrom="paragraph">
                  <wp:posOffset>-370205</wp:posOffset>
                </wp:positionV>
                <wp:extent cx="9772015" cy="2800350"/>
                <wp:effectExtent l="14605" t="14605" r="14605" b="14605"/>
                <wp:wrapNone/>
                <wp:docPr id="70" name="Forma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1840" cy="2800440"/>
                          <a:chOff x="0" y="0"/>
                          <a:chExt cx="9771840" cy="2800440"/>
                        </a:xfrm>
                      </wpg:grpSpPr>
                      <wps:wsp>
                        <wps:cNvSpPr/>
                        <wps:spPr>
                          <a:xfrm>
                            <a:off x="13320" y="13320"/>
                            <a:ext cx="974484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232560"/>
                            <a:ext cx="9744840" cy="180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20" cy="280044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2785680"/>
                            <a:ext cx="974484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771840" y="0"/>
                            <a:ext cx="0" cy="280044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20" style="position:absolute;margin-left:36.85pt;margin-top:-29.15pt;width:769.4pt;height:220.45pt" coordorigin="737,-583" coordsize="15388,4409">
                <v:line id="shape_0" from="758,-562" to="16103,-562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58,-217" to="16103,-215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37,-583" to="737,3826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58,3804" to="16103,3804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126,-583" to="16126,3826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Arial" w:cs="Arial" w:ascii="Arial" w:hAnsi="Arial"/>
          <w:spacing w:val="-1"/>
        </w:rPr>
        <w:t>E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nado</w:t>
      </w:r>
      <w:r>
        <w:rPr>
          <w:rFonts w:eastAsia="Arial" w:cs="Arial" w:ascii="Arial" w:hAnsi="Arial"/>
          <w:spacing w:val="3"/>
        </w:rPr>
        <w:t xml:space="preserve"> </w:t>
      </w:r>
      <w:r>
        <w:rPr>
          <w:rFonts w:eastAsia="Arial" w:cs="Arial" w:ascii="Arial" w:hAnsi="Arial"/>
        </w:rPr>
        <w:t>que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</w:rPr>
        <w:t>no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2"/>
        </w:rPr>
        <w:t>p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5"/>
        </w:rPr>
        <w:t xml:space="preserve"> </w:t>
      </w:r>
      <w:r>
        <w:rPr>
          <w:rFonts w:eastAsia="Arial" w:cs="Arial" w:ascii="Arial" w:hAnsi="Arial"/>
        </w:rPr>
        <w:t>el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ódu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5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on</w:t>
      </w:r>
      <w:r>
        <w:rPr>
          <w:rFonts w:eastAsia="Arial" w:cs="Arial" w:ascii="Arial" w:hAnsi="Arial"/>
          <w:spacing w:val="-1"/>
        </w:rPr>
        <w:t>v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to</w:t>
      </w:r>
      <w:r>
        <w:rPr>
          <w:rFonts w:eastAsia="Arial" w:cs="Arial" w:ascii="Arial" w:hAnsi="Arial"/>
          <w:spacing w:val="1"/>
        </w:rPr>
        <w:t>ri</w:t>
      </w:r>
      <w:r>
        <w:rPr>
          <w:rFonts w:eastAsia="Arial" w:cs="Arial" w:ascii="Arial" w:hAnsi="Arial"/>
        </w:rPr>
        <w:t xml:space="preserve">a 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nal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2"/>
        </w:rPr>
        <w:t>b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á</w:t>
      </w:r>
      <w:r>
        <w:rPr>
          <w:rFonts w:eastAsia="Arial" w:cs="Arial" w:ascii="Arial" w:hAnsi="Arial"/>
          <w:spacing w:val="5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enta</w:t>
      </w:r>
      <w:r>
        <w:rPr>
          <w:rFonts w:eastAsia="Arial" w:cs="Arial" w:ascii="Arial" w:hAnsi="Arial"/>
          <w:spacing w:val="1"/>
        </w:rPr>
        <w:t>rs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2"/>
        </w:rPr>
        <w:t>g</w:t>
      </w:r>
      <w:r>
        <w:rPr>
          <w:rFonts w:eastAsia="Arial" w:cs="Arial" w:ascii="Arial" w:hAnsi="Arial"/>
        </w:rPr>
        <w:t>un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4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on</w:t>
      </w:r>
      <w:r>
        <w:rPr>
          <w:rFonts w:eastAsia="Arial" w:cs="Arial" w:ascii="Arial" w:hAnsi="Arial"/>
          <w:spacing w:val="-1"/>
        </w:rPr>
        <w:t>v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to</w:t>
      </w:r>
      <w:r>
        <w:rPr>
          <w:rFonts w:eastAsia="Arial" w:cs="Arial" w:ascii="Arial" w:hAnsi="Arial"/>
          <w:spacing w:val="1"/>
        </w:rPr>
        <w:t>ri</w:t>
      </w:r>
      <w:r>
        <w:rPr>
          <w:rFonts w:eastAsia="Arial" w:cs="Arial" w:ascii="Arial" w:hAnsi="Arial"/>
        </w:rPr>
        <w:t xml:space="preserve">a 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na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.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</w:rPr>
        <w:t>Los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nos</w:t>
      </w:r>
      <w:r>
        <w:rPr>
          <w:rFonts w:eastAsia="Arial" w:cs="Arial" w:ascii="Arial" w:hAnsi="Arial"/>
          <w:spacing w:val="4"/>
        </w:rPr>
        <w:t xml:space="preserve"> 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ta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tua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3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 xml:space="preserve">án 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ados</w:t>
      </w:r>
      <w:r>
        <w:rPr>
          <w:rFonts w:eastAsia="Arial" w:cs="Arial" w:ascii="Arial" w:hAnsi="Arial"/>
          <w:spacing w:val="3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-1"/>
        </w:rPr>
        <w:t>ivi</w:t>
      </w:r>
      <w:r>
        <w:rPr>
          <w:rFonts w:eastAsia="Arial" w:cs="Arial" w:ascii="Arial" w:hAnsi="Arial"/>
          <w:spacing w:val="2"/>
        </w:rPr>
        <w:t>da</w:t>
      </w:r>
      <w:r>
        <w:rPr>
          <w:rFonts w:eastAsia="Arial" w:cs="Arial" w:ascii="Arial" w:hAnsi="Arial"/>
        </w:rPr>
        <w:t>des</w:t>
      </w:r>
      <w:r>
        <w:rPr>
          <w:rFonts w:eastAsia="Arial" w:cs="Arial" w:ascii="Arial" w:hAnsi="Arial"/>
          <w:spacing w:val="3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upe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</w:rPr>
        <w:t>ón de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z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j</w:t>
      </w:r>
      <w:r>
        <w:rPr>
          <w:rFonts w:eastAsia="Arial" w:cs="Arial" w:ascii="Arial" w:hAnsi="Arial"/>
        </w:rPr>
        <w:t>es</w:t>
      </w:r>
      <w:r>
        <w:rPr>
          <w:rFonts w:eastAsia="Arial" w:cs="Arial" w:ascii="Arial" w:hAnsi="Arial"/>
          <w:spacing w:val="1"/>
        </w:rPr>
        <w:t xml:space="preserve"> 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eñ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da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2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  <w:spacing w:val="-2"/>
        </w:rPr>
        <w:t>r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í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j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5"/>
        </w:rPr>
        <w:t xml:space="preserve"> </w:t>
      </w:r>
      <w:r>
        <w:rPr>
          <w:rFonts w:eastAsia="Arial" w:cs="Arial" w:ascii="Arial" w:hAnsi="Arial"/>
          <w:spacing w:val="-3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</w:rPr>
        <w:t>ap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z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j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 xml:space="preserve"> </w:t>
      </w:r>
      <w:r>
        <w:rPr>
          <w:rFonts w:eastAsia="Arial" w:cs="Arial" w:ascii="Arial" w:hAnsi="Arial"/>
        </w:rPr>
        <w:t>pa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</w:rPr>
        <w:t>q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</w:rPr>
        <w:t>pue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an</w:t>
      </w:r>
      <w:r>
        <w:rPr>
          <w:rFonts w:eastAsia="Arial" w:cs="Arial" w:ascii="Arial" w:hAnsi="Arial"/>
          <w:spacing w:val="5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upe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ar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ó</w:t>
      </w:r>
      <w:r>
        <w:rPr>
          <w:rFonts w:eastAsia="Arial" w:cs="Arial" w:ascii="Arial" w:hAnsi="Arial"/>
          <w:spacing w:val="-3"/>
        </w:rPr>
        <w:t>d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o 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on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10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do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</w:rPr>
        <w:t>al</w:t>
      </w:r>
      <w:r>
        <w:rPr>
          <w:rFonts w:eastAsia="Arial" w:cs="Arial" w:ascii="Arial" w:hAnsi="Arial"/>
          <w:spacing w:val="-1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gu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2"/>
        </w:rPr>
        <w:t>t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9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te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2"/>
        </w:rPr>
        <w:t>p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-13"/>
        </w:rPr>
        <w:t xml:space="preserve"> </w:t>
      </w:r>
      <w:r>
        <w:rPr>
          <w:rFonts w:eastAsia="Arial" w:cs="Arial" w:ascii="Arial" w:hAnsi="Arial"/>
          <w:spacing w:val="1"/>
        </w:rPr>
        <w:t>(c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da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no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eg</w:t>
      </w:r>
      <w:r>
        <w:rPr>
          <w:rFonts w:eastAsia="Arial" w:cs="Arial" w:ascii="Arial" w:hAnsi="Arial"/>
          <w:spacing w:val="2"/>
        </w:rPr>
        <w:t>ú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us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dos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z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j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11"/>
        </w:rPr>
        <w:t xml:space="preserve"> </w:t>
      </w:r>
      <w:r>
        <w:rPr>
          <w:rFonts w:eastAsia="Arial" w:cs="Arial" w:ascii="Arial" w:hAnsi="Arial"/>
        </w:rPr>
        <w:t>no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pe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do</w:t>
      </w:r>
      <w:r>
        <w:rPr>
          <w:rFonts w:eastAsia="Arial" w:cs="Arial" w:ascii="Arial" w:hAnsi="Arial"/>
          <w:spacing w:val="1"/>
        </w:rPr>
        <w:t>s)</w:t>
      </w:r>
      <w:r>
        <w:rPr>
          <w:rFonts w:eastAsia="Arial" w:cs="Arial" w:ascii="Arial" w:hAnsi="Arial"/>
        </w:rPr>
        <w:t>:</w:t>
      </w:r>
    </w:p>
    <w:p>
      <w:pPr>
        <w:pStyle w:val="Normal"/>
        <w:spacing w:lineRule="exact" w:line="220" w:before="8" w:after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5940" w:type="dxa"/>
        <w:jc w:val="left"/>
        <w:tblInd w:w="683" w:type="dxa"/>
        <w:tblLayout w:type="fixed"/>
        <w:tblCellMar>
          <w:top w:w="0" w:type="dxa"/>
          <w:left w:w="6" w:type="dxa"/>
          <w:bottom w:w="0" w:type="dxa"/>
          <w:right w:w="6" w:type="dxa"/>
        </w:tblCellMar>
        <w:tblLook w:val="01e0" w:noHBand="0" w:noVBand="0" w:firstColumn="1" w:lastRow="1" w:lastColumn="1" w:firstRow="1"/>
      </w:tblPr>
      <w:tblGrid>
        <w:gridCol w:w="2971"/>
        <w:gridCol w:w="2968"/>
      </w:tblGrid>
      <w:tr>
        <w:trPr>
          <w:trHeight w:val="262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 ap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e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Si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</w:p>
        </w:tc>
      </w:tr>
      <w:tr>
        <w:trPr>
          <w:trHeight w:val="271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A1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ta</w:t>
            </w:r>
          </w:p>
        </w:tc>
      </w:tr>
      <w:tr>
        <w:trPr>
          <w:trHeight w:val="27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A2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ta</w:t>
            </w:r>
          </w:p>
        </w:tc>
      </w:tr>
      <w:tr>
        <w:trPr>
          <w:trHeight w:val="27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A3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</w:p>
        </w:tc>
      </w:tr>
      <w:tr>
        <w:trPr>
          <w:trHeight w:val="27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A4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</w:p>
        </w:tc>
      </w:tr>
      <w:tr>
        <w:trPr>
          <w:trHeight w:val="271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A5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</w:p>
        </w:tc>
      </w:tr>
      <w:tr>
        <w:trPr>
          <w:trHeight w:val="27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A6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</w:p>
        </w:tc>
      </w:tr>
    </w:tbl>
    <w:p>
      <w:pPr>
        <w:pStyle w:val="Normal"/>
        <w:spacing w:lineRule="exact" w:line="180" w:before="8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sectPr>
          <w:headerReference w:type="default" r:id="rId75"/>
          <w:headerReference w:type="first" r:id="rId76"/>
          <w:footerReference w:type="default" r:id="rId77"/>
          <w:footerReference w:type="first" r:id="rId78"/>
          <w:type w:val="nextPage"/>
          <w:pgSz w:orient="landscape" w:w="16838" w:h="11906"/>
          <w:pgMar w:left="540" w:right="620" w:gutter="0" w:header="0" w:top="360" w:footer="537" w:bottom="594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34" w:after="0"/>
        <w:ind w:left="684" w:right="259"/>
        <w:rPr>
          <w:rFonts w:ascii="Arial" w:hAnsi="Arial" w:eastAsia="Arial" w:cs="Arial"/>
        </w:rPr>
      </w:pPr>
      <w:r>
        <w:rPr>
          <w:rFonts w:eastAsia="Arial" w:cs="Arial" w:ascii="Arial" w:hAnsi="Arial"/>
          <w:spacing w:val="-1"/>
        </w:rPr>
        <w:t>S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2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rr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á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1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</w:rPr>
        <w:t>ue</w:t>
      </w:r>
      <w:r>
        <w:rPr>
          <w:rFonts w:eastAsia="Arial" w:cs="Arial" w:ascii="Arial" w:hAnsi="Arial"/>
          <w:spacing w:val="2"/>
        </w:rPr>
        <w:t>b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scr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ta</w:t>
      </w:r>
      <w:r>
        <w:rPr>
          <w:rFonts w:eastAsia="Arial" w:cs="Arial" w:ascii="Arial" w:hAnsi="Arial"/>
          <w:spacing w:val="-1"/>
        </w:rPr>
        <w:t xml:space="preserve"> </w:t>
      </w:r>
      <w:r>
        <w:rPr>
          <w:rFonts w:eastAsia="Arial" w:cs="Arial" w:ascii="Arial" w:hAnsi="Arial"/>
        </w:rPr>
        <w:t>que</w:t>
      </w:r>
      <w:r>
        <w:rPr>
          <w:rFonts w:eastAsia="Arial" w:cs="Arial" w:ascii="Arial" w:hAnsi="Arial"/>
          <w:spacing w:val="1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2"/>
        </w:rPr>
        <w:t>b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rc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á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 xml:space="preserve">os 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</w:rPr>
        <w:t>1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</w:rPr>
        <w:t>y 2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</w:rPr>
        <w:t>y una</w:t>
      </w:r>
      <w:r>
        <w:rPr>
          <w:rFonts w:eastAsia="Arial" w:cs="Arial" w:ascii="Arial" w:hAnsi="Arial"/>
          <w:spacing w:val="1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eba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á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1"/>
        </w:rPr>
        <w:t>ic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</w:rPr>
        <w:t>que</w:t>
      </w:r>
      <w:r>
        <w:rPr>
          <w:rFonts w:eastAsia="Arial" w:cs="Arial" w:ascii="Arial" w:hAnsi="Arial"/>
          <w:spacing w:val="3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enda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 xml:space="preserve">os 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 xml:space="preserve"> </w:t>
      </w:r>
      <w:r>
        <w:rPr>
          <w:rFonts w:eastAsia="Arial" w:cs="Arial" w:ascii="Arial" w:hAnsi="Arial"/>
        </w:rPr>
        <w:t>3, 4,</w:t>
      </w:r>
      <w:r>
        <w:rPr>
          <w:rFonts w:eastAsia="Arial" w:cs="Arial" w:ascii="Arial" w:hAnsi="Arial"/>
          <w:spacing w:val="2"/>
        </w:rPr>
        <w:t xml:space="preserve"> </w:t>
      </w:r>
      <w:r>
        <w:rPr>
          <w:rFonts w:eastAsia="Arial" w:cs="Arial" w:ascii="Arial" w:hAnsi="Arial"/>
        </w:rPr>
        <w:t>5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</w:rPr>
        <w:t>y 6.</w:t>
      </w:r>
      <w:r>
        <w:rPr>
          <w:rFonts w:eastAsia="Arial" w:cs="Arial" w:ascii="Arial" w:hAnsi="Arial"/>
          <w:spacing w:val="2"/>
        </w:rPr>
        <w:t xml:space="preserve"> </w:t>
      </w:r>
      <w:r>
        <w:rPr>
          <w:rFonts w:eastAsia="Arial" w:cs="Arial" w:ascii="Arial" w:hAnsi="Arial"/>
          <w:spacing w:val="-1"/>
        </w:rPr>
        <w:t>E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2"/>
        </w:rPr>
        <w:t xml:space="preserve"> 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no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ea</w:t>
      </w:r>
      <w:r>
        <w:rPr>
          <w:rFonts w:eastAsia="Arial" w:cs="Arial" w:ascii="Arial" w:hAnsi="Arial"/>
          <w:spacing w:val="1"/>
        </w:rPr>
        <w:t>liz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á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 xml:space="preserve">a </w:t>
      </w:r>
      <w:r>
        <w:rPr>
          <w:rFonts w:eastAsia="Arial" w:cs="Arial" w:ascii="Arial" w:hAnsi="Arial"/>
          <w:spacing w:val="2"/>
        </w:rPr>
        <w:t>p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te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2"/>
        </w:rPr>
        <w:t>t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v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3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 xml:space="preserve">os 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</w:rPr>
        <w:t>.</w:t>
      </w:r>
      <w:r>
        <w:rPr>
          <w:rFonts w:eastAsia="Arial" w:cs="Arial" w:ascii="Arial" w:hAnsi="Arial"/>
          <w:spacing w:val="-1"/>
        </w:rPr>
        <w:t>A</w:t>
      </w:r>
      <w:r>
        <w:rPr>
          <w:rFonts w:eastAsia="Arial" w:cs="Arial" w:ascii="Arial" w:hAnsi="Arial"/>
        </w:rPr>
        <w:t>. que</w:t>
      </w:r>
      <w:r>
        <w:rPr>
          <w:rFonts w:eastAsia="Arial" w:cs="Arial" w:ascii="Arial" w:hAnsi="Arial"/>
          <w:spacing w:val="-1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2"/>
        </w:rPr>
        <w:t>b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upe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2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29" w:after="0"/>
        <w:ind w:left="684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pacing w:val="-5"/>
          <w:sz w:val="24"/>
          <w:szCs w:val="24"/>
        </w:rPr>
        <w:t>A</w:t>
      </w:r>
      <w:r>
        <w:rPr>
          <w:rFonts w:eastAsia="Arial" w:cs="Arial" w:ascii="Arial" w:hAnsi="Arial"/>
          <w:b/>
          <w:spacing w:val="2"/>
          <w:sz w:val="24"/>
          <w:szCs w:val="24"/>
        </w:rPr>
        <w:t>LU</w:t>
      </w:r>
      <w:r>
        <w:rPr>
          <w:rFonts w:eastAsia="Arial" w:cs="Arial" w:ascii="Arial" w:hAnsi="Arial"/>
          <w:b/>
          <w:spacing w:val="-1"/>
          <w:sz w:val="24"/>
          <w:szCs w:val="24"/>
        </w:rPr>
        <w:t>M</w:t>
      </w:r>
      <w:r>
        <w:rPr>
          <w:rFonts w:eastAsia="Arial" w:cs="Arial" w:ascii="Arial" w:hAnsi="Arial"/>
          <w:b/>
          <w:sz w:val="24"/>
          <w:szCs w:val="24"/>
        </w:rPr>
        <w:t>NOS</w:t>
      </w:r>
      <w:r>
        <w:rPr>
          <w:rFonts w:eastAsia="Arial" w:cs="Arial" w:ascii="Arial" w:hAnsi="Arial"/>
          <w:b/>
          <w:spacing w:val="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z w:val="24"/>
          <w:szCs w:val="24"/>
        </w:rPr>
        <w:t xml:space="preserve">CON </w:t>
      </w:r>
      <w:r>
        <w:rPr>
          <w:rFonts w:eastAsia="Arial" w:cs="Arial" w:ascii="Arial" w:hAnsi="Arial"/>
          <w:b/>
          <w:spacing w:val="1"/>
          <w:sz w:val="24"/>
          <w:szCs w:val="24"/>
        </w:rPr>
        <w:t>E</w:t>
      </w:r>
      <w:r>
        <w:rPr>
          <w:rFonts w:eastAsia="Arial" w:cs="Arial" w:ascii="Arial" w:hAnsi="Arial"/>
          <w:b/>
          <w:spacing w:val="3"/>
          <w:sz w:val="24"/>
          <w:szCs w:val="24"/>
        </w:rPr>
        <w:t>V</w:t>
      </w:r>
      <w:r>
        <w:rPr>
          <w:rFonts w:eastAsia="Arial" w:cs="Arial" w:ascii="Arial" w:hAnsi="Arial"/>
          <w:b/>
          <w:spacing w:val="-3"/>
          <w:sz w:val="24"/>
          <w:szCs w:val="24"/>
        </w:rPr>
        <w:t>A</w:t>
      </w:r>
      <w:r>
        <w:rPr>
          <w:rFonts w:eastAsia="Arial" w:cs="Arial" w:ascii="Arial" w:hAnsi="Arial"/>
          <w:b/>
          <w:sz w:val="24"/>
          <w:szCs w:val="24"/>
        </w:rPr>
        <w:t>L</w:t>
      </w:r>
      <w:r>
        <w:rPr>
          <w:rFonts w:eastAsia="Arial" w:cs="Arial" w:ascii="Arial" w:hAnsi="Arial"/>
          <w:b/>
          <w:spacing w:val="4"/>
          <w:sz w:val="24"/>
          <w:szCs w:val="24"/>
        </w:rPr>
        <w:t>U</w:t>
      </w:r>
      <w:r>
        <w:rPr>
          <w:rFonts w:eastAsia="Arial" w:cs="Arial" w:ascii="Arial" w:hAnsi="Arial"/>
          <w:b/>
          <w:spacing w:val="-5"/>
          <w:sz w:val="24"/>
          <w:szCs w:val="24"/>
        </w:rPr>
        <w:t>A</w:t>
      </w:r>
      <w:r>
        <w:rPr>
          <w:rFonts w:eastAsia="Arial" w:cs="Arial" w:ascii="Arial" w:hAnsi="Arial"/>
          <w:b/>
          <w:sz w:val="24"/>
          <w:szCs w:val="24"/>
        </w:rPr>
        <w:t xml:space="preserve">CIÓN </w:t>
      </w:r>
      <w:r>
        <w:rPr>
          <w:rFonts w:eastAsia="Arial" w:cs="Arial" w:ascii="Arial" w:hAnsi="Arial"/>
          <w:b/>
          <w:spacing w:val="3"/>
          <w:sz w:val="24"/>
          <w:szCs w:val="24"/>
        </w:rPr>
        <w:t>P</w:t>
      </w:r>
      <w:r>
        <w:rPr>
          <w:rFonts w:eastAsia="Arial" w:cs="Arial" w:ascii="Arial" w:hAnsi="Arial"/>
          <w:b/>
          <w:spacing w:val="-5"/>
          <w:sz w:val="24"/>
          <w:szCs w:val="24"/>
        </w:rPr>
        <w:t>A</w:t>
      </w:r>
      <w:r>
        <w:rPr>
          <w:rFonts w:eastAsia="Arial" w:cs="Arial" w:ascii="Arial" w:hAnsi="Arial"/>
          <w:b/>
          <w:spacing w:val="2"/>
          <w:sz w:val="24"/>
          <w:szCs w:val="24"/>
        </w:rPr>
        <w:t>R</w:t>
      </w:r>
      <w:r>
        <w:rPr>
          <w:rFonts w:eastAsia="Arial" w:cs="Arial" w:ascii="Arial" w:hAnsi="Arial"/>
          <w:b/>
          <w:sz w:val="24"/>
          <w:szCs w:val="24"/>
        </w:rPr>
        <w:t>C</w:t>
      </w:r>
      <w:r>
        <w:rPr>
          <w:rFonts w:eastAsia="Arial" w:cs="Arial" w:ascii="Arial" w:hAnsi="Arial"/>
          <w:b/>
          <w:spacing w:val="5"/>
          <w:sz w:val="24"/>
          <w:szCs w:val="24"/>
        </w:rPr>
        <w:t>I</w:t>
      </w:r>
      <w:r>
        <w:rPr>
          <w:rFonts w:eastAsia="Arial" w:cs="Arial" w:ascii="Arial" w:hAnsi="Arial"/>
          <w:b/>
          <w:spacing w:val="-5"/>
          <w:sz w:val="24"/>
          <w:szCs w:val="24"/>
        </w:rPr>
        <w:t>A</w:t>
      </w:r>
      <w:r>
        <w:rPr>
          <w:rFonts w:eastAsia="Arial" w:cs="Arial" w:ascii="Arial" w:hAnsi="Arial"/>
          <w:b/>
          <w:sz w:val="24"/>
          <w:szCs w:val="24"/>
        </w:rPr>
        <w:t xml:space="preserve">L </w:t>
      </w:r>
      <w:r>
        <w:rPr>
          <w:rFonts w:eastAsia="Arial" w:cs="Arial" w:ascii="Arial" w:hAnsi="Arial"/>
          <w:b/>
          <w:spacing w:val="1"/>
          <w:sz w:val="24"/>
          <w:szCs w:val="24"/>
        </w:rPr>
        <w:t>S</w:t>
      </w:r>
      <w:r>
        <w:rPr>
          <w:rFonts w:eastAsia="Arial" w:cs="Arial" w:ascii="Arial" w:hAnsi="Arial"/>
          <w:b/>
          <w:sz w:val="24"/>
          <w:szCs w:val="24"/>
        </w:rPr>
        <w:t>U</w:t>
      </w:r>
      <w:r>
        <w:rPr>
          <w:rFonts w:eastAsia="Arial" w:cs="Arial" w:ascii="Arial" w:hAnsi="Arial"/>
          <w:b/>
          <w:spacing w:val="1"/>
          <w:sz w:val="24"/>
          <w:szCs w:val="24"/>
        </w:rPr>
        <w:t>SPE</w:t>
      </w:r>
      <w:r>
        <w:rPr>
          <w:rFonts w:eastAsia="Arial" w:cs="Arial" w:ascii="Arial" w:hAnsi="Arial"/>
          <w:b/>
          <w:sz w:val="24"/>
          <w:szCs w:val="24"/>
        </w:rPr>
        <w:t>N</w:t>
      </w:r>
      <w:r>
        <w:rPr>
          <w:rFonts w:eastAsia="Arial" w:cs="Arial" w:ascii="Arial" w:hAnsi="Arial"/>
          <w:b/>
          <w:spacing w:val="3"/>
          <w:sz w:val="24"/>
          <w:szCs w:val="24"/>
        </w:rPr>
        <w:t>S</w:t>
      </w:r>
      <w:r>
        <w:rPr>
          <w:rFonts w:eastAsia="Arial" w:cs="Arial" w:ascii="Arial" w:hAnsi="Arial"/>
          <w:b/>
          <w:sz w:val="24"/>
          <w:szCs w:val="24"/>
        </w:rPr>
        <w:t>A</w:t>
      </w:r>
    </w:p>
    <w:p>
      <w:pPr>
        <w:pStyle w:val="Normal"/>
        <w:spacing w:before="59" w:after="0"/>
        <w:ind w:left="684" w:right="258"/>
        <w:rPr>
          <w:rFonts w:ascii="Arial" w:hAnsi="Arial" w:eastAsia="Arial" w:cs="Arial"/>
        </w:rPr>
      </w:pPr>
      <w:r>
        <w:rPr>
          <w:rFonts w:eastAsia="Arial" w:cs="Arial" w:ascii="Arial" w:hAnsi="Arial"/>
          <w:spacing w:val="-1"/>
        </w:rPr>
        <w:t>A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33"/>
        </w:rPr>
        <w:t xml:space="preserve"> </w:t>
      </w:r>
      <w:r>
        <w:rPr>
          <w:rFonts w:eastAsia="Arial" w:cs="Arial" w:ascii="Arial" w:hAnsi="Arial"/>
        </w:rPr>
        <w:t>ob</w:t>
      </w:r>
      <w:r>
        <w:rPr>
          <w:rFonts w:eastAsia="Arial" w:cs="Arial" w:ascii="Arial" w:hAnsi="Arial"/>
          <w:spacing w:val="1"/>
        </w:rPr>
        <w:t>j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2"/>
        </w:rPr>
        <w:t>t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30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33"/>
        </w:rPr>
        <w:t xml:space="preserve"> 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1"/>
        </w:rPr>
        <w:t>v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er</w:t>
      </w:r>
      <w:r>
        <w:rPr>
          <w:rFonts w:eastAsia="Arial" w:cs="Arial" w:ascii="Arial" w:hAnsi="Arial"/>
          <w:spacing w:val="28"/>
        </w:rPr>
        <w:t xml:space="preserve"> </w:t>
      </w:r>
      <w:r>
        <w:rPr>
          <w:rFonts w:eastAsia="Arial" w:cs="Arial" w:ascii="Arial" w:hAnsi="Arial"/>
        </w:rPr>
        <w:t>q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32"/>
        </w:rPr>
        <w:t xml:space="preserve"> </w:t>
      </w:r>
      <w:r>
        <w:rPr>
          <w:rFonts w:eastAsia="Arial" w:cs="Arial" w:ascii="Arial" w:hAnsi="Arial"/>
        </w:rPr>
        <w:t>el</w:t>
      </w:r>
      <w:r>
        <w:rPr>
          <w:rFonts w:eastAsia="Arial" w:cs="Arial" w:ascii="Arial" w:hAnsi="Arial"/>
          <w:spacing w:val="33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no</w:t>
      </w:r>
      <w:r>
        <w:rPr>
          <w:rFonts w:eastAsia="Arial" w:cs="Arial" w:ascii="Arial" w:hAnsi="Arial"/>
          <w:spacing w:val="29"/>
        </w:rPr>
        <w:t xml:space="preserve"> </w:t>
      </w:r>
      <w:r>
        <w:rPr>
          <w:rFonts w:eastAsia="Arial" w:cs="Arial" w:ascii="Arial" w:hAnsi="Arial"/>
        </w:rPr>
        <w:t>pueda</w:t>
      </w:r>
      <w:r>
        <w:rPr>
          <w:rFonts w:eastAsia="Arial" w:cs="Arial" w:ascii="Arial" w:hAnsi="Arial"/>
          <w:spacing w:val="30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upe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r</w:t>
      </w:r>
      <w:r>
        <w:rPr>
          <w:rFonts w:eastAsia="Arial" w:cs="Arial" w:ascii="Arial" w:hAnsi="Arial"/>
          <w:spacing w:val="30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us</w:t>
      </w:r>
      <w:r>
        <w:rPr>
          <w:rFonts w:eastAsia="Arial" w:cs="Arial" w:ascii="Arial" w:hAnsi="Arial"/>
          <w:spacing w:val="34"/>
        </w:rPr>
        <w:t xml:space="preserve"> 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tade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25"/>
        </w:rPr>
        <w:t xml:space="preserve"> </w:t>
      </w:r>
      <w:r>
        <w:rPr>
          <w:rFonts w:eastAsia="Arial" w:cs="Arial" w:ascii="Arial" w:hAnsi="Arial"/>
        </w:rPr>
        <w:t>pa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31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37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nos</w:t>
      </w:r>
      <w:r>
        <w:rPr>
          <w:rFonts w:eastAsia="Arial" w:cs="Arial" w:ascii="Arial" w:hAnsi="Arial"/>
          <w:spacing w:val="30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on</w:t>
      </w:r>
      <w:r>
        <w:rPr>
          <w:rFonts w:eastAsia="Arial" w:cs="Arial" w:ascii="Arial" w:hAnsi="Arial"/>
          <w:spacing w:val="32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1"/>
        </w:rPr>
        <w:t>v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ó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26"/>
        </w:rPr>
        <w:t xml:space="preserve"> </w:t>
      </w:r>
      <w:r>
        <w:rPr>
          <w:rFonts w:eastAsia="Arial" w:cs="Arial" w:ascii="Arial" w:hAnsi="Arial"/>
        </w:rPr>
        <w:t>pa</w:t>
      </w:r>
      <w:r>
        <w:rPr>
          <w:rFonts w:eastAsia="Arial" w:cs="Arial" w:ascii="Arial" w:hAnsi="Arial"/>
          <w:spacing w:val="1"/>
        </w:rPr>
        <w:t>rc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28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pen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27"/>
        </w:rPr>
        <w:t xml:space="preserve"> 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32"/>
        </w:rPr>
        <w:t xml:space="preserve"> 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ódu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29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o</w:t>
      </w:r>
      <w:r>
        <w:rPr>
          <w:rFonts w:eastAsia="Arial" w:cs="Arial" w:ascii="Arial" w:hAnsi="Arial"/>
        </w:rPr>
        <w:t>nal</w:t>
      </w:r>
      <w:r>
        <w:rPr>
          <w:rFonts w:eastAsia="Arial" w:cs="Arial" w:ascii="Arial" w:hAnsi="Arial"/>
          <w:spacing w:val="25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33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eb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  <w:spacing w:val="2"/>
        </w:rPr>
        <w:t>á</w:t>
      </w:r>
      <w:r>
        <w:rPr>
          <w:rFonts w:eastAsia="Arial" w:cs="Arial" w:ascii="Arial" w:hAnsi="Arial"/>
        </w:rPr>
        <w:t>n 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v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ades</w:t>
      </w:r>
      <w:r>
        <w:rPr>
          <w:rFonts w:eastAsia="Arial" w:cs="Arial" w:ascii="Arial" w:hAnsi="Arial"/>
          <w:spacing w:val="-9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2"/>
        </w:rPr>
        <w:t>p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ó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13"/>
        </w:rPr>
        <w:t xml:space="preserve"> </w:t>
      </w:r>
      <w:r>
        <w:rPr>
          <w:rFonts w:eastAsia="Arial" w:cs="Arial" w:ascii="Arial" w:hAnsi="Arial"/>
        </w:rPr>
        <w:t>pa</w:t>
      </w:r>
      <w:r>
        <w:rPr>
          <w:rFonts w:eastAsia="Arial" w:cs="Arial" w:ascii="Arial" w:hAnsi="Arial"/>
          <w:spacing w:val="1"/>
        </w:rPr>
        <w:t>rc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</w:rPr>
        <w:t>pa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ta</w:t>
      </w:r>
      <w:r>
        <w:rPr>
          <w:rFonts w:eastAsia="Arial" w:cs="Arial" w:ascii="Arial" w:hAnsi="Arial"/>
          <w:spacing w:val="2"/>
        </w:rPr>
        <w:t>do</w:t>
      </w:r>
      <w:r>
        <w:rPr>
          <w:rFonts w:eastAsia="Arial" w:cs="Arial" w:ascii="Arial" w:hAnsi="Arial"/>
        </w:rPr>
        <w:t>s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</w:rPr>
        <w:t>ap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z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j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11"/>
        </w:rPr>
        <w:t xml:space="preserve"> </w:t>
      </w:r>
      <w:r>
        <w:rPr>
          <w:rFonts w:eastAsia="Arial" w:cs="Arial" w:ascii="Arial" w:hAnsi="Arial"/>
        </w:rPr>
        <w:t xml:space="preserve">no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upe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dos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  <w:spacing w:val="1"/>
        </w:rPr>
        <w:t>(c</w:t>
      </w:r>
      <w:r>
        <w:rPr>
          <w:rFonts w:eastAsia="Arial" w:cs="Arial" w:ascii="Arial" w:hAnsi="Arial"/>
        </w:rPr>
        <w:t>ada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no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eg</w:t>
      </w:r>
      <w:r>
        <w:rPr>
          <w:rFonts w:eastAsia="Arial" w:cs="Arial" w:ascii="Arial" w:hAnsi="Arial"/>
          <w:spacing w:val="2"/>
        </w:rPr>
        <w:t>ú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4"/>
        </w:rPr>
        <w:t>s</w:t>
      </w:r>
      <w:r>
        <w:rPr>
          <w:rFonts w:eastAsia="Arial" w:cs="Arial" w:ascii="Arial" w:hAnsi="Arial"/>
        </w:rPr>
        <w:t>us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dos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</w:rPr>
        <w:t>ap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z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j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11"/>
        </w:rPr>
        <w:t xml:space="preserve"> </w:t>
      </w:r>
      <w:r>
        <w:rPr>
          <w:rFonts w:eastAsia="Arial" w:cs="Arial" w:ascii="Arial" w:hAnsi="Arial"/>
        </w:rPr>
        <w:t>no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pe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do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3"/>
        </w:rPr>
        <w:t>)</w:t>
      </w:r>
      <w:r>
        <w:rPr>
          <w:rFonts w:eastAsia="Arial" w:cs="Arial" w:ascii="Arial" w:hAnsi="Arial"/>
        </w:rPr>
        <w:t>:</w:t>
      </w:r>
    </w:p>
    <w:p>
      <w:pPr>
        <w:pStyle w:val="Normal"/>
        <w:spacing w:lineRule="exact" w:line="220"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20"/>
        <w:ind w:left="684"/>
        <w:rPr>
          <w:rFonts w:ascii="Arial" w:hAnsi="Arial" w:eastAsia="Arial" w:cs="Arial"/>
        </w:rPr>
      </w:pPr>
      <w:r>
        <w:rPr>
          <w:rFonts w:eastAsia="Arial" w:cs="Arial" w:ascii="Arial" w:hAnsi="Arial"/>
          <w:position w:val="-1"/>
        </w:rPr>
        <w:t>1ª</w:t>
      </w:r>
      <w:r>
        <w:rPr>
          <w:rFonts w:eastAsia="Arial" w:cs="Arial" w:ascii="Arial" w:hAnsi="Arial"/>
          <w:spacing w:val="-2"/>
          <w:position w:val="-1"/>
        </w:rPr>
        <w:t xml:space="preserve"> </w:t>
      </w:r>
      <w:r>
        <w:rPr>
          <w:rFonts w:eastAsia="Arial" w:cs="Arial" w:ascii="Arial" w:hAnsi="Arial"/>
          <w:spacing w:val="2"/>
          <w:position w:val="-1"/>
        </w:rPr>
        <w:t>E</w:t>
      </w:r>
      <w:r>
        <w:rPr>
          <w:rFonts w:eastAsia="Arial" w:cs="Arial" w:ascii="Arial" w:hAnsi="Arial"/>
          <w:spacing w:val="-1"/>
          <w:position w:val="-1"/>
        </w:rPr>
        <w:t>v</w:t>
      </w:r>
      <w:r>
        <w:rPr>
          <w:rFonts w:eastAsia="Arial" w:cs="Arial" w:ascii="Arial" w:hAnsi="Arial"/>
          <w:position w:val="-1"/>
        </w:rPr>
        <w:t>a</w:t>
      </w:r>
      <w:r>
        <w:rPr>
          <w:rFonts w:eastAsia="Arial" w:cs="Arial" w:ascii="Arial" w:hAnsi="Arial"/>
          <w:spacing w:val="1"/>
          <w:position w:val="-1"/>
        </w:rPr>
        <w:t>l</w:t>
      </w:r>
      <w:r>
        <w:rPr>
          <w:rFonts w:eastAsia="Arial" w:cs="Arial" w:ascii="Arial" w:hAnsi="Arial"/>
          <w:position w:val="-1"/>
        </w:rPr>
        <w:t>ua</w:t>
      </w:r>
      <w:r>
        <w:rPr>
          <w:rFonts w:eastAsia="Arial" w:cs="Arial" w:ascii="Arial" w:hAnsi="Arial"/>
          <w:spacing w:val="1"/>
          <w:position w:val="-1"/>
        </w:rPr>
        <w:t>ci</w:t>
      </w:r>
      <w:r>
        <w:rPr>
          <w:rFonts w:eastAsia="Arial" w:cs="Arial" w:ascii="Arial" w:hAnsi="Arial"/>
          <w:position w:val="-1"/>
        </w:rPr>
        <w:t>ón</w:t>
      </w:r>
      <w:r>
        <w:rPr>
          <w:rFonts w:eastAsia="Arial" w:cs="Arial" w:ascii="Arial" w:hAnsi="Arial"/>
          <w:spacing w:val="-11"/>
          <w:position w:val="-1"/>
        </w:rPr>
        <w:t xml:space="preserve"> </w:t>
      </w:r>
      <w:r>
        <w:rPr>
          <w:rFonts w:eastAsia="Arial" w:cs="Arial" w:ascii="Arial" w:hAnsi="Arial"/>
          <w:spacing w:val="1"/>
          <w:position w:val="-1"/>
        </w:rPr>
        <w:t>(</w:t>
      </w:r>
      <w:r>
        <w:rPr>
          <w:rFonts w:eastAsia="Arial" w:cs="Arial" w:ascii="Arial" w:hAnsi="Arial"/>
          <w:spacing w:val="3"/>
          <w:position w:val="-1"/>
        </w:rPr>
        <w:t>R</w:t>
      </w:r>
      <w:r>
        <w:rPr>
          <w:rFonts w:eastAsia="Arial" w:cs="Arial" w:ascii="Arial" w:hAnsi="Arial"/>
          <w:spacing w:val="-1"/>
          <w:position w:val="-1"/>
        </w:rPr>
        <w:t>A</w:t>
      </w:r>
      <w:r>
        <w:rPr>
          <w:rFonts w:eastAsia="Arial" w:cs="Arial" w:ascii="Arial" w:hAnsi="Arial"/>
          <w:position w:val="-1"/>
        </w:rPr>
        <w:t>1,</w:t>
      </w:r>
      <w:r>
        <w:rPr>
          <w:rFonts w:eastAsia="Arial" w:cs="Arial" w:ascii="Arial" w:hAnsi="Arial"/>
          <w:spacing w:val="-3"/>
          <w:position w:val="-1"/>
        </w:rPr>
        <w:t xml:space="preserve"> </w:t>
      </w:r>
      <w:r>
        <w:rPr>
          <w:rFonts w:eastAsia="Arial" w:cs="Arial" w:ascii="Arial" w:hAnsi="Arial"/>
          <w:position w:val="-1"/>
        </w:rPr>
        <w:t>R</w:t>
      </w:r>
      <w:r>
        <w:rPr>
          <w:rFonts w:eastAsia="Arial" w:cs="Arial" w:ascii="Arial" w:hAnsi="Arial"/>
          <w:spacing w:val="2"/>
          <w:position w:val="-1"/>
        </w:rPr>
        <w:t>A</w:t>
      </w:r>
      <w:r>
        <w:rPr>
          <w:rFonts w:eastAsia="Arial" w:cs="Arial" w:ascii="Arial" w:hAnsi="Arial"/>
          <w:position w:val="-1"/>
        </w:rPr>
        <w:t>2,</w:t>
      </w:r>
      <w:r>
        <w:rPr>
          <w:rFonts w:eastAsia="Arial" w:cs="Arial" w:ascii="Arial" w:hAnsi="Arial"/>
          <w:spacing w:val="-2"/>
          <w:position w:val="-1"/>
        </w:rPr>
        <w:t xml:space="preserve"> </w:t>
      </w:r>
      <w:r>
        <w:rPr>
          <w:rFonts w:eastAsia="Arial" w:cs="Arial" w:ascii="Arial" w:hAnsi="Arial"/>
          <w:position w:val="-1"/>
        </w:rPr>
        <w:t>R</w:t>
      </w:r>
      <w:r>
        <w:rPr>
          <w:rFonts w:eastAsia="Arial" w:cs="Arial" w:ascii="Arial" w:hAnsi="Arial"/>
          <w:spacing w:val="-1"/>
          <w:position w:val="-1"/>
        </w:rPr>
        <w:t>A</w:t>
      </w:r>
      <w:r>
        <w:rPr>
          <w:rFonts w:eastAsia="Arial" w:cs="Arial" w:ascii="Arial" w:hAnsi="Arial"/>
          <w:position w:val="-1"/>
        </w:rPr>
        <w:t>3,</w:t>
      </w:r>
      <w:r>
        <w:rPr>
          <w:rFonts w:eastAsia="Arial" w:cs="Arial" w:ascii="Arial" w:hAnsi="Arial"/>
          <w:spacing w:val="-2"/>
          <w:position w:val="-1"/>
        </w:rPr>
        <w:t xml:space="preserve"> </w:t>
      </w:r>
      <w:r>
        <w:rPr>
          <w:rFonts w:eastAsia="Arial" w:cs="Arial" w:ascii="Arial" w:hAnsi="Arial"/>
          <w:position w:val="-1"/>
        </w:rPr>
        <w:t>R</w:t>
      </w:r>
      <w:r>
        <w:rPr>
          <w:rFonts w:eastAsia="Arial" w:cs="Arial" w:ascii="Arial" w:hAnsi="Arial"/>
          <w:spacing w:val="2"/>
          <w:position w:val="-1"/>
        </w:rPr>
        <w:t>A</w:t>
      </w:r>
      <w:r>
        <w:rPr>
          <w:rFonts w:eastAsia="Arial" w:cs="Arial" w:ascii="Arial" w:hAnsi="Arial"/>
          <w:position w:val="-1"/>
        </w:rPr>
        <w:t>4,</w:t>
      </w:r>
      <w:r>
        <w:rPr>
          <w:rFonts w:eastAsia="Arial" w:cs="Arial" w:ascii="Arial" w:hAnsi="Arial"/>
          <w:spacing w:val="-4"/>
          <w:position w:val="-1"/>
        </w:rPr>
        <w:t xml:space="preserve"> </w:t>
      </w:r>
      <w:r>
        <w:rPr>
          <w:rFonts w:eastAsia="Arial" w:cs="Arial" w:ascii="Arial" w:hAnsi="Arial"/>
          <w:spacing w:val="3"/>
          <w:position w:val="-1"/>
        </w:rPr>
        <w:t>R</w:t>
      </w:r>
      <w:r>
        <w:rPr>
          <w:rFonts w:eastAsia="Arial" w:cs="Arial" w:ascii="Arial" w:hAnsi="Arial"/>
          <w:spacing w:val="-1"/>
          <w:position w:val="-1"/>
        </w:rPr>
        <w:t>A</w:t>
      </w:r>
      <w:r>
        <w:rPr>
          <w:rFonts w:eastAsia="Arial" w:cs="Arial" w:ascii="Arial" w:hAnsi="Arial"/>
          <w:position w:val="-1"/>
        </w:rPr>
        <w:t>5,</w:t>
      </w:r>
      <w:r>
        <w:rPr>
          <w:rFonts w:eastAsia="Arial" w:cs="Arial" w:ascii="Arial" w:hAnsi="Arial"/>
          <w:spacing w:val="-4"/>
          <w:position w:val="-1"/>
        </w:rPr>
        <w:t xml:space="preserve"> </w:t>
      </w:r>
      <w:r>
        <w:rPr>
          <w:rFonts w:eastAsia="Arial" w:cs="Arial" w:ascii="Arial" w:hAnsi="Arial"/>
          <w:spacing w:val="3"/>
          <w:position w:val="-1"/>
        </w:rPr>
        <w:t>R</w:t>
      </w:r>
      <w:r>
        <w:rPr>
          <w:rFonts w:eastAsia="Arial" w:cs="Arial" w:ascii="Arial" w:hAnsi="Arial"/>
          <w:spacing w:val="-1"/>
          <w:position w:val="-1"/>
        </w:rPr>
        <w:t>A</w:t>
      </w:r>
      <w:r>
        <w:rPr>
          <w:rFonts w:eastAsia="Arial" w:cs="Arial" w:ascii="Arial" w:hAnsi="Arial"/>
          <w:position w:val="-1"/>
        </w:rPr>
        <w:t>6</w:t>
      </w:r>
      <w:r>
        <w:rPr>
          <w:rFonts w:eastAsia="Arial" w:cs="Arial" w:ascii="Arial" w:hAnsi="Arial"/>
          <w:spacing w:val="1"/>
          <w:position w:val="-1"/>
        </w:rPr>
        <w:t>)</w:t>
      </w:r>
      <w:r>
        <w:rPr>
          <w:rFonts w:eastAsia="Arial" w:cs="Arial" w:ascii="Arial" w:hAnsi="Arial"/>
          <w:position w:val="-1"/>
        </w:rPr>
        <w:t>:</w:t>
      </w:r>
    </w:p>
    <w:tbl>
      <w:tblPr>
        <w:tblW w:w="5940" w:type="dxa"/>
        <w:jc w:val="left"/>
        <w:tblInd w:w="683" w:type="dxa"/>
        <w:tblLayout w:type="fixed"/>
        <w:tblCellMar>
          <w:top w:w="0" w:type="dxa"/>
          <w:left w:w="6" w:type="dxa"/>
          <w:bottom w:w="0" w:type="dxa"/>
          <w:right w:w="6" w:type="dxa"/>
        </w:tblCellMar>
        <w:tblLook w:val="01e0" w:noHBand="0" w:noVBand="0" w:firstColumn="1" w:lastRow="1" w:lastColumn="1" w:firstRow="1"/>
      </w:tblPr>
      <w:tblGrid>
        <w:gridCol w:w="2971"/>
        <w:gridCol w:w="2968"/>
      </w:tblGrid>
      <w:tr>
        <w:trPr>
          <w:trHeight w:val="262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 ap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e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Si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</w:p>
        </w:tc>
      </w:tr>
      <w:tr>
        <w:trPr>
          <w:trHeight w:val="27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A1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ta</w:t>
            </w:r>
          </w:p>
        </w:tc>
      </w:tr>
      <w:tr>
        <w:trPr>
          <w:trHeight w:val="271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A2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ta</w:t>
            </w:r>
          </w:p>
        </w:tc>
      </w:tr>
      <w:tr>
        <w:trPr>
          <w:trHeight w:val="27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A3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</w:p>
        </w:tc>
      </w:tr>
      <w:tr>
        <w:trPr>
          <w:trHeight w:val="27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A4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</w:p>
        </w:tc>
      </w:tr>
      <w:tr>
        <w:trPr>
          <w:trHeight w:val="27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A5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</w:p>
        </w:tc>
      </w:tr>
      <w:tr>
        <w:trPr>
          <w:trHeight w:val="271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A6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 w:before="18" w:after="0"/>
        <w:rPr/>
      </w:pPr>
      <w:r>
        <w:rPr/>
      </w:r>
    </w:p>
    <w:p>
      <w:pPr>
        <w:pStyle w:val="Normal"/>
        <w:spacing w:lineRule="exact" w:line="220" w:before="34" w:after="0"/>
        <w:ind w:left="684"/>
        <w:rPr>
          <w:rFonts w:ascii="Arial" w:hAnsi="Arial" w:eastAsia="Arial" w:cs="Arial"/>
        </w:rPr>
      </w:pPr>
      <w:r>
        <mc:AlternateContent>
          <mc:Choice Requires="wpg">
            <w:drawing>
              <wp:anchor behindDoc="1" distT="14605" distB="14605" distL="14605" distR="14605" simplePos="0" locked="0" layoutInCell="0" allowOverlap="1" relativeHeight="160">
                <wp:simplePos x="0" y="0"/>
                <wp:positionH relativeFrom="page">
                  <wp:posOffset>467995</wp:posOffset>
                </wp:positionH>
                <wp:positionV relativeFrom="page">
                  <wp:posOffset>1311910</wp:posOffset>
                </wp:positionV>
                <wp:extent cx="9772015" cy="4744720"/>
                <wp:effectExtent l="14605" t="14605" r="14605" b="14605"/>
                <wp:wrapNone/>
                <wp:docPr id="76" name="Forma2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1840" cy="4744800"/>
                          <a:chOff x="0" y="0"/>
                          <a:chExt cx="9771840" cy="4744800"/>
                        </a:xfrm>
                      </wpg:grpSpPr>
                      <wps:wsp>
                        <wps:cNvSpPr/>
                        <wps:spPr>
                          <a:xfrm>
                            <a:off x="13320" y="14040"/>
                            <a:ext cx="974484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233640"/>
                            <a:ext cx="974484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20" cy="474480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4730040"/>
                            <a:ext cx="974484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771840" y="0"/>
                            <a:ext cx="0" cy="474480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24" style="position:absolute;margin-left:36.85pt;margin-top:103.3pt;width:769.4pt;height:373.55pt" coordorigin="737,2066" coordsize="15388,7471">
                <v:line id="shape_0" from="758,2088" to="16103,2088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58,2434" to="16103,2434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37,2066" to="737,9537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58,9515" to="16103,9515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126,2066" to="16126,9537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Arial" w:cs="Arial" w:ascii="Arial" w:hAnsi="Arial"/>
          <w:position w:val="-1"/>
        </w:rPr>
        <w:t>2ª</w:t>
      </w:r>
      <w:r>
        <w:rPr>
          <w:rFonts w:eastAsia="Arial" w:cs="Arial" w:ascii="Arial" w:hAnsi="Arial"/>
          <w:spacing w:val="-2"/>
          <w:position w:val="-1"/>
        </w:rPr>
        <w:t xml:space="preserve"> </w:t>
      </w:r>
      <w:r>
        <w:rPr>
          <w:rFonts w:eastAsia="Arial" w:cs="Arial" w:ascii="Arial" w:hAnsi="Arial"/>
          <w:spacing w:val="2"/>
          <w:position w:val="-1"/>
        </w:rPr>
        <w:t>E</w:t>
      </w:r>
      <w:r>
        <w:rPr>
          <w:rFonts w:eastAsia="Arial" w:cs="Arial" w:ascii="Arial" w:hAnsi="Arial"/>
          <w:spacing w:val="-1"/>
          <w:position w:val="-1"/>
        </w:rPr>
        <w:t>v</w:t>
      </w:r>
      <w:r>
        <w:rPr>
          <w:rFonts w:eastAsia="Arial" w:cs="Arial" w:ascii="Arial" w:hAnsi="Arial"/>
          <w:position w:val="-1"/>
        </w:rPr>
        <w:t>a</w:t>
      </w:r>
      <w:r>
        <w:rPr>
          <w:rFonts w:eastAsia="Arial" w:cs="Arial" w:ascii="Arial" w:hAnsi="Arial"/>
          <w:spacing w:val="1"/>
          <w:position w:val="-1"/>
        </w:rPr>
        <w:t>l</w:t>
      </w:r>
      <w:r>
        <w:rPr>
          <w:rFonts w:eastAsia="Arial" w:cs="Arial" w:ascii="Arial" w:hAnsi="Arial"/>
          <w:position w:val="-1"/>
        </w:rPr>
        <w:t>ua</w:t>
      </w:r>
      <w:r>
        <w:rPr>
          <w:rFonts w:eastAsia="Arial" w:cs="Arial" w:ascii="Arial" w:hAnsi="Arial"/>
          <w:spacing w:val="1"/>
          <w:position w:val="-1"/>
        </w:rPr>
        <w:t>ci</w:t>
      </w:r>
      <w:r>
        <w:rPr>
          <w:rFonts w:eastAsia="Arial" w:cs="Arial" w:ascii="Arial" w:hAnsi="Arial"/>
          <w:position w:val="-1"/>
        </w:rPr>
        <w:t>ón</w:t>
      </w:r>
      <w:r>
        <w:rPr>
          <w:rFonts w:eastAsia="Arial" w:cs="Arial" w:ascii="Arial" w:hAnsi="Arial"/>
          <w:spacing w:val="45"/>
          <w:position w:val="-1"/>
        </w:rPr>
        <w:t xml:space="preserve"> </w:t>
      </w:r>
      <w:r>
        <w:rPr>
          <w:rFonts w:eastAsia="Arial" w:cs="Arial" w:ascii="Arial" w:hAnsi="Arial"/>
          <w:spacing w:val="1"/>
          <w:position w:val="-1"/>
        </w:rPr>
        <w:t>(</w:t>
      </w:r>
      <w:r>
        <w:rPr>
          <w:rFonts w:eastAsia="Arial" w:cs="Arial" w:ascii="Arial" w:hAnsi="Arial"/>
          <w:spacing w:val="3"/>
          <w:position w:val="-1"/>
        </w:rPr>
        <w:t>R</w:t>
      </w:r>
      <w:r>
        <w:rPr>
          <w:rFonts w:eastAsia="Arial" w:cs="Arial" w:ascii="Arial" w:hAnsi="Arial"/>
          <w:spacing w:val="-1"/>
          <w:position w:val="-1"/>
        </w:rPr>
        <w:t>A</w:t>
      </w:r>
      <w:r>
        <w:rPr>
          <w:rFonts w:eastAsia="Arial" w:cs="Arial" w:ascii="Arial" w:hAnsi="Arial"/>
          <w:position w:val="-1"/>
        </w:rPr>
        <w:t>1,</w:t>
      </w:r>
      <w:r>
        <w:rPr>
          <w:rFonts w:eastAsia="Arial" w:cs="Arial" w:ascii="Arial" w:hAnsi="Arial"/>
          <w:spacing w:val="-3"/>
          <w:position w:val="-1"/>
        </w:rPr>
        <w:t xml:space="preserve"> </w:t>
      </w:r>
      <w:r>
        <w:rPr>
          <w:rFonts w:eastAsia="Arial" w:cs="Arial" w:ascii="Arial" w:hAnsi="Arial"/>
          <w:position w:val="-1"/>
        </w:rPr>
        <w:t>R</w:t>
      </w:r>
      <w:r>
        <w:rPr>
          <w:rFonts w:eastAsia="Arial" w:cs="Arial" w:ascii="Arial" w:hAnsi="Arial"/>
          <w:spacing w:val="2"/>
          <w:position w:val="-1"/>
        </w:rPr>
        <w:t>A</w:t>
      </w:r>
      <w:r>
        <w:rPr>
          <w:rFonts w:eastAsia="Arial" w:cs="Arial" w:ascii="Arial" w:hAnsi="Arial"/>
          <w:position w:val="-1"/>
        </w:rPr>
        <w:t>2,</w:t>
      </w:r>
      <w:r>
        <w:rPr>
          <w:rFonts w:eastAsia="Arial" w:cs="Arial" w:ascii="Arial" w:hAnsi="Arial"/>
          <w:spacing w:val="-2"/>
          <w:position w:val="-1"/>
        </w:rPr>
        <w:t xml:space="preserve"> </w:t>
      </w:r>
      <w:r>
        <w:rPr>
          <w:rFonts w:eastAsia="Arial" w:cs="Arial" w:ascii="Arial" w:hAnsi="Arial"/>
          <w:position w:val="-1"/>
        </w:rPr>
        <w:t>R</w:t>
      </w:r>
      <w:r>
        <w:rPr>
          <w:rFonts w:eastAsia="Arial" w:cs="Arial" w:ascii="Arial" w:hAnsi="Arial"/>
          <w:spacing w:val="-1"/>
          <w:position w:val="-1"/>
        </w:rPr>
        <w:t>A</w:t>
      </w:r>
      <w:r>
        <w:rPr>
          <w:rFonts w:eastAsia="Arial" w:cs="Arial" w:ascii="Arial" w:hAnsi="Arial"/>
          <w:position w:val="-1"/>
        </w:rPr>
        <w:t>3,</w:t>
      </w:r>
      <w:r>
        <w:rPr>
          <w:rFonts w:eastAsia="Arial" w:cs="Arial" w:ascii="Arial" w:hAnsi="Arial"/>
          <w:spacing w:val="-2"/>
          <w:position w:val="-1"/>
        </w:rPr>
        <w:t xml:space="preserve"> </w:t>
      </w:r>
      <w:r>
        <w:rPr>
          <w:rFonts w:eastAsia="Arial" w:cs="Arial" w:ascii="Arial" w:hAnsi="Arial"/>
          <w:position w:val="-1"/>
        </w:rPr>
        <w:t>R</w:t>
      </w:r>
      <w:r>
        <w:rPr>
          <w:rFonts w:eastAsia="Arial" w:cs="Arial" w:ascii="Arial" w:hAnsi="Arial"/>
          <w:spacing w:val="2"/>
          <w:position w:val="-1"/>
        </w:rPr>
        <w:t>A</w:t>
      </w:r>
      <w:r>
        <w:rPr>
          <w:rFonts w:eastAsia="Arial" w:cs="Arial" w:ascii="Arial" w:hAnsi="Arial"/>
          <w:position w:val="-1"/>
        </w:rPr>
        <w:t>4,</w:t>
      </w:r>
      <w:r>
        <w:rPr>
          <w:rFonts w:eastAsia="Arial" w:cs="Arial" w:ascii="Arial" w:hAnsi="Arial"/>
          <w:spacing w:val="-4"/>
          <w:position w:val="-1"/>
        </w:rPr>
        <w:t xml:space="preserve"> </w:t>
      </w:r>
      <w:r>
        <w:rPr>
          <w:rFonts w:eastAsia="Arial" w:cs="Arial" w:ascii="Arial" w:hAnsi="Arial"/>
          <w:spacing w:val="3"/>
          <w:position w:val="-1"/>
        </w:rPr>
        <w:t>R</w:t>
      </w:r>
      <w:r>
        <w:rPr>
          <w:rFonts w:eastAsia="Arial" w:cs="Arial" w:ascii="Arial" w:hAnsi="Arial"/>
          <w:spacing w:val="-1"/>
          <w:position w:val="-1"/>
        </w:rPr>
        <w:t>A</w:t>
      </w:r>
      <w:r>
        <w:rPr>
          <w:rFonts w:eastAsia="Arial" w:cs="Arial" w:ascii="Arial" w:hAnsi="Arial"/>
          <w:position w:val="-1"/>
        </w:rPr>
        <w:t>5,</w:t>
      </w:r>
      <w:r>
        <w:rPr>
          <w:rFonts w:eastAsia="Arial" w:cs="Arial" w:ascii="Arial" w:hAnsi="Arial"/>
          <w:spacing w:val="-4"/>
          <w:position w:val="-1"/>
        </w:rPr>
        <w:t xml:space="preserve"> </w:t>
      </w:r>
      <w:r>
        <w:rPr>
          <w:rFonts w:eastAsia="Arial" w:cs="Arial" w:ascii="Arial" w:hAnsi="Arial"/>
          <w:spacing w:val="3"/>
          <w:position w:val="-1"/>
        </w:rPr>
        <w:t>R</w:t>
      </w:r>
      <w:r>
        <w:rPr>
          <w:rFonts w:eastAsia="Arial" w:cs="Arial" w:ascii="Arial" w:hAnsi="Arial"/>
          <w:spacing w:val="-1"/>
          <w:position w:val="-1"/>
        </w:rPr>
        <w:t>A</w:t>
      </w:r>
      <w:r>
        <w:rPr>
          <w:rFonts w:eastAsia="Arial" w:cs="Arial" w:ascii="Arial" w:hAnsi="Arial"/>
          <w:position w:val="-1"/>
        </w:rPr>
        <w:t>6</w:t>
      </w:r>
      <w:r>
        <w:rPr>
          <w:rFonts w:eastAsia="Arial" w:cs="Arial" w:ascii="Arial" w:hAnsi="Arial"/>
          <w:spacing w:val="1"/>
          <w:position w:val="-1"/>
        </w:rPr>
        <w:t>)</w:t>
      </w:r>
      <w:r>
        <w:rPr>
          <w:rFonts w:eastAsia="Arial" w:cs="Arial" w:ascii="Arial" w:hAnsi="Arial"/>
          <w:position w:val="-1"/>
        </w:rPr>
        <w:t>:</w:t>
      </w:r>
    </w:p>
    <w:tbl>
      <w:tblPr>
        <w:tblW w:w="5940" w:type="dxa"/>
        <w:jc w:val="left"/>
        <w:tblInd w:w="683" w:type="dxa"/>
        <w:tblLayout w:type="fixed"/>
        <w:tblCellMar>
          <w:top w:w="0" w:type="dxa"/>
          <w:left w:w="6" w:type="dxa"/>
          <w:bottom w:w="0" w:type="dxa"/>
          <w:right w:w="6" w:type="dxa"/>
        </w:tblCellMar>
        <w:tblLook w:val="01e0" w:noHBand="0" w:noVBand="0" w:firstColumn="1" w:lastRow="1" w:lastColumn="1" w:firstRow="1"/>
      </w:tblPr>
      <w:tblGrid>
        <w:gridCol w:w="2971"/>
        <w:gridCol w:w="2968"/>
      </w:tblGrid>
      <w:tr>
        <w:trPr>
          <w:trHeight w:val="262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  <w:spacing w:val="-1"/>
              </w:rPr>
              <w:t>l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</w:rPr>
              <w:t>ado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de ap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2"/>
              </w:rPr>
              <w:t>n</w:t>
            </w:r>
            <w:r>
              <w:rPr>
                <w:rFonts w:eastAsia="Arial" w:cs="Arial" w:ascii="Arial" w:hAnsi="Arial"/>
              </w:rPr>
              <w:t>d</w:t>
            </w:r>
            <w:r>
              <w:rPr>
                <w:rFonts w:eastAsia="Arial" w:cs="Arial" w:ascii="Arial" w:hAnsi="Arial"/>
                <w:spacing w:val="1"/>
              </w:rPr>
              <w:t>i</w:t>
            </w:r>
            <w:r>
              <w:rPr>
                <w:rFonts w:eastAsia="Arial" w:cs="Arial" w:ascii="Arial" w:hAnsi="Arial"/>
                <w:spacing w:val="-1"/>
              </w:rPr>
              <w:t>z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j</w:t>
            </w:r>
            <w:r>
              <w:rPr>
                <w:rFonts w:eastAsia="Arial" w:cs="Arial" w:ascii="Arial" w:hAnsi="Arial"/>
              </w:rPr>
              <w:t>e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Si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te</w:t>
            </w:r>
            <w:r>
              <w:rPr>
                <w:rFonts w:eastAsia="Arial" w:cs="Arial" w:ascii="Arial" w:hAnsi="Arial"/>
                <w:spacing w:val="4"/>
              </w:rPr>
              <w:t>m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8"/>
              </w:rPr>
              <w:t xml:space="preserve">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u</w:t>
            </w:r>
            <w:r>
              <w:rPr>
                <w:rFonts w:eastAsia="Arial" w:cs="Arial" w:ascii="Arial" w:hAnsi="Arial"/>
              </w:rPr>
              <w:t>pe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ci</w:t>
            </w:r>
            <w:r>
              <w:rPr>
                <w:rFonts w:eastAsia="Arial" w:cs="Arial" w:ascii="Arial" w:hAnsi="Arial"/>
              </w:rPr>
              <w:t>ón</w:t>
            </w:r>
          </w:p>
        </w:tc>
      </w:tr>
      <w:tr>
        <w:trPr>
          <w:trHeight w:val="271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A1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ta</w:t>
            </w:r>
          </w:p>
        </w:tc>
      </w:tr>
      <w:tr>
        <w:trPr>
          <w:trHeight w:val="27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A2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6"/>
              </w:rPr>
              <w:t xml:space="preserve">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pacing w:val="1"/>
              </w:rPr>
              <w:t>scr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</w:rPr>
              <w:t>ta</w:t>
            </w:r>
          </w:p>
        </w:tc>
      </w:tr>
      <w:tr>
        <w:trPr>
          <w:trHeight w:val="27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A3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</w:p>
        </w:tc>
      </w:tr>
      <w:tr>
        <w:trPr>
          <w:trHeight w:val="27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A4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</w:p>
        </w:tc>
      </w:tr>
      <w:tr>
        <w:trPr>
          <w:trHeight w:val="271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A5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</w:p>
        </w:tc>
      </w:tr>
      <w:tr>
        <w:trPr>
          <w:trHeight w:val="274" w:hRule="exac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</w:t>
            </w:r>
            <w:r>
              <w:rPr>
                <w:rFonts w:eastAsia="Arial" w:cs="Arial" w:ascii="Arial" w:hAnsi="Arial"/>
                <w:spacing w:val="-1"/>
              </w:rPr>
              <w:t>A6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20"/>
              <w:ind w:left="10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-1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ue</w:t>
            </w:r>
            <w:r>
              <w:rPr>
                <w:rFonts w:eastAsia="Arial" w:cs="Arial" w:ascii="Arial" w:hAnsi="Arial"/>
                <w:spacing w:val="2"/>
              </w:rPr>
              <w:t>b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-7"/>
              </w:rPr>
              <w:t xml:space="preserve"> </w:t>
            </w:r>
            <w:r>
              <w:rPr>
                <w:rFonts w:eastAsia="Arial" w:cs="Arial" w:ascii="Arial" w:hAnsi="Arial"/>
              </w:rPr>
              <w:t>p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  <w:spacing w:val="2"/>
              </w:rPr>
              <w:t>t</w:t>
            </w:r>
            <w:r>
              <w:rPr>
                <w:rFonts w:eastAsia="Arial" w:cs="Arial" w:ascii="Arial" w:hAnsi="Arial"/>
                <w:spacing w:val="-1"/>
              </w:rPr>
              <w:t>i</w:t>
            </w:r>
            <w:r>
              <w:rPr>
                <w:rFonts w:eastAsia="Arial" w:cs="Arial" w:ascii="Arial" w:hAnsi="Arial"/>
                <w:spacing w:val="1"/>
              </w:rPr>
              <w:t>c</w:t>
            </w:r>
            <w:r>
              <w:rPr>
                <w:rFonts w:eastAsia="Arial" w:cs="Arial" w:ascii="Arial" w:hAnsi="Arial"/>
              </w:rPr>
              <w:t>a</w:t>
            </w:r>
          </w:p>
        </w:tc>
      </w:tr>
    </w:tbl>
    <w:p>
      <w:pPr>
        <w:pStyle w:val="Normal"/>
        <w:spacing w:lineRule="exact" w:line="180" w:before="8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sectPr>
          <w:headerReference w:type="default" r:id="rId79"/>
          <w:headerReference w:type="first" r:id="rId80"/>
          <w:footerReference w:type="default" r:id="rId81"/>
          <w:footerReference w:type="first" r:id="rId82"/>
          <w:type w:val="nextPage"/>
          <w:pgSz w:orient="landscape" w:w="16838" w:h="11906"/>
          <w:pgMar w:left="540" w:right="620" w:gutter="0" w:header="0" w:top="360" w:footer="537" w:bottom="594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34" w:after="0"/>
        <w:ind w:left="684" w:right="2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La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</w:rPr>
        <w:t>obt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</w:rPr>
        <w:t>da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2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 xml:space="preserve">a 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2"/>
        </w:rPr>
        <w:t>p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ó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10"/>
        </w:rPr>
        <w:t xml:space="preserve"> </w:t>
      </w:r>
      <w:r>
        <w:rPr>
          <w:rFonts w:eastAsia="Arial" w:cs="Arial" w:ascii="Arial" w:hAnsi="Arial"/>
        </w:rPr>
        <w:t>pa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da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do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 ap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z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j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tu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á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 xml:space="preserve"> l</w:t>
      </w:r>
      <w:r>
        <w:rPr>
          <w:rFonts w:eastAsia="Arial" w:cs="Arial" w:ascii="Arial" w:hAnsi="Arial"/>
        </w:rPr>
        <w:t>a q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1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 h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b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</w:rPr>
        <w:t>obt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on</w:t>
      </w:r>
      <w:r>
        <w:rPr>
          <w:rFonts w:eastAsia="Arial" w:cs="Arial" w:ascii="Arial" w:hAnsi="Arial"/>
          <w:spacing w:val="-1"/>
        </w:rPr>
        <w:t xml:space="preserve"> 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nte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ri</w:t>
      </w:r>
      <w:r>
        <w:rPr>
          <w:rFonts w:eastAsia="Arial" w:cs="Arial" w:ascii="Arial" w:hAnsi="Arial"/>
        </w:rPr>
        <w:t>dad</w:t>
      </w:r>
      <w:r>
        <w:rPr>
          <w:rFonts w:eastAsia="Arial" w:cs="Arial" w:ascii="Arial" w:hAnsi="Arial"/>
          <w:spacing w:val="-9"/>
        </w:rPr>
        <w:t xml:space="preserve"> </w:t>
      </w:r>
      <w:r>
        <w:rPr>
          <w:rFonts w:eastAsia="Arial" w:cs="Arial" w:ascii="Arial" w:hAnsi="Arial"/>
          <w:spacing w:val="3"/>
        </w:rPr>
        <w:t>(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</w:rPr>
        <w:t>que</w:t>
      </w:r>
      <w:r>
        <w:rPr>
          <w:rFonts w:eastAsia="Arial" w:cs="Arial" w:ascii="Arial" w:hAnsi="Arial"/>
          <w:spacing w:val="-1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ea</w:t>
      </w:r>
      <w:r>
        <w:rPr>
          <w:rFonts w:eastAsia="Arial" w:cs="Arial" w:ascii="Arial" w:hAnsi="Arial"/>
          <w:spacing w:val="-1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upe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or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3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 que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 ob</w:t>
      </w:r>
      <w:r>
        <w:rPr>
          <w:rFonts w:eastAsia="Arial" w:cs="Arial" w:ascii="Arial" w:hAnsi="Arial"/>
          <w:spacing w:val="2"/>
        </w:rPr>
        <w:t>t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1"/>
        </w:rPr>
        <w:t>v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)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60" w:before="5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420"/>
        <w:ind w:left="5371"/>
        <w:rPr>
          <w:rFonts w:ascii="Calibri" w:hAnsi="Calibri" w:eastAsia="Calibri" w:cs="Calibri"/>
          <w:sz w:val="36"/>
          <w:szCs w:val="36"/>
        </w:rPr>
      </w:pPr>
      <w:r>
        <mc:AlternateContent>
          <mc:Choice Requires="wpg">
            <w:drawing>
              <wp:anchor behindDoc="1" distT="13970" distB="14605" distL="14605" distR="14605" simplePos="0" locked="0" layoutInCell="0" allowOverlap="1" relativeHeight="161">
                <wp:simplePos x="0" y="0"/>
                <wp:positionH relativeFrom="page">
                  <wp:posOffset>467995</wp:posOffset>
                </wp:positionH>
                <wp:positionV relativeFrom="page">
                  <wp:posOffset>1311275</wp:posOffset>
                </wp:positionV>
                <wp:extent cx="9721215" cy="1266190"/>
                <wp:effectExtent l="14605" t="13970" r="14605" b="14605"/>
                <wp:wrapNone/>
                <wp:docPr id="82" name="Forma2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1080" cy="1266120"/>
                          <a:chOff x="0" y="0"/>
                          <a:chExt cx="9721080" cy="1266120"/>
                        </a:xfrm>
                      </wpg:grpSpPr>
                      <wps:wsp>
                        <wps:cNvPr id="83" name=""/>
                        <wps:cNvSpPr/>
                        <wps:spPr>
                          <a:xfrm>
                            <a:off x="13320" y="29880"/>
                            <a:ext cx="9692640" cy="276840"/>
                          </a:xfrm>
                          <a:custGeom>
                            <a:avLst/>
                            <a:gdLst>
                              <a:gd name="textAreaLeft" fmla="*/ 0 w 5495040"/>
                              <a:gd name="textAreaRight" fmla="*/ 5496120 w 5495040"/>
                              <a:gd name="textAreaTop" fmla="*/ 0 h 156960"/>
                              <a:gd name="textAreaBottom" fmla="*/ 158040 h 156960"/>
                            </a:gdLst>
                            <a:ahLst/>
                            <a:rect l="textAreaLeft" t="textAreaTop" r="textAreaRight" b="textAreaBottom"/>
                            <a:pathLst>
                              <a:path w="26929" h="774">
                                <a:moveTo>
                                  <a:pt x="-1" y="775"/>
                                </a:moveTo>
                                <a:lnTo>
                                  <a:pt x="26929" y="775"/>
                                </a:lnTo>
                                <a:lnTo>
                                  <a:pt x="26929" y="1"/>
                                </a:lnTo>
                                <a:lnTo>
                                  <a:pt x="-1" y="1"/>
                                </a:lnTo>
                                <a:lnTo>
                                  <a:pt x="-1" y="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4" name=""/>
                        <wps:cNvSpPr/>
                        <wps:spPr>
                          <a:xfrm>
                            <a:off x="13320" y="0"/>
                            <a:ext cx="9692640" cy="27360"/>
                          </a:xfrm>
                          <a:custGeom>
                            <a:avLst/>
                            <a:gdLst>
                              <a:gd name="textAreaLeft" fmla="*/ 0 w 5495040"/>
                              <a:gd name="textAreaRight" fmla="*/ 5496120 w 5495040"/>
                              <a:gd name="textAreaTop" fmla="*/ 0 h 15480"/>
                              <a:gd name="textAreaBottom" fmla="*/ 16560 h 15480"/>
                            </a:gdLst>
                            <a:ahLst/>
                            <a:rect l="textAreaLeft" t="textAreaTop" r="textAreaRight" b="textAreaBottom"/>
                            <a:pathLst>
                              <a:path w="26929" h="81">
                                <a:moveTo>
                                  <a:pt x="-1" y="82"/>
                                </a:moveTo>
                                <a:lnTo>
                                  <a:pt x="26929" y="82"/>
                                </a:lnTo>
                                <a:lnTo>
                                  <a:pt x="26929" y="1"/>
                                </a:lnTo>
                                <a:lnTo>
                                  <a:pt x="-1" y="1"/>
                                </a:lnTo>
                                <a:lnTo>
                                  <a:pt x="-1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5" name=""/>
                        <wps:cNvSpPr/>
                        <wps:spPr>
                          <a:xfrm>
                            <a:off x="13320" y="28080"/>
                            <a:ext cx="9692640" cy="720"/>
                          </a:xfrm>
                          <a:custGeom>
                            <a:avLst/>
                            <a:gdLst>
                              <a:gd name="textAreaLeft" fmla="*/ 0 w 5495040"/>
                              <a:gd name="textAreaRight" fmla="*/ 5496120 w 5495040"/>
                              <a:gd name="textAreaTop" fmla="*/ 0 h 360"/>
                              <a:gd name="textAreaBottom" fmla="*/ 1440 h 360"/>
                            </a:gdLst>
                            <a:ahLst/>
                            <a:rect l="textAreaLeft" t="textAreaTop" r="textAreaRight" b="textAreaBottom"/>
                            <a:pathLst>
                              <a:path w="26929" h="7">
                                <a:moveTo>
                                  <a:pt x="-1" y="7"/>
                                </a:moveTo>
                                <a:lnTo>
                                  <a:pt x="26929" y="7"/>
                                </a:lnTo>
                                <a:lnTo>
                                  <a:pt x="26929" y="0"/>
                                </a:lnTo>
                                <a:lnTo>
                                  <a:pt x="-1" y="0"/>
                                </a:lnTo>
                                <a:lnTo>
                                  <a:pt x="-1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322560"/>
                            <a:ext cx="969444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720" cy="126540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1252080"/>
                            <a:ext cx="969444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721080" y="720"/>
                            <a:ext cx="0" cy="126540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28" style="position:absolute;margin-left:36.85pt;margin-top:103.25pt;width:765.4pt;height:99.65pt" coordorigin="737,2065" coordsize="15308,1993">
                <v:line id="shape_0" from="758,2573" to="16024,2573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37,2066" to="737,4058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58,4037" to="16024,4037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046,2066" to="16046,4058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R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E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CL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AM</w:t>
      </w:r>
      <w:r>
        <w:rPr>
          <w:rFonts w:eastAsia="Calibri" w:cs="Calibri" w:ascii="Calibri" w:hAnsi="Calibri"/>
          <w:b/>
          <w:spacing w:val="3"/>
          <w:position w:val="1"/>
          <w:sz w:val="36"/>
          <w:szCs w:val="36"/>
        </w:rPr>
        <w:t>A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C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Ó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N</w:t>
      </w:r>
      <w:r>
        <w:rPr>
          <w:rFonts w:eastAsia="Calibri" w:cs="Calibri" w:ascii="Calibri" w:hAnsi="Calibri"/>
          <w:b/>
          <w:spacing w:val="3"/>
          <w:position w:val="1"/>
          <w:sz w:val="36"/>
          <w:szCs w:val="36"/>
        </w:rPr>
        <w:t xml:space="preserve"> 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D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 xml:space="preserve">E 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C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L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IFI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C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C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Ó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NES</w:t>
      </w:r>
    </w:p>
    <w:p>
      <w:pPr>
        <w:pStyle w:val="Normal"/>
        <w:spacing w:before="49" w:after="0"/>
        <w:ind w:left="926" w:right="253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spacing w:val="-1"/>
        </w:rPr>
        <w:t>E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55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53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55"/>
        </w:rPr>
        <w:t xml:space="preserve"> </w:t>
      </w:r>
      <w:r>
        <w:rPr>
          <w:rFonts w:eastAsia="Arial" w:cs="Arial" w:ascii="Arial" w:hAnsi="Arial"/>
        </w:rPr>
        <w:t>q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54"/>
        </w:rPr>
        <w:t xml:space="preserve"> </w:t>
      </w:r>
      <w:r>
        <w:rPr>
          <w:rFonts w:eastAsia="Arial" w:cs="Arial" w:ascii="Arial" w:hAnsi="Arial"/>
        </w:rPr>
        <w:t>un</w:t>
      </w:r>
      <w:r>
        <w:rPr>
          <w:rFonts w:eastAsia="Arial" w:cs="Arial" w:ascii="Arial" w:hAnsi="Arial"/>
          <w:spacing w:val="55"/>
        </w:rPr>
        <w:t xml:space="preserve"> 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2"/>
        </w:rPr>
        <w:t>m</w:t>
      </w:r>
      <w:r>
        <w:rPr>
          <w:rFonts w:eastAsia="Arial" w:cs="Arial" w:ascii="Arial" w:hAnsi="Arial"/>
        </w:rPr>
        <w:t>no</w:t>
      </w:r>
      <w:r>
        <w:rPr>
          <w:rFonts w:eastAsia="Arial" w:cs="Arial" w:ascii="Arial" w:hAnsi="Arial"/>
          <w:spacing w:val="50"/>
        </w:rPr>
        <w:t xml:space="preserve"> </w:t>
      </w:r>
      <w:r>
        <w:rPr>
          <w:rFonts w:eastAsia="Arial" w:cs="Arial" w:ascii="Arial" w:hAnsi="Arial"/>
        </w:rPr>
        <w:t>no</w:t>
      </w:r>
      <w:r>
        <w:rPr>
          <w:rFonts w:eastAsia="Arial" w:cs="Arial" w:ascii="Arial" w:hAnsi="Arial"/>
          <w:spacing w:val="55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té</w:t>
      </w:r>
      <w:r>
        <w:rPr>
          <w:rFonts w:eastAsia="Arial" w:cs="Arial" w:ascii="Arial" w:hAnsi="Arial"/>
          <w:spacing w:val="53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55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do</w:t>
      </w:r>
      <w:r>
        <w:rPr>
          <w:rFonts w:eastAsia="Arial" w:cs="Arial" w:ascii="Arial" w:hAnsi="Arial"/>
          <w:spacing w:val="50"/>
        </w:rPr>
        <w:t xml:space="preserve"> </w:t>
      </w:r>
      <w:r>
        <w:rPr>
          <w:rFonts w:eastAsia="Arial" w:cs="Arial" w:ascii="Arial" w:hAnsi="Arial"/>
          <w:spacing w:val="4"/>
        </w:rPr>
        <w:t>c</w:t>
      </w:r>
      <w:r>
        <w:rPr>
          <w:rFonts w:eastAsia="Arial" w:cs="Arial" w:ascii="Arial" w:hAnsi="Arial"/>
        </w:rPr>
        <w:t>on</w:t>
      </w:r>
      <w:r>
        <w:rPr>
          <w:rFonts w:eastAsia="Arial" w:cs="Arial" w:ascii="Arial" w:hAnsi="Arial"/>
          <w:spacing w:val="54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55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1"/>
        </w:rPr>
        <w:t>li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ó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49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55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egu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á</w:t>
      </w:r>
      <w:r>
        <w:rPr>
          <w:rFonts w:eastAsia="Arial" w:cs="Arial" w:ascii="Arial" w:hAnsi="Arial"/>
          <w:spacing w:val="50"/>
        </w:rPr>
        <w:t xml:space="preserve"> 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54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ento</w:t>
      </w:r>
      <w:r>
        <w:rPr>
          <w:rFonts w:eastAsia="Arial" w:cs="Arial" w:ascii="Arial" w:hAnsi="Arial"/>
          <w:spacing w:val="44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tab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do</w:t>
      </w:r>
      <w:r>
        <w:rPr>
          <w:rFonts w:eastAsia="Arial" w:cs="Arial" w:ascii="Arial" w:hAnsi="Arial"/>
          <w:spacing w:val="47"/>
        </w:rPr>
        <w:t xml:space="preserve"> 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55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 xml:space="preserve">os  </w:t>
      </w:r>
      <w:r>
        <w:rPr>
          <w:rFonts w:eastAsia="Arial" w:cs="Arial" w:ascii="Arial" w:hAnsi="Arial"/>
          <w:spacing w:val="1"/>
        </w:rPr>
        <w:t>ar</w:t>
      </w:r>
      <w:r>
        <w:rPr>
          <w:rFonts w:eastAsia="Arial" w:cs="Arial" w:ascii="Arial" w:hAnsi="Arial"/>
        </w:rPr>
        <w:t>tí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50"/>
        </w:rPr>
        <w:t xml:space="preserve"> </w:t>
      </w:r>
      <w:r>
        <w:rPr>
          <w:rFonts w:eastAsia="Arial" w:cs="Arial" w:ascii="Arial" w:hAnsi="Arial"/>
        </w:rPr>
        <w:t>18,</w:t>
      </w:r>
      <w:r>
        <w:rPr>
          <w:rFonts w:eastAsia="Arial" w:cs="Arial" w:ascii="Arial" w:hAnsi="Arial"/>
          <w:spacing w:val="54"/>
        </w:rPr>
        <w:t xml:space="preserve"> </w:t>
      </w:r>
      <w:r>
        <w:rPr>
          <w:rFonts w:eastAsia="Arial" w:cs="Arial" w:ascii="Arial" w:hAnsi="Arial"/>
        </w:rPr>
        <w:t xml:space="preserve">19 </w:t>
      </w:r>
      <w:r>
        <w:rPr>
          <w:rFonts w:eastAsia="Arial" w:cs="Arial" w:ascii="Arial" w:hAnsi="Arial"/>
          <w:spacing w:val="3"/>
        </w:rPr>
        <w:t xml:space="preserve"> </w:t>
      </w:r>
      <w:r>
        <w:rPr>
          <w:rFonts w:eastAsia="Arial" w:cs="Arial" w:ascii="Arial" w:hAnsi="Arial"/>
        </w:rPr>
        <w:t>y</w:t>
      </w:r>
      <w:r>
        <w:rPr>
          <w:rFonts w:eastAsia="Arial" w:cs="Arial" w:ascii="Arial" w:hAnsi="Arial"/>
          <w:spacing w:val="52"/>
        </w:rPr>
        <w:t xml:space="preserve"> </w:t>
      </w:r>
      <w:r>
        <w:rPr>
          <w:rFonts w:eastAsia="Arial" w:cs="Arial" w:ascii="Arial" w:hAnsi="Arial"/>
        </w:rPr>
        <w:t>20</w:t>
      </w:r>
      <w:r>
        <w:rPr>
          <w:rFonts w:eastAsia="Arial" w:cs="Arial" w:ascii="Arial" w:hAnsi="Arial"/>
          <w:spacing w:val="55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55"/>
        </w:rPr>
        <w:t xml:space="preserve"> 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 xml:space="preserve">a  </w:t>
      </w:r>
      <w:r>
        <w:rPr>
          <w:rFonts w:eastAsia="Arial" w:cs="Arial" w:ascii="Arial" w:hAnsi="Arial"/>
          <w:spacing w:val="1"/>
        </w:rPr>
        <w:t>Or</w:t>
      </w:r>
      <w:r>
        <w:rPr>
          <w:rFonts w:eastAsia="Arial" w:cs="Arial" w:ascii="Arial" w:hAnsi="Arial"/>
        </w:rPr>
        <w:t xml:space="preserve">den </w:t>
      </w:r>
      <w:r>
        <w:rPr>
          <w:rFonts w:eastAsia="Arial" w:cs="Arial" w:ascii="Arial" w:hAnsi="Arial"/>
          <w:spacing w:val="-1"/>
        </w:rPr>
        <w:t>E</w:t>
      </w:r>
      <w:r>
        <w:rPr>
          <w:rFonts w:eastAsia="Arial" w:cs="Arial" w:ascii="Arial" w:hAnsi="Arial"/>
        </w:rPr>
        <w:t>DU/</w:t>
      </w:r>
      <w:r>
        <w:rPr>
          <w:rFonts w:eastAsia="Arial" w:cs="Arial" w:ascii="Arial" w:hAnsi="Arial"/>
          <w:spacing w:val="2"/>
        </w:rPr>
        <w:t>1</w:t>
      </w:r>
      <w:r>
        <w:rPr>
          <w:rFonts w:eastAsia="Arial" w:cs="Arial" w:ascii="Arial" w:hAnsi="Arial"/>
        </w:rPr>
        <w:t>5</w:t>
      </w:r>
      <w:r>
        <w:rPr>
          <w:rFonts w:eastAsia="Arial" w:cs="Arial" w:ascii="Arial" w:hAnsi="Arial"/>
          <w:spacing w:val="2"/>
        </w:rPr>
        <w:t>7</w:t>
      </w:r>
      <w:r>
        <w:rPr>
          <w:rFonts w:eastAsia="Arial" w:cs="Arial" w:ascii="Arial" w:hAnsi="Arial"/>
        </w:rPr>
        <w:t>5/2</w:t>
      </w:r>
      <w:r>
        <w:rPr>
          <w:rFonts w:eastAsia="Arial" w:cs="Arial" w:ascii="Arial" w:hAnsi="Arial"/>
          <w:spacing w:val="2"/>
        </w:rPr>
        <w:t>0</w:t>
      </w:r>
      <w:r>
        <w:rPr>
          <w:rFonts w:eastAsia="Arial" w:cs="Arial" w:ascii="Arial" w:hAnsi="Arial"/>
        </w:rPr>
        <w:t>24,</w:t>
      </w:r>
      <w:r>
        <w:rPr>
          <w:rFonts w:eastAsia="Arial" w:cs="Arial" w:ascii="Arial" w:hAnsi="Arial"/>
          <w:spacing w:val="24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33"/>
        </w:rPr>
        <w:t xml:space="preserve"> </w:t>
      </w:r>
      <w:r>
        <w:rPr>
          <w:rFonts w:eastAsia="Arial" w:cs="Arial" w:ascii="Arial" w:hAnsi="Arial"/>
          <w:spacing w:val="2"/>
        </w:rPr>
        <w:t>2</w:t>
      </w:r>
      <w:r>
        <w:rPr>
          <w:rFonts w:eastAsia="Arial" w:cs="Arial" w:ascii="Arial" w:hAnsi="Arial"/>
        </w:rPr>
        <w:t>3</w:t>
      </w:r>
      <w:r>
        <w:rPr>
          <w:rFonts w:eastAsia="Arial" w:cs="Arial" w:ascii="Arial" w:hAnsi="Arial"/>
          <w:spacing w:val="33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35"/>
        </w:rPr>
        <w:t xml:space="preserve"> 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b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e,</w:t>
      </w:r>
      <w:r>
        <w:rPr>
          <w:rFonts w:eastAsia="Arial" w:cs="Arial" w:ascii="Arial" w:hAnsi="Arial"/>
          <w:spacing w:val="26"/>
        </w:rPr>
        <w:t xml:space="preserve"> </w:t>
      </w:r>
      <w:r>
        <w:rPr>
          <w:rFonts w:eastAsia="Arial" w:cs="Arial" w:ascii="Arial" w:hAnsi="Arial"/>
        </w:rPr>
        <w:t>por</w:t>
      </w:r>
      <w:r>
        <w:rPr>
          <w:rFonts w:eastAsia="Arial" w:cs="Arial" w:ascii="Arial" w:hAnsi="Arial"/>
          <w:spacing w:val="34"/>
        </w:rPr>
        <w:t xml:space="preserve"> 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34"/>
        </w:rPr>
        <w:t xml:space="preserve"> </w:t>
      </w:r>
      <w:r>
        <w:rPr>
          <w:rFonts w:eastAsia="Arial" w:cs="Arial" w:ascii="Arial" w:hAnsi="Arial"/>
        </w:rPr>
        <w:t>q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32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35"/>
        </w:rPr>
        <w:t xml:space="preserve"> 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egu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30"/>
        </w:rPr>
        <w:t xml:space="preserve"> </w:t>
      </w:r>
      <w:r>
        <w:rPr>
          <w:rFonts w:eastAsia="Arial" w:cs="Arial" w:ascii="Arial" w:hAnsi="Arial"/>
        </w:rPr>
        <w:t>el</w:t>
      </w:r>
      <w:r>
        <w:rPr>
          <w:rFonts w:eastAsia="Arial" w:cs="Arial" w:ascii="Arial" w:hAnsi="Arial"/>
          <w:spacing w:val="36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28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33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v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ua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26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el</w:t>
      </w:r>
      <w:r>
        <w:rPr>
          <w:rFonts w:eastAsia="Arial" w:cs="Arial" w:ascii="Arial" w:hAnsi="Arial"/>
          <w:spacing w:val="35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nado</w:t>
      </w:r>
      <w:r>
        <w:rPr>
          <w:rFonts w:eastAsia="Arial" w:cs="Arial" w:ascii="Arial" w:hAnsi="Arial"/>
          <w:spacing w:val="29"/>
        </w:rPr>
        <w:t xml:space="preserve"> </w:t>
      </w:r>
      <w:r>
        <w:rPr>
          <w:rFonts w:eastAsia="Arial" w:cs="Arial" w:ascii="Arial" w:hAnsi="Arial"/>
        </w:rPr>
        <w:t>que</w:t>
      </w:r>
      <w:r>
        <w:rPr>
          <w:rFonts w:eastAsia="Arial" w:cs="Arial" w:ascii="Arial" w:hAnsi="Arial"/>
          <w:spacing w:val="34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1"/>
        </w:rPr>
        <w:t>rs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31"/>
        </w:rPr>
        <w:t xml:space="preserve"> 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eña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  <w:spacing w:val="1"/>
        </w:rPr>
        <w:t>z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27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33"/>
        </w:rPr>
        <w:t xml:space="preserve"> </w:t>
      </w:r>
      <w:r>
        <w:rPr>
          <w:rFonts w:eastAsia="Arial" w:cs="Arial" w:ascii="Arial" w:hAnsi="Arial"/>
        </w:rPr>
        <w:t>g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dos</w:t>
      </w:r>
      <w:r>
        <w:rPr>
          <w:rFonts w:eastAsia="Arial" w:cs="Arial" w:ascii="Arial" w:hAnsi="Arial"/>
          <w:spacing w:val="31"/>
        </w:rPr>
        <w:t xml:space="preserve"> 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37"/>
        </w:rPr>
        <w:t xml:space="preserve"> </w:t>
      </w:r>
      <w:r>
        <w:rPr>
          <w:rFonts w:eastAsia="Arial" w:cs="Arial" w:ascii="Arial" w:hAnsi="Arial"/>
        </w:rPr>
        <w:t>y</w:t>
      </w:r>
      <w:r>
        <w:rPr>
          <w:rFonts w:eastAsia="Arial" w:cs="Arial" w:ascii="Arial" w:hAnsi="Arial"/>
          <w:spacing w:val="33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34"/>
        </w:rPr>
        <w:t xml:space="preserve"> 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32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te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28"/>
        </w:rPr>
        <w:t xml:space="preserve"> </w:t>
      </w:r>
      <w:r>
        <w:rPr>
          <w:rFonts w:eastAsia="Arial" w:cs="Arial" w:ascii="Arial" w:hAnsi="Arial"/>
        </w:rPr>
        <w:t xml:space="preserve">de 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-2"/>
        </w:rPr>
        <w:t>r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-9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on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-11"/>
        </w:rPr>
        <w:t xml:space="preserve"> 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a Co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un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dad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</w:rPr>
        <w:t>de Ca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</w:rPr>
        <w:t>y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  <w:spacing w:val="2"/>
        </w:rPr>
        <w:t>L</w:t>
      </w:r>
      <w:r>
        <w:rPr>
          <w:rFonts w:eastAsia="Arial" w:cs="Arial" w:ascii="Arial" w:hAnsi="Arial"/>
        </w:rPr>
        <w:t>eón:</w:t>
      </w:r>
    </w:p>
    <w:p>
      <w:pPr>
        <w:pStyle w:val="Normal"/>
        <w:spacing w:lineRule="exact" w:line="240"/>
        <w:ind w:left="1286"/>
        <w:rPr>
          <w:rFonts w:ascii="Arial" w:hAnsi="Arial" w:eastAsia="Arial" w:cs="Arial"/>
        </w:rPr>
      </w:pPr>
      <w:r>
        <w:rPr>
          <w:rFonts w:eastAsia="Verdana" w:cs="Verdana" w:ascii="Verdana" w:hAnsi="Verdana"/>
          <w:w w:val="66"/>
          <w:position w:val="-1"/>
        </w:rPr>
        <w:t xml:space="preserve">−    </w:t>
      </w:r>
      <w:r>
        <w:rPr>
          <w:rFonts w:eastAsia="Verdana" w:cs="Verdana" w:ascii="Verdana" w:hAnsi="Verdana"/>
          <w:spacing w:val="19"/>
          <w:w w:val="66"/>
          <w:position w:val="-1"/>
        </w:rPr>
        <w:t xml:space="preserve"> </w:t>
      </w:r>
      <w:r>
        <w:rPr>
          <w:rFonts w:eastAsia="Arial" w:cs="Arial" w:ascii="Arial" w:hAnsi="Arial"/>
          <w:spacing w:val="-1"/>
          <w:position w:val="-1"/>
        </w:rPr>
        <w:t>A</w:t>
      </w:r>
      <w:r>
        <w:rPr>
          <w:rFonts w:eastAsia="Arial" w:cs="Arial" w:ascii="Arial" w:hAnsi="Arial"/>
          <w:spacing w:val="1"/>
          <w:position w:val="-1"/>
        </w:rPr>
        <w:t>r</w:t>
      </w:r>
      <w:r>
        <w:rPr>
          <w:rFonts w:eastAsia="Arial" w:cs="Arial" w:ascii="Arial" w:hAnsi="Arial"/>
          <w:position w:val="-1"/>
        </w:rPr>
        <w:t>tí</w:t>
      </w:r>
      <w:r>
        <w:rPr>
          <w:rFonts w:eastAsia="Arial" w:cs="Arial" w:ascii="Arial" w:hAnsi="Arial"/>
          <w:spacing w:val="1"/>
          <w:position w:val="-1"/>
        </w:rPr>
        <w:t>c</w:t>
      </w:r>
      <w:r>
        <w:rPr>
          <w:rFonts w:eastAsia="Arial" w:cs="Arial" w:ascii="Arial" w:hAnsi="Arial"/>
          <w:position w:val="-1"/>
        </w:rPr>
        <w:t>u</w:t>
      </w:r>
      <w:r>
        <w:rPr>
          <w:rFonts w:eastAsia="Arial" w:cs="Arial" w:ascii="Arial" w:hAnsi="Arial"/>
          <w:spacing w:val="1"/>
          <w:position w:val="-1"/>
        </w:rPr>
        <w:t>l</w:t>
      </w:r>
      <w:r>
        <w:rPr>
          <w:rFonts w:eastAsia="Arial" w:cs="Arial" w:ascii="Arial" w:hAnsi="Arial"/>
          <w:position w:val="-1"/>
        </w:rPr>
        <w:t>o</w:t>
      </w:r>
      <w:r>
        <w:rPr>
          <w:rFonts w:eastAsia="Arial" w:cs="Arial" w:ascii="Arial" w:hAnsi="Arial"/>
          <w:spacing w:val="-8"/>
          <w:position w:val="-1"/>
        </w:rPr>
        <w:t xml:space="preserve"> </w:t>
      </w:r>
      <w:r>
        <w:rPr>
          <w:rFonts w:eastAsia="Arial" w:cs="Arial" w:ascii="Arial" w:hAnsi="Arial"/>
          <w:position w:val="-1"/>
        </w:rPr>
        <w:t>1</w:t>
      </w:r>
      <w:r>
        <w:rPr>
          <w:rFonts w:eastAsia="Arial" w:cs="Arial" w:ascii="Arial" w:hAnsi="Arial"/>
          <w:spacing w:val="2"/>
          <w:position w:val="-1"/>
        </w:rPr>
        <w:t>8</w:t>
      </w:r>
      <w:r>
        <w:rPr>
          <w:rFonts w:eastAsia="Arial" w:cs="Arial" w:ascii="Arial" w:hAnsi="Arial"/>
          <w:position w:val="-1"/>
        </w:rPr>
        <w:t>.</w:t>
      </w:r>
      <w:r>
        <w:rPr>
          <w:rFonts w:eastAsia="Arial" w:cs="Arial" w:ascii="Arial" w:hAnsi="Arial"/>
          <w:spacing w:val="-3"/>
          <w:position w:val="-1"/>
        </w:rPr>
        <w:t xml:space="preserve"> </w:t>
      </w:r>
      <w:r>
        <w:rPr>
          <w:rFonts w:eastAsia="Arial" w:cs="Arial" w:ascii="Arial" w:hAnsi="Arial"/>
          <w:spacing w:val="-1"/>
          <w:position w:val="-1"/>
        </w:rPr>
        <w:t>A</w:t>
      </w:r>
      <w:r>
        <w:rPr>
          <w:rFonts w:eastAsia="Arial" w:cs="Arial" w:ascii="Arial" w:hAnsi="Arial"/>
          <w:spacing w:val="1"/>
          <w:position w:val="-1"/>
        </w:rPr>
        <w:t>cl</w:t>
      </w:r>
      <w:r>
        <w:rPr>
          <w:rFonts w:eastAsia="Arial" w:cs="Arial" w:ascii="Arial" w:hAnsi="Arial"/>
          <w:position w:val="-1"/>
        </w:rPr>
        <w:t>a</w:t>
      </w:r>
      <w:r>
        <w:rPr>
          <w:rFonts w:eastAsia="Arial" w:cs="Arial" w:ascii="Arial" w:hAnsi="Arial"/>
          <w:spacing w:val="1"/>
          <w:position w:val="-1"/>
        </w:rPr>
        <w:t>r</w:t>
      </w:r>
      <w:r>
        <w:rPr>
          <w:rFonts w:eastAsia="Arial" w:cs="Arial" w:ascii="Arial" w:hAnsi="Arial"/>
          <w:position w:val="-1"/>
        </w:rPr>
        <w:t>a</w:t>
      </w:r>
      <w:r>
        <w:rPr>
          <w:rFonts w:eastAsia="Arial" w:cs="Arial" w:ascii="Arial" w:hAnsi="Arial"/>
          <w:spacing w:val="1"/>
          <w:position w:val="-1"/>
        </w:rPr>
        <w:t>c</w:t>
      </w:r>
      <w:r>
        <w:rPr>
          <w:rFonts w:eastAsia="Arial" w:cs="Arial" w:ascii="Arial" w:hAnsi="Arial"/>
          <w:spacing w:val="-1"/>
          <w:position w:val="-1"/>
        </w:rPr>
        <w:t>i</w:t>
      </w:r>
      <w:r>
        <w:rPr>
          <w:rFonts w:eastAsia="Arial" w:cs="Arial" w:ascii="Arial" w:hAnsi="Arial"/>
          <w:spacing w:val="2"/>
          <w:position w:val="-1"/>
        </w:rPr>
        <w:t>o</w:t>
      </w:r>
      <w:r>
        <w:rPr>
          <w:rFonts w:eastAsia="Arial" w:cs="Arial" w:ascii="Arial" w:hAnsi="Arial"/>
          <w:position w:val="-1"/>
        </w:rPr>
        <w:t>ne</w:t>
      </w:r>
      <w:r>
        <w:rPr>
          <w:rFonts w:eastAsia="Arial" w:cs="Arial" w:ascii="Arial" w:hAnsi="Arial"/>
          <w:spacing w:val="1"/>
          <w:position w:val="-1"/>
        </w:rPr>
        <w:t>s</w:t>
      </w:r>
      <w:r>
        <w:rPr>
          <w:rFonts w:eastAsia="Arial" w:cs="Arial" w:ascii="Arial" w:hAnsi="Arial"/>
          <w:position w:val="-1"/>
        </w:rPr>
        <w:t>.</w:t>
      </w:r>
    </w:p>
    <w:p>
      <w:pPr>
        <w:pStyle w:val="Normal"/>
        <w:spacing w:before="1" w:after="0"/>
        <w:ind w:left="1286"/>
        <w:rPr>
          <w:rFonts w:ascii="Arial" w:hAnsi="Arial" w:eastAsia="Arial" w:cs="Arial"/>
        </w:rPr>
      </w:pPr>
      <w:r>
        <w:rPr>
          <w:rFonts w:eastAsia="Verdana" w:cs="Verdana" w:ascii="Verdana" w:hAnsi="Verdana"/>
          <w:w w:val="66"/>
        </w:rPr>
        <w:t xml:space="preserve">−    </w:t>
      </w:r>
      <w:r>
        <w:rPr>
          <w:rFonts w:eastAsia="Verdana" w:cs="Verdana" w:ascii="Verdana" w:hAnsi="Verdana"/>
          <w:spacing w:val="19"/>
          <w:w w:val="66"/>
        </w:rPr>
        <w:t xml:space="preserve"> </w:t>
      </w:r>
      <w:r>
        <w:rPr>
          <w:rFonts w:eastAsia="Arial" w:cs="Arial" w:ascii="Arial" w:hAnsi="Arial"/>
          <w:spacing w:val="-1"/>
        </w:rPr>
        <w:t>A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tí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</w:rPr>
        <w:t>1</w:t>
      </w:r>
      <w:r>
        <w:rPr>
          <w:rFonts w:eastAsia="Arial" w:cs="Arial" w:ascii="Arial" w:hAnsi="Arial"/>
          <w:spacing w:val="2"/>
        </w:rPr>
        <w:t>9</w:t>
      </w:r>
      <w:r>
        <w:rPr>
          <w:rFonts w:eastAsia="Arial" w:cs="Arial" w:ascii="Arial" w:hAnsi="Arial"/>
        </w:rPr>
        <w:t>.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-1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ento</w:t>
      </w:r>
      <w:r>
        <w:rPr>
          <w:rFonts w:eastAsia="Arial" w:cs="Arial" w:ascii="Arial" w:hAnsi="Arial"/>
          <w:spacing w:val="-9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-9"/>
        </w:rPr>
        <w:t xml:space="preserve"> </w:t>
      </w:r>
      <w:r>
        <w:rPr>
          <w:rFonts w:eastAsia="Arial" w:cs="Arial" w:ascii="Arial" w:hAnsi="Arial"/>
        </w:rPr>
        <w:t>en el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nt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o.</w:t>
      </w:r>
    </w:p>
    <w:p>
      <w:pPr>
        <w:pStyle w:val="Normal"/>
        <w:spacing w:lineRule="exact" w:line="220"/>
        <w:ind w:left="1286"/>
        <w:rPr>
          <w:rFonts w:ascii="Arial" w:hAnsi="Arial" w:eastAsia="Arial" w:cs="Arial"/>
        </w:rPr>
      </w:pPr>
      <w:r>
        <w:rPr>
          <w:rFonts w:eastAsia="Verdana" w:cs="Verdana" w:ascii="Verdana" w:hAnsi="Verdana"/>
          <w:w w:val="66"/>
          <w:position w:val="-1"/>
        </w:rPr>
        <w:t xml:space="preserve">−    </w:t>
      </w:r>
      <w:r>
        <w:rPr>
          <w:rFonts w:eastAsia="Verdana" w:cs="Verdana" w:ascii="Verdana" w:hAnsi="Verdana"/>
          <w:spacing w:val="19"/>
          <w:w w:val="66"/>
          <w:position w:val="-1"/>
        </w:rPr>
        <w:t xml:space="preserve"> </w:t>
      </w:r>
      <w:r>
        <w:rPr>
          <w:rFonts w:eastAsia="Arial" w:cs="Arial" w:ascii="Arial" w:hAnsi="Arial"/>
          <w:spacing w:val="-1"/>
          <w:position w:val="-1"/>
        </w:rPr>
        <w:t>A</w:t>
      </w:r>
      <w:r>
        <w:rPr>
          <w:rFonts w:eastAsia="Arial" w:cs="Arial" w:ascii="Arial" w:hAnsi="Arial"/>
          <w:spacing w:val="1"/>
          <w:position w:val="-1"/>
        </w:rPr>
        <w:t>r</w:t>
      </w:r>
      <w:r>
        <w:rPr>
          <w:rFonts w:eastAsia="Arial" w:cs="Arial" w:ascii="Arial" w:hAnsi="Arial"/>
          <w:position w:val="-1"/>
        </w:rPr>
        <w:t>tí</w:t>
      </w:r>
      <w:r>
        <w:rPr>
          <w:rFonts w:eastAsia="Arial" w:cs="Arial" w:ascii="Arial" w:hAnsi="Arial"/>
          <w:spacing w:val="1"/>
          <w:position w:val="-1"/>
        </w:rPr>
        <w:t>c</w:t>
      </w:r>
      <w:r>
        <w:rPr>
          <w:rFonts w:eastAsia="Arial" w:cs="Arial" w:ascii="Arial" w:hAnsi="Arial"/>
          <w:position w:val="-1"/>
        </w:rPr>
        <w:t>u</w:t>
      </w:r>
      <w:r>
        <w:rPr>
          <w:rFonts w:eastAsia="Arial" w:cs="Arial" w:ascii="Arial" w:hAnsi="Arial"/>
          <w:spacing w:val="1"/>
          <w:position w:val="-1"/>
        </w:rPr>
        <w:t>l</w:t>
      </w:r>
      <w:r>
        <w:rPr>
          <w:rFonts w:eastAsia="Arial" w:cs="Arial" w:ascii="Arial" w:hAnsi="Arial"/>
          <w:position w:val="-1"/>
        </w:rPr>
        <w:t>o</w:t>
      </w:r>
      <w:r>
        <w:rPr>
          <w:rFonts w:eastAsia="Arial" w:cs="Arial" w:ascii="Arial" w:hAnsi="Arial"/>
          <w:spacing w:val="-8"/>
          <w:position w:val="-1"/>
        </w:rPr>
        <w:t xml:space="preserve"> </w:t>
      </w:r>
      <w:r>
        <w:rPr>
          <w:rFonts w:eastAsia="Arial" w:cs="Arial" w:ascii="Arial" w:hAnsi="Arial"/>
          <w:position w:val="-1"/>
        </w:rPr>
        <w:t>2</w:t>
      </w:r>
      <w:r>
        <w:rPr>
          <w:rFonts w:eastAsia="Arial" w:cs="Arial" w:ascii="Arial" w:hAnsi="Arial"/>
          <w:spacing w:val="2"/>
          <w:position w:val="-1"/>
        </w:rPr>
        <w:t>0</w:t>
      </w:r>
      <w:r>
        <w:rPr>
          <w:rFonts w:eastAsia="Arial" w:cs="Arial" w:ascii="Arial" w:hAnsi="Arial"/>
          <w:position w:val="-1"/>
        </w:rPr>
        <w:t>.</w:t>
      </w:r>
      <w:r>
        <w:rPr>
          <w:rFonts w:eastAsia="Arial" w:cs="Arial" w:ascii="Arial" w:hAnsi="Arial"/>
          <w:spacing w:val="-3"/>
          <w:position w:val="-1"/>
        </w:rPr>
        <w:t xml:space="preserve"> </w:t>
      </w:r>
      <w:r>
        <w:rPr>
          <w:rFonts w:eastAsia="Arial" w:cs="Arial" w:ascii="Arial" w:hAnsi="Arial"/>
          <w:spacing w:val="-1"/>
          <w:position w:val="-1"/>
        </w:rPr>
        <w:t>P</w:t>
      </w:r>
      <w:r>
        <w:rPr>
          <w:rFonts w:eastAsia="Arial" w:cs="Arial" w:ascii="Arial" w:hAnsi="Arial"/>
          <w:spacing w:val="1"/>
          <w:position w:val="-1"/>
        </w:rPr>
        <w:t>r</w:t>
      </w:r>
      <w:r>
        <w:rPr>
          <w:rFonts w:eastAsia="Arial" w:cs="Arial" w:ascii="Arial" w:hAnsi="Arial"/>
          <w:position w:val="-1"/>
        </w:rPr>
        <w:t>o</w:t>
      </w:r>
      <w:r>
        <w:rPr>
          <w:rFonts w:eastAsia="Arial" w:cs="Arial" w:ascii="Arial" w:hAnsi="Arial"/>
          <w:spacing w:val="1"/>
          <w:position w:val="-1"/>
        </w:rPr>
        <w:t>c</w:t>
      </w:r>
      <w:r>
        <w:rPr>
          <w:rFonts w:eastAsia="Arial" w:cs="Arial" w:ascii="Arial" w:hAnsi="Arial"/>
          <w:spacing w:val="2"/>
          <w:position w:val="-1"/>
        </w:rPr>
        <w:t>e</w:t>
      </w:r>
      <w:r>
        <w:rPr>
          <w:rFonts w:eastAsia="Arial" w:cs="Arial" w:ascii="Arial" w:hAnsi="Arial"/>
          <w:position w:val="-1"/>
        </w:rPr>
        <w:t>d</w:t>
      </w:r>
      <w:r>
        <w:rPr>
          <w:rFonts w:eastAsia="Arial" w:cs="Arial" w:ascii="Arial" w:hAnsi="Arial"/>
          <w:spacing w:val="-1"/>
          <w:position w:val="-1"/>
        </w:rPr>
        <w:t>i</w:t>
      </w:r>
      <w:r>
        <w:rPr>
          <w:rFonts w:eastAsia="Arial" w:cs="Arial" w:ascii="Arial" w:hAnsi="Arial"/>
          <w:spacing w:val="4"/>
          <w:position w:val="-1"/>
        </w:rPr>
        <w:t>m</w:t>
      </w:r>
      <w:r>
        <w:rPr>
          <w:rFonts w:eastAsia="Arial" w:cs="Arial" w:ascii="Arial" w:hAnsi="Arial"/>
          <w:spacing w:val="-1"/>
          <w:position w:val="-1"/>
        </w:rPr>
        <w:t>i</w:t>
      </w:r>
      <w:r>
        <w:rPr>
          <w:rFonts w:eastAsia="Arial" w:cs="Arial" w:ascii="Arial" w:hAnsi="Arial"/>
          <w:position w:val="-1"/>
        </w:rPr>
        <w:t>ento</w:t>
      </w:r>
      <w:r>
        <w:rPr>
          <w:rFonts w:eastAsia="Arial" w:cs="Arial" w:ascii="Arial" w:hAnsi="Arial"/>
          <w:spacing w:val="-9"/>
          <w:position w:val="-1"/>
        </w:rPr>
        <w:t xml:space="preserve"> </w:t>
      </w:r>
      <w:r>
        <w:rPr>
          <w:rFonts w:eastAsia="Arial" w:cs="Arial" w:ascii="Arial" w:hAnsi="Arial"/>
          <w:position w:val="-1"/>
        </w:rPr>
        <w:t>de</w:t>
      </w:r>
      <w:r>
        <w:rPr>
          <w:rFonts w:eastAsia="Arial" w:cs="Arial" w:ascii="Arial" w:hAnsi="Arial"/>
          <w:spacing w:val="-3"/>
          <w:position w:val="-1"/>
        </w:rPr>
        <w:t xml:space="preserve"> </w:t>
      </w:r>
      <w:r>
        <w:rPr>
          <w:rFonts w:eastAsia="Arial" w:cs="Arial" w:ascii="Arial" w:hAnsi="Arial"/>
          <w:spacing w:val="1"/>
          <w:position w:val="-1"/>
        </w:rPr>
        <w:t>r</w:t>
      </w:r>
      <w:r>
        <w:rPr>
          <w:rFonts w:eastAsia="Arial" w:cs="Arial" w:ascii="Arial" w:hAnsi="Arial"/>
          <w:position w:val="-1"/>
        </w:rPr>
        <w:t>e</w:t>
      </w:r>
      <w:r>
        <w:rPr>
          <w:rFonts w:eastAsia="Arial" w:cs="Arial" w:ascii="Arial" w:hAnsi="Arial"/>
          <w:spacing w:val="1"/>
          <w:position w:val="-1"/>
        </w:rPr>
        <w:t>c</w:t>
      </w:r>
      <w:r>
        <w:rPr>
          <w:rFonts w:eastAsia="Arial" w:cs="Arial" w:ascii="Arial" w:hAnsi="Arial"/>
          <w:spacing w:val="-1"/>
          <w:position w:val="-1"/>
        </w:rPr>
        <w:t>l</w:t>
      </w:r>
      <w:r>
        <w:rPr>
          <w:rFonts w:eastAsia="Arial" w:cs="Arial" w:ascii="Arial" w:hAnsi="Arial"/>
          <w:position w:val="-1"/>
        </w:rPr>
        <w:t>a</w:t>
      </w:r>
      <w:r>
        <w:rPr>
          <w:rFonts w:eastAsia="Arial" w:cs="Arial" w:ascii="Arial" w:hAnsi="Arial"/>
          <w:spacing w:val="4"/>
          <w:position w:val="-1"/>
        </w:rPr>
        <w:t>m</w:t>
      </w:r>
      <w:r>
        <w:rPr>
          <w:rFonts w:eastAsia="Arial" w:cs="Arial" w:ascii="Arial" w:hAnsi="Arial"/>
          <w:position w:val="-1"/>
        </w:rPr>
        <w:t>a</w:t>
      </w:r>
      <w:r>
        <w:rPr>
          <w:rFonts w:eastAsia="Arial" w:cs="Arial" w:ascii="Arial" w:hAnsi="Arial"/>
          <w:spacing w:val="1"/>
          <w:position w:val="-1"/>
        </w:rPr>
        <w:t>c</w:t>
      </w:r>
      <w:r>
        <w:rPr>
          <w:rFonts w:eastAsia="Arial" w:cs="Arial" w:ascii="Arial" w:hAnsi="Arial"/>
          <w:spacing w:val="-1"/>
          <w:position w:val="-1"/>
        </w:rPr>
        <w:t>i</w:t>
      </w:r>
      <w:r>
        <w:rPr>
          <w:rFonts w:eastAsia="Arial" w:cs="Arial" w:ascii="Arial" w:hAnsi="Arial"/>
          <w:position w:val="-1"/>
        </w:rPr>
        <w:t>ón</w:t>
      </w:r>
      <w:r>
        <w:rPr>
          <w:rFonts w:eastAsia="Arial" w:cs="Arial" w:ascii="Arial" w:hAnsi="Arial"/>
          <w:spacing w:val="-9"/>
          <w:position w:val="-1"/>
        </w:rPr>
        <w:t xml:space="preserve"> </w:t>
      </w:r>
      <w:r>
        <w:rPr>
          <w:rFonts w:eastAsia="Arial" w:cs="Arial" w:ascii="Arial" w:hAnsi="Arial"/>
          <w:position w:val="-1"/>
        </w:rPr>
        <w:t>an</w:t>
      </w:r>
      <w:r>
        <w:rPr>
          <w:rFonts w:eastAsia="Arial" w:cs="Arial" w:ascii="Arial" w:hAnsi="Arial"/>
          <w:spacing w:val="2"/>
          <w:position w:val="-1"/>
        </w:rPr>
        <w:t>t</w:t>
      </w:r>
      <w:r>
        <w:rPr>
          <w:rFonts w:eastAsia="Arial" w:cs="Arial" w:ascii="Arial" w:hAnsi="Arial"/>
          <w:position w:val="-1"/>
        </w:rPr>
        <w:t>e</w:t>
      </w:r>
      <w:r>
        <w:rPr>
          <w:rFonts w:eastAsia="Arial" w:cs="Arial" w:ascii="Arial" w:hAnsi="Arial"/>
          <w:spacing w:val="-5"/>
          <w:position w:val="-1"/>
        </w:rPr>
        <w:t xml:space="preserve"> </w:t>
      </w:r>
      <w:r>
        <w:rPr>
          <w:rFonts w:eastAsia="Arial" w:cs="Arial" w:ascii="Arial" w:hAnsi="Arial"/>
          <w:spacing w:val="1"/>
          <w:position w:val="-1"/>
        </w:rPr>
        <w:t>l</w:t>
      </w:r>
      <w:r>
        <w:rPr>
          <w:rFonts w:eastAsia="Arial" w:cs="Arial" w:ascii="Arial" w:hAnsi="Arial"/>
          <w:position w:val="-1"/>
        </w:rPr>
        <w:t>a</w:t>
      </w:r>
      <w:r>
        <w:rPr>
          <w:rFonts w:eastAsia="Arial" w:cs="Arial" w:ascii="Arial" w:hAnsi="Arial"/>
          <w:spacing w:val="-3"/>
          <w:position w:val="-1"/>
        </w:rPr>
        <w:t xml:space="preserve"> </w:t>
      </w:r>
      <w:r>
        <w:rPr>
          <w:rFonts w:eastAsia="Arial" w:cs="Arial" w:ascii="Arial" w:hAnsi="Arial"/>
          <w:spacing w:val="2"/>
          <w:position w:val="-1"/>
        </w:rPr>
        <w:t>d</w:t>
      </w:r>
      <w:r>
        <w:rPr>
          <w:rFonts w:eastAsia="Arial" w:cs="Arial" w:ascii="Arial" w:hAnsi="Arial"/>
          <w:spacing w:val="-1"/>
          <w:position w:val="-1"/>
        </w:rPr>
        <w:t>i</w:t>
      </w:r>
      <w:r>
        <w:rPr>
          <w:rFonts w:eastAsia="Arial" w:cs="Arial" w:ascii="Arial" w:hAnsi="Arial"/>
          <w:spacing w:val="1"/>
          <w:position w:val="-1"/>
        </w:rPr>
        <w:t>r</w:t>
      </w:r>
      <w:r>
        <w:rPr>
          <w:rFonts w:eastAsia="Arial" w:cs="Arial" w:ascii="Arial" w:hAnsi="Arial"/>
          <w:spacing w:val="2"/>
          <w:position w:val="-1"/>
        </w:rPr>
        <w:t>e</w:t>
      </w:r>
      <w:r>
        <w:rPr>
          <w:rFonts w:eastAsia="Arial" w:cs="Arial" w:ascii="Arial" w:hAnsi="Arial"/>
          <w:spacing w:val="1"/>
          <w:position w:val="-1"/>
        </w:rPr>
        <w:t>cc</w:t>
      </w:r>
      <w:r>
        <w:rPr>
          <w:rFonts w:eastAsia="Arial" w:cs="Arial" w:ascii="Arial" w:hAnsi="Arial"/>
          <w:spacing w:val="-1"/>
          <w:position w:val="-1"/>
        </w:rPr>
        <w:t>i</w:t>
      </w:r>
      <w:r>
        <w:rPr>
          <w:rFonts w:eastAsia="Arial" w:cs="Arial" w:ascii="Arial" w:hAnsi="Arial"/>
          <w:position w:val="-1"/>
        </w:rPr>
        <w:t>ón</w:t>
      </w:r>
      <w:r>
        <w:rPr>
          <w:rFonts w:eastAsia="Arial" w:cs="Arial" w:ascii="Arial" w:hAnsi="Arial"/>
          <w:spacing w:val="-9"/>
          <w:position w:val="-1"/>
        </w:rPr>
        <w:t xml:space="preserve"> </w:t>
      </w:r>
      <w:r>
        <w:rPr>
          <w:rFonts w:eastAsia="Arial" w:cs="Arial" w:ascii="Arial" w:hAnsi="Arial"/>
          <w:position w:val="-1"/>
        </w:rPr>
        <w:t>p</w:t>
      </w:r>
      <w:r>
        <w:rPr>
          <w:rFonts w:eastAsia="Arial" w:cs="Arial" w:ascii="Arial" w:hAnsi="Arial"/>
          <w:spacing w:val="1"/>
          <w:position w:val="-1"/>
        </w:rPr>
        <w:t>r</w:t>
      </w:r>
      <w:r>
        <w:rPr>
          <w:rFonts w:eastAsia="Arial" w:cs="Arial" w:ascii="Arial" w:hAnsi="Arial"/>
          <w:spacing w:val="2"/>
          <w:position w:val="-1"/>
        </w:rPr>
        <w:t>o</w:t>
      </w:r>
      <w:r>
        <w:rPr>
          <w:rFonts w:eastAsia="Arial" w:cs="Arial" w:ascii="Arial" w:hAnsi="Arial"/>
          <w:spacing w:val="-1"/>
          <w:position w:val="-1"/>
        </w:rPr>
        <w:t>v</w:t>
      </w:r>
      <w:r>
        <w:rPr>
          <w:rFonts w:eastAsia="Arial" w:cs="Arial" w:ascii="Arial" w:hAnsi="Arial"/>
          <w:spacing w:val="1"/>
          <w:position w:val="-1"/>
        </w:rPr>
        <w:t>i</w:t>
      </w:r>
      <w:r>
        <w:rPr>
          <w:rFonts w:eastAsia="Arial" w:cs="Arial" w:ascii="Arial" w:hAnsi="Arial"/>
          <w:position w:val="-1"/>
        </w:rPr>
        <w:t>n</w:t>
      </w:r>
      <w:r>
        <w:rPr>
          <w:rFonts w:eastAsia="Arial" w:cs="Arial" w:ascii="Arial" w:hAnsi="Arial"/>
          <w:spacing w:val="1"/>
          <w:position w:val="-1"/>
        </w:rPr>
        <w:t>c</w:t>
      </w:r>
      <w:r>
        <w:rPr>
          <w:rFonts w:eastAsia="Arial" w:cs="Arial" w:ascii="Arial" w:hAnsi="Arial"/>
          <w:spacing w:val="-1"/>
          <w:position w:val="-1"/>
        </w:rPr>
        <w:t>i</w:t>
      </w:r>
      <w:r>
        <w:rPr>
          <w:rFonts w:eastAsia="Arial" w:cs="Arial" w:ascii="Arial" w:hAnsi="Arial"/>
          <w:spacing w:val="2"/>
          <w:position w:val="-1"/>
        </w:rPr>
        <w:t>a</w:t>
      </w:r>
      <w:r>
        <w:rPr>
          <w:rFonts w:eastAsia="Arial" w:cs="Arial" w:ascii="Arial" w:hAnsi="Arial"/>
          <w:position w:val="-1"/>
        </w:rPr>
        <w:t>l</w:t>
      </w:r>
      <w:r>
        <w:rPr>
          <w:rFonts w:eastAsia="Arial" w:cs="Arial" w:ascii="Arial" w:hAnsi="Arial"/>
          <w:spacing w:val="-9"/>
          <w:position w:val="-1"/>
        </w:rPr>
        <w:t xml:space="preserve"> </w:t>
      </w:r>
      <w:r>
        <w:rPr>
          <w:rFonts w:eastAsia="Arial" w:cs="Arial" w:ascii="Arial" w:hAnsi="Arial"/>
          <w:spacing w:val="2"/>
          <w:position w:val="-1"/>
        </w:rPr>
        <w:t>d</w:t>
      </w:r>
      <w:r>
        <w:rPr>
          <w:rFonts w:eastAsia="Arial" w:cs="Arial" w:ascii="Arial" w:hAnsi="Arial"/>
          <w:position w:val="-1"/>
        </w:rPr>
        <w:t>e</w:t>
      </w:r>
      <w:r>
        <w:rPr>
          <w:rFonts w:eastAsia="Arial" w:cs="Arial" w:ascii="Arial" w:hAnsi="Arial"/>
          <w:spacing w:val="-3"/>
          <w:position w:val="-1"/>
        </w:rPr>
        <w:t xml:space="preserve"> </w:t>
      </w:r>
      <w:r>
        <w:rPr>
          <w:rFonts w:eastAsia="Arial" w:cs="Arial" w:ascii="Arial" w:hAnsi="Arial"/>
          <w:position w:val="-1"/>
        </w:rPr>
        <w:t>e</w:t>
      </w:r>
      <w:r>
        <w:rPr>
          <w:rFonts w:eastAsia="Arial" w:cs="Arial" w:ascii="Arial" w:hAnsi="Arial"/>
          <w:spacing w:val="2"/>
          <w:position w:val="-1"/>
        </w:rPr>
        <w:t>d</w:t>
      </w:r>
      <w:r>
        <w:rPr>
          <w:rFonts w:eastAsia="Arial" w:cs="Arial" w:ascii="Arial" w:hAnsi="Arial"/>
          <w:position w:val="-1"/>
        </w:rPr>
        <w:t>u</w:t>
      </w:r>
      <w:r>
        <w:rPr>
          <w:rFonts w:eastAsia="Arial" w:cs="Arial" w:ascii="Arial" w:hAnsi="Arial"/>
          <w:spacing w:val="1"/>
          <w:position w:val="-1"/>
        </w:rPr>
        <w:t>c</w:t>
      </w:r>
      <w:r>
        <w:rPr>
          <w:rFonts w:eastAsia="Arial" w:cs="Arial" w:ascii="Arial" w:hAnsi="Arial"/>
          <w:position w:val="-1"/>
        </w:rPr>
        <w:t>a</w:t>
      </w:r>
      <w:r>
        <w:rPr>
          <w:rFonts w:eastAsia="Arial" w:cs="Arial" w:ascii="Arial" w:hAnsi="Arial"/>
          <w:spacing w:val="1"/>
          <w:position w:val="-1"/>
        </w:rPr>
        <w:t>c</w:t>
      </w:r>
      <w:r>
        <w:rPr>
          <w:rFonts w:eastAsia="Arial" w:cs="Arial" w:ascii="Arial" w:hAnsi="Arial"/>
          <w:spacing w:val="3"/>
          <w:position w:val="-1"/>
        </w:rPr>
        <w:t>i</w:t>
      </w:r>
      <w:r>
        <w:rPr>
          <w:rFonts w:eastAsia="Arial" w:cs="Arial" w:ascii="Arial" w:hAnsi="Arial"/>
          <w:position w:val="-1"/>
        </w:rPr>
        <w:t>ón.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20" w:before="11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420"/>
        <w:ind w:left="3900"/>
        <w:rPr>
          <w:rFonts w:ascii="Calibri" w:hAnsi="Calibri" w:eastAsia="Calibri" w:cs="Calibri"/>
          <w:sz w:val="36"/>
          <w:szCs w:val="36"/>
        </w:rPr>
      </w:pPr>
      <w:r>
        <mc:AlternateContent>
          <mc:Choice Requires="wpg">
            <w:drawing>
              <wp:anchor behindDoc="1" distT="13970" distB="14605" distL="14605" distR="14605" simplePos="0" locked="0" layoutInCell="0" allowOverlap="1" relativeHeight="162">
                <wp:simplePos x="0" y="0"/>
                <wp:positionH relativeFrom="page">
                  <wp:posOffset>467995</wp:posOffset>
                </wp:positionH>
                <wp:positionV relativeFrom="paragraph">
                  <wp:posOffset>-37465</wp:posOffset>
                </wp:positionV>
                <wp:extent cx="9721215" cy="1534795"/>
                <wp:effectExtent l="14605" t="13970" r="14605" b="14605"/>
                <wp:wrapNone/>
                <wp:docPr id="86" name="Forma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1080" cy="1534680"/>
                          <a:chOff x="0" y="0"/>
                          <a:chExt cx="9721080" cy="1534680"/>
                        </a:xfrm>
                      </wpg:grpSpPr>
                      <wps:wsp>
                        <wps:cNvSpPr/>
                        <wps:spPr>
                          <a:xfrm>
                            <a:off x="41400" y="29880"/>
                            <a:ext cx="720" cy="278280"/>
                          </a:xfrm>
                          <a:prstGeom prst="line">
                            <a:avLst/>
                          </a:prstGeom>
                          <a:ln w="55800">
                            <a:solidFill>
                              <a:srgbClr val="92d05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80400" y="29880"/>
                            <a:ext cx="0" cy="278280"/>
                          </a:xfrm>
                          <a:prstGeom prst="line">
                            <a:avLst/>
                          </a:prstGeom>
                          <a:ln w="55800">
                            <a:solidFill>
                              <a:srgbClr val="92d05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7" name=""/>
                        <wps:cNvSpPr/>
                        <wps:spPr>
                          <a:xfrm>
                            <a:off x="68760" y="29880"/>
                            <a:ext cx="9582120" cy="276120"/>
                          </a:xfrm>
                          <a:custGeom>
                            <a:avLst/>
                            <a:gdLst>
                              <a:gd name="textAreaLeft" fmla="*/ 0 w 5432400"/>
                              <a:gd name="textAreaRight" fmla="*/ 5433480 w 5432400"/>
                              <a:gd name="textAreaTop" fmla="*/ 0 h 156600"/>
                              <a:gd name="textAreaBottom" fmla="*/ 157680 h 156600"/>
                            </a:gdLst>
                            <a:ahLst/>
                            <a:rect l="textAreaLeft" t="textAreaTop" r="textAreaRight" b="textAreaBottom"/>
                            <a:pathLst>
                              <a:path w="26622" h="773">
                                <a:moveTo>
                                  <a:pt x="-1" y="773"/>
                                </a:moveTo>
                                <a:lnTo>
                                  <a:pt x="26622" y="773"/>
                                </a:lnTo>
                                <a:lnTo>
                                  <a:pt x="26622" y="0"/>
                                </a:lnTo>
                                <a:lnTo>
                                  <a:pt x="-1" y="0"/>
                                </a:lnTo>
                                <a:lnTo>
                                  <a:pt x="-1" y="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8" name=""/>
                        <wps:cNvSpPr/>
                        <wps:spPr>
                          <a:xfrm>
                            <a:off x="13320" y="0"/>
                            <a:ext cx="9692640" cy="26640"/>
                          </a:xfrm>
                          <a:custGeom>
                            <a:avLst/>
                            <a:gdLst>
                              <a:gd name="textAreaLeft" fmla="*/ 0 w 5495040"/>
                              <a:gd name="textAreaRight" fmla="*/ 5496120 w 5495040"/>
                              <a:gd name="textAreaTop" fmla="*/ 0 h 15120"/>
                              <a:gd name="textAreaBottom" fmla="*/ 16200 h 15120"/>
                            </a:gdLst>
                            <a:ahLst/>
                            <a:rect l="textAreaLeft" t="textAreaTop" r="textAreaRight" b="textAreaBottom"/>
                            <a:pathLst>
                              <a:path w="26929" h="79">
                                <a:moveTo>
                                  <a:pt x="-1" y="79"/>
                                </a:moveTo>
                                <a:lnTo>
                                  <a:pt x="26929" y="79"/>
                                </a:lnTo>
                                <a:lnTo>
                                  <a:pt x="26929" y="0"/>
                                </a:lnTo>
                                <a:lnTo>
                                  <a:pt x="-1" y="0"/>
                                </a:lnTo>
                                <a:lnTo>
                                  <a:pt x="-1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9" name=""/>
                        <wps:cNvSpPr/>
                        <wps:spPr>
                          <a:xfrm>
                            <a:off x="13320" y="27360"/>
                            <a:ext cx="9692640" cy="1440"/>
                          </a:xfrm>
                          <a:custGeom>
                            <a:avLst/>
                            <a:gdLst>
                              <a:gd name="textAreaLeft" fmla="*/ 0 w 5495040"/>
                              <a:gd name="textAreaRight" fmla="*/ 5496120 w 5495040"/>
                              <a:gd name="textAreaTop" fmla="*/ 0 h 720"/>
                              <a:gd name="textAreaBottom" fmla="*/ 1800 h 720"/>
                            </a:gdLst>
                            <a:ahLst/>
                            <a:rect l="textAreaLeft" t="textAreaTop" r="textAreaRight" b="textAreaBottom"/>
                            <a:pathLst>
                              <a:path w="26929" h="9">
                                <a:moveTo>
                                  <a:pt x="-1" y="9"/>
                                </a:moveTo>
                                <a:lnTo>
                                  <a:pt x="26929" y="9"/>
                                </a:lnTo>
                                <a:lnTo>
                                  <a:pt x="26929" y="0"/>
                                </a:lnTo>
                                <a:lnTo>
                                  <a:pt x="-1" y="0"/>
                                </a:lnTo>
                                <a:lnTo>
                                  <a:pt x="-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321840"/>
                            <a:ext cx="969444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720" cy="15343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1521000"/>
                            <a:ext cx="969444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721080" y="720"/>
                            <a:ext cx="0" cy="15343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29" style="position:absolute;margin-left:36.85pt;margin-top:-2.95pt;width:765.4pt;height:120.8pt" coordorigin="737,-59" coordsize="15308,2416">
                <v:line id="shape_0" from="802,-12" to="802,425" stroked="t" o:allowincell="f" style="position:absolute;mso-position-horizontal-relative:page">
                  <v:stroke color="#92d050" weight="55800" joinstyle="round" endcap="flat"/>
                  <v:fill o:detectmouseclick="t" on="false"/>
                  <w10:wrap type="none"/>
                </v:line>
                <v:line id="shape_0" from="15982,-12" to="15982,425" stroked="t" o:allowincell="f" style="position:absolute;mso-position-horizontal-relative:page">
                  <v:stroke color="#92d050" weight="55800" joinstyle="round" endcap="flat"/>
                  <v:fill o:detectmouseclick="t" on="false"/>
                  <w10:wrap type="none"/>
                </v:line>
                <v:line id="shape_0" from="758,448" to="16024,448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37,-58" to="737,2357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58,2336" to="16024,2336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046,-58" to="16046,2357" stroked="t" o:allowincell="f" style="position:absolute;mso-position-horizont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CT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V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D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D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 xml:space="preserve">ES 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CO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MP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L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EMEN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T</w:t>
      </w:r>
      <w:r>
        <w:rPr>
          <w:rFonts w:eastAsia="Calibri" w:cs="Calibri" w:ascii="Calibri" w:hAnsi="Calibri"/>
          <w:b/>
          <w:spacing w:val="3"/>
          <w:position w:val="1"/>
          <w:sz w:val="36"/>
          <w:szCs w:val="36"/>
        </w:rPr>
        <w:t>A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R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IAS Y E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X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TR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AES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COL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R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ES</w:t>
      </w:r>
    </w:p>
    <w:p>
      <w:pPr>
        <w:pStyle w:val="Normal"/>
        <w:spacing w:lineRule="auto" w:line="259" w:before="47" w:after="0"/>
        <w:ind w:left="665" w:right="334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pacing w:val="-1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22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ct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da</w:t>
      </w: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  <w:spacing w:val="21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me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  <w:spacing w:val="3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ria</w:t>
      </w:r>
      <w:r>
        <w:rPr>
          <w:rFonts w:eastAsia="Calibri" w:cs="Calibri" w:ascii="Calibri" w:hAnsi="Calibri"/>
          <w:spacing w:val="14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24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op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19"/>
        </w:rPr>
        <w:t xml:space="preserve"> </w:t>
      </w:r>
      <w:r>
        <w:rPr>
          <w:rFonts w:eastAsia="Calibri" w:cs="Calibri" w:ascii="Calibri" w:hAnsi="Calibri"/>
          <w:spacing w:val="1"/>
        </w:rPr>
        <w:t>un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24"/>
        </w:rPr>
        <w:t xml:space="preserve"> 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ita</w:t>
      </w:r>
      <w:r>
        <w:rPr>
          <w:rFonts w:eastAsia="Calibri" w:cs="Calibri" w:ascii="Calibri" w:hAnsi="Calibri"/>
          <w:spacing w:val="23"/>
        </w:rPr>
        <w:t xml:space="preserve"> 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26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23"/>
        </w:rPr>
        <w:t xml:space="preserve"> 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15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24"/>
        </w:rPr>
        <w:t xml:space="preserve"> </w:t>
      </w:r>
      <w:r>
        <w:rPr>
          <w:rFonts w:eastAsia="Calibri" w:cs="Calibri" w:ascii="Calibri" w:hAnsi="Calibri"/>
          <w:spacing w:val="-1"/>
        </w:rPr>
        <w:t>C</w:t>
      </w:r>
      <w:r>
        <w:rPr>
          <w:rFonts w:eastAsia="Calibri" w:cs="Calibri" w:ascii="Calibri" w:hAnsi="Calibri"/>
          <w:spacing w:val="1"/>
        </w:rPr>
        <w:t>E</w:t>
      </w:r>
      <w:r>
        <w:rPr>
          <w:rFonts w:eastAsia="Calibri" w:cs="Calibri" w:ascii="Calibri" w:hAnsi="Calibri"/>
          <w:spacing w:val="2"/>
        </w:rPr>
        <w:t>S</w:t>
      </w:r>
      <w:r>
        <w:rPr>
          <w:rFonts w:eastAsia="Calibri" w:cs="Calibri" w:ascii="Calibri" w:hAnsi="Calibri"/>
        </w:rPr>
        <w:t>VIM</w:t>
      </w:r>
      <w:r>
        <w:rPr>
          <w:rFonts w:eastAsia="Calibri" w:cs="Calibri" w:ascii="Calibri" w:hAnsi="Calibri"/>
          <w:spacing w:val="2"/>
        </w:rPr>
        <w:t>A</w:t>
      </w:r>
      <w:r>
        <w:rPr>
          <w:rFonts w:eastAsia="Calibri" w:cs="Calibri" w:ascii="Calibri" w:hAnsi="Calibri"/>
        </w:rPr>
        <w:t>P</w:t>
      </w:r>
      <w:r>
        <w:rPr>
          <w:rFonts w:eastAsia="Calibri" w:cs="Calibri" w:ascii="Calibri" w:hAnsi="Calibri"/>
          <w:spacing w:val="19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25"/>
        </w:rPr>
        <w:t xml:space="preserve"> </w:t>
      </w:r>
      <w:r>
        <w:rPr>
          <w:rFonts w:eastAsia="Calibri" w:cs="Calibri" w:ascii="Calibri" w:hAnsi="Calibri"/>
        </w:rPr>
        <w:t>Á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</w:rPr>
        <w:t>il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23"/>
        </w:rPr>
        <w:t xml:space="preserve"> </w:t>
      </w:r>
      <w:r>
        <w:rPr>
          <w:rFonts w:eastAsia="Calibri" w:cs="Calibri" w:ascii="Calibri" w:hAnsi="Calibri"/>
          <w:spacing w:val="1"/>
        </w:rPr>
        <w:t>un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24"/>
        </w:rPr>
        <w:t xml:space="preserve"> </w:t>
      </w:r>
      <w:r>
        <w:rPr>
          <w:rFonts w:eastAsia="Calibri" w:cs="Calibri" w:ascii="Calibri" w:hAnsi="Calibri"/>
          <w:spacing w:val="-1"/>
        </w:rPr>
        <w:t>em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20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2"/>
        </w:rPr>
        <w:t>fe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te</w:t>
      </w:r>
      <w:r>
        <w:rPr>
          <w:rFonts w:eastAsia="Calibri" w:cs="Calibri" w:ascii="Calibri" w:hAnsi="Calibri"/>
          <w:spacing w:val="19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25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28"/>
        </w:rPr>
        <w:t xml:space="preserve"> </w:t>
      </w:r>
      <w:r>
        <w:rPr>
          <w:rFonts w:eastAsia="Calibri" w:cs="Calibri" w:ascii="Calibri" w:hAnsi="Calibri"/>
          <w:spacing w:val="-1"/>
        </w:rPr>
        <w:t>se</w:t>
      </w:r>
      <w:r>
        <w:rPr>
          <w:rFonts w:eastAsia="Calibri" w:cs="Calibri" w:ascii="Calibri" w:hAnsi="Calibri"/>
        </w:rPr>
        <w:t>ct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2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24"/>
        </w:rPr>
        <w:t xml:space="preserve"> </w:t>
      </w:r>
      <w:r>
        <w:rPr>
          <w:rFonts w:eastAsia="Calibri" w:cs="Calibri" w:ascii="Calibri" w:hAnsi="Calibri"/>
        </w:rPr>
        <w:t>la</w:t>
      </w:r>
      <w:r>
        <w:rPr>
          <w:rFonts w:eastAsia="Calibri" w:cs="Calibri" w:ascii="Calibri" w:hAnsi="Calibri"/>
          <w:spacing w:val="26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3"/>
        </w:rPr>
        <w:t>p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17"/>
        </w:rPr>
        <w:t xml:space="preserve"> </w:t>
      </w:r>
      <w:r>
        <w:rPr>
          <w:rFonts w:eastAsia="Calibri" w:cs="Calibri" w:ascii="Calibri" w:hAnsi="Calibri"/>
        </w:rPr>
        <w:t>y</w:t>
      </w:r>
      <w:r>
        <w:rPr>
          <w:rFonts w:eastAsia="Calibri" w:cs="Calibri" w:ascii="Calibri" w:hAnsi="Calibri"/>
          <w:spacing w:val="27"/>
        </w:rPr>
        <w:t xml:space="preserve"> </w:t>
      </w:r>
      <w:r>
        <w:rPr>
          <w:rFonts w:eastAsia="Calibri" w:cs="Calibri" w:ascii="Calibri" w:hAnsi="Calibri"/>
          <w:spacing w:val="-1"/>
        </w:rPr>
        <w:t>em</w: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3"/>
        </w:rPr>
        <w:t>l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to</w:t>
      </w:r>
      <w:r>
        <w:rPr>
          <w:rFonts w:eastAsia="Calibri" w:cs="Calibri" w:ascii="Calibri" w:hAnsi="Calibri"/>
          <w:spacing w:val="14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 xml:space="preserve">e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up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2"/>
        </w:rPr>
        <w:t>c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lt</w:t>
      </w:r>
      <w:r>
        <w:rPr>
          <w:rFonts w:eastAsia="Calibri" w:cs="Calibri" w:ascii="Calibri" w:hAnsi="Calibri"/>
          <w:spacing w:val="1"/>
        </w:rPr>
        <w:t>ad</w:t>
      </w:r>
      <w:r>
        <w:rPr>
          <w:rFonts w:eastAsia="Calibri" w:cs="Calibri" w:ascii="Calibri" w:hAnsi="Calibri"/>
        </w:rPr>
        <w:t>os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3"/>
        </w:rPr>
        <w:t>z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je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ig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  <w:spacing w:val="3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:</w:t>
      </w:r>
    </w:p>
    <w:p>
      <w:pPr>
        <w:pStyle w:val="Normal"/>
        <w:spacing w:lineRule="auto" w:line="259" w:before="1" w:after="0"/>
        <w:ind w:left="665" w:right="754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R.A.1.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3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m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pa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ha</w:t>
      </w:r>
      <w:r>
        <w:rPr>
          <w:rFonts w:eastAsia="Calibri" w:cs="Calibri" w:ascii="Calibri" w:hAnsi="Calibri"/>
        </w:rPr>
        <w:t>y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2"/>
        </w:rPr>
        <w:t>i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ana</w:t>
      </w:r>
      <w:r>
        <w:rPr>
          <w:rFonts w:eastAsia="Calibri" w:cs="Calibri" w:ascii="Calibri" w:hAnsi="Calibri"/>
        </w:rPr>
        <w:t>li</w:t>
      </w:r>
      <w:r>
        <w:rPr>
          <w:rFonts w:eastAsia="Calibri" w:cs="Calibri" w:ascii="Calibri" w:hAnsi="Calibri"/>
          <w:spacing w:val="1"/>
        </w:rPr>
        <w:t>zand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rí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13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-1"/>
        </w:rPr>
        <w:t>fe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9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 xml:space="preserve">e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cci</w:t>
      </w:r>
      <w:r>
        <w:rPr>
          <w:rFonts w:eastAsia="Calibri" w:cs="Calibri" w:ascii="Calibri" w:hAnsi="Calibri"/>
          <w:spacing w:val="1"/>
        </w:rPr>
        <w:t>ón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</w:rPr>
        <w:t>ig</w:t>
      </w:r>
      <w:r>
        <w:rPr>
          <w:rFonts w:eastAsia="Calibri" w:cs="Calibri" w:ascii="Calibri" w:hAnsi="Calibri"/>
          <w:spacing w:val="1"/>
        </w:rPr>
        <w:t>ua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 xml:space="preserve">y </w:t>
      </w:r>
      <w:r>
        <w:rPr>
          <w:rFonts w:eastAsia="Calibri" w:cs="Calibri" w:ascii="Calibri" w:hAnsi="Calibri"/>
          <w:spacing w:val="-1"/>
        </w:rPr>
        <w:t>em</w: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ll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to</w:t>
      </w:r>
      <w:r>
        <w:rPr>
          <w:rFonts w:eastAsia="Calibri" w:cs="Calibri" w:ascii="Calibri" w:hAnsi="Calibri"/>
          <w:spacing w:val="-13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up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2"/>
        </w:rPr>
        <w:t>ie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. R.A.4.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lica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é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2"/>
        </w:rPr>
        <w:t>l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2"/>
        </w:rPr>
        <w:t>m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to</w:t>
      </w:r>
      <w:r>
        <w:rPr>
          <w:rFonts w:eastAsia="Calibri" w:cs="Calibri" w:ascii="Calibri" w:hAnsi="Calibri"/>
          <w:spacing w:val="-13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up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and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10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</w:rPr>
        <w:t>ic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  <w:spacing w:val="2"/>
        </w:rPr>
        <w:t>c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14"/>
        </w:rPr>
        <w:t xml:space="preserve"> </w:t>
      </w:r>
      <w:r>
        <w:rPr>
          <w:rFonts w:eastAsia="Calibri" w:cs="Calibri" w:ascii="Calibri" w:hAnsi="Calibri"/>
          <w:spacing w:val="1"/>
        </w:rPr>
        <w:t>dada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</w:rPr>
        <w:t>y 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3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14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ef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os</w:t>
      </w:r>
    </w:p>
    <w:p>
      <w:pPr>
        <w:pStyle w:val="Normal"/>
        <w:spacing w:before="3" w:after="0"/>
        <w:ind w:left="665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R.A.5.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ti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</w:rPr>
        <w:t>ca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fe</w:t>
      </w:r>
      <w:r>
        <w:rPr>
          <w:rFonts w:eastAsia="Calibri" w:cs="Calibri" w:ascii="Calibri" w:hAnsi="Calibri"/>
        </w:rPr>
        <w:t>ct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odu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os</w:t>
      </w:r>
      <w:r>
        <w:rPr>
          <w:rFonts w:eastAsia="Calibri" w:cs="Calibri" w:ascii="Calibri" w:hAnsi="Calibri"/>
          <w:spacing w:val="-10"/>
        </w:rPr>
        <w:t xml:space="preserve"> 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1"/>
        </w:rPr>
        <w:t xml:space="preserve"> </w:t>
      </w:r>
      <w:r>
        <w:rPr>
          <w:rFonts w:eastAsia="Calibri" w:cs="Calibri" w:ascii="Calibri" w:hAnsi="Calibri"/>
        </w:rPr>
        <w:t xml:space="preserve">la </w:t>
      </w:r>
      <w:r>
        <w:rPr>
          <w:rFonts w:eastAsia="Calibri" w:cs="Calibri" w:ascii="Calibri" w:hAnsi="Calibri"/>
          <w:spacing w:val="1"/>
        </w:rPr>
        <w:t>ap</w:t>
      </w:r>
      <w:r>
        <w:rPr>
          <w:rFonts w:eastAsia="Calibri" w:cs="Calibri" w:ascii="Calibri" w:hAnsi="Calibri"/>
        </w:rPr>
        <w:t>lic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ana</w:t>
      </w:r>
      <w:r>
        <w:rPr>
          <w:rFonts w:eastAsia="Calibri" w:cs="Calibri" w:ascii="Calibri" w:hAnsi="Calibri"/>
        </w:rPr>
        <w:t>li</w:t>
      </w:r>
      <w:r>
        <w:rPr>
          <w:rFonts w:eastAsia="Calibri" w:cs="Calibri" w:ascii="Calibri" w:hAnsi="Calibri"/>
          <w:spacing w:val="1"/>
        </w:rPr>
        <w:t>zand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au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6"/>
        </w:rPr>
        <w:t xml:space="preserve"> </w:t>
      </w:r>
      <w:r>
        <w:rPr>
          <w:rFonts w:eastAsia="Calibri" w:cs="Calibri" w:ascii="Calibri" w:hAnsi="Calibri"/>
          <w:spacing w:val="1"/>
        </w:rPr>
        <w:t>qu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1"/>
        </w:rPr>
        <w:t>ha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rigi</w:t>
      </w:r>
      <w:r>
        <w:rPr>
          <w:rFonts w:eastAsia="Calibri" w:cs="Calibri" w:ascii="Calibri" w:hAnsi="Calibri"/>
          <w:spacing w:val="1"/>
        </w:rPr>
        <w:t>nad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 xml:space="preserve">y 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u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  <w:spacing w:val="-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-1"/>
        </w:rPr>
        <w:t>es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cci</w:t>
      </w:r>
      <w:r>
        <w:rPr>
          <w:rFonts w:eastAsia="Calibri" w:cs="Calibri" w:ascii="Calibri" w:hAnsi="Calibri"/>
          <w:spacing w:val="1"/>
        </w:rPr>
        <w:t>ón</w:t>
      </w:r>
      <w:r>
        <w:rPr>
          <w:rFonts w:eastAsia="Calibri" w:cs="Calibri" w:ascii="Calibri" w:hAnsi="Calibri"/>
        </w:rPr>
        <w:t>.</w:t>
      </w:r>
    </w:p>
    <w:p>
      <w:pPr>
        <w:sectPr>
          <w:headerReference w:type="default" r:id="rId83"/>
          <w:headerReference w:type="first" r:id="rId84"/>
          <w:footerReference w:type="default" r:id="rId85"/>
          <w:footerReference w:type="first" r:id="rId86"/>
          <w:type w:val="nextPage"/>
          <w:pgSz w:orient="landscape" w:w="16838" w:h="11906"/>
          <w:pgMar w:left="540" w:right="620" w:gutter="0" w:header="0" w:top="360" w:footer="537" w:bottom="594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20" w:after="0"/>
        <w:ind w:left="665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R.A.6.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lica</w:t>
      </w:r>
      <w:r>
        <w:rPr>
          <w:rFonts w:eastAsia="Calibri" w:cs="Calibri" w:ascii="Calibri" w:hAnsi="Calibri"/>
          <w:spacing w:val="-4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me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  <w:spacing w:val="3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v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ri</w:t>
      </w:r>
      <w:r>
        <w:rPr>
          <w:rFonts w:eastAsia="Calibri" w:cs="Calibri" w:ascii="Calibri" w:hAnsi="Calibri"/>
          <w:spacing w:val="2"/>
        </w:rPr>
        <w:t>e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g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</w:rPr>
        <w:t>,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 xml:space="preserve">e </w:t>
      </w:r>
      <w:r>
        <w:rPr>
          <w:rFonts w:eastAsia="Calibri" w:cs="Calibri" w:ascii="Calibri" w:hAnsi="Calibri"/>
          <w:spacing w:val="-1"/>
        </w:rPr>
        <w:t>se</w:t>
      </w:r>
      <w:r>
        <w:rPr>
          <w:rFonts w:eastAsia="Calibri" w:cs="Calibri" w:ascii="Calibri" w:hAnsi="Calibri"/>
        </w:rPr>
        <w:t>g</w:t>
      </w:r>
      <w:r>
        <w:rPr>
          <w:rFonts w:eastAsia="Calibri" w:cs="Calibri" w:ascii="Calibri" w:hAnsi="Calibri"/>
          <w:spacing w:val="3"/>
        </w:rPr>
        <w:t>u</w:t>
      </w:r>
      <w:r>
        <w:rPr>
          <w:rFonts w:eastAsia="Calibri" w:cs="Calibri" w:ascii="Calibri" w:hAnsi="Calibri"/>
        </w:rPr>
        <w:t>ri</w:t>
      </w:r>
      <w:r>
        <w:rPr>
          <w:rFonts w:eastAsia="Calibri" w:cs="Calibri" w:ascii="Calibri" w:hAnsi="Calibri"/>
          <w:spacing w:val="1"/>
        </w:rPr>
        <w:t>da</w:t>
      </w:r>
      <w:r>
        <w:rPr>
          <w:rFonts w:eastAsia="Calibri" w:cs="Calibri" w:ascii="Calibri" w:hAnsi="Calibri"/>
        </w:rPr>
        <w:t>d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s</w:t>
      </w:r>
      <w:r>
        <w:rPr>
          <w:rFonts w:eastAsia="Calibri" w:cs="Calibri" w:ascii="Calibri" w:hAnsi="Calibri"/>
          <w:spacing w:val="1"/>
        </w:rPr>
        <w:t>ona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 xml:space="preserve">y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  <w:spacing w:val="1"/>
        </w:rPr>
        <w:t>p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cci</w:t>
      </w:r>
      <w:r>
        <w:rPr>
          <w:rFonts w:eastAsia="Calibri" w:cs="Calibri" w:ascii="Calibri" w:hAnsi="Calibri"/>
          <w:spacing w:val="1"/>
        </w:rPr>
        <w:t>ó</w:t>
      </w:r>
      <w:r>
        <w:rPr>
          <w:rFonts w:eastAsia="Calibri" w:cs="Calibri" w:ascii="Calibri" w:hAnsi="Calibri"/>
        </w:rPr>
        <w:t>n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  <w:spacing w:val="-1"/>
        </w:rPr>
        <w:t>m</w:t>
      </w:r>
      <w:r>
        <w:rPr>
          <w:rFonts w:eastAsia="Calibri" w:cs="Calibri" w:ascii="Calibri" w:hAnsi="Calibri"/>
          <w:spacing w:val="1"/>
        </w:rPr>
        <w:t>b</w:t>
      </w:r>
      <w:r>
        <w:rPr>
          <w:rFonts w:eastAsia="Calibri" w:cs="Calibri" w:ascii="Calibri" w:hAnsi="Calibri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n</w:t>
      </w:r>
      <w:r>
        <w:rPr>
          <w:rFonts w:eastAsia="Calibri" w:cs="Calibri" w:ascii="Calibri" w:hAnsi="Calibri"/>
        </w:rPr>
        <w:t>t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-1"/>
        </w:rPr>
        <w:t>v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1"/>
        </w:rPr>
        <w:t>and</w:t>
      </w:r>
      <w:r>
        <w:rPr>
          <w:rFonts w:eastAsia="Calibri" w:cs="Calibri" w:ascii="Calibri" w:hAnsi="Calibri"/>
        </w:rPr>
        <w:t>o</w:t>
      </w:r>
      <w:r>
        <w:rPr>
          <w:rFonts w:eastAsia="Calibri" w:cs="Calibri" w:ascii="Calibri" w:hAnsi="Calibri"/>
          <w:spacing w:val="-7"/>
        </w:rPr>
        <w:t xml:space="preserve"> </w:t>
      </w:r>
      <w:r>
        <w:rPr>
          <w:rFonts w:eastAsia="Calibri" w:cs="Calibri" w:ascii="Calibri" w:hAnsi="Calibri"/>
        </w:rPr>
        <w:t>l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</w:rPr>
        <w:t>c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  <w:spacing w:val="3"/>
        </w:rPr>
        <w:t>n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ici</w:t>
      </w:r>
      <w:r>
        <w:rPr>
          <w:rFonts w:eastAsia="Calibri" w:cs="Calibri" w:ascii="Calibri" w:hAnsi="Calibri"/>
          <w:spacing w:val="1"/>
        </w:rPr>
        <w:t>on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11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tr</w:t>
      </w:r>
      <w:r>
        <w:rPr>
          <w:rFonts w:eastAsia="Calibri" w:cs="Calibri" w:ascii="Calibri" w:hAnsi="Calibri"/>
          <w:spacing w:val="1"/>
        </w:rPr>
        <w:t>aba</w:t>
      </w:r>
      <w:r>
        <w:rPr>
          <w:rFonts w:eastAsia="Calibri" w:cs="Calibri" w:ascii="Calibri" w:hAnsi="Calibri"/>
        </w:rPr>
        <w:t>jo</w:t>
      </w:r>
      <w:r>
        <w:rPr>
          <w:rFonts w:eastAsia="Calibri" w:cs="Calibri" w:ascii="Calibri" w:hAnsi="Calibri"/>
          <w:spacing w:val="-5"/>
        </w:rPr>
        <w:t xml:space="preserve"> </w:t>
      </w:r>
      <w:r>
        <w:rPr>
          <w:rFonts w:eastAsia="Calibri" w:cs="Calibri" w:ascii="Calibri" w:hAnsi="Calibri"/>
        </w:rPr>
        <w:t>y l</w:t>
      </w:r>
      <w:r>
        <w:rPr>
          <w:rFonts w:eastAsia="Calibri" w:cs="Calibri" w:ascii="Calibri" w:hAnsi="Calibri"/>
          <w:spacing w:val="1"/>
        </w:rPr>
        <w:t>o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3"/>
        </w:rPr>
        <w:t xml:space="preserve"> </w:t>
      </w:r>
      <w:r>
        <w:rPr>
          <w:rFonts w:eastAsia="Calibri" w:cs="Calibri" w:ascii="Calibri" w:hAnsi="Calibri"/>
          <w:spacing w:val="-1"/>
        </w:rPr>
        <w:t>f</w:t>
      </w:r>
      <w:r>
        <w:rPr>
          <w:rFonts w:eastAsia="Calibri" w:cs="Calibri" w:ascii="Calibri" w:hAnsi="Calibri"/>
          <w:spacing w:val="1"/>
        </w:rPr>
        <w:t>a</w:t>
      </w:r>
      <w:r>
        <w:rPr>
          <w:rFonts w:eastAsia="Calibri" w:cs="Calibri" w:ascii="Calibri" w:hAnsi="Calibri"/>
        </w:rPr>
        <w:t>ct</w:t>
      </w:r>
      <w:r>
        <w:rPr>
          <w:rFonts w:eastAsia="Calibri" w:cs="Calibri" w:ascii="Calibri" w:hAnsi="Calibri"/>
          <w:spacing w:val="3"/>
        </w:rPr>
        <w:t>o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</w:rPr>
        <w:t>s</w:t>
      </w:r>
      <w:r>
        <w:rPr>
          <w:rFonts w:eastAsia="Calibri" w:cs="Calibri" w:ascii="Calibri" w:hAnsi="Calibri"/>
          <w:spacing w:val="-8"/>
        </w:rPr>
        <w:t xml:space="preserve"> </w:t>
      </w:r>
      <w:r>
        <w:rPr>
          <w:rFonts w:eastAsia="Calibri" w:cs="Calibri" w:ascii="Calibri" w:hAnsi="Calibri"/>
          <w:spacing w:val="1"/>
        </w:rPr>
        <w:t>d</w:t>
      </w:r>
      <w:r>
        <w:rPr>
          <w:rFonts w:eastAsia="Calibri" w:cs="Calibri" w:ascii="Calibri" w:hAnsi="Calibri"/>
        </w:rPr>
        <w:t>e</w:t>
      </w:r>
      <w:r>
        <w:rPr>
          <w:rFonts w:eastAsia="Calibri" w:cs="Calibri" w:ascii="Calibri" w:hAnsi="Calibri"/>
          <w:spacing w:val="-2"/>
        </w:rPr>
        <w:t xml:space="preserve"> </w:t>
      </w:r>
      <w:r>
        <w:rPr>
          <w:rFonts w:eastAsia="Calibri" w:cs="Calibri" w:ascii="Calibri" w:hAnsi="Calibri"/>
        </w:rPr>
        <w:t>r</w:t>
      </w:r>
      <w:r>
        <w:rPr>
          <w:rFonts w:eastAsia="Calibri" w:cs="Calibri" w:ascii="Calibri" w:hAnsi="Calibri"/>
          <w:spacing w:val="2"/>
        </w:rPr>
        <w:t>i</w:t>
      </w:r>
      <w:r>
        <w:rPr>
          <w:rFonts w:eastAsia="Calibri" w:cs="Calibri" w:ascii="Calibri" w:hAnsi="Calibri"/>
          <w:spacing w:val="-1"/>
        </w:rPr>
        <w:t>e</w:t>
      </w:r>
      <w:r>
        <w:rPr>
          <w:rFonts w:eastAsia="Calibri" w:cs="Calibri" w:ascii="Calibri" w:hAnsi="Calibri"/>
          <w:spacing w:val="1"/>
        </w:rPr>
        <w:t>s</w:t>
      </w:r>
      <w:r>
        <w:rPr>
          <w:rFonts w:eastAsia="Calibri" w:cs="Calibri" w:ascii="Calibri" w:hAnsi="Calibri"/>
        </w:rPr>
        <w:t>g</w:t>
      </w:r>
      <w:r>
        <w:rPr>
          <w:rFonts w:eastAsia="Calibri" w:cs="Calibri" w:ascii="Calibri" w:hAnsi="Calibri"/>
          <w:spacing w:val="1"/>
        </w:rPr>
        <w:t>o.</w:t>
      </w:r>
    </w:p>
    <w:p>
      <w:pPr>
        <w:pStyle w:val="Normal"/>
        <w:spacing w:lineRule="exact" w:line="80" w:before="1" w:after="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exact" w:line="160" w:before="5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420"/>
        <w:ind w:left="4908"/>
        <w:rPr>
          <w:rFonts w:ascii="Calibri" w:hAnsi="Calibri" w:eastAsia="Calibri" w:cs="Calibri"/>
          <w:sz w:val="36"/>
          <w:szCs w:val="36"/>
        </w:rPr>
      </w:pPr>
      <w:r>
        <mc:AlternateContent>
          <mc:Choice Requires="wpg">
            <w:drawing>
              <wp:anchor behindDoc="1" distT="13970" distB="14605" distL="14605" distR="14605" simplePos="0" locked="0" layoutInCell="0" allowOverlap="1" relativeHeight="163">
                <wp:simplePos x="0" y="0"/>
                <wp:positionH relativeFrom="page">
                  <wp:posOffset>467995</wp:posOffset>
                </wp:positionH>
                <wp:positionV relativeFrom="page">
                  <wp:posOffset>1311275</wp:posOffset>
                </wp:positionV>
                <wp:extent cx="9772015" cy="2909570"/>
                <wp:effectExtent l="14605" t="13970" r="14605" b="14605"/>
                <wp:wrapNone/>
                <wp:docPr id="95" name="Forma3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1840" cy="2909520"/>
                          <a:chOff x="0" y="0"/>
                          <a:chExt cx="9771840" cy="2909520"/>
                        </a:xfrm>
                      </wpg:grpSpPr>
                      <wps:wsp>
                        <wps:cNvSpPr/>
                        <wps:spPr>
                          <a:xfrm>
                            <a:off x="41400" y="29880"/>
                            <a:ext cx="720" cy="301680"/>
                          </a:xfrm>
                          <a:prstGeom prst="line">
                            <a:avLst/>
                          </a:prstGeom>
                          <a:ln w="55800">
                            <a:solidFill>
                              <a:srgbClr val="92d05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731520" y="29880"/>
                            <a:ext cx="720" cy="301680"/>
                          </a:xfrm>
                          <a:prstGeom prst="line">
                            <a:avLst/>
                          </a:prstGeom>
                          <a:ln w="54720">
                            <a:solidFill>
                              <a:srgbClr val="92d05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6" name=""/>
                        <wps:cNvSpPr/>
                        <wps:spPr>
                          <a:xfrm>
                            <a:off x="68760" y="29880"/>
                            <a:ext cx="9634320" cy="299880"/>
                          </a:xfrm>
                          <a:custGeom>
                            <a:avLst/>
                            <a:gdLst>
                              <a:gd name="textAreaLeft" fmla="*/ 0 w 5461920"/>
                              <a:gd name="textAreaRight" fmla="*/ 5463000 w 5461920"/>
                              <a:gd name="textAreaTop" fmla="*/ 0 h 169920"/>
                              <a:gd name="textAreaBottom" fmla="*/ 171000 h 169920"/>
                            </a:gdLst>
                            <a:ahLst/>
                            <a:rect l="textAreaLeft" t="textAreaTop" r="textAreaRight" b="textAreaBottom"/>
                            <a:pathLst>
                              <a:path w="26767" h="838">
                                <a:moveTo>
                                  <a:pt x="-1" y="839"/>
                                </a:moveTo>
                                <a:lnTo>
                                  <a:pt x="26766" y="839"/>
                                </a:lnTo>
                                <a:lnTo>
                                  <a:pt x="26766" y="1"/>
                                </a:lnTo>
                                <a:lnTo>
                                  <a:pt x="-1" y="1"/>
                                </a:lnTo>
                                <a:lnTo>
                                  <a:pt x="-1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7" name=""/>
                        <wps:cNvSpPr/>
                        <wps:spPr>
                          <a:xfrm>
                            <a:off x="13320" y="0"/>
                            <a:ext cx="9742680" cy="27360"/>
                          </a:xfrm>
                          <a:custGeom>
                            <a:avLst/>
                            <a:gdLst>
                              <a:gd name="textAreaLeft" fmla="*/ 0 w 5523480"/>
                              <a:gd name="textAreaRight" fmla="*/ 5524560 w 5523480"/>
                              <a:gd name="textAreaTop" fmla="*/ 0 h 15480"/>
                              <a:gd name="textAreaBottom" fmla="*/ 16560 h 15480"/>
                            </a:gdLst>
                            <a:ahLst/>
                            <a:rect l="textAreaLeft" t="textAreaTop" r="textAreaRight" b="textAreaBottom"/>
                            <a:pathLst>
                              <a:path w="27069" h="81">
                                <a:moveTo>
                                  <a:pt x="-1" y="82"/>
                                </a:moveTo>
                                <a:lnTo>
                                  <a:pt x="27068" y="82"/>
                                </a:lnTo>
                                <a:lnTo>
                                  <a:pt x="27068" y="1"/>
                                </a:lnTo>
                                <a:lnTo>
                                  <a:pt x="-1" y="1"/>
                                </a:lnTo>
                                <a:lnTo>
                                  <a:pt x="-1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8" name=""/>
                        <wps:cNvSpPr/>
                        <wps:spPr>
                          <a:xfrm>
                            <a:off x="13320" y="28080"/>
                            <a:ext cx="9742680" cy="720"/>
                          </a:xfrm>
                          <a:custGeom>
                            <a:avLst/>
                            <a:gdLst>
                              <a:gd name="textAreaLeft" fmla="*/ 0 w 5523480"/>
                              <a:gd name="textAreaRight" fmla="*/ 5524560 w 5523480"/>
                              <a:gd name="textAreaTop" fmla="*/ 0 h 360"/>
                              <a:gd name="textAreaBottom" fmla="*/ 1440 h 360"/>
                            </a:gdLst>
                            <a:ahLst/>
                            <a:rect l="textAreaLeft" t="textAreaTop" r="textAreaRight" b="textAreaBottom"/>
                            <a:pathLst>
                              <a:path w="27069" h="7">
                                <a:moveTo>
                                  <a:pt x="-1" y="7"/>
                                </a:moveTo>
                                <a:lnTo>
                                  <a:pt x="27068" y="7"/>
                                </a:lnTo>
                                <a:lnTo>
                                  <a:pt x="27068" y="0"/>
                                </a:lnTo>
                                <a:lnTo>
                                  <a:pt x="-1" y="0"/>
                                </a:lnTo>
                                <a:lnTo>
                                  <a:pt x="-1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345600"/>
                            <a:ext cx="974484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720" cy="290880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20" y="2895120"/>
                            <a:ext cx="974484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771840" y="720"/>
                            <a:ext cx="0" cy="290880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33" style="position:absolute;margin-left:36.85pt;margin-top:103.25pt;width:769.4pt;height:229.05pt" coordorigin="737,2065" coordsize="15388,4581">
                <v:line id="shape_0" from="802,2112" to="802,2586" stroked="t" o:allowincell="f" style="position:absolute;mso-position-horizontal-relative:page;mso-position-vertical-relative:page">
                  <v:stroke color="#92d050" weight="55800" joinstyle="round" endcap="flat"/>
                  <v:fill o:detectmouseclick="t" on="false"/>
                  <w10:wrap type="none"/>
                </v:line>
                <v:line id="shape_0" from="16062,2112" to="16062,2586" stroked="t" o:allowincell="f" style="position:absolute;mso-position-horizontal-relative:page;mso-position-vertical-relative:page">
                  <v:stroke color="#92d050" weight="54720" joinstyle="round" endcap="flat"/>
                  <v:fill o:detectmouseclick="t" on="false"/>
                  <w10:wrap type="none"/>
                </v:line>
                <v:line id="shape_0" from="758,2609" to="16103,2609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37,2066" to="737,6646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758,6624" to="16103,6624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6126,2066" to="16126,6646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 w:ascii="Calibri" w:hAnsi="Calibri"/>
          <w:b/>
          <w:position w:val="1"/>
          <w:sz w:val="36"/>
          <w:szCs w:val="36"/>
        </w:rPr>
        <w:t>ME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D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D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 xml:space="preserve">AS 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D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E A</w:t>
      </w:r>
      <w:r>
        <w:rPr>
          <w:rFonts w:eastAsia="Calibri" w:cs="Calibri" w:ascii="Calibri" w:hAnsi="Calibri"/>
          <w:b/>
          <w:spacing w:val="-3"/>
          <w:position w:val="1"/>
          <w:sz w:val="36"/>
          <w:szCs w:val="36"/>
        </w:rPr>
        <w:t>T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EN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C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Ó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N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 xml:space="preserve"> 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 xml:space="preserve">A 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L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 xml:space="preserve">A 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D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I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V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E</w:t>
      </w:r>
      <w:r>
        <w:rPr>
          <w:rFonts w:eastAsia="Calibri" w:cs="Calibri" w:ascii="Calibri" w:hAnsi="Calibri"/>
          <w:b/>
          <w:spacing w:val="-1"/>
          <w:position w:val="1"/>
          <w:sz w:val="36"/>
          <w:szCs w:val="36"/>
        </w:rPr>
        <w:t>R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SI</w:t>
      </w:r>
      <w:r>
        <w:rPr>
          <w:rFonts w:eastAsia="Calibri" w:cs="Calibri" w:ascii="Calibri" w:hAnsi="Calibri"/>
          <w:b/>
          <w:spacing w:val="1"/>
          <w:position w:val="1"/>
          <w:sz w:val="36"/>
          <w:szCs w:val="36"/>
        </w:rPr>
        <w:t>D</w:t>
      </w:r>
      <w:r>
        <w:rPr>
          <w:rFonts w:eastAsia="Calibri" w:cs="Calibri" w:ascii="Calibri" w:hAnsi="Calibri"/>
          <w:b/>
          <w:position w:val="1"/>
          <w:sz w:val="36"/>
          <w:szCs w:val="36"/>
        </w:rPr>
        <w:t>AD</w:t>
      </w:r>
    </w:p>
    <w:p>
      <w:pPr>
        <w:pStyle w:val="Normal"/>
        <w:spacing w:lineRule="auto" w:line="259" w:before="82" w:after="0"/>
        <w:ind w:left="665" w:right="259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Las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ed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das</w:t>
      </w:r>
      <w:r>
        <w:rPr>
          <w:rFonts w:eastAsia="Arial" w:cs="Arial" w:ascii="Arial" w:hAnsi="Arial"/>
          <w:spacing w:val="4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</w:rPr>
        <w:t>ad</w:t>
      </w:r>
      <w:r>
        <w:rPr>
          <w:rFonts w:eastAsia="Arial" w:cs="Arial" w:ascii="Arial" w:hAnsi="Arial"/>
          <w:spacing w:val="2"/>
        </w:rPr>
        <w:t>o</w:t>
      </w:r>
      <w:r>
        <w:rPr>
          <w:rFonts w:eastAsia="Arial" w:cs="Arial" w:ascii="Arial" w:hAnsi="Arial"/>
        </w:rPr>
        <w:t>ptar</w:t>
      </w:r>
      <w:r>
        <w:rPr>
          <w:rFonts w:eastAsia="Arial" w:cs="Arial" w:ascii="Arial" w:hAnsi="Arial"/>
          <w:spacing w:val="7"/>
        </w:rPr>
        <w:t xml:space="preserve"> 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</w:rPr>
        <w:t>án</w:t>
      </w:r>
      <w:r>
        <w:rPr>
          <w:rFonts w:eastAsia="Arial" w:cs="Arial" w:ascii="Arial" w:hAnsi="Arial"/>
          <w:spacing w:val="7"/>
        </w:rPr>
        <w:t xml:space="preserve"> 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nadas a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  <w:spacing w:val="-1"/>
        </w:rPr>
        <w:t>li</w:t>
      </w:r>
      <w:r>
        <w:rPr>
          <w:rFonts w:eastAsia="Arial" w:cs="Arial" w:ascii="Arial" w:hAnsi="Arial"/>
          <w:spacing w:val="2"/>
        </w:rPr>
        <w:t>ta</w:t>
      </w:r>
      <w:r>
        <w:rPr>
          <w:rFonts w:eastAsia="Arial" w:cs="Arial" w:ascii="Arial" w:hAnsi="Arial"/>
        </w:rPr>
        <w:t>r</w:t>
      </w:r>
      <w:r>
        <w:rPr>
          <w:rFonts w:eastAsia="Arial" w:cs="Arial" w:ascii="Arial" w:hAnsi="Arial"/>
          <w:spacing w:val="5"/>
        </w:rPr>
        <w:t xml:space="preserve"> </w:t>
      </w:r>
      <w:r>
        <w:rPr>
          <w:rFonts w:eastAsia="Arial" w:cs="Arial" w:ascii="Arial" w:hAnsi="Arial"/>
        </w:rPr>
        <w:t>que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</w:rPr>
        <w:t>el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nado</w:t>
      </w:r>
      <w:r>
        <w:rPr>
          <w:rFonts w:eastAsia="Arial" w:cs="Arial" w:ascii="Arial" w:hAnsi="Arial"/>
          <w:spacing w:val="1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eda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  <w:spacing w:val="-1"/>
        </w:rPr>
        <w:t>z</w:t>
      </w:r>
      <w:r>
        <w:rPr>
          <w:rFonts w:eastAsia="Arial" w:cs="Arial" w:ascii="Arial" w:hAnsi="Arial"/>
        </w:rPr>
        <w:t>ar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</w:rPr>
        <w:t>ta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2"/>
        </w:rPr>
        <w:t>m</w:t>
      </w:r>
      <w:r>
        <w:rPr>
          <w:rFonts w:eastAsia="Arial" w:cs="Arial" w:ascii="Arial" w:hAnsi="Arial"/>
        </w:rPr>
        <w:t>pet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4"/>
        </w:rPr>
        <w:t xml:space="preserve"> </w:t>
      </w:r>
      <w:r>
        <w:rPr>
          <w:rFonts w:eastAsia="Arial" w:cs="Arial" w:ascii="Arial" w:hAnsi="Arial"/>
        </w:rPr>
        <w:t>y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  <w:spacing w:val="2"/>
        </w:rPr>
        <w:t>p</w:t>
      </w:r>
      <w:r>
        <w:rPr>
          <w:rFonts w:eastAsia="Arial" w:cs="Arial" w:ascii="Arial" w:hAnsi="Arial"/>
        </w:rPr>
        <w:t>od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án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4"/>
        </w:rPr>
        <w:t>c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4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4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</w:rPr>
        <w:t>po</w:t>
      </w:r>
      <w:r>
        <w:rPr>
          <w:rFonts w:eastAsia="Arial" w:cs="Arial" w:ascii="Arial" w:hAnsi="Arial"/>
          <w:spacing w:val="1"/>
        </w:rPr>
        <w:t>si</w:t>
      </w:r>
      <w:r>
        <w:rPr>
          <w:rFonts w:eastAsia="Arial" w:cs="Arial" w:ascii="Arial" w:hAnsi="Arial"/>
        </w:rPr>
        <w:t>b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des o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ga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z</w:t>
      </w:r>
      <w:r>
        <w:rPr>
          <w:rFonts w:eastAsia="Arial" w:cs="Arial" w:ascii="Arial" w:hAnsi="Arial"/>
        </w:rPr>
        <w:t>at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v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-9"/>
        </w:rPr>
        <w:t xml:space="preserve"> </w:t>
      </w:r>
      <w:r>
        <w:rPr>
          <w:rFonts w:eastAsia="Arial" w:cs="Arial" w:ascii="Arial" w:hAnsi="Arial"/>
        </w:rPr>
        <w:t>del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ent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o,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s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gu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</w:rPr>
        <w:t>ente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:</w:t>
      </w:r>
    </w:p>
    <w:p>
      <w:pPr>
        <w:pStyle w:val="Normal"/>
        <w:spacing w:lineRule="exact" w:line="220"/>
        <w:ind w:left="1025" w:right="262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a)</w:t>
      </w:r>
      <w:r>
        <w:rPr>
          <w:rFonts w:eastAsia="Arial" w:cs="Arial" w:ascii="Arial" w:hAnsi="Arial"/>
          <w:spacing w:val="15"/>
        </w:rPr>
        <w:t xml:space="preserve"> </w:t>
      </w:r>
      <w:r>
        <w:rPr>
          <w:rFonts w:eastAsia="Arial" w:cs="Arial" w:ascii="Arial" w:hAnsi="Arial"/>
        </w:rPr>
        <w:t>Ut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z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7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4"/>
        </w:rPr>
        <w:t xml:space="preserve"> 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ed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12"/>
        </w:rPr>
        <w:t xml:space="preserve"> 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2"/>
        </w:rPr>
        <w:t>é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5"/>
        </w:rPr>
        <w:t xml:space="preserve"> 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-2"/>
        </w:rPr>
        <w:t>r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át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7"/>
        </w:rPr>
        <w:t xml:space="preserve"> </w:t>
      </w:r>
      <w:r>
        <w:rPr>
          <w:rFonts w:eastAsia="Arial" w:cs="Arial" w:ascii="Arial" w:hAnsi="Arial"/>
        </w:rPr>
        <w:t>pa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5"/>
        </w:rPr>
        <w:t xml:space="preserve"> 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ili</w:t>
      </w:r>
      <w:r>
        <w:rPr>
          <w:rFonts w:eastAsia="Arial" w:cs="Arial" w:ascii="Arial" w:hAnsi="Arial"/>
        </w:rPr>
        <w:t>tar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14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rr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7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4"/>
        </w:rPr>
        <w:t xml:space="preserve"> 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15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v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ades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at</w:t>
      </w:r>
      <w:r>
        <w:rPr>
          <w:rFonts w:eastAsia="Arial" w:cs="Arial" w:ascii="Arial" w:hAnsi="Arial"/>
          <w:spacing w:val="-1"/>
        </w:rPr>
        <w:t>iv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17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13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18"/>
        </w:rPr>
        <w:t xml:space="preserve"> 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17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4"/>
        </w:rPr>
        <w:t xml:space="preserve"> 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ot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ad</w:t>
      </w:r>
      <w:r>
        <w:rPr>
          <w:rFonts w:eastAsia="Arial" w:cs="Arial" w:ascii="Arial" w:hAnsi="Arial"/>
          <w:spacing w:val="7"/>
        </w:rPr>
        <w:t xml:space="preserve"> 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na</w:t>
      </w:r>
      <w:r>
        <w:rPr>
          <w:rFonts w:eastAsia="Arial" w:cs="Arial" w:ascii="Arial" w:hAnsi="Arial"/>
          <w:spacing w:val="16"/>
        </w:rPr>
        <w:t xml:space="preserve"> 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6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  <w:spacing w:val="2"/>
        </w:rPr>
        <w:t>ta</w:t>
      </w:r>
      <w:r>
        <w:rPr>
          <w:rFonts w:eastAsia="Arial" w:cs="Arial" w:ascii="Arial" w:hAnsi="Arial"/>
        </w:rPr>
        <w:t>d</w:t>
      </w:r>
    </w:p>
    <w:p>
      <w:pPr>
        <w:pStyle w:val="Normal"/>
        <w:spacing w:before="19" w:after="0"/>
        <w:ind w:left="1025" w:right="1406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spacing w:val="-1"/>
        </w:rPr>
        <w:t>vi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1"/>
        </w:rPr>
        <w:t>l.</w:t>
      </w:r>
    </w:p>
    <w:p>
      <w:pPr>
        <w:pStyle w:val="Normal"/>
        <w:spacing w:before="17" w:after="0"/>
        <w:ind w:left="1025" w:right="8014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b)</w:t>
      </w:r>
      <w:r>
        <w:rPr>
          <w:rFonts w:eastAsia="Arial" w:cs="Arial" w:ascii="Arial" w:hAnsi="Arial"/>
          <w:spacing w:val="-1"/>
        </w:rPr>
        <w:t xml:space="preserve"> </w:t>
      </w:r>
      <w:r>
        <w:rPr>
          <w:rFonts w:eastAsia="Arial" w:cs="Arial" w:ascii="Arial" w:hAnsi="Arial"/>
        </w:rPr>
        <w:t>Ut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z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</w:rPr>
        <w:t xml:space="preserve">de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1"/>
        </w:rPr>
        <w:t>rs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</w:rPr>
        <w:t>té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2"/>
        </w:rPr>
        <w:t>p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-9"/>
        </w:rPr>
        <w:t xml:space="preserve"> 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ud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v</w:t>
      </w:r>
      <w:r>
        <w:rPr>
          <w:rFonts w:eastAsia="Arial" w:cs="Arial" w:ascii="Arial" w:hAnsi="Arial"/>
        </w:rPr>
        <w:t>a.</w:t>
      </w:r>
    </w:p>
    <w:p>
      <w:pPr>
        <w:pStyle w:val="Normal"/>
        <w:spacing w:before="17" w:after="0"/>
        <w:ind w:left="1025" w:right="5425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)</w:t>
      </w:r>
      <w:r>
        <w:rPr>
          <w:rFonts w:eastAsia="Arial" w:cs="Arial" w:ascii="Arial" w:hAnsi="Arial"/>
          <w:spacing w:val="-1"/>
        </w:rPr>
        <w:t xml:space="preserve"> A</w:t>
      </w:r>
      <w:r>
        <w:rPr>
          <w:rFonts w:eastAsia="Arial" w:cs="Arial" w:ascii="Arial" w:hAnsi="Arial"/>
        </w:rPr>
        <w:t>dap</w:t>
      </w:r>
      <w:r>
        <w:rPr>
          <w:rFonts w:eastAsia="Arial" w:cs="Arial" w:ascii="Arial" w:hAnsi="Arial"/>
          <w:spacing w:val="2"/>
        </w:rPr>
        <w:t>t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ó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11"/>
        </w:rPr>
        <w:t xml:space="preserve"> </w:t>
      </w:r>
      <w:r>
        <w:rPr>
          <w:rFonts w:eastAsia="Arial" w:cs="Arial" w:ascii="Arial" w:hAnsi="Arial"/>
        </w:rPr>
        <w:t xml:space="preserve">de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os a</w:t>
      </w:r>
      <w:r>
        <w:rPr>
          <w:rFonts w:eastAsia="Arial" w:cs="Arial" w:ascii="Arial" w:hAnsi="Arial"/>
          <w:spacing w:val="1"/>
        </w:rPr>
        <w:t>cc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pa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</w:rPr>
        <w:t>y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ob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-10"/>
        </w:rPr>
        <w:t xml:space="preserve"> 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ntar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  <w:spacing w:val="2"/>
        </w:rPr>
        <w:t>t</w:t>
      </w:r>
      <w:r>
        <w:rPr>
          <w:rFonts w:eastAsia="Arial" w:cs="Arial" w:ascii="Arial" w:hAnsi="Arial"/>
        </w:rPr>
        <w:t>ades</w:t>
      </w:r>
      <w:r>
        <w:rPr>
          <w:rFonts w:eastAsia="Arial" w:cs="Arial" w:ascii="Arial" w:hAnsi="Arial"/>
          <w:spacing w:val="-9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-1"/>
        </w:rPr>
        <w:t>vi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ad.</w:t>
      </w:r>
    </w:p>
    <w:p>
      <w:pPr>
        <w:pStyle w:val="Normal"/>
        <w:spacing w:lineRule="auto" w:line="259" w:before="19" w:after="0"/>
        <w:ind w:left="1025" w:right="255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d)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1"/>
        </w:rPr>
        <w:t>O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4"/>
        </w:rPr>
        <w:t xml:space="preserve"> m</w:t>
      </w:r>
      <w:r>
        <w:rPr>
          <w:rFonts w:eastAsia="Arial" w:cs="Arial" w:ascii="Arial" w:hAnsi="Arial"/>
        </w:rPr>
        <w:t>ed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das</w:t>
      </w:r>
      <w:r>
        <w:rPr>
          <w:rFonts w:eastAsia="Arial" w:cs="Arial" w:ascii="Arial" w:hAnsi="Arial"/>
          <w:spacing w:val="5"/>
        </w:rPr>
        <w:t xml:space="preserve"> </w:t>
      </w:r>
      <w:r>
        <w:rPr>
          <w:rFonts w:eastAsia="Arial" w:cs="Arial" w:ascii="Arial" w:hAnsi="Arial"/>
          <w:spacing w:val="2"/>
        </w:rPr>
        <w:t>q</w:t>
      </w:r>
      <w:r>
        <w:rPr>
          <w:rFonts w:eastAsia="Arial" w:cs="Arial" w:ascii="Arial" w:hAnsi="Arial"/>
        </w:rPr>
        <w:t>ue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  <w:spacing w:val="2"/>
        </w:rPr>
        <w:t>p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tan</w:t>
      </w:r>
      <w:r>
        <w:rPr>
          <w:rFonts w:eastAsia="Arial" w:cs="Arial" w:ascii="Arial" w:hAnsi="Arial"/>
          <w:spacing w:val="2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z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</w:rPr>
        <w:t xml:space="preserve">ón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7"/>
        </w:rPr>
        <w:t xml:space="preserve"> 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v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ades</w:t>
      </w:r>
      <w:r>
        <w:rPr>
          <w:rFonts w:eastAsia="Arial" w:cs="Arial" w:ascii="Arial" w:hAnsi="Arial"/>
          <w:spacing w:val="2"/>
        </w:rPr>
        <w:t xml:space="preserve"> f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at</w:t>
      </w:r>
      <w:r>
        <w:rPr>
          <w:rFonts w:eastAsia="Arial" w:cs="Arial" w:ascii="Arial" w:hAnsi="Arial"/>
          <w:spacing w:val="-1"/>
        </w:rPr>
        <w:t>iv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</w:rPr>
        <w:t>y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7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v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ua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ó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3"/>
        </w:rPr>
        <w:t xml:space="preserve"> </w:t>
      </w:r>
      <w:r>
        <w:rPr>
          <w:rFonts w:eastAsia="Arial" w:cs="Arial" w:ascii="Arial" w:hAnsi="Arial"/>
        </w:rPr>
        <w:t>y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</w:rPr>
        <w:t>q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  <w:spacing w:val="1"/>
        </w:rPr>
        <w:t>j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</w:rPr>
        <w:t>del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</w:rPr>
        <w:t>eq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po</w:t>
      </w:r>
      <w:r>
        <w:rPr>
          <w:rFonts w:eastAsia="Arial" w:cs="Arial" w:ascii="Arial" w:hAnsi="Arial"/>
          <w:spacing w:val="7"/>
        </w:rPr>
        <w:t xml:space="preserve"> </w:t>
      </w:r>
      <w:r>
        <w:rPr>
          <w:rFonts w:eastAsia="Arial" w:cs="Arial" w:ascii="Arial" w:hAnsi="Arial"/>
        </w:rPr>
        <w:t>do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nte</w:t>
      </w:r>
      <w:r>
        <w:rPr>
          <w:rFonts w:eastAsia="Arial" w:cs="Arial" w:ascii="Arial" w:hAnsi="Arial"/>
          <w:spacing w:val="2"/>
        </w:rPr>
        <w:t xml:space="preserve"> 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  <w:spacing w:val="2"/>
        </w:rPr>
        <w:t>t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2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2"/>
        </w:rPr>
        <w:t>p</w:t>
      </w:r>
      <w:r>
        <w:rPr>
          <w:rFonts w:eastAsia="Arial" w:cs="Arial" w:ascii="Arial" w:hAnsi="Arial"/>
          <w:spacing w:val="-1"/>
        </w:rPr>
        <w:t>li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</w:rPr>
        <w:t xml:space="preserve">ón,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5"/>
        </w:rPr>
        <w:t xml:space="preserve"> </w:t>
      </w:r>
      <w:r>
        <w:rPr>
          <w:rFonts w:eastAsia="Arial" w:cs="Arial" w:ascii="Arial" w:hAnsi="Arial"/>
        </w:rPr>
        <w:t>por e</w:t>
      </w:r>
      <w:r>
        <w:rPr>
          <w:rFonts w:eastAsia="Arial" w:cs="Arial" w:ascii="Arial" w:hAnsi="Arial"/>
          <w:spacing w:val="1"/>
        </w:rPr>
        <w:t>j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</w:rPr>
        <w:t>y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eg</w:t>
      </w:r>
      <w:r>
        <w:rPr>
          <w:rFonts w:eastAsia="Arial" w:cs="Arial" w:ascii="Arial" w:hAnsi="Arial"/>
          <w:spacing w:val="2"/>
        </w:rPr>
        <w:t>ú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13"/>
        </w:rPr>
        <w:t xml:space="preserve"> 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da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es</w:t>
      </w:r>
      <w:r>
        <w:rPr>
          <w:rFonts w:eastAsia="Arial" w:cs="Arial" w:ascii="Arial" w:hAnsi="Arial"/>
          <w:spacing w:val="4"/>
        </w:rPr>
        <w:t xml:space="preserve"> </w:t>
      </w:r>
      <w:r>
        <w:rPr>
          <w:rFonts w:eastAsia="Arial" w:cs="Arial" w:ascii="Arial" w:hAnsi="Arial"/>
        </w:rPr>
        <w:t>del</w:t>
      </w:r>
      <w:r>
        <w:rPr>
          <w:rFonts w:eastAsia="Arial" w:cs="Arial" w:ascii="Arial" w:hAnsi="Arial"/>
          <w:spacing w:val="13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no:</w:t>
      </w:r>
      <w:r>
        <w:rPr>
          <w:rFonts w:eastAsia="Arial" w:cs="Arial" w:ascii="Arial" w:hAnsi="Arial"/>
          <w:spacing w:val="7"/>
        </w:rPr>
        <w:t xml:space="preserve"> </w:t>
      </w:r>
      <w:r>
        <w:rPr>
          <w:rFonts w:eastAsia="Arial" w:cs="Arial" w:ascii="Arial" w:hAnsi="Arial"/>
        </w:rPr>
        <w:t>ada</w:t>
      </w:r>
      <w:r>
        <w:rPr>
          <w:rFonts w:eastAsia="Arial" w:cs="Arial" w:ascii="Arial" w:hAnsi="Arial"/>
          <w:spacing w:val="2"/>
        </w:rPr>
        <w:t>p</w:t>
      </w:r>
      <w:r>
        <w:rPr>
          <w:rFonts w:eastAsia="Arial" w:cs="Arial" w:ascii="Arial" w:hAnsi="Arial"/>
        </w:rPr>
        <w:t>ta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</w:rPr>
        <w:t>es</w:t>
      </w:r>
      <w:r>
        <w:rPr>
          <w:rFonts w:eastAsia="Arial" w:cs="Arial" w:ascii="Arial" w:hAnsi="Arial"/>
          <w:spacing w:val="4"/>
        </w:rPr>
        <w:t xml:space="preserve"> m</w:t>
      </w:r>
      <w:r>
        <w:rPr>
          <w:rFonts w:eastAsia="Arial" w:cs="Arial" w:ascii="Arial" w:hAnsi="Arial"/>
        </w:rPr>
        <w:t>etodo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  <w:spacing w:val="2"/>
        </w:rPr>
        <w:t>ó</w:t>
      </w:r>
      <w:r>
        <w:rPr>
          <w:rFonts w:eastAsia="Arial" w:cs="Arial" w:ascii="Arial" w:hAnsi="Arial"/>
        </w:rPr>
        <w:t>g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2"/>
        </w:rPr>
        <w:t>s</w:t>
      </w:r>
      <w:r>
        <w:rPr>
          <w:rFonts w:eastAsia="Arial" w:cs="Arial" w:ascii="Arial" w:hAnsi="Arial"/>
        </w:rPr>
        <w:t xml:space="preserve">,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</w:rPr>
        <w:t>ad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pta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4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  <w:spacing w:val="13"/>
        </w:rPr>
        <w:t xml:space="preserve"> 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pos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  <w:spacing w:val="1"/>
        </w:rPr>
        <w:t>(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po</w:t>
      </w:r>
      <w:r>
        <w:rPr>
          <w:rFonts w:eastAsia="Arial" w:cs="Arial" w:ascii="Arial" w:hAnsi="Arial"/>
          <w:spacing w:val="7"/>
        </w:rPr>
        <w:t xml:space="preserve"> </w:t>
      </w:r>
      <w:r>
        <w:rPr>
          <w:rFonts w:eastAsia="Arial" w:cs="Arial" w:ascii="Arial" w:hAnsi="Arial"/>
        </w:rPr>
        <w:t>ad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</w:rPr>
        <w:t>on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  <w:spacing w:val="1"/>
        </w:rPr>
        <w:t>)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14"/>
        </w:rPr>
        <w:t xml:space="preserve"> </w:t>
      </w:r>
      <w:r>
        <w:rPr>
          <w:rFonts w:eastAsia="Arial" w:cs="Arial" w:ascii="Arial" w:hAnsi="Arial"/>
        </w:rPr>
        <w:t>ub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5"/>
        </w:rPr>
        <w:t xml:space="preserve"> 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12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a,</w:t>
      </w:r>
      <w:r>
        <w:rPr>
          <w:rFonts w:eastAsia="Arial" w:cs="Arial" w:ascii="Arial" w:hAnsi="Arial"/>
          <w:spacing w:val="12"/>
        </w:rPr>
        <w:t xml:space="preserve"> </w:t>
      </w:r>
      <w:r>
        <w:rPr>
          <w:rFonts w:eastAsia="Arial" w:cs="Arial" w:ascii="Arial" w:hAnsi="Arial"/>
          <w:spacing w:val="2"/>
        </w:rPr>
        <w:t xml:space="preserve">de </w:t>
      </w:r>
      <w:r>
        <w:rPr>
          <w:rFonts w:eastAsia="Arial" w:cs="Arial" w:ascii="Arial" w:hAnsi="Arial"/>
        </w:rPr>
        <w:t>ada</w:t>
      </w:r>
      <w:r>
        <w:rPr>
          <w:rFonts w:eastAsia="Arial" w:cs="Arial" w:ascii="Arial" w:hAnsi="Arial"/>
          <w:spacing w:val="2"/>
        </w:rPr>
        <w:t>p</w:t>
      </w:r>
      <w:r>
        <w:rPr>
          <w:rFonts w:eastAsia="Arial" w:cs="Arial" w:ascii="Arial" w:hAnsi="Arial"/>
        </w:rPr>
        <w:t>ta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ó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11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el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ato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</w:rPr>
        <w:t>de e</w:t>
      </w:r>
      <w:r>
        <w:rPr>
          <w:rFonts w:eastAsia="Arial" w:cs="Arial" w:ascii="Arial" w:hAnsi="Arial"/>
          <w:spacing w:val="1"/>
        </w:rPr>
        <w:t>x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bas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scr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-1"/>
        </w:rPr>
        <w:t xml:space="preserve"> </w:t>
      </w:r>
      <w:r>
        <w:rPr>
          <w:rFonts w:eastAsia="Arial" w:cs="Arial" w:ascii="Arial" w:hAnsi="Arial"/>
        </w:rPr>
        <w:t>de o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</w:rPr>
        <w:t>ador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</w:rPr>
        <w:t>pa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-1"/>
        </w:rPr>
        <w:t>li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enta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-16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2"/>
        </w:rPr>
        <w:t>ue</w:t>
      </w:r>
      <w:r>
        <w:rPr>
          <w:rFonts w:eastAsia="Arial" w:cs="Arial" w:ascii="Arial" w:hAnsi="Arial"/>
        </w:rPr>
        <w:t>bas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scr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ta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exact" w:line="240" w:before="7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/>
        <w:ind w:left="1025" w:right="26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spacing w:val="3"/>
        </w:rPr>
        <w:t>T</w:t>
      </w:r>
      <w:r>
        <w:rPr>
          <w:rFonts w:eastAsia="Arial" w:cs="Arial" w:ascii="Arial" w:hAnsi="Arial"/>
        </w:rPr>
        <w:t>odo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  <w:spacing w:val="2"/>
        </w:rPr>
        <w:t>t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3"/>
        </w:rPr>
        <w:t xml:space="preserve"> 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nta</w:t>
      </w:r>
      <w:r>
        <w:rPr>
          <w:rFonts w:eastAsia="Arial" w:cs="Arial" w:ascii="Arial" w:hAnsi="Arial"/>
          <w:spacing w:val="5"/>
        </w:rPr>
        <w:t xml:space="preserve"> 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4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1"/>
        </w:rPr>
        <w:t>v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1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2"/>
        </w:rPr>
        <w:t>o</w:t>
      </w:r>
      <w:r>
        <w:rPr>
          <w:rFonts w:eastAsia="Arial" w:cs="Arial" w:ascii="Arial" w:hAnsi="Arial"/>
        </w:rPr>
        <w:t>pe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2"/>
        </w:rPr>
        <w:t>g</w:t>
      </w:r>
      <w:r>
        <w:rPr>
          <w:rFonts w:eastAsia="Arial" w:cs="Arial" w:ascii="Arial" w:hAnsi="Arial"/>
        </w:rPr>
        <w:t>óg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 d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no,</w:t>
      </w:r>
      <w:r>
        <w:rPr>
          <w:rFonts w:eastAsia="Arial" w:cs="Arial" w:ascii="Arial" w:hAnsi="Arial"/>
          <w:spacing w:val="4"/>
        </w:rPr>
        <w:t xml:space="preserve"> 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eu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ó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4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eb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da</w:t>
      </w:r>
      <w:r>
        <w:rPr>
          <w:rFonts w:eastAsia="Arial" w:cs="Arial" w:ascii="Arial" w:hAnsi="Arial"/>
          <w:spacing w:val="2"/>
        </w:rPr>
        <w:t xml:space="preserve"> d</w:t>
      </w:r>
      <w:r>
        <w:rPr>
          <w:rFonts w:eastAsia="Arial" w:cs="Arial" w:ascii="Arial" w:hAnsi="Arial"/>
        </w:rPr>
        <w:t>el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</w:rPr>
        <w:t>eq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p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5"/>
        </w:rPr>
        <w:t xml:space="preserve"> </w:t>
      </w:r>
      <w:r>
        <w:rPr>
          <w:rFonts w:eastAsia="Arial" w:cs="Arial" w:ascii="Arial" w:hAnsi="Arial"/>
        </w:rPr>
        <w:t>do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nte</w:t>
      </w:r>
      <w:r>
        <w:rPr>
          <w:rFonts w:eastAsia="Arial" w:cs="Arial" w:ascii="Arial" w:hAnsi="Arial"/>
          <w:spacing w:val="4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2"/>
        </w:rPr>
        <w:t>o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</w:rPr>
        <w:t>el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ento</w:t>
      </w:r>
      <w:r>
        <w:rPr>
          <w:rFonts w:eastAsia="Arial" w:cs="Arial" w:ascii="Arial" w:hAnsi="Arial"/>
          <w:spacing w:val="1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12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os 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on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es</w:t>
      </w:r>
      <w:r>
        <w:rPr>
          <w:rFonts w:eastAsia="Arial" w:cs="Arial" w:ascii="Arial" w:hAnsi="Arial"/>
          <w:spacing w:val="-11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ri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2"/>
        </w:rPr>
        <w:t>t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ó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11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at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v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</w:rPr>
        <w:t>en el</w:t>
      </w:r>
      <w:r>
        <w:rPr>
          <w:rFonts w:eastAsia="Arial" w:cs="Arial" w:ascii="Arial" w:hAnsi="Arial"/>
          <w:spacing w:val="-1"/>
        </w:rPr>
        <w:t xml:space="preserve"> i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1"/>
        </w:rPr>
        <w:t>rs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ua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</w:rPr>
        <w:t>do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2"/>
        </w:rPr>
        <w:t>t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2"/>
        </w:rPr>
        <w:t>g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4"/>
        </w:rPr>
        <w:t>c</w:t>
      </w:r>
      <w:r>
        <w:rPr>
          <w:rFonts w:eastAsia="Arial" w:cs="Arial" w:ascii="Arial" w:hAnsi="Arial"/>
        </w:rPr>
        <w:t>on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tan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11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ental</w:t>
      </w:r>
      <w:r>
        <w:rPr>
          <w:rFonts w:eastAsia="Arial" w:cs="Arial" w:ascii="Arial" w:hAnsi="Arial"/>
          <w:spacing w:val="-11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  <w:spacing w:val="4"/>
        </w:rPr>
        <w:t>a</w:t>
      </w:r>
      <w:r>
        <w:rPr>
          <w:rFonts w:eastAsia="Arial" w:cs="Arial" w:ascii="Arial" w:hAnsi="Arial"/>
        </w:rPr>
        <w:t>s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</w:rPr>
        <w:t>ne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des</w:t>
      </w:r>
      <w:r>
        <w:rPr>
          <w:rFonts w:eastAsia="Arial" w:cs="Arial" w:ascii="Arial" w:hAnsi="Arial"/>
          <w:spacing w:val="-10"/>
        </w:rPr>
        <w:t xml:space="preserve"> 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el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no.</w:t>
      </w:r>
    </w:p>
    <w:p>
      <w:pPr>
        <w:pStyle w:val="Normal"/>
        <w:spacing w:lineRule="exact" w:line="240"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/>
        <w:ind w:left="665" w:right="255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spacing w:val="-1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tas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ed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das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</w:rPr>
        <w:t>ng</w:t>
      </w:r>
      <w:r>
        <w:rPr>
          <w:rFonts w:eastAsia="Arial" w:cs="Arial" w:ascii="Arial" w:hAnsi="Arial"/>
          <w:spacing w:val="2"/>
        </w:rPr>
        <w:t>ú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ped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án</w:t>
      </w:r>
      <w:r>
        <w:rPr>
          <w:rFonts w:eastAsia="Arial" w:cs="Arial" w:ascii="Arial" w:hAnsi="Arial"/>
          <w:spacing w:val="4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3"/>
        </w:rPr>
        <w:t xml:space="preserve"> </w:t>
      </w:r>
      <w:r>
        <w:rPr>
          <w:rFonts w:eastAsia="Arial" w:cs="Arial" w:ascii="Arial" w:hAnsi="Arial"/>
        </w:rPr>
        <w:t>ad</w:t>
      </w:r>
      <w:r>
        <w:rPr>
          <w:rFonts w:eastAsia="Arial" w:cs="Arial" w:ascii="Arial" w:hAnsi="Arial"/>
          <w:spacing w:val="2"/>
        </w:rPr>
        <w:t>q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4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2"/>
        </w:rPr>
        <w:t xml:space="preserve"> d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peten</w:t>
      </w:r>
      <w:r>
        <w:rPr>
          <w:rFonts w:eastAsia="Arial" w:cs="Arial" w:ascii="Arial" w:hAnsi="Arial"/>
          <w:spacing w:val="1"/>
        </w:rPr>
        <w:t>ci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 xml:space="preserve"> </w:t>
      </w:r>
      <w:r>
        <w:rPr>
          <w:rFonts w:eastAsia="Arial" w:cs="Arial" w:ascii="Arial" w:hAnsi="Arial"/>
        </w:rPr>
        <w:t>g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  <w:spacing w:val="5"/>
        </w:rPr>
        <w:t>n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al</w:t>
      </w:r>
      <w:r>
        <w:rPr>
          <w:rFonts w:eastAsia="Arial" w:cs="Arial" w:ascii="Arial" w:hAnsi="Arial"/>
          <w:spacing w:val="7"/>
        </w:rPr>
        <w:t xml:space="preserve"> </w:t>
      </w:r>
      <w:r>
        <w:rPr>
          <w:rFonts w:eastAsia="Arial" w:cs="Arial" w:ascii="Arial" w:hAnsi="Arial"/>
        </w:rPr>
        <w:t>y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peten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1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on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, pe</w:t>
      </w:r>
      <w:r>
        <w:rPr>
          <w:rFonts w:eastAsia="Arial" w:cs="Arial" w:ascii="Arial" w:hAnsi="Arial"/>
          <w:spacing w:val="1"/>
        </w:rPr>
        <w:t>rs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es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</w:rPr>
        <w:t>y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es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  <w:spacing w:val="2"/>
        </w:rPr>
        <w:t>q</w:t>
      </w:r>
      <w:r>
        <w:rPr>
          <w:rFonts w:eastAsia="Arial" w:cs="Arial" w:ascii="Arial" w:hAnsi="Arial"/>
        </w:rPr>
        <w:t>ue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apa</w:t>
      </w:r>
      <w:r>
        <w:rPr>
          <w:rFonts w:eastAsia="Arial" w:cs="Arial" w:ascii="Arial" w:hAnsi="Arial"/>
          <w:spacing w:val="4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tan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</w:rPr>
        <w:t>pa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a obt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4"/>
        </w:rPr>
        <w:t xml:space="preserve"> 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7"/>
        </w:rPr>
        <w:t xml:space="preserve"> </w:t>
      </w:r>
      <w:r>
        <w:rPr>
          <w:rFonts w:eastAsia="Arial" w:cs="Arial" w:ascii="Arial" w:hAnsi="Arial"/>
          <w:spacing w:val="2"/>
        </w:rPr>
        <w:t>t</w:t>
      </w:r>
      <w:r>
        <w:rPr>
          <w:rFonts w:eastAsia="Arial" w:cs="Arial" w:ascii="Arial" w:hAnsi="Arial"/>
        </w:rPr>
        <w:t>ít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</w:rPr>
        <w:t>de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  <w:spacing w:val="-3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1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o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  <w:spacing w:val="-4"/>
        </w:rPr>
        <w:t>y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</w:rPr>
        <w:t>que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</w:rPr>
        <w:t>no</w:t>
      </w:r>
      <w:r>
        <w:rPr>
          <w:rFonts w:eastAsia="Arial" w:cs="Arial" w:ascii="Arial" w:hAnsi="Arial"/>
          <w:spacing w:val="8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2"/>
        </w:rPr>
        <w:t>e</w:t>
      </w:r>
      <w:r>
        <w:rPr>
          <w:rFonts w:eastAsia="Arial" w:cs="Arial" w:ascii="Arial" w:hAnsi="Arial"/>
        </w:rPr>
        <w:t>nd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án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ue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</w:rPr>
        <w:t>ta</w:t>
      </w:r>
      <w:r>
        <w:rPr>
          <w:rFonts w:eastAsia="Arial" w:cs="Arial" w:ascii="Arial" w:hAnsi="Arial"/>
          <w:spacing w:val="7"/>
        </w:rPr>
        <w:t xml:space="preserve"> </w:t>
      </w:r>
      <w:r>
        <w:rPr>
          <w:rFonts w:eastAsia="Arial" w:cs="Arial" w:ascii="Arial" w:hAnsi="Arial"/>
        </w:rPr>
        <w:t>pa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6"/>
        </w:rPr>
        <w:t xml:space="preserve"> 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no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ar</w:t>
      </w:r>
      <w:r>
        <w:rPr>
          <w:rFonts w:eastAsia="Arial" w:cs="Arial" w:ascii="Arial" w:hAnsi="Arial"/>
          <w:spacing w:val="4"/>
        </w:rPr>
        <w:t xml:space="preserve"> 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as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o</w:t>
      </w:r>
      <w:r>
        <w:rPr>
          <w:rFonts w:eastAsia="Arial" w:cs="Arial" w:ascii="Arial" w:hAnsi="Arial"/>
        </w:rPr>
        <w:t>nes o</w:t>
      </w:r>
      <w:r>
        <w:rPr>
          <w:rFonts w:eastAsia="Arial" w:cs="Arial" w:ascii="Arial" w:hAnsi="Arial"/>
          <w:spacing w:val="2"/>
        </w:rPr>
        <w:t>b</w:t>
      </w:r>
      <w:r>
        <w:rPr>
          <w:rFonts w:eastAsia="Arial" w:cs="Arial" w:ascii="Arial" w:hAnsi="Arial"/>
        </w:rPr>
        <w:t>te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das</w:t>
      </w:r>
      <w:r>
        <w:rPr>
          <w:rFonts w:eastAsia="Arial" w:cs="Arial" w:ascii="Arial" w:hAnsi="Arial"/>
          <w:spacing w:val="5"/>
        </w:rPr>
        <w:t xml:space="preserve"> </w:t>
      </w:r>
      <w:r>
        <w:rPr>
          <w:rFonts w:eastAsia="Arial" w:cs="Arial" w:ascii="Arial" w:hAnsi="Arial"/>
        </w:rPr>
        <w:t>en</w:t>
      </w:r>
      <w:r>
        <w:rPr>
          <w:rFonts w:eastAsia="Arial" w:cs="Arial" w:ascii="Arial" w:hAnsi="Arial"/>
          <w:spacing w:val="11"/>
        </w:rPr>
        <w:t xml:space="preserve"> 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</w:rPr>
        <w:t>ng</w:t>
      </w:r>
      <w:r>
        <w:rPr>
          <w:rFonts w:eastAsia="Arial" w:cs="Arial" w:ascii="Arial" w:hAnsi="Arial"/>
          <w:spacing w:val="2"/>
        </w:rPr>
        <w:t>ú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4"/>
        </w:rPr>
        <w:t xml:space="preserve"> c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o.</w:t>
      </w:r>
      <w:r>
        <w:rPr>
          <w:rFonts w:eastAsia="Arial" w:cs="Arial" w:ascii="Arial" w:hAnsi="Arial"/>
          <w:spacing w:val="9"/>
        </w:rPr>
        <w:t xml:space="preserve"> </w:t>
      </w:r>
      <w:r>
        <w:rPr>
          <w:rFonts w:eastAsia="Arial" w:cs="Arial" w:ascii="Arial" w:hAnsi="Arial"/>
          <w:spacing w:val="2"/>
        </w:rPr>
        <w:t>S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7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j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2"/>
        </w:rPr>
        <w:t>t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án</w:t>
      </w:r>
      <w:r>
        <w:rPr>
          <w:rFonts w:eastAsia="Arial" w:cs="Arial" w:ascii="Arial" w:hAnsi="Arial"/>
          <w:spacing w:val="5"/>
        </w:rPr>
        <w:t xml:space="preserve"> </w:t>
      </w:r>
      <w:r>
        <w:rPr>
          <w:rFonts w:eastAsia="Arial" w:cs="Arial" w:ascii="Arial" w:hAnsi="Arial"/>
        </w:rPr>
        <w:t>al</w:t>
      </w:r>
      <w:r>
        <w:rPr>
          <w:rFonts w:eastAsia="Arial" w:cs="Arial" w:ascii="Arial" w:hAnsi="Arial"/>
          <w:spacing w:val="10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 xml:space="preserve">nado, 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od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f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ando</w:t>
      </w:r>
      <w:r>
        <w:rPr>
          <w:rFonts w:eastAsia="Arial" w:cs="Arial" w:ascii="Arial" w:hAnsi="Arial"/>
          <w:spacing w:val="-12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ta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og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ón</w:t>
      </w:r>
      <w:r>
        <w:rPr>
          <w:rFonts w:eastAsia="Arial" w:cs="Arial" w:ascii="Arial" w:hAnsi="Arial"/>
          <w:spacing w:val="-10"/>
        </w:rPr>
        <w:t xml:space="preserve"> 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4"/>
        </w:rPr>
        <w:t>c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al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</w:rPr>
        <w:t>al</w:t>
      </w:r>
      <w:r>
        <w:rPr>
          <w:rFonts w:eastAsia="Arial" w:cs="Arial" w:ascii="Arial" w:hAnsi="Arial"/>
          <w:spacing w:val="-1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on</w:t>
      </w:r>
      <w:r>
        <w:rPr>
          <w:rFonts w:eastAsia="Arial" w:cs="Arial" w:ascii="Arial" w:hAnsi="Arial"/>
          <w:spacing w:val="1"/>
        </w:rPr>
        <w:t>cr</w:t>
      </w:r>
      <w:r>
        <w:rPr>
          <w:rFonts w:eastAsia="Arial" w:cs="Arial" w:ascii="Arial" w:hAnsi="Arial"/>
        </w:rPr>
        <w:t>etar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 xml:space="preserve">as 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ed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das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</w:rPr>
        <w:t>que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e a</w:t>
      </w:r>
      <w:r>
        <w:rPr>
          <w:rFonts w:eastAsia="Arial" w:cs="Arial" w:ascii="Arial" w:hAnsi="Arial"/>
          <w:spacing w:val="2"/>
        </w:rPr>
        <w:t>d</w:t>
      </w:r>
      <w:r>
        <w:rPr>
          <w:rFonts w:eastAsia="Arial" w:cs="Arial" w:ascii="Arial" w:hAnsi="Arial"/>
        </w:rPr>
        <w:t>opta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</w:rPr>
        <w:t>án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on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ada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1"/>
        </w:rPr>
        <w:t>l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no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  <w:spacing w:val="4"/>
        </w:rPr>
        <w:t>m</w:t>
      </w:r>
      <w:r>
        <w:rPr>
          <w:rFonts w:eastAsia="Arial" w:cs="Arial" w:ascii="Arial" w:hAnsi="Arial"/>
        </w:rPr>
        <w:t>at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c</w:t>
      </w:r>
      <w:r>
        <w:rPr>
          <w:rFonts w:eastAsia="Arial" w:cs="Arial" w:ascii="Arial" w:hAnsi="Arial"/>
        </w:rPr>
        <w:t>u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  <w:spacing w:val="2"/>
        </w:rPr>
        <w:t>a</w:t>
      </w:r>
      <w:r>
        <w:rPr>
          <w:rFonts w:eastAsia="Arial" w:cs="Arial" w:ascii="Arial" w:hAnsi="Arial"/>
        </w:rPr>
        <w:t>do.</w:t>
      </w:r>
    </w:p>
    <w:sectPr>
      <w:headerReference w:type="default" r:id="rId87"/>
      <w:headerReference w:type="first" r:id="rId88"/>
      <w:footerReference w:type="default" r:id="rId89"/>
      <w:footerReference w:type="first" r:id="rId90"/>
      <w:type w:val="nextPage"/>
      <w:pgSz w:orient="landscape" w:w="16838" w:h="11906"/>
      <w:pgMar w:left="540" w:right="620" w:gutter="0" w:header="0" w:top="360" w:footer="537" w:bottom="594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ucida Sans Unicode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/>
      <w:rPr/>
    </w:pPr>
    <w:r>
      <w:rPr/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/>
      <w:rPr/>
    </w:pPr>
    <w:r>
      <w:rPr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/>
      <w:rPr/>
    </w:pPr>
    <w:r>
      <w:rPr/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/>
      <w:rPr/>
    </w:pPr>
    <w:r>
      <w:rPr/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Calle Valladolid, núm 9 – Teléfono 920227300 – 05005 ÁVILA</w:t>
    </w:r>
  </w:p>
  <w:p>
    <w:pPr>
      <w:pStyle w:val="Footer"/>
      <w:jc w:val="center"/>
      <w:rPr/>
    </w:pPr>
    <w:hyperlink r:id="rId1">
      <w:r>
        <w:rPr>
          <w:rStyle w:val="Hyperlink"/>
        </w:rPr>
        <w:t>www.iesvascodelazarza.es</w:t>
      </w:r>
    </w:hyperlink>
    <w:r>
      <w:rPr/>
      <w:t xml:space="preserve">        correo electrónico: 05000737@educa.jcyl.es</w: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/>
      <w:rPr/>
    </w:pPr>
    <w:r>
      <w:rPr/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/>
      <w:rPr/>
    </w:pPr>
    <w:r>
      <w:rPr/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/>
      <w:rPr/>
    </w:pPr>
    <w:r>
      <w:rPr/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/>
      <w:rPr/>
    </w:pPr>
    <w:r>
      <w:rPr/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0"/>
      <w:rPr>
        <w:sz w:val="0"/>
        <w:szCs w:val="0"/>
      </w:rPr>
    </w:pPr>
    <w:r>
      <w:rPr>
        <w:sz w:val="0"/>
        <w:szCs w:val="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Calle Valladolid, núm 9 – Teléfono 920227300 – 05005 ÁVILA</w:t>
    </w:r>
  </w:p>
  <w:p>
    <w:pPr>
      <w:pStyle w:val="Footer"/>
      <w:jc w:val="center"/>
      <w:rPr/>
    </w:pPr>
    <w:hyperlink r:id="rId1">
      <w:r>
        <w:rPr>
          <w:rStyle w:val="Hyperlink"/>
        </w:rPr>
        <w:t>www.iesvascodelazarza.es</w:t>
      </w:r>
    </w:hyperlink>
    <w:r>
      <w:rPr/>
      <w:t xml:space="preserve">        correo electrónico: 05000737@educa.jcyl.es</w: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3332480</wp:posOffset>
              </wp:positionH>
              <wp:positionV relativeFrom="page">
                <wp:posOffset>7079615</wp:posOffset>
              </wp:positionV>
              <wp:extent cx="4451350" cy="151765"/>
              <wp:effectExtent l="0" t="0" r="0" b="0"/>
              <wp:wrapNone/>
              <wp:docPr id="73" name="Marco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140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right="-30"/>
                            <w:rPr>
                              <w:rFonts w:ascii="Calibri" w:hAnsi="Calibri" w:eastAsia="Calibri" w:cs="Calibri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C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lle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4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Valladolid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,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7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>nú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m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.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9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-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Te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2"/>
                              <w:position w:val="1"/>
                            </w:rPr>
                            <w:t>l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éf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>on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o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6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920227300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9"/>
                              <w:position w:val="1"/>
                            </w:rPr>
                            <w:t xml:space="preserve"> 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–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2"/>
                              <w:position w:val="1"/>
                            </w:rPr>
                            <w:t>05005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5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2"/>
                              <w:position w:val="1"/>
                            </w:rPr>
                            <w:t>AVILA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4" path="m0,0l-2147483645,0l-2147483645,-2147483646l0,-2147483646xe" stroked="f" o:allowincell="f" style="position:absolute;margin-left:262.4pt;margin-top:557.45pt;width:350.45pt;height:11.9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right="-30"/>
                      <w:rPr>
                        <w:rFonts w:ascii="Calibri" w:hAnsi="Calibri" w:eastAsia="Calibri" w:cs="Calibri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C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>a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lle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4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Valladolid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,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7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>nú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m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.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9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2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-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Te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2"/>
                        <w:position w:val="1"/>
                      </w:rPr>
                      <w:t>l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éf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>on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o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6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920227300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9"/>
                        <w:position w:val="1"/>
                      </w:rPr>
                      <w:t xml:space="preserve"> 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–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2"/>
                        <w:position w:val="1"/>
                      </w:rPr>
                      <w:t>05005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5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2"/>
                        <w:position w:val="1"/>
                      </w:rPr>
                      <w:t>AVILA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3664585</wp:posOffset>
              </wp:positionH>
              <wp:positionV relativeFrom="page">
                <wp:posOffset>7272655</wp:posOffset>
              </wp:positionV>
              <wp:extent cx="1029335" cy="139700"/>
              <wp:effectExtent l="0" t="0" r="0" b="0"/>
              <wp:wrapNone/>
              <wp:docPr id="74" name="Marco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right="-27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hyperlink r:id="rId1"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ww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-3"/>
                                <w:sz w:val="18"/>
                                <w:szCs w:val="18"/>
                                <w:u w:val="single" w:color="0000FF"/>
                              </w:rPr>
                              <w:t>w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.r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io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t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o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r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mes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.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c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o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5" path="m0,0l-2147483645,0l-2147483645,-2147483646l0,-2147483646xe" stroked="f" o:allowincell="f" style="position:absolute;margin-left:288.55pt;margin-top:572.65pt;width:8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right="-27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hyperlink r:id="rId2"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ww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-3"/>
                          <w:sz w:val="18"/>
                          <w:szCs w:val="18"/>
                          <w:u w:val="single" w:color="0000FF"/>
                        </w:rPr>
                        <w:t>w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.r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io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t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o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r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mes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.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c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o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5144770</wp:posOffset>
              </wp:positionH>
              <wp:positionV relativeFrom="page">
                <wp:posOffset>7272655</wp:posOffset>
              </wp:positionV>
              <wp:extent cx="2309495" cy="139700"/>
              <wp:effectExtent l="0" t="0" r="0" b="0"/>
              <wp:wrapNone/>
              <wp:docPr id="75" name="Marco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94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right="-27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C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rr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-2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lec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-2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ón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co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 xml:space="preserve">: </w:t>
                          </w:r>
                          <w:hyperlink r:id="rId3"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37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0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133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41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@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educ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a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.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jc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1"/>
                                <w:sz w:val="18"/>
                                <w:szCs w:val="18"/>
                                <w:u w:val="single" w:color="0000FF"/>
                              </w:rPr>
                              <w:t>y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l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.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es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6" path="m0,0l-2147483645,0l-2147483645,-2147483646l0,-2147483646xe" stroked="f" o:allowincell="f" style="position:absolute;margin-left:405.1pt;margin-top:572.65pt;width:181.8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right="-27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C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o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rr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e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o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-2"/>
                        <w:sz w:val="18"/>
                        <w:szCs w:val="18"/>
                      </w:rPr>
                      <w:t>e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lec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t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-2"/>
                        <w:sz w:val="18"/>
                        <w:szCs w:val="18"/>
                      </w:rPr>
                      <w:t>r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ón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co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 xml:space="preserve">: </w:t>
                    </w:r>
                    <w:hyperlink r:id="rId4"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37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0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133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41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@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educ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a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.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jc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1"/>
                          <w:sz w:val="18"/>
                          <w:szCs w:val="18"/>
                          <w:u w:val="single" w:color="0000FF"/>
                        </w:rPr>
                        <w:t>y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l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.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es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17">
              <wp:simplePos x="0" y="0"/>
              <wp:positionH relativeFrom="page">
                <wp:posOffset>3332480</wp:posOffset>
              </wp:positionH>
              <wp:positionV relativeFrom="page">
                <wp:posOffset>7079615</wp:posOffset>
              </wp:positionV>
              <wp:extent cx="4451350" cy="151765"/>
              <wp:effectExtent l="0" t="0" r="0" b="0"/>
              <wp:wrapNone/>
              <wp:docPr id="79" name="Marco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140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right="-30"/>
                            <w:rPr>
                              <w:rFonts w:ascii="Calibri" w:hAnsi="Calibri" w:eastAsia="Calibri" w:cs="Calibri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C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lle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4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Valladolid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,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7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>nú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m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.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9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-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Te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2"/>
                              <w:position w:val="1"/>
                            </w:rPr>
                            <w:t>l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éf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>on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o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6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920227300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9"/>
                              <w:position w:val="1"/>
                            </w:rPr>
                            <w:t xml:space="preserve"> 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–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2"/>
                              <w:position w:val="1"/>
                            </w:rPr>
                            <w:t>05005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5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2"/>
                              <w:position w:val="1"/>
                            </w:rPr>
                            <w:t>AVILA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7" path="m0,0l-2147483645,0l-2147483645,-2147483646l0,-2147483646xe" stroked="f" o:allowincell="f" style="position:absolute;margin-left:262.4pt;margin-top:557.45pt;width:350.45pt;height:11.9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right="-30"/>
                      <w:rPr>
                        <w:rFonts w:ascii="Calibri" w:hAnsi="Calibri" w:eastAsia="Calibri" w:cs="Calibri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C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>a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lle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4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Valladolid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,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7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>nú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m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.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9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2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-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Te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2"/>
                        <w:position w:val="1"/>
                      </w:rPr>
                      <w:t>l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éf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>on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o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6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920227300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9"/>
                        <w:position w:val="1"/>
                      </w:rPr>
                      <w:t xml:space="preserve"> 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–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2"/>
                        <w:position w:val="1"/>
                      </w:rPr>
                      <w:t>05005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5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2"/>
                        <w:position w:val="1"/>
                      </w:rPr>
                      <w:t>AVILA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9">
              <wp:simplePos x="0" y="0"/>
              <wp:positionH relativeFrom="page">
                <wp:posOffset>3664585</wp:posOffset>
              </wp:positionH>
              <wp:positionV relativeFrom="page">
                <wp:posOffset>7272655</wp:posOffset>
              </wp:positionV>
              <wp:extent cx="1029335" cy="139700"/>
              <wp:effectExtent l="0" t="0" r="0" b="0"/>
              <wp:wrapNone/>
              <wp:docPr id="80" name="Marco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right="-27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hyperlink r:id="rId1"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ww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-3"/>
                                <w:sz w:val="18"/>
                                <w:szCs w:val="18"/>
                                <w:u w:val="single" w:color="0000FF"/>
                              </w:rPr>
                              <w:t>w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.r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io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t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o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r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mes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.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c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o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8" path="m0,0l-2147483645,0l-2147483645,-2147483646l0,-2147483646xe" stroked="f" o:allowincell="f" style="position:absolute;margin-left:288.55pt;margin-top:572.65pt;width:8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right="-27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hyperlink r:id="rId2"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ww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-3"/>
                          <w:sz w:val="18"/>
                          <w:szCs w:val="18"/>
                          <w:u w:val="single" w:color="0000FF"/>
                        </w:rPr>
                        <w:t>w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.r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io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t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o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r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mes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.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c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o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1">
              <wp:simplePos x="0" y="0"/>
              <wp:positionH relativeFrom="page">
                <wp:posOffset>5144770</wp:posOffset>
              </wp:positionH>
              <wp:positionV relativeFrom="page">
                <wp:posOffset>7272655</wp:posOffset>
              </wp:positionV>
              <wp:extent cx="2309495" cy="139700"/>
              <wp:effectExtent l="0" t="0" r="0" b="0"/>
              <wp:wrapNone/>
              <wp:docPr id="81" name="Marco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94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right="-27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C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rr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-2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lec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-2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ón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co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 xml:space="preserve">: </w:t>
                          </w:r>
                          <w:hyperlink r:id="rId3"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37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0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133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41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@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educ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a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.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jc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1"/>
                                <w:sz w:val="18"/>
                                <w:szCs w:val="18"/>
                                <w:u w:val="single" w:color="0000FF"/>
                              </w:rPr>
                              <w:t>y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l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.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es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9" path="m0,0l-2147483645,0l-2147483645,-2147483646l0,-2147483646xe" stroked="f" o:allowincell="f" style="position:absolute;margin-left:405.1pt;margin-top:572.65pt;width:181.8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right="-27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C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o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rr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e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o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-2"/>
                        <w:sz w:val="18"/>
                        <w:szCs w:val="18"/>
                      </w:rPr>
                      <w:t>e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lec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t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-2"/>
                        <w:sz w:val="18"/>
                        <w:szCs w:val="18"/>
                      </w:rPr>
                      <w:t>r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ón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co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 xml:space="preserve">: </w:t>
                    </w:r>
                    <w:hyperlink r:id="rId4"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37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0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133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41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@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educ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a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.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jc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1"/>
                          <w:sz w:val="18"/>
                          <w:szCs w:val="18"/>
                          <w:u w:val="single" w:color="0000FF"/>
                        </w:rPr>
                        <w:t>y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l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.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es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24">
              <wp:simplePos x="0" y="0"/>
              <wp:positionH relativeFrom="page">
                <wp:posOffset>3332480</wp:posOffset>
              </wp:positionH>
              <wp:positionV relativeFrom="page">
                <wp:posOffset>7079615</wp:posOffset>
              </wp:positionV>
              <wp:extent cx="4451350" cy="151765"/>
              <wp:effectExtent l="0" t="0" r="0" b="0"/>
              <wp:wrapNone/>
              <wp:docPr id="92" name="Marco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140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right="-30"/>
                            <w:rPr>
                              <w:rFonts w:ascii="Calibri" w:hAnsi="Calibri" w:eastAsia="Calibri" w:cs="Calibri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C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lle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4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Valladolid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,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7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>nú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m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.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9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-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Te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2"/>
                              <w:position w:val="1"/>
                            </w:rPr>
                            <w:t>l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éf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>on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o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6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920227300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9"/>
                              <w:position w:val="1"/>
                            </w:rPr>
                            <w:t xml:space="preserve"> 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–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2"/>
                              <w:position w:val="1"/>
                            </w:rPr>
                            <w:t>05005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5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2"/>
                              <w:position w:val="1"/>
                            </w:rPr>
                            <w:t>AVILA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0" path="m0,0l-2147483645,0l-2147483645,-2147483646l0,-2147483646xe" stroked="f" o:allowincell="f" style="position:absolute;margin-left:262.4pt;margin-top:557.45pt;width:350.45pt;height:11.9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right="-30"/>
                      <w:rPr>
                        <w:rFonts w:ascii="Calibri" w:hAnsi="Calibri" w:eastAsia="Calibri" w:cs="Calibri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C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>a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lle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4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Valladolid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,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7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>nú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m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.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9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2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-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Te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2"/>
                        <w:position w:val="1"/>
                      </w:rPr>
                      <w:t>l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éf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>on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o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6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920227300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9"/>
                        <w:position w:val="1"/>
                      </w:rPr>
                      <w:t xml:space="preserve"> 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–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2"/>
                        <w:position w:val="1"/>
                      </w:rPr>
                      <w:t>05005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5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2"/>
                        <w:position w:val="1"/>
                      </w:rPr>
                      <w:t>AVILA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6">
              <wp:simplePos x="0" y="0"/>
              <wp:positionH relativeFrom="page">
                <wp:posOffset>3664585</wp:posOffset>
              </wp:positionH>
              <wp:positionV relativeFrom="page">
                <wp:posOffset>7272655</wp:posOffset>
              </wp:positionV>
              <wp:extent cx="1029335" cy="139700"/>
              <wp:effectExtent l="0" t="0" r="0" b="0"/>
              <wp:wrapNone/>
              <wp:docPr id="93" name="Marco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right="-27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hyperlink r:id="rId1"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ww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-3"/>
                                <w:sz w:val="18"/>
                                <w:szCs w:val="18"/>
                                <w:u w:val="single" w:color="0000FF"/>
                              </w:rPr>
                              <w:t>w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.r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io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t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o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r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mes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.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c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o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1" path="m0,0l-2147483645,0l-2147483645,-2147483646l0,-2147483646xe" stroked="f" o:allowincell="f" style="position:absolute;margin-left:288.55pt;margin-top:572.65pt;width:8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right="-27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hyperlink r:id="rId2"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ww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-3"/>
                          <w:sz w:val="18"/>
                          <w:szCs w:val="18"/>
                          <w:u w:val="single" w:color="0000FF"/>
                        </w:rPr>
                        <w:t>w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.r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io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t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o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r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mes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.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c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o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8">
              <wp:simplePos x="0" y="0"/>
              <wp:positionH relativeFrom="page">
                <wp:posOffset>5144770</wp:posOffset>
              </wp:positionH>
              <wp:positionV relativeFrom="page">
                <wp:posOffset>7272655</wp:posOffset>
              </wp:positionV>
              <wp:extent cx="2309495" cy="139700"/>
              <wp:effectExtent l="0" t="0" r="0" b="0"/>
              <wp:wrapNone/>
              <wp:docPr id="94" name="Marco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94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right="-27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C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rr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-2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lec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-2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ón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co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 xml:space="preserve">: </w:t>
                          </w:r>
                          <w:hyperlink r:id="rId3"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37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0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133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41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@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educ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a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.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jc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1"/>
                                <w:sz w:val="18"/>
                                <w:szCs w:val="18"/>
                                <w:u w:val="single" w:color="0000FF"/>
                              </w:rPr>
                              <w:t>y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l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.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es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2" path="m0,0l-2147483645,0l-2147483645,-2147483646l0,-2147483646xe" stroked="f" o:allowincell="f" style="position:absolute;margin-left:405.1pt;margin-top:572.65pt;width:181.8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right="-27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C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o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rr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e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o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-2"/>
                        <w:sz w:val="18"/>
                        <w:szCs w:val="18"/>
                      </w:rPr>
                      <w:t>e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lec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t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-2"/>
                        <w:sz w:val="18"/>
                        <w:szCs w:val="18"/>
                      </w:rPr>
                      <w:t>r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ón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co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 xml:space="preserve">: </w:t>
                    </w:r>
                    <w:hyperlink r:id="rId4"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37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0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133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41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@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educ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a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.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jc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1"/>
                          <w:sz w:val="18"/>
                          <w:szCs w:val="18"/>
                          <w:u w:val="single" w:color="0000FF"/>
                        </w:rPr>
                        <w:t>y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l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.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es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31">
              <wp:simplePos x="0" y="0"/>
              <wp:positionH relativeFrom="page">
                <wp:posOffset>3332480</wp:posOffset>
              </wp:positionH>
              <wp:positionV relativeFrom="page">
                <wp:posOffset>7079615</wp:posOffset>
              </wp:positionV>
              <wp:extent cx="4451350" cy="151765"/>
              <wp:effectExtent l="0" t="0" r="0" b="0"/>
              <wp:wrapNone/>
              <wp:docPr id="101" name="Marco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1400" cy="15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right="-30"/>
                            <w:rPr>
                              <w:rFonts w:ascii="Calibri" w:hAnsi="Calibri" w:eastAsia="Calibri" w:cs="Calibri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C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lle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4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Valladolid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,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7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>nú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m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.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9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-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Te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2"/>
                              <w:position w:val="1"/>
                            </w:rPr>
                            <w:t>l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>éf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1"/>
                              <w:position w:val="1"/>
                            </w:rPr>
                            <w:t>on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o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6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920227300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9"/>
                              <w:position w:val="1"/>
                            </w:rPr>
                            <w:t xml:space="preserve"> 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position w:val="1"/>
                            </w:rPr>
                            <w:t>–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2"/>
                              <w:position w:val="1"/>
                            </w:rPr>
                            <w:t>05005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-5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eastAsia="Calibri" w:cs="Calibri" w:ascii="Calibri" w:hAnsi="Calibri"/>
                              <w:color w:val="000000"/>
                              <w:spacing w:val="2"/>
                              <w:position w:val="1"/>
                            </w:rPr>
                            <w:t>AVILA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3" path="m0,0l-2147483645,0l-2147483645,-2147483646l0,-2147483646xe" stroked="f" o:allowincell="f" style="position:absolute;margin-left:262.4pt;margin-top:557.45pt;width:350.45pt;height:11.9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right="-30"/>
                      <w:rPr>
                        <w:rFonts w:ascii="Calibri" w:hAnsi="Calibri" w:eastAsia="Calibri" w:cs="Calibri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C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>a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lle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4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Valladolid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,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7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>nú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m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.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9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2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-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Te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2"/>
                        <w:position w:val="1"/>
                      </w:rPr>
                      <w:t>l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>éf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1"/>
                        <w:position w:val="1"/>
                      </w:rPr>
                      <w:t>on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o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6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920227300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9"/>
                        <w:position w:val="1"/>
                      </w:rPr>
                      <w:t xml:space="preserve">  </w:t>
                    </w:r>
                    <w:r>
                      <w:rPr>
                        <w:rFonts w:eastAsia="Calibri" w:cs="Calibri" w:ascii="Calibri" w:hAnsi="Calibri"/>
                        <w:color w:val="000000"/>
                        <w:position w:val="1"/>
                      </w:rPr>
                      <w:t>–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2"/>
                        <w:position w:val="1"/>
                      </w:rPr>
                      <w:t>05005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-5"/>
                        <w:position w:val="1"/>
                      </w:rPr>
                      <w:t xml:space="preserve"> </w:t>
                    </w:r>
                    <w:r>
                      <w:rPr>
                        <w:rFonts w:eastAsia="Calibri" w:cs="Calibri" w:ascii="Calibri" w:hAnsi="Calibri"/>
                        <w:color w:val="000000"/>
                        <w:spacing w:val="2"/>
                        <w:position w:val="1"/>
                      </w:rPr>
                      <w:t>AVILA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3">
              <wp:simplePos x="0" y="0"/>
              <wp:positionH relativeFrom="page">
                <wp:posOffset>3664585</wp:posOffset>
              </wp:positionH>
              <wp:positionV relativeFrom="page">
                <wp:posOffset>7272655</wp:posOffset>
              </wp:positionV>
              <wp:extent cx="1029335" cy="139700"/>
              <wp:effectExtent l="0" t="0" r="0" b="0"/>
              <wp:wrapNone/>
              <wp:docPr id="102" name="Marco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24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right="-27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hyperlink r:id="rId1"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ww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-3"/>
                                <w:sz w:val="18"/>
                                <w:szCs w:val="18"/>
                                <w:u w:val="single" w:color="0000FF"/>
                              </w:rPr>
                              <w:t>w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.r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io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t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o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r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mes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.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c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o</w:t>
                            </w:r>
                            <w:r>
                              <w:rPr>
                                <w:rStyle w:val="ListLabel11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4" path="m0,0l-2147483645,0l-2147483645,-2147483646l0,-2147483646xe" stroked="f" o:allowincell="f" style="position:absolute;margin-left:288.55pt;margin-top:572.65pt;width:81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right="-27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hyperlink r:id="rId2"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ww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-3"/>
                          <w:sz w:val="18"/>
                          <w:szCs w:val="18"/>
                          <w:u w:val="single" w:color="0000FF"/>
                        </w:rPr>
                        <w:t>w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.r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io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t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o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r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mes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.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c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o</w:t>
                      </w:r>
                      <w:r>
                        <w:rPr>
                          <w:rStyle w:val="ListLabel11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5">
              <wp:simplePos x="0" y="0"/>
              <wp:positionH relativeFrom="page">
                <wp:posOffset>5144770</wp:posOffset>
              </wp:positionH>
              <wp:positionV relativeFrom="page">
                <wp:posOffset>7272655</wp:posOffset>
              </wp:positionV>
              <wp:extent cx="2309495" cy="139700"/>
              <wp:effectExtent l="0" t="0" r="0" b="0"/>
              <wp:wrapNone/>
              <wp:docPr id="103" name="Marco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940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right="-27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C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rr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-2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lec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-2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ón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pacing w:val="1"/>
                              <w:sz w:val="18"/>
                              <w:szCs w:val="18"/>
                            </w:rPr>
                            <w:t>co</w:t>
                          </w:r>
                          <w:r>
                            <w:rPr>
                              <w:rFonts w:eastAsia="Arial" w:cs="Arial" w:ascii="Arial" w:hAnsi="Arial"/>
                              <w:color w:val="000000"/>
                              <w:sz w:val="18"/>
                              <w:szCs w:val="18"/>
                            </w:rPr>
                            <w:t xml:space="preserve">: </w:t>
                          </w:r>
                          <w:hyperlink r:id="rId3"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37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0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133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41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@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educ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a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z w:val="18"/>
                                <w:szCs w:val="18"/>
                                <w:u w:val="single" w:color="0000FF"/>
                              </w:rPr>
                              <w:t>.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jc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1"/>
                                <w:sz w:val="18"/>
                                <w:szCs w:val="18"/>
                                <w:u w:val="single" w:color="0000FF"/>
                              </w:rPr>
                              <w:t>y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l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-2"/>
                                <w:sz w:val="18"/>
                                <w:szCs w:val="18"/>
                                <w:u w:val="single" w:color="0000FF"/>
                              </w:rPr>
                              <w:t>.</w:t>
                            </w:r>
                            <w:r>
                              <w:rPr>
                                <w:rStyle w:val="ListLabel13"/>
                                <w:rFonts w:eastAsia="Arial" w:cs="Arial" w:ascii="Arial" w:hAnsi="Arial"/>
                                <w:color w:val="0000FF"/>
                                <w:spacing w:val="1"/>
                                <w:sz w:val="18"/>
                                <w:szCs w:val="18"/>
                                <w:u w:val="single" w:color="0000FF"/>
                              </w:rPr>
                              <w:t>es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5" path="m0,0l-2147483645,0l-2147483645,-2147483646l0,-2147483646xe" stroked="f" o:allowincell="f" style="position:absolute;margin-left:405.1pt;margin-top:572.65pt;width:181.8pt;height:10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right="-27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C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o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rr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e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o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-2"/>
                        <w:sz w:val="18"/>
                        <w:szCs w:val="18"/>
                      </w:rPr>
                      <w:t>e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lec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>t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-2"/>
                        <w:sz w:val="18"/>
                        <w:szCs w:val="18"/>
                      </w:rPr>
                      <w:t>r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ón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rFonts w:eastAsia="Arial" w:cs="Arial" w:ascii="Arial" w:hAnsi="Arial"/>
                        <w:color w:val="000000"/>
                        <w:spacing w:val="1"/>
                        <w:sz w:val="18"/>
                        <w:szCs w:val="18"/>
                      </w:rPr>
                      <w:t>co</w:t>
                    </w:r>
                    <w:r>
                      <w:rPr>
                        <w:rFonts w:eastAsia="Arial" w:cs="Arial" w:ascii="Arial" w:hAnsi="Arial"/>
                        <w:color w:val="000000"/>
                        <w:sz w:val="18"/>
                        <w:szCs w:val="18"/>
                      </w:rPr>
                      <w:t xml:space="preserve">: </w:t>
                    </w:r>
                    <w:hyperlink r:id="rId4"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37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0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133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41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@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educ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a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z w:val="18"/>
                          <w:szCs w:val="18"/>
                          <w:u w:val="single" w:color="0000FF"/>
                        </w:rPr>
                        <w:t>.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jc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1"/>
                          <w:sz w:val="18"/>
                          <w:szCs w:val="18"/>
                          <w:u w:val="single" w:color="0000FF"/>
                        </w:rPr>
                        <w:t>y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l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-2"/>
                          <w:sz w:val="18"/>
                          <w:szCs w:val="18"/>
                          <w:u w:val="single" w:color="0000FF"/>
                        </w:rPr>
                        <w:t>.</w:t>
                      </w:r>
                      <w:r>
                        <w:rPr>
                          <w:rStyle w:val="ListLabel13"/>
                          <w:rFonts w:eastAsia="Arial" w:cs="Arial" w:ascii="Arial" w:hAnsi="Arial"/>
                          <w:color w:val="0000FF"/>
                          <w:spacing w:val="1"/>
                          <w:sz w:val="18"/>
                          <w:szCs w:val="18"/>
                          <w:u w:val="single" w:color="0000FF"/>
                        </w:rPr>
                        <w:t>es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Calle Valladolid, núm 9 – Teléfono 920227300 – 05005 ÁVILA</w:t>
    </w:r>
  </w:p>
  <w:p>
    <w:pPr>
      <w:pStyle w:val="Footer"/>
      <w:jc w:val="center"/>
      <w:rPr/>
    </w:pPr>
    <w:hyperlink r:id="rId1">
      <w:r>
        <w:rPr>
          <w:rStyle w:val="Hyperlink"/>
        </w:rPr>
        <w:t>www.iesvascodelazarza.es</w:t>
      </w:r>
    </w:hyperlink>
    <w:r>
      <w:rPr/>
      <w:t xml:space="preserve">        correo electrónico: 05000737@educa.jcyl.es</w: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Calle Valladolid, núm 9 – Teléfono 920227300 – 05005 ÁVILA</w:t>
    </w:r>
  </w:p>
  <w:p>
    <w:pPr>
      <w:pStyle w:val="Footer"/>
      <w:jc w:val="center"/>
      <w:rPr/>
    </w:pPr>
    <w:hyperlink r:id="rId1">
      <w:r>
        <w:rPr>
          <w:rStyle w:val="Hyperlink"/>
        </w:rPr>
        <w:t>www.iesvascodelazarza.es</w:t>
      </w:r>
    </w:hyperlink>
    <w:r>
      <w:rPr/>
      <w:t xml:space="preserve">        correo electrónico: 05000737@educa.jcyl.es</w: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Calle Valladolid, núm 9 – Teléfono 920227300 – 05005 ÁVILA</w:t>
    </w:r>
  </w:p>
  <w:p>
    <w:pPr>
      <w:pStyle w:val="Footer"/>
      <w:jc w:val="center"/>
      <w:rPr/>
    </w:pPr>
    <w:hyperlink r:id="rId1">
      <w:r>
        <w:rPr>
          <w:rStyle w:val="Hyperlink"/>
        </w:rPr>
        <w:t>www.iesvascodelazarza.es</w:t>
      </w:r>
    </w:hyperlink>
    <w:r>
      <w:rPr/>
      <w:t xml:space="preserve">        correo electrónico: 05000737@educa.jcyl.es</w: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18" name="Imagen 2 Copia 1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2 Copia 1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01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19" name="Imagen 1 Copia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n 1 Copia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37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22" name="Imagen 2 Copia 1 Copia 1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n 2 Copia 1 Copia 1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05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23" name="Imagen 1 Copia 1 Copia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magen 1 Copia 1 Copia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38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32" name="Imagen 2 Copia 1 Copia 1 Copia 1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magen 2 Copia 1 Copia 1 Copia 1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04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33" name="Imagen 1 Copia 1 Copia 1 Copia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magen 1 Copia 1 Copia 1 Copia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39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42" name="Imagen 2 Copia 1 Copia 1 Copia 1 Copia 1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2 Copia 1 Copia 1 Copia 1 Copia 1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03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43" name="Imagen 1 Copia 1 Copia 1 Copia 1 Copia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Imagen 1 Copia 1 Copia 1 Copia 1 Copia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41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52" name="Imagen 2 Copia 1 Copia 1 Copia 1 Copia 1 Copia 1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Imagen 2 Copia 1 Copia 1 Copia 1 Copia 1 Copia 1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06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53" name="Imagen 1 Copia 1 Copia 1 Copia 1 Copia 1 Copia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Imagen 1 Copia 1 Copia 1 Copia 1 Copia 1 Copia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42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55" name="Imagen 2 Copia 1 Copia 1 Copia 1 Copia 1 Copia 1 Copia 1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" name="Imagen 2 Copia 1 Copia 1 Copia 1 Copia 1 Copia 1 Copia 1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08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56" name="Imagen 1 Copia 1 Copia 1 Copia 1 Copia 1 Copia 1 Copia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Imagen 1 Copia 1 Copia 1 Copia 1 Copia 1 Copia 1 Copia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44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3" name="Imagen 2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57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4" name="Imagen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1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57" name="Imagen 2 Copia 1 Copia 1 Copia 1 Copia 1 Copia 1 Copia 1 Copia 1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Imagen 2 Copia 1 Copia 1 Copia 1 Copia 1 Copia 1 Copia 1 Copia 1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09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58" name="Imagen 1 Copia 1 Copia 1 Copia 1 Copia 1 Copia 1 Copia 1 Copia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Imagen 1 Copia 1 Copia 1 Copia 1 Copia 1 Copia 1 Copia 1 Copia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45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60" name="Imagen 2 Copia 1 Copia 1 Copia 1 Copia 1 Copia 1 Copia 1 Copia 1 Copia 1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Imagen 2 Copia 1 Copia 1 Copia 1 Copia 1 Copia 1 Copia 1 Copia 1 Copia 1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10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61" name="Imagen 1 Copia 1 Copia 1 Copia 1 Copia 1 Copia 1 Copia 1 Copia 1 Copia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Imagen 1 Copia 1 Copia 1 Copia 1 Copia 1 Copia 1 Copia 1 Copia 1 Copia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46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63" name="Imagen 2 Copia 1 Copia 1 Copia 1 Copia 1 Copia 1 Copia 1 Copia 1 Copia 1 Copia 1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" name="Imagen 2 Copia 1 Copia 1 Copia 1 Copia 1 Copia 1 Copia 1 Copia 1 Copia 1 Copia 1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11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64" name="Imagen 1 Copia 1 Copia 1 Copia 1 Copia 1 Copia 1 Copia 1 Copia 1 Copia 1 Copia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Imagen 1 Copia 1 Copia 1 Copia 1 Copia 1 Copia 1 Copia 1 Copia 1 Copia 1 Copia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47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66" name="Imagen 2 Copia 1 Copia 1 Copia 1 Copia 1 Copia 1 Copia 1 Copia 1 Copia 1 Copia 1 Copia 1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Imagen 2 Copia 1 Copia 1 Copia 1 Copia 1 Copia 1 Copia 1 Copia 1 Copia 1 Copia 1 Copia 1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12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67" name="Imagen 1 Copia 1 Copia 1 Copia 1 Copia 1 Copia 1 Copia 1 Copia 1 Copia 1 Copia 1 Copia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" name="Imagen 1 Copia 1 Copia 1 Copia 1 Copia 1 Copia 1 Copia 1 Copia 1 Copia 1 Copia 1 Copia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48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68" name="Imagen 2 Copia 1 Copia 1 Copia 1 Copia 1 Copia 1 Copia 1 Copia 1 Copia 1 Copia 1 Copia 1 Copia 1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Imagen 2 Copia 1 Copia 1 Copia 1 Copia 1 Copia 1 Copia 1 Copia 1 Copia 1 Copia 1 Copia 1 Copia 1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14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69" name="Imagen 1 Copia 1 Copia 1 Copia 1 Copia 1 Copia 1 Copia 1 Copia 1 Copia 1 Copia 1 Copia 1 Copia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Imagen 1 Copia 1 Copia 1 Copia 1 Copia 1 Copia 1 Copia 1 Copia 1 Copia 1 Copia 1 Copia 1 Copia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50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5" name="Imagen 2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2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57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6" name="Imagen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1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71" name="Imagen 2 Copia 1 Copia 1 Copia 1 Copia 1 Copia 1 Copia 1 Copia 1 Copia 1 Copia 1 Copia 1 Copia 1 Copia 1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" name="Imagen 2 Copia 1 Copia 1 Copia 1 Copia 1 Copia 1 Copia 1 Copia 1 Copia 1 Copia 1 Copia 1 Copia 1 Copia 1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15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72" name="Imagen 1 Copia 1 Copia 1 Copia 1 Copia 1 Copia 1 Copia 1 Copia 1 Copia 1 Copia 1 Copia 1 Copia 1 Copia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Imagen 1 Copia 1 Copia 1 Copia 1 Copia 1 Copia 1 Copia 1 Copia 1 Copia 1 Copia 1 Copia 1 Copia 1 Copia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51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77" name="Imagen 2 Copia 1 Copia 1 Copia 1 Copia 1 Copia 1 Copia 1 Copia 1 Copia 1 Copia 1 Copia 1 Copia 1 Copia 1 Copia 1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" name="Imagen 2 Copia 1 Copia 1 Copia 1 Copia 1 Copia 1 Copia 1 Copia 1 Copia 1 Copia 1 Copia 1 Copia 1 Copia 1 Copia 1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16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78" name="Imagen 1 Copia 1 Copia 1 Copia 1 Copia 1 Copia 1 Copia 1 Copia 1 Copia 1 Copia 1 Copia 1 Copia 1 Copia 1 Copia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" name="Imagen 1 Copia 1 Copia 1 Copia 1 Copia 1 Copia 1 Copia 1 Copia 1 Copia 1 Copia 1 Copia 1 Copia 1 Copia 1 Copia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52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90" name="Imagen 2 Copia 1 Copia 1 Copia 1 Copia 1 Copia 1 Copia 1 Copia 1 Copia 1 Copia 1 Copia 1 Copia 1 Copia 1 Copia 1 Copia 1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" name="Imagen 2 Copia 1 Copia 1 Copia 1 Copia 1 Copia 1 Copia 1 Copia 1 Copia 1 Copia 1 Copia 1 Copia 1 Copia 1 Copia 1 Copia 1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23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91" name="Imagen 1 Copia 1 Copia 1 Copia 1 Copia 1 Copia 1 Copia 1 Copia 1 Copia 1 Copia 1 Copia 1 Copia 1 Copia 1 Copia 1 Copia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Imagen 1 Copia 1 Copia 1 Copia 1 Copia 1 Copia 1 Copia 1 Copia 1 Copia 1 Copia 1 Copia 1 Copia 1 Copia 1 Copia 1 Copia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53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99" name="Imagen 2 Copia 1 Copia 1 Copia 1 Copia 1 Copia 1 Copia 1 Copia 1 Copia 1 Copia 1 Copia 1 Copia 1 Copia 1 Copia 1 Copia 1 Copia 1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Imagen 2 Copia 1 Copia 1 Copia 1 Copia 1 Copia 1 Copia 1 Copia 1 Copia 1 Copia 1 Copia 1 Copia 1 Copia 1 Copia 1 Copia 1 Copia 1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30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100" name="Imagen 1 Copia 1 Copia 1 Copia 1 Copia 1 Copia 1 Copia 1 Copia 1 Copia 1 Copia 1 Copia 1 Copia 1 Copia 1 Copia 1 Copia 1 Copia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" name="Imagen 1 Copia 1 Copia 1 Copia 1 Copia 1 Copia 1 Copia 1 Copia 1 Copia 1 Copia 1 Copia 1 Copia 1 Copia 1 Copia 1 Copia 1 Copia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54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7" name="Imagen 2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2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63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8" name="Imagen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32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10" name="Imagen 2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2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98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11" name="Imagen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34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51" w:type="dxa"/>
      <w:jc w:val="left"/>
      <w:tblInd w:w="162" w:type="dxa"/>
      <w:tblLayout w:type="fixed"/>
      <w:tblCellMar>
        <w:top w:w="0" w:type="dxa"/>
        <w:left w:w="15" w:type="dxa"/>
        <w:bottom w:w="0" w:type="dxa"/>
        <w:right w:w="15" w:type="dxa"/>
      </w:tblCellMar>
      <w:tblLook w:val="01e0" w:noHBand="0" w:noVBand="0" w:firstColumn="1" w:lastRow="1" w:lastColumn="1" w:firstRow="1"/>
    </w:tblPr>
    <w:tblGrid>
      <w:gridCol w:w="3970"/>
      <w:gridCol w:w="4704"/>
      <w:gridCol w:w="4366"/>
      <w:gridCol w:w="2410"/>
    </w:tblGrid>
    <w:tr>
      <w:trPr>
        <w:trHeight w:val="540" w:hRule="exact"/>
      </w:trPr>
      <w:tc>
        <w:tcPr>
          <w:tcW w:w="397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ind w:left="981"/>
            <w:rPr/>
          </w:pPr>
          <w:r>
            <w:rPr/>
            <w:drawing>
              <wp:inline distT="0" distB="0" distL="0" distR="0">
                <wp:extent cx="1419225" cy="709295"/>
                <wp:effectExtent l="0" t="0" r="0" b="0"/>
                <wp:docPr id="12" name="Imagen 2 Copia 1 Copia 1 Copia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2 Copia 1 Copia 1 Copia 1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09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8" w:after="0"/>
            <w:ind w:left="2445"/>
            <w:rPr>
              <w:rFonts w:ascii="Calibri" w:hAnsi="Calibri" w:eastAsia="Calibri" w:cs="Calibri"/>
              <w:sz w:val="28"/>
              <w:szCs w:val="28"/>
            </w:rPr>
          </w:pPr>
          <w:r>
            <w:rPr>
              <w:rFonts w:eastAsia="Calibri" w:cs="Calibri" w:ascii="Calibri" w:hAnsi="Calibri"/>
              <w:b/>
              <w:sz w:val="28"/>
              <w:szCs w:val="28"/>
            </w:rPr>
            <w:t>Cen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>t</w:t>
          </w:r>
          <w:r>
            <w:rPr>
              <w:rFonts w:eastAsia="Calibri" w:cs="Calibri" w:ascii="Calibri" w:hAnsi="Calibri"/>
              <w:b/>
              <w:spacing w:val="1"/>
              <w:sz w:val="28"/>
              <w:szCs w:val="28"/>
            </w:rPr>
            <w:t>r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o</w:t>
          </w:r>
          <w:r>
            <w:rPr>
              <w:rFonts w:eastAsia="Calibri" w:cs="Calibri" w:ascii="Calibri" w:hAnsi="Calibri"/>
              <w:b/>
              <w:spacing w:val="-1"/>
              <w:sz w:val="28"/>
              <w:szCs w:val="28"/>
            </w:rPr>
            <w:t xml:space="preserve"> </w:t>
          </w:r>
          <w:r>
            <w:rPr>
              <w:rFonts w:eastAsia="Calibri" w:cs="Calibri" w:ascii="Calibri" w:hAnsi="Calibri"/>
              <w:b/>
              <w:sz w:val="28"/>
              <w:szCs w:val="28"/>
            </w:rPr>
            <w:t>I</w:t>
          </w:r>
          <w:r>
            <w:rPr>
              <w:rFonts w:eastAsia="Calibri" w:cs="Calibri" w:ascii="Calibri" w:hAnsi="Calibri"/>
              <w:b/>
              <w:spacing w:val="-2"/>
              <w:sz w:val="28"/>
              <w:szCs w:val="28"/>
            </w:rPr>
            <w:t>ES VASCO DE LA ZARZA</w:t>
          </w:r>
        </w:p>
      </w:tc>
      <w:tc>
        <w:tcPr>
          <w:tcW w:w="241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7" w:after="0"/>
            <w:rPr/>
          </w:pPr>
          <w:r>
            <w:rPr/>
            <w:drawing>
              <wp:anchor behindDoc="1" distT="0" distB="0" distL="114300" distR="114300" simplePos="0" locked="0" layoutInCell="1" allowOverlap="1" relativeHeight="100">
                <wp:simplePos x="0" y="0"/>
                <wp:positionH relativeFrom="column">
                  <wp:posOffset>160655</wp:posOffset>
                </wp:positionH>
                <wp:positionV relativeFrom="paragraph">
                  <wp:posOffset>148590</wp:posOffset>
                </wp:positionV>
                <wp:extent cx="1213485" cy="438150"/>
                <wp:effectExtent l="0" t="0" r="0" b="0"/>
                <wp:wrapSquare wrapText="bothSides"/>
                <wp:docPr id="13" name="Imagen 1 Copia 1 Copia 1 Copia 1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n 1 Copia 1 Copia 1 Copia 1" descr="Un dibujo de una cara feliz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427" w:hRule="exact"/>
      </w:trPr>
      <w:tc>
        <w:tcPr>
          <w:tcW w:w="397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907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before="66" w:after="0"/>
            <w:ind w:left="3239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t>PLA</w:t>
          </w:r>
          <w:r>
            <w:rPr>
              <w:rFonts w:eastAsia="Calibri" w:cs="Calibri" w:ascii="Calibri" w:hAnsi="Calibri"/>
              <w:spacing w:val="1"/>
            </w:rPr>
            <w:t>N</w:t>
          </w:r>
          <w:r>
            <w:rPr>
              <w:rFonts w:eastAsia="Calibri" w:cs="Calibri" w:ascii="Calibri" w:hAnsi="Calibri"/>
            </w:rPr>
            <w:t>IFI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  <w:spacing w:val="3"/>
            </w:rPr>
            <w:t>I</w:t>
          </w:r>
          <w:r>
            <w:rPr>
              <w:rFonts w:eastAsia="Calibri" w:cs="Calibri" w:ascii="Calibri" w:hAnsi="Calibri"/>
            </w:rPr>
            <w:t>ÓN</w:t>
          </w:r>
          <w:r>
            <w:rPr>
              <w:rFonts w:eastAsia="Calibri" w:cs="Calibri" w:ascii="Calibri" w:hAnsi="Calibri"/>
              <w:spacing w:val="-12"/>
            </w:rPr>
            <w:t xml:space="preserve"> </w:t>
          </w:r>
          <w:r>
            <w:rPr>
              <w:rFonts w:eastAsia="Calibri" w:cs="Calibri" w:ascii="Calibri" w:hAnsi="Calibri"/>
            </w:rPr>
            <w:t>Y</w:t>
          </w:r>
          <w:r>
            <w:rPr>
              <w:rFonts w:eastAsia="Calibri" w:cs="Calibri" w:ascii="Calibri" w:hAnsi="Calibri"/>
              <w:spacing w:val="-2"/>
            </w:rPr>
            <w:t xml:space="preserve"> </w:t>
          </w:r>
          <w:r>
            <w:rPr>
              <w:rFonts w:eastAsia="Calibri" w:cs="Calibri" w:ascii="Calibri" w:hAnsi="Calibri"/>
            </w:rPr>
            <w:t>PR</w:t>
          </w:r>
          <w:r>
            <w:rPr>
              <w:rFonts w:eastAsia="Calibri" w:cs="Calibri" w:ascii="Calibri" w:hAnsi="Calibri"/>
              <w:spacing w:val="3"/>
            </w:rPr>
            <w:t>O</w:t>
          </w:r>
          <w:r>
            <w:rPr>
              <w:rFonts w:eastAsia="Calibri" w:cs="Calibri" w:ascii="Calibri" w:hAnsi="Calibri"/>
              <w:spacing w:val="-1"/>
            </w:rPr>
            <w:t>G</w:t>
          </w:r>
          <w:r>
            <w:rPr>
              <w:rFonts w:eastAsia="Calibri" w:cs="Calibri" w:ascii="Calibri" w:hAnsi="Calibri"/>
            </w:rPr>
            <w:t>R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</w:rPr>
            <w:t>M</w:t>
          </w:r>
          <w:r>
            <w:rPr>
              <w:rFonts w:eastAsia="Calibri" w:cs="Calibri" w:ascii="Calibri" w:hAnsi="Calibri"/>
              <w:spacing w:val="2"/>
            </w:rPr>
            <w:t>A</w:t>
          </w:r>
          <w:r>
            <w:rPr>
              <w:rFonts w:eastAsia="Calibri" w:cs="Calibri" w:ascii="Calibri" w:hAnsi="Calibri"/>
              <w:spacing w:val="-1"/>
            </w:rPr>
            <w:t>C</w:t>
          </w:r>
          <w:r>
            <w:rPr>
              <w:rFonts w:eastAsia="Calibri" w:cs="Calibri" w:ascii="Calibri" w:hAnsi="Calibri"/>
            </w:rPr>
            <w:t>IÓN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86" w:hRule="exact"/>
      </w:trPr>
      <w:tc>
        <w:tcPr>
          <w:tcW w:w="397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470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37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  <w:b/>
            </w:rPr>
            <w:t>IT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</w:rPr>
            <w:t>0</w:t>
          </w:r>
          <w:r>
            <w:rPr>
              <w:rFonts w:eastAsia="Calibri" w:cs="Calibri" w:ascii="Calibri" w:hAnsi="Calibri"/>
              <w:b/>
              <w:spacing w:val="2"/>
            </w:rPr>
            <w:t>1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AV</w:t>
          </w:r>
          <w:r>
            <w:rPr>
              <w:rFonts w:eastAsia="Calibri" w:cs="Calibri" w:ascii="Calibri" w:hAnsi="Calibri"/>
              <w:b/>
              <w:spacing w:val="-1"/>
            </w:rPr>
            <w:t>-</w:t>
          </w:r>
          <w:r>
            <w:rPr>
              <w:rFonts w:eastAsia="Calibri" w:cs="Calibri" w:ascii="Calibri" w:hAnsi="Calibri"/>
              <w:b/>
              <w:spacing w:val="2"/>
            </w:rPr>
            <w:t>0</w:t>
          </w:r>
          <w:r>
            <w:rPr>
              <w:rFonts w:eastAsia="Calibri" w:cs="Calibri" w:ascii="Calibri" w:hAnsi="Calibri"/>
              <w:b/>
            </w:rPr>
            <w:t>3</w:t>
          </w:r>
          <w:r>
            <w:rPr>
              <w:rFonts w:eastAsia="Calibri" w:cs="Calibri" w:ascii="Calibri" w:hAnsi="Calibri"/>
              <w:b/>
              <w:spacing w:val="-10"/>
            </w:rPr>
            <w:t xml:space="preserve"> </w:t>
          </w:r>
          <w:r>
            <w:rPr>
              <w:rFonts w:eastAsia="Calibri" w:cs="Calibri" w:ascii="Calibri" w:hAnsi="Calibri"/>
              <w:b/>
              <w:spacing w:val="1"/>
            </w:rPr>
            <w:t>Re</w:t>
          </w:r>
          <w:r>
            <w:rPr>
              <w:rFonts w:eastAsia="Calibri" w:cs="Calibri" w:ascii="Calibri" w:hAnsi="Calibri"/>
              <w:b/>
              <w:spacing w:val="-1"/>
            </w:rPr>
            <w:t>v</w:t>
          </w:r>
          <w:r>
            <w:rPr>
              <w:rFonts w:eastAsia="Calibri" w:cs="Calibri" w:ascii="Calibri" w:hAnsi="Calibri"/>
              <w:b/>
            </w:rPr>
            <w:t>.1</w:t>
          </w:r>
        </w:p>
      </w:tc>
      <w:tc>
        <w:tcPr>
          <w:tcW w:w="436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spacing w:lineRule="exact" w:line="220"/>
            <w:ind w:left="1710"/>
            <w:rPr>
              <w:rFonts w:ascii="Calibri" w:hAnsi="Calibri" w:eastAsia="Calibri" w:cs="Calibri"/>
            </w:rPr>
          </w:pPr>
          <w:r>
            <w:rPr>
              <w:rFonts w:eastAsia="Calibri" w:cs="Calibri" w:ascii="Calibri" w:hAnsi="Calibri"/>
            </w:rPr>
            <w:fldChar w:fldCharType="begin"/>
          </w:r>
          <w:r>
            <w:rPr>
              <w:rFonts w:eastAsia="Calibri" w:cs="Calibri" w:ascii="Calibri" w:hAnsi="Calibri"/>
            </w:rPr>
            <w:instrText xml:space="preserve"> PAGE </w:instrText>
          </w:r>
          <w:r>
            <w:rPr>
              <w:rFonts w:eastAsia="Calibri" w:cs="Calibri" w:ascii="Calibri" w:hAnsi="Calibri"/>
            </w:rPr>
            <w:fldChar w:fldCharType="separate"/>
          </w:r>
          <w:r>
            <w:rPr>
              <w:rFonts w:eastAsia="Calibri" w:cs="Calibri" w:ascii="Calibri" w:hAnsi="Calibri"/>
            </w:rPr>
            <w:t>36</w:t>
          </w:r>
          <w:r>
            <w:rPr>
              <w:rFonts w:eastAsia="Calibri"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</w:rPr>
            <w:t xml:space="preserve"> </w:t>
          </w:r>
          <w:r>
            <w:rPr>
              <w:rFonts w:eastAsia="Calibri" w:cs="Calibri" w:ascii="Calibri" w:hAnsi="Calibri"/>
            </w:rPr>
            <w:t>de</w:t>
          </w:r>
        </w:p>
      </w:tc>
      <w:tc>
        <w:tcPr>
          <w:tcW w:w="2410" w:type="dxa"/>
          <w:vMerge w:val="continue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349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Ttulo2Car" w:customStyle="1">
    <w:name w:val="Título 2 Car"/>
    <w:basedOn w:val="DefaultParagraphFont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Ttulo3Car" w:customStyle="1">
    <w:name w:val="Título 3 Car"/>
    <w:basedOn w:val="DefaultParagraphFont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Ttulo4Car" w:customStyle="1">
    <w:name w:val="Título 4 Car"/>
    <w:basedOn w:val="DefaultParagraphFont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Ttulo5Car" w:customStyle="1">
    <w:name w:val="Título 5 Car"/>
    <w:basedOn w:val="DefaultParagraphFont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Ttulo6Car" w:customStyle="1">
    <w:name w:val="Título 6 Car"/>
    <w:basedOn w:val="DefaultParagraphFont"/>
    <w:qFormat/>
    <w:rsid w:val="001b3490"/>
    <w:rPr>
      <w:b/>
      <w:bCs/>
      <w:sz w:val="22"/>
      <w:szCs w:val="22"/>
    </w:rPr>
  </w:style>
  <w:style w:type="character" w:styleId="Ttulo7Car" w:customStyle="1">
    <w:name w:val="Título 7 Car"/>
    <w:basedOn w:val="DefaultParagraphFont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Ttulo8Car" w:customStyle="1">
    <w:name w:val="Título 8 Car"/>
    <w:basedOn w:val="DefaultParagraphFont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Ttulo9Car" w:customStyle="1">
    <w:name w:val="Título 9 Car"/>
    <w:basedOn w:val="DefaultParagraphFont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EncabezadoCar" w:customStyle="1">
    <w:name w:val="Encabezado Car"/>
    <w:basedOn w:val="DefaultParagraphFont"/>
    <w:uiPriority w:val="99"/>
    <w:qFormat/>
    <w:rsid w:val="00e56e37"/>
    <w:rPr/>
  </w:style>
  <w:style w:type="character" w:styleId="PiedepginaCar" w:customStyle="1">
    <w:name w:val="Pie de página Car"/>
    <w:basedOn w:val="DefaultParagraphFont"/>
    <w:uiPriority w:val="99"/>
    <w:qFormat/>
    <w:rsid w:val="00e56e37"/>
    <w:rPr/>
  </w:style>
  <w:style w:type="character" w:styleId="Hyperlink">
    <w:name w:val="Hyperlink"/>
    <w:basedOn w:val="DefaultParagraphFont"/>
    <w:uiPriority w:val="99"/>
    <w:unhideWhenUsed/>
    <w:rsid w:val="007c508d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c508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e56e3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e56e3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Cabeceraizquierda">
    <w:name w:val="Cabecera izquierda"/>
    <w:basedOn w:val="Header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iotormes.com/" TargetMode="External"/><Relationship Id="rId3" Type="http://schemas.openxmlformats.org/officeDocument/2006/relationships/hyperlink" Target="mailto:37013341@educa.jcyl.es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hyperlink" Target="http://www.riotormes.com/" TargetMode="External"/><Relationship Id="rId11" Type="http://schemas.openxmlformats.org/officeDocument/2006/relationships/hyperlink" Target="mailto:37013341@educa.jcyl.es" TargetMode="Externa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hyperlink" Target="http://www.riotormes.com/" TargetMode="External"/><Relationship Id="rId17" Type="http://schemas.openxmlformats.org/officeDocument/2006/relationships/hyperlink" Target="mailto:37013341@educa.jcyl.es" TargetMode="External"/><Relationship Id="rId18" Type="http://schemas.openxmlformats.org/officeDocument/2006/relationships/header" Target="header6.xml"/><Relationship Id="rId19" Type="http://schemas.openxmlformats.org/officeDocument/2006/relationships/header" Target="header7.xml"/><Relationship Id="rId20" Type="http://schemas.openxmlformats.org/officeDocument/2006/relationships/footer" Target="footer6.xml"/><Relationship Id="rId21" Type="http://schemas.openxmlformats.org/officeDocument/2006/relationships/footer" Target="footer7.xml"/><Relationship Id="rId22" Type="http://schemas.openxmlformats.org/officeDocument/2006/relationships/hyperlink" Target="http://www.riotormes.com/" TargetMode="External"/><Relationship Id="rId23" Type="http://schemas.openxmlformats.org/officeDocument/2006/relationships/hyperlink" Target="mailto:37013341@educa.jcyl.es" TargetMode="External"/><Relationship Id="rId24" Type="http://schemas.openxmlformats.org/officeDocument/2006/relationships/header" Target="header8.xml"/><Relationship Id="rId25" Type="http://schemas.openxmlformats.org/officeDocument/2006/relationships/header" Target="header9.xml"/><Relationship Id="rId26" Type="http://schemas.openxmlformats.org/officeDocument/2006/relationships/footer" Target="footer8.xml"/><Relationship Id="rId27" Type="http://schemas.openxmlformats.org/officeDocument/2006/relationships/footer" Target="footer9.xml"/><Relationship Id="rId28" Type="http://schemas.openxmlformats.org/officeDocument/2006/relationships/header" Target="header10.xml"/><Relationship Id="rId29" Type="http://schemas.openxmlformats.org/officeDocument/2006/relationships/header" Target="header11.xml"/><Relationship Id="rId30" Type="http://schemas.openxmlformats.org/officeDocument/2006/relationships/footer" Target="footer10.xml"/><Relationship Id="rId31" Type="http://schemas.openxmlformats.org/officeDocument/2006/relationships/footer" Target="footer11.xml"/><Relationship Id="rId32" Type="http://schemas.openxmlformats.org/officeDocument/2006/relationships/header" Target="header12.xml"/><Relationship Id="rId33" Type="http://schemas.openxmlformats.org/officeDocument/2006/relationships/footer" Target="footer12.xml"/><Relationship Id="rId34" Type="http://schemas.openxmlformats.org/officeDocument/2006/relationships/header" Target="header13.xml"/><Relationship Id="rId35" Type="http://schemas.openxmlformats.org/officeDocument/2006/relationships/header" Target="header14.xml"/><Relationship Id="rId36" Type="http://schemas.openxmlformats.org/officeDocument/2006/relationships/footer" Target="footer13.xml"/><Relationship Id="rId37" Type="http://schemas.openxmlformats.org/officeDocument/2006/relationships/footer" Target="footer14.xml"/><Relationship Id="rId38" Type="http://schemas.openxmlformats.org/officeDocument/2006/relationships/image" Target="media/image3.jpeg"/><Relationship Id="rId39" Type="http://schemas.openxmlformats.org/officeDocument/2006/relationships/image" Target="media/image4.jpeg"/><Relationship Id="rId40" Type="http://schemas.openxmlformats.org/officeDocument/2006/relationships/image" Target="media/image5.png"/><Relationship Id="rId41" Type="http://schemas.openxmlformats.org/officeDocument/2006/relationships/header" Target="header15.xml"/><Relationship Id="rId42" Type="http://schemas.openxmlformats.org/officeDocument/2006/relationships/header" Target="header16.xml"/><Relationship Id="rId43" Type="http://schemas.openxmlformats.org/officeDocument/2006/relationships/footer" Target="footer15.xml"/><Relationship Id="rId44" Type="http://schemas.openxmlformats.org/officeDocument/2006/relationships/footer" Target="footer16.xml"/><Relationship Id="rId45" Type="http://schemas.openxmlformats.org/officeDocument/2006/relationships/header" Target="header17.xml"/><Relationship Id="rId46" Type="http://schemas.openxmlformats.org/officeDocument/2006/relationships/header" Target="header18.xml"/><Relationship Id="rId47" Type="http://schemas.openxmlformats.org/officeDocument/2006/relationships/footer" Target="footer17.xml"/><Relationship Id="rId48" Type="http://schemas.openxmlformats.org/officeDocument/2006/relationships/footer" Target="footer18.xml"/><Relationship Id="rId49" Type="http://schemas.openxmlformats.org/officeDocument/2006/relationships/header" Target="header19.xml"/><Relationship Id="rId50" Type="http://schemas.openxmlformats.org/officeDocument/2006/relationships/header" Target="header20.xml"/><Relationship Id="rId51" Type="http://schemas.openxmlformats.org/officeDocument/2006/relationships/footer" Target="footer19.xml"/><Relationship Id="rId52" Type="http://schemas.openxmlformats.org/officeDocument/2006/relationships/footer" Target="footer20.xml"/><Relationship Id="rId53" Type="http://schemas.openxmlformats.org/officeDocument/2006/relationships/header" Target="header21.xml"/><Relationship Id="rId54" Type="http://schemas.openxmlformats.org/officeDocument/2006/relationships/header" Target="header22.xml"/><Relationship Id="rId55" Type="http://schemas.openxmlformats.org/officeDocument/2006/relationships/footer" Target="footer21.xml"/><Relationship Id="rId56" Type="http://schemas.openxmlformats.org/officeDocument/2006/relationships/footer" Target="footer22.xml"/><Relationship Id="rId57" Type="http://schemas.openxmlformats.org/officeDocument/2006/relationships/header" Target="header23.xml"/><Relationship Id="rId58" Type="http://schemas.openxmlformats.org/officeDocument/2006/relationships/header" Target="header24.xml"/><Relationship Id="rId59" Type="http://schemas.openxmlformats.org/officeDocument/2006/relationships/footer" Target="footer23.xml"/><Relationship Id="rId60" Type="http://schemas.openxmlformats.org/officeDocument/2006/relationships/footer" Target="footer24.xml"/><Relationship Id="rId61" Type="http://schemas.openxmlformats.org/officeDocument/2006/relationships/header" Target="header25.xml"/><Relationship Id="rId62" Type="http://schemas.openxmlformats.org/officeDocument/2006/relationships/header" Target="header26.xml"/><Relationship Id="rId63" Type="http://schemas.openxmlformats.org/officeDocument/2006/relationships/footer" Target="footer25.xml"/><Relationship Id="rId64" Type="http://schemas.openxmlformats.org/officeDocument/2006/relationships/footer" Target="footer26.xml"/><Relationship Id="rId65" Type="http://schemas.openxmlformats.org/officeDocument/2006/relationships/header" Target="header27.xml"/><Relationship Id="rId66" Type="http://schemas.openxmlformats.org/officeDocument/2006/relationships/header" Target="header28.xml"/><Relationship Id="rId67" Type="http://schemas.openxmlformats.org/officeDocument/2006/relationships/footer" Target="footer27.xml"/><Relationship Id="rId68" Type="http://schemas.openxmlformats.org/officeDocument/2006/relationships/footer" Target="footer28.xml"/><Relationship Id="rId69" Type="http://schemas.openxmlformats.org/officeDocument/2006/relationships/hyperlink" Target="http://www.riotormes.com/" TargetMode="External"/><Relationship Id="rId70" Type="http://schemas.openxmlformats.org/officeDocument/2006/relationships/hyperlink" Target="mailto:37013341@educa.jcyl.es" TargetMode="External"/><Relationship Id="rId71" Type="http://schemas.openxmlformats.org/officeDocument/2006/relationships/header" Target="header29.xml"/><Relationship Id="rId72" Type="http://schemas.openxmlformats.org/officeDocument/2006/relationships/header" Target="header30.xml"/><Relationship Id="rId73" Type="http://schemas.openxmlformats.org/officeDocument/2006/relationships/footer" Target="footer29.xml"/><Relationship Id="rId74" Type="http://schemas.openxmlformats.org/officeDocument/2006/relationships/footer" Target="footer30.xml"/><Relationship Id="rId75" Type="http://schemas.openxmlformats.org/officeDocument/2006/relationships/header" Target="header31.xml"/><Relationship Id="rId76" Type="http://schemas.openxmlformats.org/officeDocument/2006/relationships/header" Target="header32.xml"/><Relationship Id="rId77" Type="http://schemas.openxmlformats.org/officeDocument/2006/relationships/footer" Target="footer31.xml"/><Relationship Id="rId78" Type="http://schemas.openxmlformats.org/officeDocument/2006/relationships/footer" Target="footer32.xml"/><Relationship Id="rId79" Type="http://schemas.openxmlformats.org/officeDocument/2006/relationships/header" Target="header33.xml"/><Relationship Id="rId80" Type="http://schemas.openxmlformats.org/officeDocument/2006/relationships/header" Target="header34.xml"/><Relationship Id="rId81" Type="http://schemas.openxmlformats.org/officeDocument/2006/relationships/footer" Target="footer33.xml"/><Relationship Id="rId82" Type="http://schemas.openxmlformats.org/officeDocument/2006/relationships/footer" Target="footer34.xml"/><Relationship Id="rId83" Type="http://schemas.openxmlformats.org/officeDocument/2006/relationships/header" Target="header35.xml"/><Relationship Id="rId84" Type="http://schemas.openxmlformats.org/officeDocument/2006/relationships/header" Target="header36.xml"/><Relationship Id="rId85" Type="http://schemas.openxmlformats.org/officeDocument/2006/relationships/footer" Target="footer35.xml"/><Relationship Id="rId86" Type="http://schemas.openxmlformats.org/officeDocument/2006/relationships/footer" Target="footer36.xml"/><Relationship Id="rId87" Type="http://schemas.openxmlformats.org/officeDocument/2006/relationships/header" Target="header37.xml"/><Relationship Id="rId88" Type="http://schemas.openxmlformats.org/officeDocument/2006/relationships/header" Target="header38.xml"/><Relationship Id="rId89" Type="http://schemas.openxmlformats.org/officeDocument/2006/relationships/footer" Target="footer37.xml"/><Relationship Id="rId90" Type="http://schemas.openxmlformats.org/officeDocument/2006/relationships/footer" Target="footer38.xml"/><Relationship Id="rId91" Type="http://schemas.openxmlformats.org/officeDocument/2006/relationships/numbering" Target="numbering.xml"/><Relationship Id="rId92" Type="http://schemas.openxmlformats.org/officeDocument/2006/relationships/fontTable" Target="fontTable.xml"/><Relationship Id="rId93" Type="http://schemas.openxmlformats.org/officeDocument/2006/relationships/settings" Target="settings.xml"/><Relationship Id="rId94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iesvascodelazarza.es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www.iesvascodelazarza.es/" TargetMode="External"/>
</Relationships>
</file>

<file path=word/_rels/footer31.xml.rels><?xml version="1.0" encoding="UTF-8"?>
<Relationships xmlns="http://schemas.openxmlformats.org/package/2006/relationships"><Relationship Id="rId1" Type="http://schemas.openxmlformats.org/officeDocument/2006/relationships/hyperlink" Target="http://www.riotormes.com/" TargetMode="External"/><Relationship Id="rId2" Type="http://schemas.openxmlformats.org/officeDocument/2006/relationships/hyperlink" Target="http://www.riotormes.com/" TargetMode="External"/><Relationship Id="rId3" Type="http://schemas.openxmlformats.org/officeDocument/2006/relationships/hyperlink" Target="mailto:37013341@educa.jcyl.es" TargetMode="External"/><Relationship Id="rId4" Type="http://schemas.openxmlformats.org/officeDocument/2006/relationships/hyperlink" Target="mailto:37013341@educa.jcyl.es" TargetMode="External"/>
</Relationships>
</file>

<file path=word/_rels/footer33.xml.rels><?xml version="1.0" encoding="UTF-8"?>
<Relationships xmlns="http://schemas.openxmlformats.org/package/2006/relationships"><Relationship Id="rId1" Type="http://schemas.openxmlformats.org/officeDocument/2006/relationships/hyperlink" Target="http://www.riotormes.com/" TargetMode="External"/><Relationship Id="rId2" Type="http://schemas.openxmlformats.org/officeDocument/2006/relationships/hyperlink" Target="http://www.riotormes.com/" TargetMode="External"/><Relationship Id="rId3" Type="http://schemas.openxmlformats.org/officeDocument/2006/relationships/hyperlink" Target="mailto:37013341@educa.jcyl.es" TargetMode="External"/><Relationship Id="rId4" Type="http://schemas.openxmlformats.org/officeDocument/2006/relationships/hyperlink" Target="mailto:37013341@educa.jcyl.es" TargetMode="External"/>
</Relationships>
</file>

<file path=word/_rels/footer35.xml.rels><?xml version="1.0" encoding="UTF-8"?>
<Relationships xmlns="http://schemas.openxmlformats.org/package/2006/relationships"><Relationship Id="rId1" Type="http://schemas.openxmlformats.org/officeDocument/2006/relationships/hyperlink" Target="http://www.riotormes.com/" TargetMode="External"/><Relationship Id="rId2" Type="http://schemas.openxmlformats.org/officeDocument/2006/relationships/hyperlink" Target="http://www.riotormes.com/" TargetMode="External"/><Relationship Id="rId3" Type="http://schemas.openxmlformats.org/officeDocument/2006/relationships/hyperlink" Target="mailto:37013341@educa.jcyl.es" TargetMode="External"/><Relationship Id="rId4" Type="http://schemas.openxmlformats.org/officeDocument/2006/relationships/hyperlink" Target="mailto:37013341@educa.jcyl.es" TargetMode="External"/>
</Relationships>
</file>

<file path=word/_rels/footer37.xml.rels><?xml version="1.0" encoding="UTF-8"?>
<Relationships xmlns="http://schemas.openxmlformats.org/package/2006/relationships"><Relationship Id="rId1" Type="http://schemas.openxmlformats.org/officeDocument/2006/relationships/hyperlink" Target="http://www.riotormes.com/" TargetMode="External"/><Relationship Id="rId2" Type="http://schemas.openxmlformats.org/officeDocument/2006/relationships/hyperlink" Target="http://www.riotormes.com/" TargetMode="External"/><Relationship Id="rId3" Type="http://schemas.openxmlformats.org/officeDocument/2006/relationships/hyperlink" Target="mailto:37013341@educa.jcyl.es" TargetMode="External"/><Relationship Id="rId4" Type="http://schemas.openxmlformats.org/officeDocument/2006/relationships/hyperlink" Target="mailto:37013341@educa.jcyl.es" TargetMode="External"/>
</Relationships>
</file>

<file path=word/_rels/footer4.xml.rels><?xml version="1.0" encoding="UTF-8"?>
<Relationships xmlns="http://schemas.openxmlformats.org/package/2006/relationships"><Relationship Id="rId1" Type="http://schemas.openxmlformats.org/officeDocument/2006/relationships/hyperlink" Target="http://www.iesvascodelazarza.es/" TargetMode="External"/>
</Relationships>
</file>

<file path=word/_rels/footer6.xml.rels><?xml version="1.0" encoding="UTF-8"?>
<Relationships xmlns="http://schemas.openxmlformats.org/package/2006/relationships"><Relationship Id="rId1" Type="http://schemas.openxmlformats.org/officeDocument/2006/relationships/hyperlink" Target="http://www.iesvascodelazarza.es/" TargetMode="External"/>
</Relationships>
</file>

<file path=word/_rels/footer8.xml.rels><?xml version="1.0" encoding="UTF-8"?>
<Relationships xmlns="http://schemas.openxmlformats.org/package/2006/relationships"><Relationship Id="rId1" Type="http://schemas.openxmlformats.org/officeDocument/2006/relationships/hyperlink" Target="http://www.iesvascodelazarza.es/" TargetMode="External"/>
</Relationships>
</file>

<file path=word/_rels/header10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1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1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15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17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19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2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2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25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27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29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3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3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35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37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LibreOffice/24.2.7.2$Linux_X86_64 LibreOffice_project/420$Build-2</Application>
  <AppVersion>15.0000</AppVersion>
  <Pages>54</Pages>
  <Words>10573</Words>
  <Characters>59464</Characters>
  <CharactersWithSpaces>70309</CharactersWithSpaces>
  <Paragraphs>1281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2025-02-02T16:46:00Z</dcterms:created>
  <dc:creator>Conchi Gonzalez Gutierrez</dc:creator>
  <dc:description/>
  <dc:language>es-ES</dc:language>
  <cp:lastModifiedBy/>
  <dcterms:modified xsi:type="dcterms:W3CDTF">2025-02-09T09:33:45Z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